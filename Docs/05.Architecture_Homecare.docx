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BDEFD" w14:textId="77777777" w:rsidR="00EC7B88" w:rsidRDefault="00EC7B88" w:rsidP="00EC7B88">
      <w:pPr>
        <w:jc w:val="center"/>
        <w:rPr>
          <w:b/>
          <w:sz w:val="26"/>
          <w:szCs w:val="26"/>
        </w:rPr>
      </w:pPr>
      <w:r>
        <w:rPr>
          <w:b/>
          <w:sz w:val="26"/>
          <w:szCs w:val="26"/>
        </w:rPr>
        <w:t>TRƯỜNG ĐẠI HỌC DUY TÂN</w:t>
      </w:r>
    </w:p>
    <w:p w14:paraId="5B766F71" w14:textId="77777777" w:rsidR="00EC7B88" w:rsidRDefault="00EC7B88" w:rsidP="00EC7B88">
      <w:pPr>
        <w:jc w:val="center"/>
        <w:rPr>
          <w:sz w:val="26"/>
          <w:szCs w:val="26"/>
        </w:rPr>
      </w:pPr>
      <w:r>
        <w:rPr>
          <w:b/>
          <w:sz w:val="26"/>
          <w:szCs w:val="26"/>
        </w:rPr>
        <w:t>KHOA CÔNG NGHỆ THÔNG TIN</w:t>
      </w:r>
    </w:p>
    <w:p w14:paraId="699E3297" w14:textId="77777777" w:rsidR="00EC7B88" w:rsidRDefault="00EC7B88" w:rsidP="00EC7B88">
      <w:pPr>
        <w:rPr>
          <w:sz w:val="26"/>
          <w:szCs w:val="26"/>
        </w:rPr>
      </w:pPr>
    </w:p>
    <w:p w14:paraId="7507C450" w14:textId="77777777" w:rsidR="00EC7B88" w:rsidRDefault="00EC7B88" w:rsidP="00EC7B88">
      <w:pPr>
        <w:rPr>
          <w:sz w:val="26"/>
          <w:szCs w:val="26"/>
        </w:rPr>
      </w:pPr>
    </w:p>
    <w:p w14:paraId="46031BC3" w14:textId="77777777" w:rsidR="00EC7B88" w:rsidRDefault="00EC7B88" w:rsidP="00EC7B88">
      <w:pPr>
        <w:jc w:val="center"/>
        <w:rPr>
          <w:sz w:val="26"/>
          <w:szCs w:val="26"/>
        </w:rPr>
      </w:pPr>
      <w:r>
        <w:rPr>
          <w:noProof/>
          <w:sz w:val="26"/>
          <w:szCs w:val="26"/>
          <w:lang w:val="vi-VN" w:eastAsia="vi-VN"/>
        </w:rPr>
        <w:drawing>
          <wp:inline distT="0" distB="0" distL="0" distR="0" wp14:anchorId="64C0EC1A" wp14:editId="582E822D">
            <wp:extent cx="830580" cy="754380"/>
            <wp:effectExtent l="0" t="0" r="7620" b="7620"/>
            <wp:docPr id="9" name="Picture 9"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0580" cy="754380"/>
                    </a:xfrm>
                    <a:prstGeom prst="rect">
                      <a:avLst/>
                    </a:prstGeom>
                    <a:noFill/>
                    <a:ln>
                      <a:noFill/>
                    </a:ln>
                  </pic:spPr>
                </pic:pic>
              </a:graphicData>
            </a:graphic>
          </wp:inline>
        </w:drawing>
      </w:r>
    </w:p>
    <w:p w14:paraId="004CD47F" w14:textId="77777777" w:rsidR="00EC7B88" w:rsidRDefault="00EC7B88" w:rsidP="00EC7B88">
      <w:pPr>
        <w:rPr>
          <w:sz w:val="26"/>
          <w:szCs w:val="26"/>
        </w:rPr>
      </w:pPr>
    </w:p>
    <w:p w14:paraId="4DF07EB3" w14:textId="77777777" w:rsidR="00EC7B88" w:rsidRDefault="00EC7B88" w:rsidP="00EC7B88">
      <w:pPr>
        <w:rPr>
          <w:sz w:val="26"/>
          <w:szCs w:val="26"/>
        </w:rPr>
      </w:pPr>
    </w:p>
    <w:p w14:paraId="1E3965FB" w14:textId="77777777" w:rsidR="00EC7B88" w:rsidRDefault="00EC7B88" w:rsidP="00EC7B88">
      <w:pPr>
        <w:spacing w:line="200" w:lineRule="exact"/>
        <w:rPr>
          <w:sz w:val="26"/>
          <w:szCs w:val="26"/>
        </w:rPr>
      </w:pPr>
    </w:p>
    <w:p w14:paraId="1B0A1691" w14:textId="77777777" w:rsidR="00EC7B88" w:rsidRDefault="00EC7B88" w:rsidP="00EC7B88">
      <w:pPr>
        <w:spacing w:line="200" w:lineRule="exact"/>
        <w:rPr>
          <w:sz w:val="26"/>
          <w:szCs w:val="26"/>
        </w:rPr>
      </w:pPr>
    </w:p>
    <w:p w14:paraId="6D107DFB" w14:textId="3CEDF665" w:rsidR="00EC7B88" w:rsidRPr="00C12286" w:rsidRDefault="00EC7B88" w:rsidP="00EC7B88">
      <w:pPr>
        <w:ind w:left="116" w:right="-6"/>
        <w:jc w:val="center"/>
        <w:rPr>
          <w:b/>
          <w:color w:val="000066"/>
          <w:sz w:val="40"/>
          <w:szCs w:val="40"/>
        </w:rPr>
      </w:pPr>
      <w:r w:rsidRPr="00C12286">
        <w:rPr>
          <w:noProof/>
          <w:sz w:val="40"/>
          <w:szCs w:val="40"/>
          <w:lang w:val="vi-VN" w:eastAsia="vi-VN"/>
        </w:rPr>
        <mc:AlternateContent>
          <mc:Choice Requires="wpg">
            <w:drawing>
              <wp:anchor distT="0" distB="0" distL="114300" distR="114300" simplePos="0" relativeHeight="251663872" behindDoc="1" locked="0" layoutInCell="1" allowOverlap="1" wp14:anchorId="0B44E54C" wp14:editId="6D1D4C21">
                <wp:simplePos x="0" y="0"/>
                <wp:positionH relativeFrom="page">
                  <wp:posOffset>720090</wp:posOffset>
                </wp:positionH>
                <wp:positionV relativeFrom="paragraph">
                  <wp:posOffset>810895</wp:posOffset>
                </wp:positionV>
                <wp:extent cx="6330950" cy="13970"/>
                <wp:effectExtent l="0" t="0" r="0" b="0"/>
                <wp:wrapNone/>
                <wp:docPr id="443" name="Group 443"/>
                <wp:cNvGraphicFramePr/>
                <a:graphic xmlns:a="http://schemas.openxmlformats.org/drawingml/2006/main">
                  <a:graphicData uri="http://schemas.microsoft.com/office/word/2010/wordprocessingGroup">
                    <wpg:wgp>
                      <wpg:cNvGrpSpPr/>
                      <wpg:grpSpPr bwMode="auto">
                        <a:xfrm>
                          <a:off x="0" y="0"/>
                          <a:ext cx="6330950" cy="13970"/>
                          <a:chOff x="0" y="0"/>
                          <a:chExt cx="9970" cy="22"/>
                        </a:xfrm>
                      </wpg:grpSpPr>
                      <wps:wsp>
                        <wps:cNvPr id="169" name="Freeform 1245"/>
                        <wps:cNvSpPr>
                          <a:spLocks/>
                        </wps:cNvSpPr>
                        <wps:spPr bwMode="auto">
                          <a:xfrm>
                            <a:off x="0" y="0"/>
                            <a:ext cx="9970" cy="22"/>
                          </a:xfrm>
                          <a:custGeom>
                            <a:avLst/>
                            <a:gdLst>
                              <a:gd name="T0" fmla="+- 0 1134 1134"/>
                              <a:gd name="T1" fmla="*/ T0 w 9970"/>
                              <a:gd name="T2" fmla="+- 0 1287 1277"/>
                              <a:gd name="T3" fmla="*/ 1287 h 22"/>
                              <a:gd name="T4" fmla="+- 0 1134 1134"/>
                              <a:gd name="T5" fmla="*/ T4 w 9970"/>
                              <a:gd name="T6" fmla="+- 0 1299 1277"/>
                              <a:gd name="T7" fmla="*/ 1299 h 22"/>
                              <a:gd name="T8" fmla="+- 0 11104 1134"/>
                              <a:gd name="T9" fmla="*/ T8 w 9970"/>
                              <a:gd name="T10" fmla="+- 0 1299 1277"/>
                              <a:gd name="T11" fmla="*/ 1299 h 22"/>
                              <a:gd name="T12" fmla="+- 0 11104 1134"/>
                              <a:gd name="T13" fmla="*/ T12 w 9970"/>
                              <a:gd name="T14" fmla="+- 0 1277 1277"/>
                              <a:gd name="T15" fmla="*/ 1277 h 22"/>
                              <a:gd name="T16" fmla="+- 0 1134 1134"/>
                              <a:gd name="T17" fmla="*/ T16 w 9970"/>
                              <a:gd name="T18" fmla="+- 0 1277 1277"/>
                              <a:gd name="T19" fmla="*/ 1277 h 22"/>
                              <a:gd name="T20" fmla="+- 0 1134 1134"/>
                              <a:gd name="T21" fmla="*/ T20 w 9970"/>
                              <a:gd name="T22" fmla="+- 0 1287 1277"/>
                              <a:gd name="T23" fmla="*/ 1287 h 22"/>
                            </a:gdLst>
                            <a:ahLst/>
                            <a:cxnLst>
                              <a:cxn ang="0">
                                <a:pos x="T1" y="T3"/>
                              </a:cxn>
                              <a:cxn ang="0">
                                <a:pos x="T5" y="T7"/>
                              </a:cxn>
                              <a:cxn ang="0">
                                <a:pos x="T9" y="T11"/>
                              </a:cxn>
                              <a:cxn ang="0">
                                <a:pos x="T13" y="T15"/>
                              </a:cxn>
                              <a:cxn ang="0">
                                <a:pos x="T17" y="T19"/>
                              </a:cxn>
                              <a:cxn ang="0">
                                <a:pos x="T21" y="T23"/>
                              </a:cxn>
                            </a:cxnLst>
                            <a:rect l="0" t="0" r="r" b="b"/>
                            <a:pathLst>
                              <a:path w="9970" h="22">
                                <a:moveTo>
                                  <a:pt x="0" y="10"/>
                                </a:moveTo>
                                <a:lnTo>
                                  <a:pt x="0" y="22"/>
                                </a:lnTo>
                                <a:lnTo>
                                  <a:pt x="9970" y="22"/>
                                </a:lnTo>
                                <a:lnTo>
                                  <a:pt x="9970" y="0"/>
                                </a:lnTo>
                                <a:lnTo>
                                  <a:pt x="0" y="0"/>
                                </a:lnTo>
                                <a:lnTo>
                                  <a:pt x="0" y="10"/>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C46F3" id="Group 443" o:spid="_x0000_s1026" style="position:absolute;margin-left:56.7pt;margin-top:63.85pt;width:498.5pt;height:1.1pt;z-index:-251652608;mso-position-horizontal-relative:page" coordsize="997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">
                <v:shape id="Freeform 1245" o:spid="_x0000_s1027" style="position:absolute;width:9970;height:22;visibility:visible;mso-wrap-style:square;v-text-anchor:top" coordsize="99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" path="m,10l,22r9970,l9970,,,,,10xe" fillcolor="yellow" stroked="f">
                  <v:path arrowok="t" o:connecttype="custom" o:connectlocs="0,1287;0,1299;9970,1299;9970,1277;0,1277;0,1287" o:connectangles="0,0,0,0,0,0"/>
                </v:shape>
                <w10:wrap anchorx="page"/>
              </v:group>
            </w:pict>
          </mc:Fallback>
        </mc:AlternateContent>
      </w:r>
      <w:r w:rsidRPr="00C12286">
        <w:rPr>
          <w:b/>
          <w:bCs/>
          <w:color w:val="000066"/>
          <w:sz w:val="40"/>
          <w:szCs w:val="40"/>
        </w:rPr>
        <w:t>XÂY DỰNG WEBSITE SỬA CHỮA THIẾT BỊ GIA DỤNG TẠI NHÀ HOMECARE</w:t>
      </w:r>
    </w:p>
    <w:p w14:paraId="2CBE0710" w14:textId="77777777" w:rsidR="00EC7B88" w:rsidRDefault="00EC7B88" w:rsidP="00EC7B88">
      <w:pPr>
        <w:spacing w:before="1" w:line="360" w:lineRule="auto"/>
        <w:rPr>
          <w:sz w:val="26"/>
          <w:szCs w:val="26"/>
        </w:rPr>
      </w:pPr>
    </w:p>
    <w:p w14:paraId="1121B47A" w14:textId="77777777" w:rsidR="00EC7B88" w:rsidRDefault="00EC7B88" w:rsidP="00EC7B88">
      <w:pPr>
        <w:spacing w:line="360" w:lineRule="auto"/>
        <w:rPr>
          <w:sz w:val="26"/>
          <w:szCs w:val="26"/>
        </w:rPr>
      </w:pPr>
    </w:p>
    <w:p w14:paraId="5515609F" w14:textId="77777777" w:rsidR="00EC7B88" w:rsidRPr="00C12286" w:rsidRDefault="00EC7B88" w:rsidP="00EC7B88">
      <w:pPr>
        <w:spacing w:line="360" w:lineRule="auto"/>
        <w:jc w:val="right"/>
        <w:rPr>
          <w:sz w:val="26"/>
          <w:szCs w:val="26"/>
        </w:rPr>
      </w:pPr>
      <w:r w:rsidRPr="00C12286">
        <w:rPr>
          <w:sz w:val="26"/>
          <w:szCs w:val="26"/>
        </w:rPr>
        <w:t>Nhóm 02 - CNTT</w:t>
      </w:r>
    </w:p>
    <w:p w14:paraId="3028855C" w14:textId="273CDA99" w:rsidR="00EC7B88" w:rsidRPr="00C12286" w:rsidRDefault="00681DD6" w:rsidP="00EC7B88">
      <w:pPr>
        <w:ind w:right="113"/>
        <w:jc w:val="right"/>
        <w:rPr>
          <w:sz w:val="26"/>
          <w:szCs w:val="26"/>
        </w:rPr>
      </w:pPr>
      <w:r w:rsidRPr="00C12286">
        <w:rPr>
          <w:b/>
          <w:color w:val="666699"/>
          <w:spacing w:val="-2"/>
          <w:sz w:val="26"/>
          <w:szCs w:val="26"/>
        </w:rPr>
        <w:t>ARCHITECTURE</w:t>
      </w:r>
      <w:r w:rsidR="00EC7B88" w:rsidRPr="00C12286">
        <w:rPr>
          <w:b/>
          <w:color w:val="666699"/>
          <w:spacing w:val="-2"/>
          <w:sz w:val="26"/>
          <w:szCs w:val="26"/>
        </w:rPr>
        <w:t xml:space="preserve"> DOCUMENT</w:t>
      </w:r>
    </w:p>
    <w:p w14:paraId="1D90ECD8" w14:textId="77777777" w:rsidR="00EC7B88" w:rsidRPr="00C12286" w:rsidRDefault="00EC7B88" w:rsidP="00EC7B88">
      <w:pPr>
        <w:spacing w:line="200" w:lineRule="exact"/>
        <w:rPr>
          <w:sz w:val="26"/>
          <w:szCs w:val="26"/>
        </w:rPr>
      </w:pPr>
    </w:p>
    <w:p w14:paraId="5BDAECD0" w14:textId="77777777" w:rsidR="00EC7B88" w:rsidRPr="00C12286" w:rsidRDefault="00EC7B88" w:rsidP="00EC7B88">
      <w:pPr>
        <w:spacing w:line="200" w:lineRule="exact"/>
        <w:rPr>
          <w:sz w:val="26"/>
          <w:szCs w:val="26"/>
        </w:rPr>
      </w:pPr>
    </w:p>
    <w:p w14:paraId="78BBD94D" w14:textId="77777777" w:rsidR="00EC7B88" w:rsidRDefault="00EC7B88" w:rsidP="00EC7B88">
      <w:pPr>
        <w:rPr>
          <w:sz w:val="24"/>
          <w:szCs w:val="24"/>
        </w:rPr>
      </w:pPr>
    </w:p>
    <w:p w14:paraId="598C54D5" w14:textId="4A7C1739" w:rsidR="00EC7B88" w:rsidRDefault="00EC7B88" w:rsidP="00681DD6">
      <w:pPr>
        <w:ind w:left="116"/>
        <w:rPr>
          <w:sz w:val="24"/>
          <w:szCs w:val="24"/>
        </w:rPr>
      </w:pPr>
      <w:r>
        <w:rPr>
          <w:b/>
          <w:bCs/>
          <w:i/>
          <w:iCs/>
          <w:color w:val="0000CC"/>
          <w:sz w:val="28"/>
          <w:szCs w:val="28"/>
          <w:u w:val="single"/>
        </w:rPr>
        <w:t>Mentor</w:t>
      </w:r>
      <w:r>
        <w:rPr>
          <w:b/>
          <w:bCs/>
          <w:i/>
          <w:iCs/>
          <w:color w:val="0000CC"/>
          <w:sz w:val="28"/>
          <w:szCs w:val="28"/>
        </w:rPr>
        <w:t xml:space="preserve">: </w:t>
      </w:r>
    </w:p>
    <w:p w14:paraId="779F64F0" w14:textId="77777777" w:rsidR="00EC7B88" w:rsidRDefault="00EC7B88" w:rsidP="00681DD6">
      <w:pPr>
        <w:ind w:left="116"/>
        <w:rPr>
          <w:sz w:val="24"/>
          <w:szCs w:val="24"/>
        </w:rPr>
      </w:pPr>
      <w:r>
        <w:rPr>
          <w:b/>
          <w:bCs/>
          <w:i/>
          <w:iCs/>
          <w:color w:val="0000CC"/>
          <w:sz w:val="28"/>
          <w:szCs w:val="28"/>
          <w:u w:val="single"/>
        </w:rPr>
        <w:t>Group Members:</w:t>
      </w:r>
    </w:p>
    <w:p w14:paraId="38F04B2A" w14:textId="77777777" w:rsidR="00EC7B88" w:rsidRDefault="00EC7B88" w:rsidP="00681DD6">
      <w:pPr>
        <w:spacing w:before="240" w:line="276" w:lineRule="auto"/>
        <w:rPr>
          <w:sz w:val="24"/>
          <w:szCs w:val="24"/>
        </w:rPr>
      </w:pPr>
      <w:r>
        <w:rPr>
          <w:i/>
          <w:iCs/>
          <w:color w:val="0000CC"/>
          <w:sz w:val="28"/>
          <w:szCs w:val="28"/>
        </w:rPr>
        <w:t>Nguyễn Thanh Nhật</w:t>
      </w:r>
    </w:p>
    <w:p w14:paraId="40F5DB5A" w14:textId="77777777" w:rsidR="00B40649" w:rsidRDefault="00EC7B88" w:rsidP="00681DD6">
      <w:pPr>
        <w:spacing w:before="240" w:line="276" w:lineRule="auto"/>
        <w:rPr>
          <w:sz w:val="24"/>
          <w:szCs w:val="24"/>
        </w:rPr>
      </w:pPr>
      <w:r>
        <w:rPr>
          <w:i/>
          <w:iCs/>
          <w:color w:val="0000CC"/>
          <w:sz w:val="28"/>
          <w:szCs w:val="28"/>
        </w:rPr>
        <w:t>Lê Nhật Phi</w:t>
      </w:r>
    </w:p>
    <w:p w14:paraId="357A50F9" w14:textId="7265A849" w:rsidR="00EC7B88" w:rsidRDefault="00EC7B88" w:rsidP="00681DD6">
      <w:pPr>
        <w:spacing w:before="240" w:line="276" w:lineRule="auto"/>
        <w:rPr>
          <w:sz w:val="24"/>
          <w:szCs w:val="24"/>
        </w:rPr>
      </w:pPr>
      <w:r>
        <w:rPr>
          <w:i/>
          <w:iCs/>
          <w:color w:val="0000CC"/>
          <w:sz w:val="28"/>
          <w:szCs w:val="28"/>
        </w:rPr>
        <w:t>Trương Thanh Hiếu</w:t>
      </w:r>
    </w:p>
    <w:p w14:paraId="30813BCC" w14:textId="77777777" w:rsidR="00EC7B88" w:rsidRDefault="00EC7B88" w:rsidP="00EC7B88">
      <w:pPr>
        <w:spacing w:line="360" w:lineRule="auto"/>
        <w:jc w:val="both"/>
        <w:rPr>
          <w:i/>
          <w:color w:val="0000CC"/>
          <w:sz w:val="26"/>
          <w:szCs w:val="26"/>
        </w:rPr>
      </w:pPr>
    </w:p>
    <w:p w14:paraId="68DFC4B1" w14:textId="77777777" w:rsidR="00EC7B88" w:rsidRDefault="00EC7B88" w:rsidP="00EC7B88">
      <w:pPr>
        <w:spacing w:line="200" w:lineRule="exact"/>
        <w:rPr>
          <w:sz w:val="26"/>
          <w:szCs w:val="26"/>
        </w:rPr>
      </w:pPr>
    </w:p>
    <w:p w14:paraId="6B89B45B" w14:textId="77777777" w:rsidR="00EC7B88" w:rsidRDefault="00EC7B88" w:rsidP="00EC7B88">
      <w:pPr>
        <w:spacing w:line="200" w:lineRule="exact"/>
        <w:rPr>
          <w:sz w:val="26"/>
          <w:szCs w:val="26"/>
        </w:rPr>
      </w:pPr>
    </w:p>
    <w:p w14:paraId="1CD90324" w14:textId="77777777" w:rsidR="00EC7B88" w:rsidRDefault="00EC7B88" w:rsidP="00EC7B88">
      <w:pPr>
        <w:spacing w:line="200" w:lineRule="exact"/>
        <w:rPr>
          <w:sz w:val="26"/>
          <w:szCs w:val="26"/>
        </w:rPr>
      </w:pPr>
    </w:p>
    <w:p w14:paraId="72EBA1FB" w14:textId="77777777" w:rsidR="00C12286" w:rsidRDefault="00C12286" w:rsidP="00EC7B88">
      <w:pPr>
        <w:spacing w:line="200" w:lineRule="exact"/>
        <w:rPr>
          <w:sz w:val="26"/>
          <w:szCs w:val="26"/>
        </w:rPr>
      </w:pPr>
    </w:p>
    <w:p w14:paraId="54B20FBF" w14:textId="77777777" w:rsidR="00C12286" w:rsidRDefault="00C12286" w:rsidP="00EC7B88">
      <w:pPr>
        <w:spacing w:line="200" w:lineRule="exact"/>
        <w:rPr>
          <w:sz w:val="26"/>
          <w:szCs w:val="26"/>
        </w:rPr>
      </w:pPr>
    </w:p>
    <w:p w14:paraId="4E12EC13" w14:textId="77777777" w:rsidR="00C12286" w:rsidRDefault="00C12286" w:rsidP="00EC7B88">
      <w:pPr>
        <w:spacing w:line="200" w:lineRule="exact"/>
        <w:rPr>
          <w:sz w:val="26"/>
          <w:szCs w:val="26"/>
        </w:rPr>
      </w:pPr>
    </w:p>
    <w:p w14:paraId="4C5A4E20" w14:textId="77777777" w:rsidR="00EC7B88" w:rsidRDefault="00EC7B88" w:rsidP="00EC7B88">
      <w:pPr>
        <w:spacing w:line="200" w:lineRule="exact"/>
        <w:rPr>
          <w:sz w:val="26"/>
          <w:szCs w:val="26"/>
        </w:rPr>
      </w:pPr>
    </w:p>
    <w:p w14:paraId="3F73F77E" w14:textId="77777777" w:rsidR="00EC7B88" w:rsidRDefault="00EC7B88" w:rsidP="00EC7B88">
      <w:pPr>
        <w:spacing w:line="200" w:lineRule="exact"/>
        <w:rPr>
          <w:sz w:val="26"/>
          <w:szCs w:val="26"/>
        </w:rPr>
      </w:pPr>
    </w:p>
    <w:p w14:paraId="07CC9F47" w14:textId="77777777" w:rsidR="00EC7B88" w:rsidRDefault="00EC7B88" w:rsidP="00EC7B88">
      <w:pPr>
        <w:spacing w:before="18" w:line="360" w:lineRule="auto"/>
        <w:jc w:val="center"/>
        <w:rPr>
          <w:i/>
          <w:sz w:val="26"/>
          <w:szCs w:val="26"/>
        </w:rPr>
      </w:pPr>
      <w:r>
        <w:rPr>
          <w:i/>
          <w:sz w:val="26"/>
          <w:szCs w:val="26"/>
        </w:rPr>
        <w:t>Da Nang, 18/12</w:t>
      </w:r>
      <w:r>
        <w:rPr>
          <w:i/>
          <w:spacing w:val="-1"/>
          <w:sz w:val="26"/>
          <w:szCs w:val="26"/>
        </w:rPr>
        <w:t>/</w:t>
      </w:r>
      <w:r>
        <w:rPr>
          <w:i/>
          <w:sz w:val="26"/>
          <w:szCs w:val="26"/>
        </w:rPr>
        <w:t>2020</w:t>
      </w:r>
    </w:p>
    <w:p w14:paraId="3BD8171E" w14:textId="77777777" w:rsidR="00EC7B88" w:rsidRDefault="00EC7B88">
      <w:pPr>
        <w:rPr>
          <w:i/>
          <w:sz w:val="26"/>
          <w:szCs w:val="26"/>
        </w:rPr>
      </w:pPr>
      <w:r>
        <w:rPr>
          <w:i/>
          <w:sz w:val="26"/>
          <w:szCs w:val="26"/>
        </w:rPr>
        <w:br w:type="page"/>
      </w:r>
    </w:p>
    <w:p w14:paraId="5F5DAB73" w14:textId="50071C5E" w:rsidR="001C6564" w:rsidRPr="00C12286" w:rsidRDefault="001C6564" w:rsidP="00EC7B88">
      <w:pPr>
        <w:spacing w:before="18" w:line="360" w:lineRule="auto"/>
        <w:jc w:val="both"/>
        <w:rPr>
          <w:b/>
          <w:spacing w:val="-1"/>
          <w:position w:val="-1"/>
          <w:sz w:val="28"/>
          <w:szCs w:val="26"/>
        </w:rPr>
      </w:pPr>
      <w:r w:rsidRPr="00C12286">
        <w:rPr>
          <w:b/>
          <w:spacing w:val="-1"/>
          <w:position w:val="-1"/>
          <w:sz w:val="28"/>
          <w:szCs w:val="26"/>
        </w:rPr>
        <w:lastRenderedPageBreak/>
        <w:t>Project Information</w:t>
      </w:r>
    </w:p>
    <w:tbl>
      <w:tblPr>
        <w:tblStyle w:val="GridTable6Colorful-Accent111"/>
        <w:tblW w:w="10970" w:type="dxa"/>
        <w:jc w:val="center"/>
        <w:tblLook w:val="04A0" w:firstRow="1" w:lastRow="0" w:firstColumn="1" w:lastColumn="0" w:noHBand="0" w:noVBand="1"/>
      </w:tblPr>
      <w:tblGrid>
        <w:gridCol w:w="2263"/>
        <w:gridCol w:w="2700"/>
        <w:gridCol w:w="360"/>
        <w:gridCol w:w="2041"/>
        <w:gridCol w:w="1960"/>
        <w:gridCol w:w="1646"/>
      </w:tblGrid>
      <w:tr w:rsidR="001C6564" w:rsidRPr="00AC645E" w14:paraId="25F98E88" w14:textId="77777777" w:rsidTr="00BF22C6">
        <w:trPr>
          <w:cnfStyle w:val="100000000000" w:firstRow="1" w:lastRow="0" w:firstColumn="0" w:lastColumn="0" w:oddVBand="0" w:evenVBand="0" w:oddHBand="0"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7873FDC" w14:textId="77777777" w:rsidR="001C6564" w:rsidRPr="00AC645E" w:rsidRDefault="001C6564" w:rsidP="00B20C0E">
            <w:pPr>
              <w:spacing w:line="360" w:lineRule="auto"/>
              <w:jc w:val="both"/>
              <w:rPr>
                <w:rFonts w:eastAsia="Times New Roman" w:cs="Times New Roman"/>
                <w:color w:val="000000"/>
                <w:szCs w:val="26"/>
              </w:rPr>
            </w:pPr>
            <w:r w:rsidRPr="00AC645E">
              <w:rPr>
                <w:rFonts w:eastAsia="Times New Roman" w:cs="Times New Roman"/>
                <w:color w:val="000000"/>
                <w:szCs w:val="26"/>
              </w:rPr>
              <w:t>Project Acronym</w:t>
            </w:r>
          </w:p>
        </w:tc>
        <w:tc>
          <w:tcPr>
            <w:tcW w:w="8707" w:type="dxa"/>
            <w:gridSpan w:val="5"/>
            <w:noWrap/>
            <w:hideMark/>
          </w:tcPr>
          <w:p w14:paraId="0AA98FAD" w14:textId="77777777" w:rsidR="001C6564" w:rsidRPr="00AC645E" w:rsidRDefault="001C6564" w:rsidP="00B20C0E">
            <w:pPr>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6"/>
              </w:rPr>
            </w:pPr>
          </w:p>
        </w:tc>
      </w:tr>
      <w:tr w:rsidR="001C6564" w:rsidRPr="00AC645E" w14:paraId="0D7AE753" w14:textId="77777777" w:rsidTr="00BF22C6">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1DDB119" w14:textId="77777777" w:rsidR="001C6564" w:rsidRPr="00AC645E" w:rsidRDefault="001C6564" w:rsidP="00B20C0E">
            <w:pPr>
              <w:spacing w:line="360" w:lineRule="auto"/>
              <w:jc w:val="both"/>
              <w:rPr>
                <w:rFonts w:eastAsia="Times New Roman" w:cs="Times New Roman"/>
                <w:color w:val="000000"/>
                <w:szCs w:val="26"/>
              </w:rPr>
            </w:pPr>
            <w:r w:rsidRPr="00AC645E">
              <w:rPr>
                <w:rFonts w:eastAsia="Times New Roman" w:cs="Times New Roman"/>
                <w:color w:val="000000"/>
                <w:szCs w:val="26"/>
              </w:rPr>
              <w:t>Project Title</w:t>
            </w:r>
          </w:p>
        </w:tc>
        <w:tc>
          <w:tcPr>
            <w:tcW w:w="8707" w:type="dxa"/>
            <w:gridSpan w:val="5"/>
            <w:noWrap/>
            <w:hideMark/>
          </w:tcPr>
          <w:p w14:paraId="60E0070A" w14:textId="438A79B8" w:rsidR="001C6564" w:rsidRPr="00AC645E" w:rsidRDefault="00BF22C6" w:rsidP="00B20C0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6"/>
              </w:rPr>
            </w:pPr>
            <w:r w:rsidRPr="00051F10">
              <w:rPr>
                <w:color w:val="000000"/>
              </w:rPr>
              <w:t>Xây dựng website sửa chữa thiết bị gia dụng tại nhà Homecare</w:t>
            </w:r>
          </w:p>
        </w:tc>
      </w:tr>
      <w:tr w:rsidR="001C6564" w:rsidRPr="00AC645E" w14:paraId="5A564378" w14:textId="77777777" w:rsidTr="00BF22C6">
        <w:trPr>
          <w:trHeight w:val="526"/>
          <w:jc w:val="center"/>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F0902B7" w14:textId="77777777" w:rsidR="001C6564" w:rsidRPr="00AC645E" w:rsidRDefault="001C6564" w:rsidP="00B20C0E">
            <w:pPr>
              <w:spacing w:line="360" w:lineRule="auto"/>
              <w:jc w:val="both"/>
              <w:rPr>
                <w:rFonts w:eastAsia="Times New Roman" w:cs="Times New Roman"/>
                <w:color w:val="000000"/>
                <w:szCs w:val="26"/>
              </w:rPr>
            </w:pPr>
            <w:r w:rsidRPr="00AC645E">
              <w:rPr>
                <w:rFonts w:eastAsia="Times New Roman" w:cs="Times New Roman"/>
                <w:color w:val="000000"/>
                <w:szCs w:val="26"/>
              </w:rPr>
              <w:t>Start Date</w:t>
            </w:r>
          </w:p>
        </w:tc>
        <w:tc>
          <w:tcPr>
            <w:tcW w:w="2700" w:type="dxa"/>
            <w:noWrap/>
            <w:hideMark/>
          </w:tcPr>
          <w:p w14:paraId="57B9FCB9" w14:textId="41BB85FF" w:rsidR="001C6564" w:rsidRPr="00AC645E" w:rsidRDefault="00BF22C6" w:rsidP="00B20C0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2</w:t>
            </w:r>
            <w:r w:rsidR="007531F3" w:rsidRPr="00AC645E">
              <w:rPr>
                <w:rFonts w:eastAsia="Times New Roman" w:cs="Times New Roman"/>
                <w:color w:val="000000"/>
                <w:szCs w:val="26"/>
              </w:rPr>
              <w:t>/</w:t>
            </w:r>
            <w:r>
              <w:rPr>
                <w:rFonts w:eastAsia="Times New Roman" w:cs="Times New Roman"/>
                <w:color w:val="000000"/>
                <w:szCs w:val="26"/>
              </w:rPr>
              <w:t>1</w:t>
            </w:r>
            <w:r w:rsidR="007531F3" w:rsidRPr="00AC645E">
              <w:rPr>
                <w:rFonts w:eastAsia="Times New Roman" w:cs="Times New Roman"/>
                <w:color w:val="000000"/>
                <w:szCs w:val="26"/>
              </w:rPr>
              <w:t>/20</w:t>
            </w:r>
            <w:r>
              <w:rPr>
                <w:rFonts w:eastAsia="Times New Roman" w:cs="Times New Roman"/>
                <w:color w:val="000000"/>
                <w:szCs w:val="26"/>
              </w:rPr>
              <w:t>21</w:t>
            </w:r>
          </w:p>
        </w:tc>
        <w:tc>
          <w:tcPr>
            <w:tcW w:w="2401" w:type="dxa"/>
            <w:gridSpan w:val="2"/>
            <w:noWrap/>
            <w:hideMark/>
          </w:tcPr>
          <w:p w14:paraId="152121AC" w14:textId="77777777" w:rsidR="001C6564" w:rsidRPr="00AC645E" w:rsidRDefault="001C6564" w:rsidP="00B20C0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6"/>
              </w:rPr>
            </w:pPr>
            <w:r w:rsidRPr="00AC645E">
              <w:rPr>
                <w:rFonts w:eastAsia="Times New Roman" w:cs="Times New Roman"/>
                <w:b/>
                <w:color w:val="000000"/>
                <w:szCs w:val="26"/>
              </w:rPr>
              <w:t>End Date</w:t>
            </w:r>
          </w:p>
        </w:tc>
        <w:tc>
          <w:tcPr>
            <w:tcW w:w="3606" w:type="dxa"/>
            <w:gridSpan w:val="2"/>
            <w:noWrap/>
            <w:hideMark/>
          </w:tcPr>
          <w:p w14:paraId="33157C82" w14:textId="5A8C4A93" w:rsidR="001C6564" w:rsidRPr="00AC645E" w:rsidRDefault="00BF22C6" w:rsidP="00B20C0E">
            <w:pPr>
              <w:spacing w:line="360" w:lineRule="auto"/>
              <w:ind w:right="52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2</w:t>
            </w:r>
            <w:r w:rsidR="007531F3" w:rsidRPr="00AC645E">
              <w:rPr>
                <w:rFonts w:eastAsia="Times New Roman" w:cs="Times New Roman"/>
                <w:color w:val="000000"/>
                <w:szCs w:val="26"/>
              </w:rPr>
              <w:t>/</w:t>
            </w:r>
            <w:r>
              <w:rPr>
                <w:rFonts w:eastAsia="Times New Roman" w:cs="Times New Roman"/>
                <w:color w:val="000000"/>
                <w:szCs w:val="26"/>
              </w:rPr>
              <w:t>1</w:t>
            </w:r>
            <w:r w:rsidR="007531F3" w:rsidRPr="00AC645E">
              <w:rPr>
                <w:rFonts w:eastAsia="Times New Roman" w:cs="Times New Roman"/>
                <w:color w:val="000000"/>
                <w:szCs w:val="26"/>
              </w:rPr>
              <w:t>/20</w:t>
            </w:r>
            <w:r>
              <w:rPr>
                <w:rFonts w:eastAsia="Times New Roman" w:cs="Times New Roman"/>
                <w:color w:val="000000"/>
                <w:szCs w:val="26"/>
              </w:rPr>
              <w:t>21</w:t>
            </w:r>
          </w:p>
        </w:tc>
      </w:tr>
      <w:tr w:rsidR="001C6564" w:rsidRPr="00AC645E" w14:paraId="4BF5A8D7" w14:textId="77777777" w:rsidTr="00BF22C6">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A672DEF" w14:textId="77777777" w:rsidR="001C6564" w:rsidRPr="00AC645E" w:rsidRDefault="001C6564" w:rsidP="00B20C0E">
            <w:pPr>
              <w:spacing w:line="360" w:lineRule="auto"/>
              <w:jc w:val="both"/>
              <w:rPr>
                <w:rFonts w:eastAsia="Times New Roman" w:cs="Times New Roman"/>
                <w:color w:val="000000"/>
                <w:szCs w:val="26"/>
              </w:rPr>
            </w:pPr>
            <w:r w:rsidRPr="00AC645E">
              <w:rPr>
                <w:rFonts w:eastAsia="Times New Roman" w:cs="Times New Roman"/>
                <w:color w:val="000000"/>
                <w:szCs w:val="26"/>
              </w:rPr>
              <w:t>Lead Institution</w:t>
            </w:r>
          </w:p>
        </w:tc>
        <w:tc>
          <w:tcPr>
            <w:tcW w:w="8707" w:type="dxa"/>
            <w:gridSpan w:val="5"/>
            <w:noWrap/>
            <w:hideMark/>
          </w:tcPr>
          <w:p w14:paraId="2359ED69" w14:textId="77777777" w:rsidR="001C6564" w:rsidRPr="00AC645E" w:rsidRDefault="001C6564" w:rsidP="00B20C0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AC645E">
              <w:rPr>
                <w:rFonts w:eastAsia="Times New Roman" w:cs="Times New Roman"/>
                <w:color w:val="000000"/>
                <w:szCs w:val="26"/>
              </w:rPr>
              <w:t>Khoa CNTT, Duy Tan University</w:t>
            </w:r>
          </w:p>
        </w:tc>
      </w:tr>
      <w:tr w:rsidR="001C6564" w:rsidRPr="00AC645E" w14:paraId="56D695F9" w14:textId="77777777" w:rsidTr="00BF22C6">
        <w:trPr>
          <w:trHeight w:val="526"/>
          <w:jc w:val="center"/>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A5B15D3" w14:textId="77777777" w:rsidR="001C6564" w:rsidRPr="00AC645E" w:rsidRDefault="001C6564" w:rsidP="00B20C0E">
            <w:pPr>
              <w:spacing w:line="360" w:lineRule="auto"/>
              <w:jc w:val="both"/>
              <w:rPr>
                <w:rFonts w:eastAsia="Times New Roman" w:cs="Times New Roman"/>
                <w:color w:val="000000"/>
                <w:szCs w:val="26"/>
              </w:rPr>
            </w:pPr>
            <w:r w:rsidRPr="00AC645E">
              <w:rPr>
                <w:rFonts w:eastAsia="Times New Roman" w:cs="Times New Roman"/>
                <w:color w:val="000000"/>
                <w:szCs w:val="26"/>
              </w:rPr>
              <w:t>Project Mentor/ Product Owner</w:t>
            </w:r>
          </w:p>
        </w:tc>
        <w:tc>
          <w:tcPr>
            <w:tcW w:w="8707" w:type="dxa"/>
            <w:gridSpan w:val="5"/>
            <w:hideMark/>
          </w:tcPr>
          <w:p w14:paraId="5B4A922C" w14:textId="3DD66758" w:rsidR="001C6564" w:rsidRPr="00AC645E" w:rsidRDefault="001C6564" w:rsidP="00BF22C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6"/>
              </w:rPr>
            </w:pPr>
          </w:p>
        </w:tc>
      </w:tr>
      <w:tr w:rsidR="001C6564" w:rsidRPr="00AC645E" w14:paraId="3667FDD7" w14:textId="77777777" w:rsidTr="00BF22C6">
        <w:trPr>
          <w:cnfStyle w:val="000000100000" w:firstRow="0" w:lastRow="0" w:firstColumn="0" w:lastColumn="0" w:oddVBand="0" w:evenVBand="0" w:oddHBand="1"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2263" w:type="dxa"/>
            <w:hideMark/>
          </w:tcPr>
          <w:p w14:paraId="01445232" w14:textId="77777777" w:rsidR="001C6564" w:rsidRPr="00AC645E" w:rsidRDefault="001C6564" w:rsidP="00B20C0E">
            <w:pPr>
              <w:spacing w:line="360" w:lineRule="auto"/>
              <w:jc w:val="both"/>
              <w:rPr>
                <w:rFonts w:eastAsia="Times New Roman" w:cs="Times New Roman"/>
                <w:color w:val="000000"/>
                <w:szCs w:val="26"/>
              </w:rPr>
            </w:pPr>
            <w:r w:rsidRPr="00AC645E">
              <w:rPr>
                <w:rFonts w:eastAsia="Times New Roman" w:cs="Times New Roman"/>
                <w:color w:val="000000"/>
                <w:szCs w:val="26"/>
              </w:rPr>
              <w:t>Project Manager &amp; Contact Details</w:t>
            </w:r>
          </w:p>
        </w:tc>
        <w:tc>
          <w:tcPr>
            <w:tcW w:w="8707" w:type="dxa"/>
            <w:gridSpan w:val="5"/>
            <w:hideMark/>
          </w:tcPr>
          <w:p w14:paraId="103DAB09" w14:textId="77777777" w:rsidR="00BF22C6" w:rsidRPr="00051F10" w:rsidRDefault="00BF22C6" w:rsidP="00BF22C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051F10">
              <w:rPr>
                <w:color w:val="000000"/>
              </w:rPr>
              <w:t>Nguyễn Thanh Nhật</w:t>
            </w:r>
          </w:p>
          <w:p w14:paraId="28D72EBF" w14:textId="77777777" w:rsidR="00BF22C6" w:rsidRPr="00051F10" w:rsidRDefault="00BF22C6" w:rsidP="00BF22C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051F10">
              <w:rPr>
                <w:color w:val="000000"/>
              </w:rPr>
              <w:t>Email: nguyenthanhnhat12312@gmail.com</w:t>
            </w:r>
          </w:p>
          <w:p w14:paraId="0666F23F" w14:textId="622921E3" w:rsidR="001C6564" w:rsidRPr="00AC645E" w:rsidRDefault="00BF22C6" w:rsidP="00BF22C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051F10">
              <w:rPr>
                <w:color w:val="000000"/>
              </w:rPr>
              <w:t>Phone: 0707565523</w:t>
            </w:r>
          </w:p>
        </w:tc>
      </w:tr>
      <w:tr w:rsidR="001C6564" w:rsidRPr="00AC645E" w14:paraId="4CD8A6C5" w14:textId="77777777" w:rsidTr="00BF22C6">
        <w:trPr>
          <w:trHeight w:val="526"/>
          <w:jc w:val="center"/>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E8203F9" w14:textId="77777777" w:rsidR="001C6564" w:rsidRPr="00AC645E" w:rsidRDefault="001C6564" w:rsidP="00B20C0E">
            <w:pPr>
              <w:spacing w:line="360" w:lineRule="auto"/>
              <w:jc w:val="both"/>
              <w:rPr>
                <w:rFonts w:eastAsia="Times New Roman" w:cs="Times New Roman"/>
                <w:color w:val="000000"/>
                <w:szCs w:val="26"/>
              </w:rPr>
            </w:pPr>
            <w:r w:rsidRPr="00AC645E">
              <w:rPr>
                <w:rFonts w:eastAsia="Times New Roman" w:cs="Times New Roman"/>
                <w:color w:val="000000"/>
                <w:szCs w:val="26"/>
              </w:rPr>
              <w:t>Partner Organization</w:t>
            </w:r>
          </w:p>
        </w:tc>
        <w:tc>
          <w:tcPr>
            <w:tcW w:w="8707" w:type="dxa"/>
            <w:gridSpan w:val="5"/>
            <w:noWrap/>
            <w:hideMark/>
          </w:tcPr>
          <w:p w14:paraId="6CDF47F6" w14:textId="77777777" w:rsidR="001C6564" w:rsidRPr="00AC645E" w:rsidRDefault="001C6564" w:rsidP="00B20C0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p>
        </w:tc>
      </w:tr>
      <w:tr w:rsidR="00BF22C6" w:rsidRPr="00AC645E" w14:paraId="0001CDCA" w14:textId="77777777" w:rsidTr="00BF22C6">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63" w:type="dxa"/>
            <w:vMerge w:val="restart"/>
            <w:noWrap/>
            <w:hideMark/>
          </w:tcPr>
          <w:p w14:paraId="2E82BDE4" w14:textId="77777777" w:rsidR="00BF22C6" w:rsidRPr="00AC645E" w:rsidRDefault="00BF22C6" w:rsidP="007A0C33">
            <w:pPr>
              <w:spacing w:line="360" w:lineRule="auto"/>
              <w:rPr>
                <w:rFonts w:eastAsia="Times New Roman" w:cs="Times New Roman"/>
                <w:color w:val="000000"/>
                <w:szCs w:val="26"/>
              </w:rPr>
            </w:pPr>
            <w:r w:rsidRPr="00AC645E">
              <w:rPr>
                <w:rFonts w:eastAsia="Times New Roman" w:cs="Times New Roman"/>
                <w:color w:val="000000"/>
                <w:szCs w:val="26"/>
              </w:rPr>
              <w:t>Team Members</w:t>
            </w:r>
          </w:p>
        </w:tc>
        <w:tc>
          <w:tcPr>
            <w:tcW w:w="3060" w:type="dxa"/>
            <w:gridSpan w:val="2"/>
            <w:noWrap/>
            <w:hideMark/>
          </w:tcPr>
          <w:p w14:paraId="68BBA400" w14:textId="3A6B1979" w:rsidR="00BF22C6" w:rsidRPr="00AC645E" w:rsidRDefault="00BF22C6" w:rsidP="007A0C33">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051F10">
              <w:rPr>
                <w:color w:val="000000"/>
              </w:rPr>
              <w:t>Nguyễn Thanh Nhật</w:t>
            </w:r>
          </w:p>
        </w:tc>
        <w:tc>
          <w:tcPr>
            <w:tcW w:w="4001" w:type="dxa"/>
            <w:gridSpan w:val="2"/>
            <w:noWrap/>
          </w:tcPr>
          <w:p w14:paraId="018F7B7B" w14:textId="2554129F" w:rsidR="00BF22C6" w:rsidRPr="00AC645E" w:rsidRDefault="00BF22C6" w:rsidP="007A0C33">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051F10">
              <w:rPr>
                <w:color w:val="000000"/>
              </w:rPr>
              <w:t>nguyenthanhnhat12312@gmail.com</w:t>
            </w:r>
          </w:p>
        </w:tc>
        <w:tc>
          <w:tcPr>
            <w:tcW w:w="1646" w:type="dxa"/>
            <w:noWrap/>
          </w:tcPr>
          <w:p w14:paraId="7880CB3D" w14:textId="31D0C169" w:rsidR="00BF22C6" w:rsidRPr="00AC645E" w:rsidRDefault="00BF22C6" w:rsidP="007A0C33">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051F10">
              <w:rPr>
                <w:color w:val="000000"/>
              </w:rPr>
              <w:t>0707565523</w:t>
            </w:r>
          </w:p>
        </w:tc>
      </w:tr>
      <w:tr w:rsidR="00BF22C6" w:rsidRPr="00AC645E" w14:paraId="29836504" w14:textId="77777777" w:rsidTr="00BF22C6">
        <w:trPr>
          <w:trHeight w:val="526"/>
          <w:jc w:val="center"/>
        </w:trPr>
        <w:tc>
          <w:tcPr>
            <w:cnfStyle w:val="001000000000" w:firstRow="0" w:lastRow="0" w:firstColumn="1" w:lastColumn="0" w:oddVBand="0" w:evenVBand="0" w:oddHBand="0" w:evenHBand="0" w:firstRowFirstColumn="0" w:firstRowLastColumn="0" w:lastRowFirstColumn="0" w:lastRowLastColumn="0"/>
            <w:tcW w:w="2263" w:type="dxa"/>
            <w:vMerge/>
            <w:hideMark/>
          </w:tcPr>
          <w:p w14:paraId="60406951" w14:textId="77777777" w:rsidR="00BF22C6" w:rsidRPr="00AC645E" w:rsidRDefault="00BF22C6" w:rsidP="007A0C33">
            <w:pPr>
              <w:spacing w:line="360" w:lineRule="auto"/>
              <w:rPr>
                <w:rFonts w:eastAsia="Times New Roman" w:cs="Times New Roman"/>
                <w:color w:val="000000"/>
                <w:szCs w:val="26"/>
              </w:rPr>
            </w:pPr>
          </w:p>
        </w:tc>
        <w:tc>
          <w:tcPr>
            <w:tcW w:w="3060" w:type="dxa"/>
            <w:gridSpan w:val="2"/>
            <w:noWrap/>
            <w:hideMark/>
          </w:tcPr>
          <w:p w14:paraId="22152557" w14:textId="140DD670" w:rsidR="00BF22C6" w:rsidRPr="00AC645E" w:rsidRDefault="00BF22C6" w:rsidP="007A0C33">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051F10">
              <w:rPr>
                <w:color w:val="000000"/>
              </w:rPr>
              <w:t>Lê Nhật Phi</w:t>
            </w:r>
          </w:p>
        </w:tc>
        <w:tc>
          <w:tcPr>
            <w:tcW w:w="4001" w:type="dxa"/>
            <w:gridSpan w:val="2"/>
            <w:noWrap/>
          </w:tcPr>
          <w:p w14:paraId="204644F0" w14:textId="75C426A6" w:rsidR="00BF22C6" w:rsidRPr="00AC645E" w:rsidRDefault="00BF22C6" w:rsidP="007A0C33">
            <w:pPr>
              <w:spacing w:line="360" w:lineRule="auto"/>
              <w:cnfStyle w:val="000000000000" w:firstRow="0" w:lastRow="0" w:firstColumn="0" w:lastColumn="0" w:oddVBand="0" w:evenVBand="0" w:oddHBand="0" w:evenHBand="0" w:firstRowFirstColumn="0" w:firstRowLastColumn="0" w:lastRowFirstColumn="0" w:lastRowLastColumn="0"/>
              <w:rPr>
                <w:rStyle w:val="Hyperlink"/>
                <w:rFonts w:cs="Times New Roman"/>
                <w:szCs w:val="26"/>
              </w:rPr>
            </w:pPr>
            <w:r w:rsidRPr="00051F10">
              <w:rPr>
                <w:color w:val="000000"/>
              </w:rPr>
              <w:t>leenhatphi10b5@gmail.com</w:t>
            </w:r>
          </w:p>
        </w:tc>
        <w:tc>
          <w:tcPr>
            <w:tcW w:w="1646" w:type="dxa"/>
            <w:noWrap/>
          </w:tcPr>
          <w:p w14:paraId="42CF65DB" w14:textId="38DEFB37" w:rsidR="00BF22C6" w:rsidRPr="00AC645E" w:rsidRDefault="00BF22C6" w:rsidP="007A0C33">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sidRPr="00051F10">
              <w:rPr>
                <w:color w:val="000000"/>
              </w:rPr>
              <w:t>0702446340</w:t>
            </w:r>
          </w:p>
        </w:tc>
      </w:tr>
      <w:tr w:rsidR="00BF22C6" w:rsidRPr="00AC645E" w14:paraId="10FCEE7F" w14:textId="77777777" w:rsidTr="00BF22C6">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63" w:type="dxa"/>
            <w:vMerge/>
          </w:tcPr>
          <w:p w14:paraId="3E2CDD81" w14:textId="77777777" w:rsidR="00BF22C6" w:rsidRPr="00AC645E" w:rsidRDefault="00BF22C6" w:rsidP="007A0C33">
            <w:pPr>
              <w:spacing w:line="360" w:lineRule="auto"/>
              <w:rPr>
                <w:color w:val="000000"/>
                <w:szCs w:val="26"/>
              </w:rPr>
            </w:pPr>
          </w:p>
        </w:tc>
        <w:tc>
          <w:tcPr>
            <w:tcW w:w="3060" w:type="dxa"/>
            <w:gridSpan w:val="2"/>
            <w:noWrap/>
          </w:tcPr>
          <w:p w14:paraId="5A3A65F2" w14:textId="04352554" w:rsidR="00BF22C6" w:rsidRPr="00AC645E" w:rsidRDefault="00BF22C6" w:rsidP="007A0C33">
            <w:pPr>
              <w:spacing w:line="360" w:lineRule="auto"/>
              <w:cnfStyle w:val="000000100000" w:firstRow="0" w:lastRow="0" w:firstColumn="0" w:lastColumn="0" w:oddVBand="0" w:evenVBand="0" w:oddHBand="1" w:evenHBand="0" w:firstRowFirstColumn="0" w:firstRowLastColumn="0" w:lastRowFirstColumn="0" w:lastRowLastColumn="0"/>
              <w:rPr>
                <w:color w:val="000000"/>
                <w:szCs w:val="26"/>
              </w:rPr>
            </w:pPr>
            <w:r w:rsidRPr="00051F10">
              <w:rPr>
                <w:color w:val="000000"/>
              </w:rPr>
              <w:t>Trương Thanh Hiếu</w:t>
            </w:r>
          </w:p>
        </w:tc>
        <w:tc>
          <w:tcPr>
            <w:tcW w:w="4001" w:type="dxa"/>
            <w:gridSpan w:val="2"/>
            <w:noWrap/>
          </w:tcPr>
          <w:p w14:paraId="0D65DBB8" w14:textId="20D9780D" w:rsidR="00BF22C6" w:rsidRPr="00AC645E" w:rsidRDefault="00BF22C6" w:rsidP="007A0C33">
            <w:pPr>
              <w:spacing w:line="360" w:lineRule="auto"/>
              <w:cnfStyle w:val="000000100000" w:firstRow="0" w:lastRow="0" w:firstColumn="0" w:lastColumn="0" w:oddVBand="0" w:evenVBand="0" w:oddHBand="1" w:evenHBand="0" w:firstRowFirstColumn="0" w:firstRowLastColumn="0" w:lastRowFirstColumn="0" w:lastRowLastColumn="0"/>
              <w:rPr>
                <w:color w:val="000000"/>
                <w:szCs w:val="26"/>
                <w:lang w:val="fr-FR"/>
              </w:rPr>
            </w:pPr>
            <w:r w:rsidRPr="00051F10">
              <w:rPr>
                <w:color w:val="000000"/>
              </w:rPr>
              <w:t>truongthanhhieu215@gmail.com</w:t>
            </w:r>
          </w:p>
        </w:tc>
        <w:tc>
          <w:tcPr>
            <w:tcW w:w="1646" w:type="dxa"/>
            <w:noWrap/>
          </w:tcPr>
          <w:p w14:paraId="17AADD6A" w14:textId="5A23A9DB" w:rsidR="00BF22C6" w:rsidRPr="00AC645E" w:rsidRDefault="00BF22C6" w:rsidP="007A0C33">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Cs w:val="26"/>
              </w:rPr>
            </w:pPr>
            <w:r w:rsidRPr="00051F10">
              <w:rPr>
                <w:color w:val="000000"/>
              </w:rPr>
              <w:t>0784933967</w:t>
            </w:r>
          </w:p>
        </w:tc>
      </w:tr>
    </w:tbl>
    <w:p w14:paraId="080A3FF9" w14:textId="77777777" w:rsidR="001C6564" w:rsidRPr="00AC645E" w:rsidRDefault="001C6564" w:rsidP="00B20C0E">
      <w:pPr>
        <w:spacing w:before="18" w:line="360" w:lineRule="exact"/>
        <w:ind w:left="548"/>
        <w:jc w:val="both"/>
        <w:rPr>
          <w:b/>
          <w:spacing w:val="-1"/>
          <w:position w:val="-1"/>
          <w:sz w:val="26"/>
          <w:szCs w:val="26"/>
        </w:rPr>
      </w:pPr>
    </w:p>
    <w:p w14:paraId="0C44E9EF" w14:textId="01BEE75A" w:rsidR="002A1258" w:rsidRPr="00AC645E" w:rsidRDefault="009645A9" w:rsidP="00B20C0E">
      <w:pPr>
        <w:spacing w:before="18" w:line="360" w:lineRule="exact"/>
        <w:ind w:left="548"/>
        <w:jc w:val="both"/>
        <w:rPr>
          <w:sz w:val="26"/>
          <w:szCs w:val="26"/>
        </w:rPr>
      </w:pPr>
      <w:r w:rsidRPr="00C12286">
        <w:rPr>
          <w:noProof/>
          <w:sz w:val="28"/>
          <w:szCs w:val="26"/>
          <w:lang w:val="vi-VN" w:eastAsia="vi-VN"/>
        </w:rPr>
        <mc:AlternateContent>
          <mc:Choice Requires="wpg">
            <w:drawing>
              <wp:anchor distT="0" distB="0" distL="114300" distR="114300" simplePos="0" relativeHeight="251653632" behindDoc="1" locked="0" layoutInCell="1" allowOverlap="1" wp14:anchorId="239C8BE9" wp14:editId="47B022AA">
                <wp:simplePos x="0" y="0"/>
                <wp:positionH relativeFrom="page">
                  <wp:posOffset>719455</wp:posOffset>
                </wp:positionH>
                <wp:positionV relativeFrom="paragraph">
                  <wp:posOffset>321310</wp:posOffset>
                </wp:positionV>
                <wp:extent cx="2540" cy="740410"/>
                <wp:effectExtent l="5080" t="0" r="1905" b="3175"/>
                <wp:wrapNone/>
                <wp:docPr id="436" name="Group 1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40410"/>
                          <a:chOff x="1133" y="506"/>
                          <a:chExt cx="4" cy="1166"/>
                        </a:xfrm>
                      </wpg:grpSpPr>
                      <wpg:grpSp>
                        <wpg:cNvPr id="437" name="Group 1238"/>
                        <wpg:cNvGrpSpPr>
                          <a:grpSpLocks/>
                        </wpg:cNvGrpSpPr>
                        <wpg:grpSpPr bwMode="auto">
                          <a:xfrm>
                            <a:off x="1134" y="507"/>
                            <a:ext cx="2" cy="386"/>
                            <a:chOff x="1134" y="507"/>
                            <a:chExt cx="2" cy="386"/>
                          </a:xfrm>
                        </wpg:grpSpPr>
                        <wps:wsp>
                          <wps:cNvPr id="438" name="Freeform 1243"/>
                          <wps:cNvSpPr>
                            <a:spLocks/>
                          </wps:cNvSpPr>
                          <wps:spPr bwMode="auto">
                            <a:xfrm>
                              <a:off x="1134" y="507"/>
                              <a:ext cx="2" cy="386"/>
                            </a:xfrm>
                            <a:custGeom>
                              <a:avLst/>
                              <a:gdLst>
                                <a:gd name="T0" fmla="+- 0 1134 1134"/>
                                <a:gd name="T1" fmla="*/ T0 w 2"/>
                                <a:gd name="T2" fmla="+- 0 507 507"/>
                                <a:gd name="T3" fmla="*/ 507 h 386"/>
                                <a:gd name="T4" fmla="+- 0 1134 1134"/>
                                <a:gd name="T5" fmla="*/ T4 w 2"/>
                                <a:gd name="T6" fmla="+- 0 893 507"/>
                                <a:gd name="T7" fmla="*/ 893 h 386"/>
                                <a:gd name="T8" fmla="+- 0 1136 1134"/>
                                <a:gd name="T9" fmla="*/ T8 w 2"/>
                                <a:gd name="T10" fmla="+- 0 893 507"/>
                                <a:gd name="T11" fmla="*/ 893 h 386"/>
                                <a:gd name="T12" fmla="+- 0 1136 1134"/>
                                <a:gd name="T13" fmla="*/ T12 w 2"/>
                                <a:gd name="T14" fmla="+- 0 509 507"/>
                                <a:gd name="T15" fmla="*/ 509 h 386"/>
                                <a:gd name="T16" fmla="+- 0 1134 1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9" name="Group 1239"/>
                          <wpg:cNvGrpSpPr>
                            <a:grpSpLocks/>
                          </wpg:cNvGrpSpPr>
                          <wpg:grpSpPr bwMode="auto">
                            <a:xfrm>
                              <a:off x="1134" y="895"/>
                              <a:ext cx="2" cy="388"/>
                              <a:chOff x="1134" y="895"/>
                              <a:chExt cx="2" cy="388"/>
                            </a:xfrm>
                          </wpg:grpSpPr>
                          <wps:wsp>
                            <wps:cNvPr id="440" name="Freeform 1242"/>
                            <wps:cNvSpPr>
                              <a:spLocks/>
                            </wps:cNvSpPr>
                            <wps:spPr bwMode="auto">
                              <a:xfrm>
                                <a:off x="1134" y="895"/>
                                <a:ext cx="2" cy="388"/>
                              </a:xfrm>
                              <a:custGeom>
                                <a:avLst/>
                                <a:gdLst>
                                  <a:gd name="T0" fmla="+- 0 1134 1134"/>
                                  <a:gd name="T1" fmla="*/ T0 w 2"/>
                                  <a:gd name="T2" fmla="+- 0 895 895"/>
                                  <a:gd name="T3" fmla="*/ 895 h 388"/>
                                  <a:gd name="T4" fmla="+- 0 1134 1134"/>
                                  <a:gd name="T5" fmla="*/ T4 w 2"/>
                                  <a:gd name="T6" fmla="+- 0 1283 895"/>
                                  <a:gd name="T7" fmla="*/ 1283 h 388"/>
                                  <a:gd name="T8" fmla="+- 0 1136 1134"/>
                                  <a:gd name="T9" fmla="*/ T8 w 2"/>
                                  <a:gd name="T10" fmla="+- 0 1281 895"/>
                                  <a:gd name="T11" fmla="*/ 1281 h 388"/>
                                  <a:gd name="T12" fmla="+- 0 1136 1134"/>
                                  <a:gd name="T13" fmla="*/ T12 w 2"/>
                                  <a:gd name="T14" fmla="+- 0 897 895"/>
                                  <a:gd name="T15" fmla="*/ 897 h 388"/>
                                  <a:gd name="T16" fmla="+- 0 1134 1134"/>
                                  <a:gd name="T17" fmla="*/ T16 w 2"/>
                                  <a:gd name="T18" fmla="+- 0 895 895"/>
                                  <a:gd name="T19" fmla="*/ 89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41" name="Group 1240"/>
                            <wpg:cNvGrpSpPr>
                              <a:grpSpLocks/>
                            </wpg:cNvGrpSpPr>
                            <wpg:grpSpPr bwMode="auto">
                              <a:xfrm>
                                <a:off x="1134" y="1281"/>
                                <a:ext cx="2" cy="390"/>
                                <a:chOff x="1134" y="1281"/>
                                <a:chExt cx="2" cy="390"/>
                              </a:xfrm>
                            </wpg:grpSpPr>
                            <wps:wsp>
                              <wps:cNvPr id="442" name="Freeform 1241"/>
                              <wps:cNvSpPr>
                                <a:spLocks/>
                              </wps:cNvSpPr>
                              <wps:spPr bwMode="auto">
                                <a:xfrm>
                                  <a:off x="1134" y="1281"/>
                                  <a:ext cx="2" cy="390"/>
                                </a:xfrm>
                                <a:custGeom>
                                  <a:avLst/>
                                  <a:gdLst>
                                    <a:gd name="T0" fmla="+- 0 1134 1134"/>
                                    <a:gd name="T1" fmla="*/ T0 w 2"/>
                                    <a:gd name="T2" fmla="+- 0 1281 1281"/>
                                    <a:gd name="T3" fmla="*/ 1281 h 390"/>
                                    <a:gd name="T4" fmla="+- 0 1134 1134"/>
                                    <a:gd name="T5" fmla="*/ T4 w 2"/>
                                    <a:gd name="T6" fmla="+- 0 1671 1281"/>
                                    <a:gd name="T7" fmla="*/ 1671 h 390"/>
                                    <a:gd name="T8" fmla="+- 0 1136 1134"/>
                                    <a:gd name="T9" fmla="*/ T8 w 2"/>
                                    <a:gd name="T10" fmla="+- 0 1669 1281"/>
                                    <a:gd name="T11" fmla="*/ 1669 h 390"/>
                                    <a:gd name="T12" fmla="+- 0 1136 1134"/>
                                    <a:gd name="T13" fmla="*/ T12 w 2"/>
                                    <a:gd name="T14" fmla="+- 0 1283 1281"/>
                                    <a:gd name="T15" fmla="*/ 1283 h 390"/>
                                    <a:gd name="T16" fmla="+- 0 1134 1134"/>
                                    <a:gd name="T17" fmla="*/ T16 w 2"/>
                                    <a:gd name="T18" fmla="+- 0 1281 1281"/>
                                    <a:gd name="T19" fmla="*/ 128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1806C15C" id="Group 1237" o:spid="_x0000_s1026" style="position:absolute;margin-left:56.65pt;margin-top:25.3pt;width:.2pt;height:58.3pt;z-index:-251662848;mso-position-horizontal-relative:page" coordorigin="1133,506" coordsize="4,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">
                <v:group id="Group 1238" o:spid="_x0000_s1027" style="position:absolute;left:1134;top:507;width:2;height:386" coordorigin="1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">
                  <v:shape id="Freeform 1243" o:spid="_x0000_s1028" style="position:absolute;left:1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" path="m,l,386r2,l2,2,,xe" fillcolor="black" stroked="f">
                    <v:path arrowok="t" o:connecttype="custom" o:connectlocs="0,507;0,893;2,893;2,509;0,507" o:connectangles="0,0,0,0,0"/>
                  </v:shape>
                  <v:group id="Group 1239" o:spid="_x0000_s1029" style="position:absolute;left:1134;top:895;width:2;height:388" coordorigin="1134,89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">
                    <v:shape id="Freeform 1242" o:spid="_x0000_s1030" style="position:absolute;left:1134;top:89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" path="m,l,388r2,-2l2,2,,xe" fillcolor="black" stroked="f">
                      <v:path arrowok="t" o:connecttype="custom" o:connectlocs="0,895;0,1283;2,1281;2,897;0,895" o:connectangles="0,0,0,0,0"/>
                    </v:shape>
                    <v:group id="Group 1240" o:spid="_x0000_s1031" style="position:absolute;left:1134;top:1281;width:2;height:390" coordorigin="1134,1281"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">
                      <v:shape id="Freeform 1241" o:spid="_x0000_s1032" style="position:absolute;left:1134;top:1281;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" path="m,l,390r2,-2l2,2,,xe" fillcolor="black" stroked="f">
                        <v:path arrowok="t" o:connecttype="custom" o:connectlocs="0,1281;0,1671;2,1669;2,1283;0,1281" o:connectangles="0,0,0,0,0"/>
                      </v:shape>
                    </v:group>
                  </v:group>
                </v:group>
                <w10:wrap anchorx="page"/>
              </v:group>
            </w:pict>
          </mc:Fallback>
        </mc:AlternateContent>
      </w:r>
      <w:r w:rsidR="00EE50E7" w:rsidRPr="00C12286">
        <w:rPr>
          <w:b/>
          <w:spacing w:val="-1"/>
          <w:position w:val="-1"/>
          <w:sz w:val="28"/>
          <w:szCs w:val="26"/>
        </w:rPr>
        <w:t>D</w:t>
      </w:r>
      <w:r w:rsidR="00EE50E7" w:rsidRPr="00C12286">
        <w:rPr>
          <w:b/>
          <w:position w:val="-1"/>
          <w:sz w:val="28"/>
          <w:szCs w:val="26"/>
        </w:rPr>
        <w:t>ocu</w:t>
      </w:r>
      <w:r w:rsidR="00EE50E7" w:rsidRPr="00C12286">
        <w:rPr>
          <w:b/>
          <w:spacing w:val="-1"/>
          <w:position w:val="-1"/>
          <w:sz w:val="28"/>
          <w:szCs w:val="26"/>
        </w:rPr>
        <w:t>m</w:t>
      </w:r>
      <w:r w:rsidR="00EE50E7" w:rsidRPr="00C12286">
        <w:rPr>
          <w:b/>
          <w:position w:val="-1"/>
          <w:sz w:val="28"/>
          <w:szCs w:val="26"/>
        </w:rPr>
        <w:t>ent</w:t>
      </w:r>
      <w:r w:rsidR="00EE50E7" w:rsidRPr="00C12286">
        <w:rPr>
          <w:b/>
          <w:spacing w:val="1"/>
          <w:position w:val="-1"/>
          <w:sz w:val="28"/>
          <w:szCs w:val="26"/>
        </w:rPr>
        <w:t xml:space="preserve"> </w:t>
      </w:r>
      <w:r w:rsidR="00EE50E7" w:rsidRPr="00C12286">
        <w:rPr>
          <w:b/>
          <w:spacing w:val="-1"/>
          <w:position w:val="-1"/>
          <w:sz w:val="28"/>
          <w:szCs w:val="26"/>
        </w:rPr>
        <w:t>I</w:t>
      </w:r>
      <w:r w:rsidR="00EE50E7" w:rsidRPr="00C12286">
        <w:rPr>
          <w:b/>
          <w:position w:val="-1"/>
          <w:sz w:val="28"/>
          <w:szCs w:val="26"/>
        </w:rPr>
        <w:t>n</w:t>
      </w:r>
      <w:r w:rsidR="00EE50E7" w:rsidRPr="00C12286">
        <w:rPr>
          <w:b/>
          <w:spacing w:val="-1"/>
          <w:position w:val="-1"/>
          <w:sz w:val="28"/>
          <w:szCs w:val="26"/>
        </w:rPr>
        <w:t>f</w:t>
      </w:r>
      <w:r w:rsidR="00EE50E7" w:rsidRPr="00C12286">
        <w:rPr>
          <w:b/>
          <w:position w:val="-1"/>
          <w:sz w:val="28"/>
          <w:szCs w:val="26"/>
        </w:rPr>
        <w:t>or</w:t>
      </w:r>
      <w:r w:rsidR="00EE50E7" w:rsidRPr="00C12286">
        <w:rPr>
          <w:b/>
          <w:spacing w:val="-1"/>
          <w:position w:val="-1"/>
          <w:sz w:val="28"/>
          <w:szCs w:val="26"/>
        </w:rPr>
        <w:t>m</w:t>
      </w:r>
      <w:r w:rsidR="00EE50E7" w:rsidRPr="00C12286">
        <w:rPr>
          <w:b/>
          <w:position w:val="-1"/>
          <w:sz w:val="28"/>
          <w:szCs w:val="26"/>
        </w:rPr>
        <w:t>a</w:t>
      </w:r>
      <w:r w:rsidR="00EE50E7" w:rsidRPr="00C12286">
        <w:rPr>
          <w:b/>
          <w:spacing w:val="1"/>
          <w:position w:val="-1"/>
          <w:sz w:val="28"/>
          <w:szCs w:val="26"/>
        </w:rPr>
        <w:t>t</w:t>
      </w:r>
      <w:r w:rsidR="00EE50E7" w:rsidRPr="00C12286">
        <w:rPr>
          <w:b/>
          <w:spacing w:val="-1"/>
          <w:position w:val="-1"/>
          <w:sz w:val="28"/>
          <w:szCs w:val="26"/>
        </w:rPr>
        <w:t>i</w:t>
      </w:r>
      <w:r w:rsidR="00EE50E7" w:rsidRPr="00C12286">
        <w:rPr>
          <w:b/>
          <w:position w:val="-1"/>
          <w:sz w:val="28"/>
          <w:szCs w:val="26"/>
        </w:rPr>
        <w:t>on</w:t>
      </w:r>
    </w:p>
    <w:p w14:paraId="4ACF2B53" w14:textId="77777777" w:rsidR="002A1258" w:rsidRPr="00AC645E" w:rsidRDefault="002A1258" w:rsidP="00B20C0E">
      <w:pPr>
        <w:spacing w:before="5" w:line="120" w:lineRule="exact"/>
        <w:jc w:val="both"/>
        <w:rPr>
          <w:sz w:val="26"/>
          <w:szCs w:val="26"/>
        </w:rPr>
      </w:pPr>
    </w:p>
    <w:tbl>
      <w:tblPr>
        <w:tblW w:w="10789" w:type="dxa"/>
        <w:tblInd w:w="-715" w:type="dxa"/>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Layout w:type="fixed"/>
        <w:tblCellMar>
          <w:left w:w="0" w:type="dxa"/>
          <w:right w:w="0" w:type="dxa"/>
        </w:tblCellMar>
        <w:tblLook w:val="01E0" w:firstRow="1" w:lastRow="1" w:firstColumn="1" w:lastColumn="1" w:noHBand="0" w:noVBand="0"/>
      </w:tblPr>
      <w:tblGrid>
        <w:gridCol w:w="2250"/>
        <w:gridCol w:w="8539"/>
      </w:tblGrid>
      <w:tr w:rsidR="008E70DF" w:rsidRPr="00AC645E" w14:paraId="2400A795" w14:textId="77777777" w:rsidTr="007531F3">
        <w:trPr>
          <w:trHeight w:hRule="exact" w:val="391"/>
        </w:trPr>
        <w:tc>
          <w:tcPr>
            <w:tcW w:w="2250" w:type="dxa"/>
            <w:shd w:val="clear" w:color="auto" w:fill="999999"/>
          </w:tcPr>
          <w:p w14:paraId="08BDDD28" w14:textId="77777777" w:rsidR="008E70DF" w:rsidRPr="00AC645E" w:rsidRDefault="008E70DF" w:rsidP="007A0C33">
            <w:pPr>
              <w:spacing w:before="58"/>
              <w:ind w:right="52"/>
              <w:rPr>
                <w:sz w:val="26"/>
                <w:szCs w:val="26"/>
              </w:rPr>
            </w:pPr>
            <w:r w:rsidRPr="00AC645E">
              <w:rPr>
                <w:b/>
                <w:color w:val="FFFFFF"/>
                <w:spacing w:val="-1"/>
                <w:sz w:val="26"/>
                <w:szCs w:val="26"/>
              </w:rPr>
              <w:t>P</w:t>
            </w:r>
            <w:r w:rsidRPr="00AC645E">
              <w:rPr>
                <w:b/>
                <w:color w:val="FFFFFF"/>
                <w:spacing w:val="-5"/>
                <w:sz w:val="26"/>
                <w:szCs w:val="26"/>
              </w:rPr>
              <w:t>r</w:t>
            </w:r>
            <w:r w:rsidRPr="00AC645E">
              <w:rPr>
                <w:b/>
                <w:color w:val="FFFFFF"/>
                <w:sz w:val="26"/>
                <w:szCs w:val="26"/>
              </w:rPr>
              <w:t>oj</w:t>
            </w:r>
            <w:r w:rsidRPr="00AC645E">
              <w:rPr>
                <w:b/>
                <w:color w:val="FFFFFF"/>
                <w:spacing w:val="1"/>
                <w:sz w:val="26"/>
                <w:szCs w:val="26"/>
              </w:rPr>
              <w:t>e</w:t>
            </w:r>
            <w:r w:rsidRPr="00AC645E">
              <w:rPr>
                <w:b/>
                <w:color w:val="FFFFFF"/>
                <w:sz w:val="26"/>
                <w:szCs w:val="26"/>
              </w:rPr>
              <w:t>ct</w:t>
            </w:r>
          </w:p>
        </w:tc>
        <w:tc>
          <w:tcPr>
            <w:tcW w:w="8539" w:type="dxa"/>
          </w:tcPr>
          <w:p w14:paraId="76D9FE60" w14:textId="6266FCE6" w:rsidR="008E70DF" w:rsidRPr="008E70DF" w:rsidRDefault="008E70DF" w:rsidP="007A0C33">
            <w:pPr>
              <w:spacing w:before="58"/>
              <w:ind w:left="56"/>
              <w:rPr>
                <w:sz w:val="26"/>
                <w:szCs w:val="26"/>
              </w:rPr>
            </w:pPr>
            <w:r w:rsidRPr="008E70DF">
              <w:rPr>
                <w:color w:val="000000"/>
                <w:sz w:val="26"/>
                <w:szCs w:val="26"/>
              </w:rPr>
              <w:t>Xây dựng website sửa chữa thiết bị gia dụng tại nhà Homecare</w:t>
            </w:r>
          </w:p>
        </w:tc>
      </w:tr>
      <w:tr w:rsidR="008E70DF" w:rsidRPr="00AC645E" w14:paraId="06144ED4" w14:textId="77777777" w:rsidTr="007531F3">
        <w:trPr>
          <w:trHeight w:hRule="exact" w:val="386"/>
        </w:trPr>
        <w:tc>
          <w:tcPr>
            <w:tcW w:w="2250" w:type="dxa"/>
            <w:shd w:val="clear" w:color="auto" w:fill="999999"/>
          </w:tcPr>
          <w:p w14:paraId="4829B899" w14:textId="77777777" w:rsidR="008E70DF" w:rsidRPr="00AC645E" w:rsidRDefault="008E70DF" w:rsidP="007A0C33">
            <w:pPr>
              <w:spacing w:before="53"/>
              <w:rPr>
                <w:sz w:val="26"/>
                <w:szCs w:val="26"/>
              </w:rPr>
            </w:pPr>
            <w:r w:rsidRPr="00AC645E">
              <w:rPr>
                <w:b/>
                <w:color w:val="FFFFFF"/>
                <w:spacing w:val="-1"/>
                <w:sz w:val="26"/>
                <w:szCs w:val="26"/>
              </w:rPr>
              <w:t>D</w:t>
            </w:r>
            <w:r w:rsidRPr="00AC645E">
              <w:rPr>
                <w:b/>
                <w:color w:val="FFFFFF"/>
                <w:sz w:val="26"/>
                <w:szCs w:val="26"/>
              </w:rPr>
              <w:t>ocument</w:t>
            </w:r>
            <w:r w:rsidRPr="00AC645E">
              <w:rPr>
                <w:b/>
                <w:color w:val="FFFFFF"/>
                <w:spacing w:val="-4"/>
                <w:sz w:val="26"/>
                <w:szCs w:val="26"/>
              </w:rPr>
              <w:t xml:space="preserve"> T</w:t>
            </w:r>
            <w:r w:rsidRPr="00AC645E">
              <w:rPr>
                <w:b/>
                <w:color w:val="FFFFFF"/>
                <w:spacing w:val="-1"/>
                <w:sz w:val="26"/>
                <w:szCs w:val="26"/>
              </w:rPr>
              <w:t>i</w:t>
            </w:r>
            <w:r w:rsidRPr="00AC645E">
              <w:rPr>
                <w:b/>
                <w:color w:val="FFFFFF"/>
                <w:sz w:val="26"/>
                <w:szCs w:val="26"/>
              </w:rPr>
              <w:t>t</w:t>
            </w:r>
            <w:r w:rsidRPr="00AC645E">
              <w:rPr>
                <w:b/>
                <w:color w:val="FFFFFF"/>
                <w:spacing w:val="1"/>
                <w:sz w:val="26"/>
                <w:szCs w:val="26"/>
              </w:rPr>
              <w:t>l</w:t>
            </w:r>
            <w:r w:rsidRPr="00AC645E">
              <w:rPr>
                <w:b/>
                <w:color w:val="FFFFFF"/>
                <w:sz w:val="26"/>
                <w:szCs w:val="26"/>
              </w:rPr>
              <w:t>e</w:t>
            </w:r>
          </w:p>
        </w:tc>
        <w:tc>
          <w:tcPr>
            <w:tcW w:w="8539" w:type="dxa"/>
          </w:tcPr>
          <w:p w14:paraId="039BABA3" w14:textId="77777777" w:rsidR="008E70DF" w:rsidRPr="00AC645E" w:rsidRDefault="008E70DF" w:rsidP="007A0C33">
            <w:pPr>
              <w:spacing w:before="53"/>
              <w:ind w:left="56"/>
              <w:rPr>
                <w:sz w:val="26"/>
                <w:szCs w:val="26"/>
              </w:rPr>
            </w:pPr>
            <w:r w:rsidRPr="00AC645E">
              <w:rPr>
                <w:sz w:val="26"/>
                <w:szCs w:val="26"/>
              </w:rPr>
              <w:t>Architecture</w:t>
            </w:r>
          </w:p>
        </w:tc>
      </w:tr>
      <w:tr w:rsidR="008E70DF" w:rsidRPr="00AC645E" w14:paraId="2B6F0B04" w14:textId="77777777" w:rsidTr="007531F3">
        <w:trPr>
          <w:trHeight w:hRule="exact" w:val="387"/>
        </w:trPr>
        <w:tc>
          <w:tcPr>
            <w:tcW w:w="2250" w:type="dxa"/>
            <w:shd w:val="clear" w:color="auto" w:fill="999999"/>
          </w:tcPr>
          <w:p w14:paraId="5420E0D9" w14:textId="77777777" w:rsidR="008E70DF" w:rsidRPr="00AC645E" w:rsidRDefault="008E70DF" w:rsidP="007A0C33">
            <w:pPr>
              <w:spacing w:before="55"/>
              <w:ind w:right="54"/>
              <w:rPr>
                <w:sz w:val="26"/>
                <w:szCs w:val="26"/>
              </w:rPr>
            </w:pPr>
            <w:r w:rsidRPr="00AC645E">
              <w:rPr>
                <w:b/>
                <w:color w:val="FFFFFF"/>
                <w:sz w:val="26"/>
                <w:szCs w:val="26"/>
              </w:rPr>
              <w:t>C</w:t>
            </w:r>
            <w:r w:rsidRPr="00AC645E">
              <w:rPr>
                <w:b/>
                <w:color w:val="FFFFFF"/>
                <w:spacing w:val="-5"/>
                <w:sz w:val="26"/>
                <w:szCs w:val="26"/>
              </w:rPr>
              <w:t>r</w:t>
            </w:r>
            <w:r w:rsidRPr="00AC645E">
              <w:rPr>
                <w:b/>
                <w:color w:val="FFFFFF"/>
                <w:sz w:val="26"/>
                <w:szCs w:val="26"/>
              </w:rPr>
              <w:t>eator</w:t>
            </w:r>
          </w:p>
        </w:tc>
        <w:tc>
          <w:tcPr>
            <w:tcW w:w="8539" w:type="dxa"/>
          </w:tcPr>
          <w:p w14:paraId="0C5EC9C4" w14:textId="51DF46BD" w:rsidR="008E70DF" w:rsidRPr="00AC645E" w:rsidRDefault="008E70DF" w:rsidP="007A0C33">
            <w:pPr>
              <w:spacing w:before="55"/>
              <w:ind w:left="56"/>
              <w:rPr>
                <w:sz w:val="26"/>
                <w:szCs w:val="26"/>
              </w:rPr>
            </w:pPr>
          </w:p>
        </w:tc>
      </w:tr>
    </w:tbl>
    <w:p w14:paraId="5E0675BD" w14:textId="77777777" w:rsidR="002A1258" w:rsidRPr="00AC645E" w:rsidRDefault="002A1258" w:rsidP="00B20C0E">
      <w:pPr>
        <w:spacing w:before="5" w:line="220" w:lineRule="exact"/>
        <w:jc w:val="both"/>
        <w:rPr>
          <w:sz w:val="26"/>
          <w:szCs w:val="26"/>
        </w:rPr>
      </w:pPr>
    </w:p>
    <w:p w14:paraId="38DFB2F8" w14:textId="5A6189EC" w:rsidR="002A1258" w:rsidRPr="00C12286" w:rsidRDefault="00EE50E7" w:rsidP="00B20C0E">
      <w:pPr>
        <w:spacing w:before="18"/>
        <w:ind w:left="548"/>
        <w:jc w:val="both"/>
        <w:rPr>
          <w:sz w:val="28"/>
          <w:szCs w:val="26"/>
        </w:rPr>
      </w:pPr>
      <w:r w:rsidRPr="00C12286">
        <w:rPr>
          <w:b/>
          <w:spacing w:val="-1"/>
          <w:sz w:val="28"/>
          <w:szCs w:val="26"/>
        </w:rPr>
        <w:t>R</w:t>
      </w:r>
      <w:r w:rsidRPr="00C12286">
        <w:rPr>
          <w:b/>
          <w:sz w:val="28"/>
          <w:szCs w:val="26"/>
        </w:rPr>
        <w:t>evi</w:t>
      </w:r>
      <w:r w:rsidRPr="00C12286">
        <w:rPr>
          <w:b/>
          <w:spacing w:val="-1"/>
          <w:sz w:val="28"/>
          <w:szCs w:val="26"/>
        </w:rPr>
        <w:t>si</w:t>
      </w:r>
      <w:r w:rsidRPr="00C12286">
        <w:rPr>
          <w:b/>
          <w:sz w:val="28"/>
          <w:szCs w:val="26"/>
        </w:rPr>
        <w:t xml:space="preserve">on </w:t>
      </w:r>
      <w:r w:rsidRPr="00C12286">
        <w:rPr>
          <w:b/>
          <w:spacing w:val="1"/>
          <w:sz w:val="28"/>
          <w:szCs w:val="26"/>
        </w:rPr>
        <w:t>H</w:t>
      </w:r>
      <w:r w:rsidRPr="00C12286">
        <w:rPr>
          <w:b/>
          <w:spacing w:val="-1"/>
          <w:sz w:val="28"/>
          <w:szCs w:val="26"/>
        </w:rPr>
        <w:t>ist</w:t>
      </w:r>
      <w:r w:rsidRPr="00C12286">
        <w:rPr>
          <w:b/>
          <w:sz w:val="28"/>
          <w:szCs w:val="26"/>
        </w:rPr>
        <w:t>ory</w:t>
      </w:r>
    </w:p>
    <w:p w14:paraId="78E1AFBA" w14:textId="77777777" w:rsidR="002A1258" w:rsidRPr="00AC645E" w:rsidRDefault="002A1258" w:rsidP="00B20C0E">
      <w:pPr>
        <w:spacing w:before="9" w:line="100" w:lineRule="exact"/>
        <w:jc w:val="both"/>
        <w:rPr>
          <w:sz w:val="26"/>
          <w:szCs w:val="26"/>
        </w:rPr>
      </w:pPr>
    </w:p>
    <w:tbl>
      <w:tblPr>
        <w:tblW w:w="10790" w:type="dxa"/>
        <w:tblInd w:w="-715"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ayout w:type="fixed"/>
        <w:tblCellMar>
          <w:left w:w="0" w:type="dxa"/>
          <w:right w:w="0" w:type="dxa"/>
        </w:tblCellMar>
        <w:tblLook w:val="01E0" w:firstRow="1" w:lastRow="1" w:firstColumn="1" w:lastColumn="1" w:noHBand="0" w:noVBand="0"/>
      </w:tblPr>
      <w:tblGrid>
        <w:gridCol w:w="1754"/>
        <w:gridCol w:w="2462"/>
        <w:gridCol w:w="1721"/>
        <w:gridCol w:w="4853"/>
      </w:tblGrid>
      <w:tr w:rsidR="002A1258" w:rsidRPr="00AC645E" w14:paraId="39A6656D" w14:textId="77777777" w:rsidTr="007531F3">
        <w:trPr>
          <w:trHeight w:hRule="exact" w:val="405"/>
        </w:trPr>
        <w:tc>
          <w:tcPr>
            <w:tcW w:w="1754" w:type="dxa"/>
            <w:shd w:val="clear" w:color="auto" w:fill="999999"/>
          </w:tcPr>
          <w:p w14:paraId="051F7865" w14:textId="77777777" w:rsidR="002A1258" w:rsidRPr="00AC645E" w:rsidRDefault="00EE50E7" w:rsidP="00B20C0E">
            <w:pPr>
              <w:spacing w:before="58"/>
              <w:ind w:left="58"/>
              <w:jc w:val="both"/>
              <w:rPr>
                <w:sz w:val="26"/>
                <w:szCs w:val="26"/>
              </w:rPr>
            </w:pPr>
            <w:r w:rsidRPr="00AC645E">
              <w:rPr>
                <w:b/>
                <w:color w:val="FFFFFF"/>
                <w:spacing w:val="-21"/>
                <w:sz w:val="26"/>
                <w:szCs w:val="26"/>
              </w:rPr>
              <w:t>V</w:t>
            </w:r>
            <w:r w:rsidRPr="00AC645E">
              <w:rPr>
                <w:b/>
                <w:color w:val="FFFFFF"/>
                <w:sz w:val="26"/>
                <w:szCs w:val="26"/>
              </w:rPr>
              <w:t>ers</w:t>
            </w:r>
            <w:r w:rsidRPr="00AC645E">
              <w:rPr>
                <w:b/>
                <w:color w:val="FFFFFF"/>
                <w:spacing w:val="-1"/>
                <w:sz w:val="26"/>
                <w:szCs w:val="26"/>
              </w:rPr>
              <w:t>i</w:t>
            </w:r>
            <w:r w:rsidRPr="00AC645E">
              <w:rPr>
                <w:b/>
                <w:color w:val="FFFFFF"/>
                <w:sz w:val="26"/>
                <w:szCs w:val="26"/>
              </w:rPr>
              <w:t>on</w:t>
            </w:r>
          </w:p>
        </w:tc>
        <w:tc>
          <w:tcPr>
            <w:tcW w:w="2462" w:type="dxa"/>
            <w:shd w:val="clear" w:color="auto" w:fill="999999"/>
          </w:tcPr>
          <w:p w14:paraId="235A7E0E" w14:textId="77777777" w:rsidR="002A1258" w:rsidRPr="00AC645E" w:rsidRDefault="00EE50E7" w:rsidP="00B20C0E">
            <w:pPr>
              <w:spacing w:before="58"/>
              <w:ind w:left="111"/>
              <w:jc w:val="both"/>
              <w:rPr>
                <w:sz w:val="26"/>
                <w:szCs w:val="26"/>
              </w:rPr>
            </w:pPr>
            <w:r w:rsidRPr="00AC645E">
              <w:rPr>
                <w:b/>
                <w:color w:val="FFFFFF"/>
                <w:spacing w:val="-1"/>
                <w:sz w:val="26"/>
                <w:szCs w:val="26"/>
              </w:rPr>
              <w:t>P</w:t>
            </w:r>
            <w:r w:rsidRPr="00AC645E">
              <w:rPr>
                <w:b/>
                <w:color w:val="FFFFFF"/>
                <w:spacing w:val="1"/>
                <w:sz w:val="26"/>
                <w:szCs w:val="26"/>
              </w:rPr>
              <w:t>e</w:t>
            </w:r>
            <w:r w:rsidRPr="00AC645E">
              <w:rPr>
                <w:b/>
                <w:color w:val="FFFFFF"/>
                <w:sz w:val="26"/>
                <w:szCs w:val="26"/>
              </w:rPr>
              <w:t>rson</w:t>
            </w:r>
          </w:p>
        </w:tc>
        <w:tc>
          <w:tcPr>
            <w:tcW w:w="1721" w:type="dxa"/>
            <w:shd w:val="clear" w:color="auto" w:fill="999999"/>
          </w:tcPr>
          <w:p w14:paraId="61A29DE0" w14:textId="77777777" w:rsidR="002A1258" w:rsidRPr="00AC645E" w:rsidRDefault="00EE50E7" w:rsidP="00B20C0E">
            <w:pPr>
              <w:spacing w:before="58"/>
              <w:ind w:left="283" w:right="-331"/>
              <w:jc w:val="both"/>
              <w:rPr>
                <w:sz w:val="26"/>
                <w:szCs w:val="26"/>
              </w:rPr>
            </w:pPr>
            <w:r w:rsidRPr="00AC645E">
              <w:rPr>
                <w:b/>
                <w:color w:val="FFFFFF"/>
                <w:spacing w:val="-1"/>
                <w:sz w:val="26"/>
                <w:szCs w:val="26"/>
              </w:rPr>
              <w:t>D</w:t>
            </w:r>
            <w:r w:rsidRPr="00AC645E">
              <w:rPr>
                <w:b/>
                <w:color w:val="FFFFFF"/>
                <w:sz w:val="26"/>
                <w:szCs w:val="26"/>
              </w:rPr>
              <w:t>ate</w:t>
            </w:r>
          </w:p>
        </w:tc>
        <w:tc>
          <w:tcPr>
            <w:tcW w:w="4853" w:type="dxa"/>
            <w:shd w:val="clear" w:color="auto" w:fill="999999"/>
          </w:tcPr>
          <w:p w14:paraId="368F7C75" w14:textId="77777777" w:rsidR="002A1258" w:rsidRPr="00AC645E" w:rsidRDefault="00EE50E7" w:rsidP="00B20C0E">
            <w:pPr>
              <w:spacing w:before="58"/>
              <w:ind w:left="98"/>
              <w:jc w:val="both"/>
              <w:rPr>
                <w:sz w:val="26"/>
                <w:szCs w:val="26"/>
              </w:rPr>
            </w:pPr>
            <w:r w:rsidRPr="00AC645E">
              <w:rPr>
                <w:b/>
                <w:color w:val="FFFFFF"/>
                <w:sz w:val="26"/>
                <w:szCs w:val="26"/>
              </w:rPr>
              <w:t>D</w:t>
            </w:r>
            <w:r w:rsidRPr="00AC645E">
              <w:rPr>
                <w:b/>
                <w:color w:val="FFFFFF"/>
                <w:spacing w:val="-3"/>
                <w:sz w:val="26"/>
                <w:szCs w:val="26"/>
              </w:rPr>
              <w:t>e</w:t>
            </w:r>
            <w:r w:rsidRPr="00AC645E">
              <w:rPr>
                <w:b/>
                <w:color w:val="FFFFFF"/>
                <w:sz w:val="26"/>
                <w:szCs w:val="26"/>
              </w:rPr>
              <w:t>sc</w:t>
            </w:r>
            <w:r w:rsidRPr="00AC645E">
              <w:rPr>
                <w:b/>
                <w:color w:val="FFFFFF"/>
                <w:spacing w:val="1"/>
                <w:sz w:val="26"/>
                <w:szCs w:val="26"/>
              </w:rPr>
              <w:t>r</w:t>
            </w:r>
            <w:r w:rsidRPr="00AC645E">
              <w:rPr>
                <w:b/>
                <w:color w:val="FFFFFF"/>
                <w:spacing w:val="-1"/>
                <w:sz w:val="26"/>
                <w:szCs w:val="26"/>
              </w:rPr>
              <w:t>i</w:t>
            </w:r>
            <w:r w:rsidRPr="00AC645E">
              <w:rPr>
                <w:b/>
                <w:color w:val="FFFFFF"/>
                <w:sz w:val="26"/>
                <w:szCs w:val="26"/>
              </w:rPr>
              <w:t>pt</w:t>
            </w:r>
            <w:r w:rsidRPr="00AC645E">
              <w:rPr>
                <w:b/>
                <w:color w:val="FFFFFF"/>
                <w:spacing w:val="-1"/>
                <w:sz w:val="26"/>
                <w:szCs w:val="26"/>
              </w:rPr>
              <w:t>i</w:t>
            </w:r>
            <w:r w:rsidRPr="00AC645E">
              <w:rPr>
                <w:b/>
                <w:color w:val="FFFFFF"/>
                <w:sz w:val="26"/>
                <w:szCs w:val="26"/>
              </w:rPr>
              <w:t>on</w:t>
            </w:r>
          </w:p>
        </w:tc>
      </w:tr>
      <w:tr w:rsidR="002A1258" w:rsidRPr="00AC645E" w14:paraId="25BFA29C" w14:textId="77777777" w:rsidTr="007531F3">
        <w:trPr>
          <w:trHeight w:hRule="exact" w:val="398"/>
        </w:trPr>
        <w:tc>
          <w:tcPr>
            <w:tcW w:w="1754" w:type="dxa"/>
          </w:tcPr>
          <w:p w14:paraId="3F8DE708" w14:textId="77777777" w:rsidR="002A1258" w:rsidRPr="00AC645E" w:rsidRDefault="00EE50E7" w:rsidP="00B20C0E">
            <w:pPr>
              <w:spacing w:before="53"/>
              <w:ind w:left="58"/>
              <w:jc w:val="both"/>
              <w:rPr>
                <w:sz w:val="26"/>
                <w:szCs w:val="26"/>
              </w:rPr>
            </w:pPr>
            <w:r w:rsidRPr="00AC645E">
              <w:rPr>
                <w:sz w:val="26"/>
                <w:szCs w:val="26"/>
              </w:rPr>
              <w:t>1.0</w:t>
            </w:r>
          </w:p>
        </w:tc>
        <w:tc>
          <w:tcPr>
            <w:tcW w:w="2462" w:type="dxa"/>
          </w:tcPr>
          <w:p w14:paraId="41E4EEFB" w14:textId="7DA9AD74" w:rsidR="002A1258" w:rsidRPr="00AC645E" w:rsidRDefault="002A1258" w:rsidP="00B20C0E">
            <w:pPr>
              <w:spacing w:before="53"/>
              <w:ind w:left="111"/>
              <w:jc w:val="both"/>
              <w:rPr>
                <w:sz w:val="26"/>
                <w:szCs w:val="26"/>
              </w:rPr>
            </w:pPr>
          </w:p>
        </w:tc>
        <w:tc>
          <w:tcPr>
            <w:tcW w:w="1721" w:type="dxa"/>
          </w:tcPr>
          <w:p w14:paraId="06B0DB32" w14:textId="581DCE13" w:rsidR="002A1258" w:rsidRPr="00AC645E" w:rsidRDefault="008E70DF" w:rsidP="00B20C0E">
            <w:pPr>
              <w:spacing w:before="53"/>
              <w:ind w:left="79"/>
              <w:jc w:val="both"/>
              <w:rPr>
                <w:sz w:val="26"/>
                <w:szCs w:val="26"/>
              </w:rPr>
            </w:pPr>
            <w:r>
              <w:rPr>
                <w:sz w:val="26"/>
                <w:szCs w:val="26"/>
              </w:rPr>
              <w:t>2</w:t>
            </w:r>
            <w:r w:rsidR="008F730D" w:rsidRPr="00AC645E">
              <w:rPr>
                <w:sz w:val="26"/>
                <w:szCs w:val="26"/>
              </w:rPr>
              <w:t>/</w:t>
            </w:r>
            <w:r>
              <w:rPr>
                <w:sz w:val="26"/>
                <w:szCs w:val="26"/>
              </w:rPr>
              <w:t>1</w:t>
            </w:r>
            <w:r w:rsidR="008F730D" w:rsidRPr="00AC645E">
              <w:rPr>
                <w:sz w:val="26"/>
                <w:szCs w:val="26"/>
              </w:rPr>
              <w:t>/2</w:t>
            </w:r>
            <w:r>
              <w:rPr>
                <w:sz w:val="26"/>
                <w:szCs w:val="26"/>
              </w:rPr>
              <w:t>021</w:t>
            </w:r>
          </w:p>
        </w:tc>
        <w:tc>
          <w:tcPr>
            <w:tcW w:w="4853" w:type="dxa"/>
          </w:tcPr>
          <w:p w14:paraId="49D5AFA1" w14:textId="77777777" w:rsidR="002A1258" w:rsidRPr="00AC645E" w:rsidRDefault="00322FBC" w:rsidP="00B20C0E">
            <w:pPr>
              <w:spacing w:before="53"/>
              <w:ind w:left="98"/>
              <w:jc w:val="both"/>
              <w:rPr>
                <w:sz w:val="26"/>
                <w:szCs w:val="26"/>
              </w:rPr>
            </w:pPr>
            <w:r w:rsidRPr="00AC645E">
              <w:rPr>
                <w:sz w:val="26"/>
                <w:szCs w:val="26"/>
              </w:rPr>
              <w:t>Create Document</w:t>
            </w:r>
          </w:p>
        </w:tc>
      </w:tr>
    </w:tbl>
    <w:p w14:paraId="66054150" w14:textId="77777777" w:rsidR="002A1258" w:rsidRPr="00AC645E" w:rsidRDefault="002A1258" w:rsidP="00B20C0E">
      <w:pPr>
        <w:jc w:val="both"/>
        <w:rPr>
          <w:sz w:val="26"/>
          <w:szCs w:val="26"/>
        </w:rPr>
        <w:sectPr w:rsidR="002A1258" w:rsidRPr="00AC645E" w:rsidSect="006603B0">
          <w:headerReference w:type="default" r:id="rId9"/>
          <w:footerReference w:type="default" r:id="rId10"/>
          <w:pgSz w:w="12240" w:h="15840" w:code="1"/>
          <w:pgMar w:top="1134" w:right="1134" w:bottom="1134" w:left="1701" w:header="751" w:footer="1179" w:gutter="0"/>
          <w:pgNumType w:start="3"/>
          <w:cols w:space="720"/>
        </w:sectPr>
      </w:pPr>
    </w:p>
    <w:p w14:paraId="72A78774" w14:textId="77777777" w:rsidR="002A1258" w:rsidRPr="00AC645E" w:rsidRDefault="002A1258" w:rsidP="00B20C0E">
      <w:pPr>
        <w:spacing w:before="6" w:line="160" w:lineRule="exact"/>
        <w:jc w:val="both"/>
        <w:rPr>
          <w:sz w:val="26"/>
          <w:szCs w:val="26"/>
        </w:rPr>
      </w:pPr>
    </w:p>
    <w:p w14:paraId="200474D7" w14:textId="77777777" w:rsidR="002A1258" w:rsidRPr="00AC645E" w:rsidRDefault="002A1258" w:rsidP="00B20C0E">
      <w:pPr>
        <w:spacing w:line="200" w:lineRule="exact"/>
        <w:jc w:val="both"/>
        <w:rPr>
          <w:sz w:val="26"/>
          <w:szCs w:val="26"/>
        </w:rPr>
      </w:pPr>
    </w:p>
    <w:p w14:paraId="66030DC8" w14:textId="77777777" w:rsidR="002A1258" w:rsidRPr="00C12286" w:rsidRDefault="00EE50E7" w:rsidP="00B20C0E">
      <w:pPr>
        <w:spacing w:before="18"/>
        <w:ind w:left="360"/>
        <w:jc w:val="both"/>
        <w:rPr>
          <w:sz w:val="28"/>
          <w:szCs w:val="26"/>
        </w:rPr>
      </w:pPr>
      <w:r w:rsidRPr="00C12286">
        <w:rPr>
          <w:b/>
          <w:spacing w:val="-1"/>
          <w:sz w:val="28"/>
          <w:szCs w:val="26"/>
        </w:rPr>
        <w:t>D</w:t>
      </w:r>
      <w:r w:rsidRPr="00C12286">
        <w:rPr>
          <w:b/>
          <w:sz w:val="28"/>
          <w:szCs w:val="26"/>
        </w:rPr>
        <w:t>ocu</w:t>
      </w:r>
      <w:r w:rsidRPr="00C12286">
        <w:rPr>
          <w:b/>
          <w:spacing w:val="-1"/>
          <w:sz w:val="28"/>
          <w:szCs w:val="26"/>
        </w:rPr>
        <w:t>m</w:t>
      </w:r>
      <w:r w:rsidRPr="00C12286">
        <w:rPr>
          <w:b/>
          <w:sz w:val="28"/>
          <w:szCs w:val="26"/>
        </w:rPr>
        <w:t>ent</w:t>
      </w:r>
      <w:r w:rsidRPr="00C12286">
        <w:rPr>
          <w:b/>
          <w:spacing w:val="-17"/>
          <w:sz w:val="28"/>
          <w:szCs w:val="26"/>
        </w:rPr>
        <w:t xml:space="preserve"> </w:t>
      </w:r>
      <w:r w:rsidRPr="00C12286">
        <w:rPr>
          <w:b/>
          <w:spacing w:val="1"/>
          <w:sz w:val="28"/>
          <w:szCs w:val="26"/>
        </w:rPr>
        <w:t>A</w:t>
      </w:r>
      <w:r w:rsidRPr="00C12286">
        <w:rPr>
          <w:b/>
          <w:sz w:val="28"/>
          <w:szCs w:val="26"/>
        </w:rPr>
        <w:t>pp</w:t>
      </w:r>
      <w:r w:rsidRPr="00C12286">
        <w:rPr>
          <w:b/>
          <w:spacing w:val="-6"/>
          <w:sz w:val="28"/>
          <w:szCs w:val="26"/>
        </w:rPr>
        <w:t>r</w:t>
      </w:r>
      <w:r w:rsidRPr="00C12286">
        <w:rPr>
          <w:b/>
          <w:sz w:val="28"/>
          <w:szCs w:val="26"/>
        </w:rPr>
        <w:t>oval</w:t>
      </w:r>
    </w:p>
    <w:p w14:paraId="1E349BE8" w14:textId="77777777" w:rsidR="002A1258" w:rsidRPr="00AC645E" w:rsidRDefault="002A1258" w:rsidP="00B20C0E">
      <w:pPr>
        <w:spacing w:before="7" w:line="160" w:lineRule="exact"/>
        <w:jc w:val="both"/>
        <w:rPr>
          <w:sz w:val="26"/>
          <w:szCs w:val="26"/>
        </w:rPr>
      </w:pPr>
    </w:p>
    <w:p w14:paraId="634DDC7C" w14:textId="77777777" w:rsidR="001C6564" w:rsidRPr="00AC645E" w:rsidRDefault="00EE50E7" w:rsidP="00B20C0E">
      <w:pPr>
        <w:jc w:val="both"/>
        <w:rPr>
          <w:b/>
          <w:color w:val="FFFFFF"/>
          <w:sz w:val="26"/>
          <w:szCs w:val="26"/>
        </w:rPr>
      </w:pPr>
      <w:r w:rsidRPr="00AC645E">
        <w:rPr>
          <w:b/>
          <w:color w:val="FFFFFF"/>
          <w:sz w:val="26"/>
          <w:szCs w:val="26"/>
        </w:rPr>
        <w:t>N</w:t>
      </w:r>
    </w:p>
    <w:tbl>
      <w:tblPr>
        <w:tblStyle w:val="TableGrid"/>
        <w:tblW w:w="9067"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ook w:val="04A0" w:firstRow="1" w:lastRow="0" w:firstColumn="1" w:lastColumn="0" w:noHBand="0" w:noVBand="1"/>
      </w:tblPr>
      <w:tblGrid>
        <w:gridCol w:w="3010"/>
        <w:gridCol w:w="2171"/>
        <w:gridCol w:w="1924"/>
        <w:gridCol w:w="1962"/>
      </w:tblGrid>
      <w:tr w:rsidR="006603B0" w:rsidRPr="00AC645E" w14:paraId="48073979" w14:textId="77777777" w:rsidTr="004F53EE">
        <w:trPr>
          <w:trHeight w:val="376"/>
        </w:trPr>
        <w:tc>
          <w:tcPr>
            <w:tcW w:w="3010" w:type="dxa"/>
            <w:tcBorders>
              <w:bottom w:val="single" w:sz="4" w:space="0" w:color="BDD6EE" w:themeColor="accent1" w:themeTint="66"/>
            </w:tcBorders>
            <w:shd w:val="clear" w:color="auto" w:fill="AEAAAA" w:themeFill="background2" w:themeFillShade="BF"/>
          </w:tcPr>
          <w:p w14:paraId="3D106CA5" w14:textId="77777777" w:rsidR="006603B0" w:rsidRPr="00AC645E" w:rsidRDefault="006603B0" w:rsidP="00B20C0E">
            <w:pPr>
              <w:jc w:val="both"/>
              <w:rPr>
                <w:b/>
                <w:color w:val="FFFFFF"/>
                <w:sz w:val="26"/>
                <w:szCs w:val="26"/>
              </w:rPr>
            </w:pPr>
            <w:r w:rsidRPr="00AC645E">
              <w:rPr>
                <w:b/>
                <w:color w:val="FFFFFF"/>
                <w:sz w:val="26"/>
                <w:szCs w:val="26"/>
              </w:rPr>
              <w:t>Name</w:t>
            </w:r>
          </w:p>
        </w:tc>
        <w:tc>
          <w:tcPr>
            <w:tcW w:w="2171" w:type="dxa"/>
            <w:tcBorders>
              <w:bottom w:val="single" w:sz="4" w:space="0" w:color="BDD6EE" w:themeColor="accent1" w:themeTint="66"/>
            </w:tcBorders>
            <w:shd w:val="clear" w:color="auto" w:fill="AEAAAA" w:themeFill="background2" w:themeFillShade="BF"/>
          </w:tcPr>
          <w:p w14:paraId="3A24C97D" w14:textId="77777777" w:rsidR="006603B0" w:rsidRPr="00AC645E" w:rsidRDefault="006603B0" w:rsidP="00B20C0E">
            <w:pPr>
              <w:jc w:val="both"/>
              <w:rPr>
                <w:b/>
                <w:color w:val="FFFFFF"/>
                <w:sz w:val="26"/>
                <w:szCs w:val="26"/>
              </w:rPr>
            </w:pPr>
            <w:r w:rsidRPr="00AC645E">
              <w:rPr>
                <w:b/>
                <w:color w:val="FFFFFF"/>
                <w:sz w:val="26"/>
                <w:szCs w:val="26"/>
              </w:rPr>
              <w:t>Role</w:t>
            </w:r>
          </w:p>
        </w:tc>
        <w:tc>
          <w:tcPr>
            <w:tcW w:w="1924" w:type="dxa"/>
            <w:tcBorders>
              <w:bottom w:val="single" w:sz="4" w:space="0" w:color="BDD6EE" w:themeColor="accent1" w:themeTint="66"/>
            </w:tcBorders>
            <w:shd w:val="clear" w:color="auto" w:fill="AEAAAA" w:themeFill="background2" w:themeFillShade="BF"/>
          </w:tcPr>
          <w:p w14:paraId="30528831" w14:textId="77777777" w:rsidR="006603B0" w:rsidRPr="00AC645E" w:rsidRDefault="006603B0" w:rsidP="00B20C0E">
            <w:pPr>
              <w:jc w:val="both"/>
              <w:rPr>
                <w:b/>
                <w:color w:val="FFFFFF"/>
                <w:sz w:val="26"/>
                <w:szCs w:val="26"/>
              </w:rPr>
            </w:pPr>
            <w:r w:rsidRPr="00AC645E">
              <w:rPr>
                <w:b/>
                <w:color w:val="FFFFFF"/>
                <w:sz w:val="26"/>
                <w:szCs w:val="26"/>
              </w:rPr>
              <w:t>Date</w:t>
            </w:r>
          </w:p>
        </w:tc>
        <w:tc>
          <w:tcPr>
            <w:tcW w:w="1962" w:type="dxa"/>
            <w:tcBorders>
              <w:bottom w:val="single" w:sz="4" w:space="0" w:color="BDD6EE" w:themeColor="accent1" w:themeTint="66"/>
            </w:tcBorders>
            <w:shd w:val="clear" w:color="auto" w:fill="AEAAAA" w:themeFill="background2" w:themeFillShade="BF"/>
          </w:tcPr>
          <w:p w14:paraId="693F9A16" w14:textId="77777777" w:rsidR="006603B0" w:rsidRPr="00AC645E" w:rsidRDefault="006603B0" w:rsidP="00B20C0E">
            <w:pPr>
              <w:jc w:val="both"/>
              <w:rPr>
                <w:b/>
                <w:color w:val="FFFFFF"/>
                <w:sz w:val="26"/>
                <w:szCs w:val="26"/>
              </w:rPr>
            </w:pPr>
            <w:r w:rsidRPr="00AC645E">
              <w:rPr>
                <w:b/>
                <w:color w:val="FFFFFF"/>
                <w:sz w:val="26"/>
                <w:szCs w:val="26"/>
              </w:rPr>
              <w:t>Signature</w:t>
            </w:r>
          </w:p>
        </w:tc>
      </w:tr>
      <w:tr w:rsidR="006603B0" w:rsidRPr="00AC645E" w14:paraId="1B07007B" w14:textId="77777777" w:rsidTr="004F53EE">
        <w:trPr>
          <w:trHeight w:val="1788"/>
        </w:trPr>
        <w:tc>
          <w:tcPr>
            <w:tcW w:w="3010" w:type="dxa"/>
            <w:shd w:val="clear" w:color="auto" w:fill="FFFFFF" w:themeFill="background1"/>
          </w:tcPr>
          <w:p w14:paraId="5834BDFB" w14:textId="77777777" w:rsidR="008F730D" w:rsidRPr="00AC645E" w:rsidRDefault="008F730D" w:rsidP="00B20C0E">
            <w:pPr>
              <w:jc w:val="both"/>
              <w:rPr>
                <w:sz w:val="26"/>
                <w:szCs w:val="26"/>
              </w:rPr>
            </w:pPr>
          </w:p>
          <w:p w14:paraId="7A693D04" w14:textId="77777777" w:rsidR="008F730D" w:rsidRPr="00AC645E" w:rsidRDefault="008F730D" w:rsidP="00B20C0E">
            <w:pPr>
              <w:jc w:val="both"/>
              <w:rPr>
                <w:sz w:val="26"/>
                <w:szCs w:val="26"/>
              </w:rPr>
            </w:pPr>
          </w:p>
          <w:p w14:paraId="3256C5CE" w14:textId="77777777" w:rsidR="006603B0" w:rsidRPr="00AC645E" w:rsidRDefault="006603B0" w:rsidP="00B20C0E">
            <w:pPr>
              <w:jc w:val="both"/>
              <w:rPr>
                <w:sz w:val="26"/>
                <w:szCs w:val="26"/>
              </w:rPr>
            </w:pPr>
            <w:r w:rsidRPr="00AC645E">
              <w:rPr>
                <w:sz w:val="26"/>
                <w:szCs w:val="26"/>
              </w:rPr>
              <w:t>MSc. Nguyễn Minh Nhật</w:t>
            </w:r>
          </w:p>
        </w:tc>
        <w:tc>
          <w:tcPr>
            <w:tcW w:w="2171" w:type="dxa"/>
            <w:shd w:val="clear" w:color="auto" w:fill="FFFFFF" w:themeFill="background1"/>
          </w:tcPr>
          <w:p w14:paraId="45EF3359" w14:textId="77777777" w:rsidR="008F730D" w:rsidRPr="00AC645E" w:rsidRDefault="008F730D" w:rsidP="00B20C0E">
            <w:pPr>
              <w:jc w:val="both"/>
              <w:rPr>
                <w:sz w:val="26"/>
                <w:szCs w:val="26"/>
              </w:rPr>
            </w:pPr>
          </w:p>
          <w:p w14:paraId="0491AA10" w14:textId="77777777" w:rsidR="008F730D" w:rsidRPr="00AC645E" w:rsidRDefault="008F730D" w:rsidP="00B20C0E">
            <w:pPr>
              <w:jc w:val="both"/>
              <w:rPr>
                <w:sz w:val="26"/>
                <w:szCs w:val="26"/>
              </w:rPr>
            </w:pPr>
          </w:p>
          <w:p w14:paraId="6335DB49" w14:textId="77777777" w:rsidR="006603B0" w:rsidRPr="00AC645E" w:rsidRDefault="006603B0" w:rsidP="00B20C0E">
            <w:pPr>
              <w:jc w:val="both"/>
              <w:rPr>
                <w:sz w:val="26"/>
                <w:szCs w:val="26"/>
              </w:rPr>
            </w:pPr>
            <w:r w:rsidRPr="00AC645E">
              <w:rPr>
                <w:sz w:val="26"/>
                <w:szCs w:val="26"/>
              </w:rPr>
              <w:t>Mentor</w:t>
            </w:r>
          </w:p>
        </w:tc>
        <w:tc>
          <w:tcPr>
            <w:tcW w:w="1924" w:type="dxa"/>
            <w:shd w:val="clear" w:color="auto" w:fill="FFFFFF" w:themeFill="background1"/>
          </w:tcPr>
          <w:p w14:paraId="242A778F" w14:textId="77777777" w:rsidR="008F730D" w:rsidRPr="00AC645E" w:rsidRDefault="008F730D" w:rsidP="00B20C0E">
            <w:pPr>
              <w:jc w:val="both"/>
              <w:rPr>
                <w:sz w:val="26"/>
                <w:szCs w:val="26"/>
              </w:rPr>
            </w:pPr>
          </w:p>
          <w:p w14:paraId="0C395BFB" w14:textId="77777777" w:rsidR="008F730D" w:rsidRPr="00AC645E" w:rsidRDefault="008F730D" w:rsidP="00B20C0E">
            <w:pPr>
              <w:jc w:val="both"/>
              <w:rPr>
                <w:sz w:val="26"/>
                <w:szCs w:val="26"/>
              </w:rPr>
            </w:pPr>
          </w:p>
          <w:p w14:paraId="0F8A540C" w14:textId="0091A0A0" w:rsidR="006603B0" w:rsidRPr="00AC645E" w:rsidRDefault="008F730D" w:rsidP="00B20C0E">
            <w:pPr>
              <w:jc w:val="both"/>
              <w:rPr>
                <w:sz w:val="26"/>
                <w:szCs w:val="26"/>
              </w:rPr>
            </w:pPr>
            <w:r w:rsidRPr="00AC645E">
              <w:rPr>
                <w:sz w:val="26"/>
                <w:szCs w:val="26"/>
              </w:rPr>
              <w:t>…./…./20</w:t>
            </w:r>
            <w:r w:rsidR="00EC79B6">
              <w:rPr>
                <w:sz w:val="26"/>
                <w:szCs w:val="26"/>
              </w:rPr>
              <w:t>21</w:t>
            </w:r>
          </w:p>
        </w:tc>
        <w:tc>
          <w:tcPr>
            <w:tcW w:w="1962" w:type="dxa"/>
            <w:shd w:val="clear" w:color="auto" w:fill="FFFFFF" w:themeFill="background1"/>
          </w:tcPr>
          <w:p w14:paraId="48C71C1D" w14:textId="77777777" w:rsidR="006603B0" w:rsidRPr="00AC645E" w:rsidRDefault="006603B0" w:rsidP="00B20C0E">
            <w:pPr>
              <w:jc w:val="both"/>
              <w:rPr>
                <w:sz w:val="26"/>
                <w:szCs w:val="26"/>
              </w:rPr>
            </w:pPr>
          </w:p>
          <w:p w14:paraId="198E5084" w14:textId="77777777" w:rsidR="008F730D" w:rsidRPr="00AC645E" w:rsidRDefault="008F730D" w:rsidP="00B20C0E">
            <w:pPr>
              <w:jc w:val="both"/>
              <w:rPr>
                <w:sz w:val="26"/>
                <w:szCs w:val="26"/>
              </w:rPr>
            </w:pPr>
          </w:p>
          <w:p w14:paraId="03B3927A" w14:textId="77777777" w:rsidR="008F730D" w:rsidRPr="00AC645E" w:rsidRDefault="008F730D" w:rsidP="00B20C0E">
            <w:pPr>
              <w:jc w:val="both"/>
              <w:rPr>
                <w:sz w:val="26"/>
                <w:szCs w:val="26"/>
              </w:rPr>
            </w:pPr>
            <w:r w:rsidRPr="00AC645E">
              <w:rPr>
                <w:sz w:val="26"/>
                <w:szCs w:val="26"/>
              </w:rPr>
              <w:t>………………</w:t>
            </w:r>
          </w:p>
        </w:tc>
      </w:tr>
      <w:tr w:rsidR="00FF0F15" w:rsidRPr="00AC645E" w14:paraId="52CFE8E0" w14:textId="77777777" w:rsidTr="004F53EE">
        <w:trPr>
          <w:trHeight w:val="2117"/>
        </w:trPr>
        <w:tc>
          <w:tcPr>
            <w:tcW w:w="3010" w:type="dxa"/>
            <w:shd w:val="clear" w:color="auto" w:fill="FFFFFF" w:themeFill="background1"/>
          </w:tcPr>
          <w:p w14:paraId="76AA1DF6" w14:textId="77777777" w:rsidR="008F730D" w:rsidRPr="00AC645E" w:rsidRDefault="008F730D" w:rsidP="00B20C0E">
            <w:pPr>
              <w:jc w:val="both"/>
              <w:rPr>
                <w:sz w:val="26"/>
                <w:szCs w:val="26"/>
              </w:rPr>
            </w:pPr>
          </w:p>
          <w:p w14:paraId="774C57CE" w14:textId="77777777" w:rsidR="008F730D" w:rsidRPr="00AC645E" w:rsidRDefault="008F730D" w:rsidP="00B20C0E">
            <w:pPr>
              <w:jc w:val="both"/>
              <w:rPr>
                <w:sz w:val="26"/>
                <w:szCs w:val="26"/>
              </w:rPr>
            </w:pPr>
          </w:p>
          <w:p w14:paraId="46D17A56" w14:textId="77777777" w:rsidR="008F730D" w:rsidRPr="00EC79B6" w:rsidRDefault="008F730D" w:rsidP="00B20C0E">
            <w:pPr>
              <w:jc w:val="both"/>
              <w:rPr>
                <w:sz w:val="26"/>
                <w:szCs w:val="26"/>
              </w:rPr>
            </w:pPr>
          </w:p>
          <w:p w14:paraId="6D4F22DC" w14:textId="4384DB94" w:rsidR="00FF0F15" w:rsidRPr="00AC645E" w:rsidRDefault="00EC79B6" w:rsidP="00B20C0E">
            <w:pPr>
              <w:jc w:val="both"/>
              <w:rPr>
                <w:sz w:val="26"/>
                <w:szCs w:val="26"/>
              </w:rPr>
            </w:pPr>
            <w:r w:rsidRPr="00EC79B6">
              <w:rPr>
                <w:color w:val="000000"/>
                <w:sz w:val="26"/>
                <w:szCs w:val="26"/>
              </w:rPr>
              <w:t>Nguyễn Thanh Nhật</w:t>
            </w:r>
          </w:p>
        </w:tc>
        <w:tc>
          <w:tcPr>
            <w:tcW w:w="2171" w:type="dxa"/>
            <w:shd w:val="clear" w:color="auto" w:fill="FFFFFF" w:themeFill="background1"/>
          </w:tcPr>
          <w:p w14:paraId="0FF94829" w14:textId="77777777" w:rsidR="008F730D" w:rsidRPr="00AC645E" w:rsidRDefault="008F730D" w:rsidP="00B20C0E">
            <w:pPr>
              <w:jc w:val="both"/>
              <w:rPr>
                <w:sz w:val="26"/>
                <w:szCs w:val="26"/>
              </w:rPr>
            </w:pPr>
          </w:p>
          <w:p w14:paraId="695218A5" w14:textId="77777777" w:rsidR="008F730D" w:rsidRPr="00AC645E" w:rsidRDefault="008F730D" w:rsidP="00B20C0E">
            <w:pPr>
              <w:jc w:val="both"/>
              <w:rPr>
                <w:sz w:val="26"/>
                <w:szCs w:val="26"/>
              </w:rPr>
            </w:pPr>
          </w:p>
          <w:p w14:paraId="0D886449" w14:textId="77777777" w:rsidR="008F730D" w:rsidRPr="00AC645E" w:rsidRDefault="008F730D" w:rsidP="00B20C0E">
            <w:pPr>
              <w:jc w:val="both"/>
              <w:rPr>
                <w:sz w:val="26"/>
                <w:szCs w:val="26"/>
              </w:rPr>
            </w:pPr>
          </w:p>
          <w:p w14:paraId="447BFF0A" w14:textId="77777777" w:rsidR="00FF0F15" w:rsidRPr="00AC645E" w:rsidRDefault="00FF0F15" w:rsidP="00B20C0E">
            <w:pPr>
              <w:jc w:val="both"/>
              <w:rPr>
                <w:sz w:val="26"/>
                <w:szCs w:val="26"/>
              </w:rPr>
            </w:pPr>
            <w:r w:rsidRPr="00AC645E">
              <w:rPr>
                <w:sz w:val="26"/>
                <w:szCs w:val="26"/>
              </w:rPr>
              <w:t>Scrum Master/ Product Owner</w:t>
            </w:r>
          </w:p>
        </w:tc>
        <w:tc>
          <w:tcPr>
            <w:tcW w:w="1924" w:type="dxa"/>
            <w:shd w:val="clear" w:color="auto" w:fill="FFFFFF" w:themeFill="background1"/>
          </w:tcPr>
          <w:p w14:paraId="63F3F726" w14:textId="77777777" w:rsidR="00FF0F15" w:rsidRPr="00AC645E" w:rsidRDefault="00FF0F15" w:rsidP="00B20C0E">
            <w:pPr>
              <w:jc w:val="both"/>
              <w:rPr>
                <w:sz w:val="26"/>
                <w:szCs w:val="26"/>
              </w:rPr>
            </w:pPr>
          </w:p>
          <w:p w14:paraId="215D68D0" w14:textId="77777777" w:rsidR="008F730D" w:rsidRPr="00AC645E" w:rsidRDefault="008F730D" w:rsidP="00B20C0E">
            <w:pPr>
              <w:jc w:val="both"/>
              <w:rPr>
                <w:sz w:val="26"/>
                <w:szCs w:val="26"/>
              </w:rPr>
            </w:pPr>
          </w:p>
          <w:p w14:paraId="178ABEA5" w14:textId="77777777" w:rsidR="008F730D" w:rsidRPr="00AC645E" w:rsidRDefault="008F730D" w:rsidP="00B20C0E">
            <w:pPr>
              <w:jc w:val="both"/>
              <w:rPr>
                <w:sz w:val="26"/>
                <w:szCs w:val="26"/>
              </w:rPr>
            </w:pPr>
          </w:p>
          <w:p w14:paraId="40C07391" w14:textId="697E1663" w:rsidR="008F730D" w:rsidRPr="00AC645E" w:rsidRDefault="008F730D" w:rsidP="00B20C0E">
            <w:pPr>
              <w:jc w:val="both"/>
              <w:rPr>
                <w:sz w:val="26"/>
                <w:szCs w:val="26"/>
              </w:rPr>
            </w:pPr>
            <w:r w:rsidRPr="00AC645E">
              <w:rPr>
                <w:sz w:val="26"/>
                <w:szCs w:val="26"/>
              </w:rPr>
              <w:t>…./…./20</w:t>
            </w:r>
            <w:r w:rsidR="00EC79B6">
              <w:rPr>
                <w:sz w:val="26"/>
                <w:szCs w:val="26"/>
              </w:rPr>
              <w:t>21</w:t>
            </w:r>
          </w:p>
        </w:tc>
        <w:tc>
          <w:tcPr>
            <w:tcW w:w="1962" w:type="dxa"/>
            <w:shd w:val="clear" w:color="auto" w:fill="FFFFFF" w:themeFill="background1"/>
          </w:tcPr>
          <w:p w14:paraId="321E6149" w14:textId="77777777" w:rsidR="00FF0F15" w:rsidRPr="00AC645E" w:rsidRDefault="00FF0F15" w:rsidP="00B20C0E">
            <w:pPr>
              <w:jc w:val="both"/>
              <w:rPr>
                <w:sz w:val="26"/>
                <w:szCs w:val="26"/>
              </w:rPr>
            </w:pPr>
          </w:p>
          <w:p w14:paraId="5286FEAB" w14:textId="77777777" w:rsidR="008F730D" w:rsidRPr="00AC645E" w:rsidRDefault="008F730D" w:rsidP="00B20C0E">
            <w:pPr>
              <w:jc w:val="both"/>
              <w:rPr>
                <w:sz w:val="26"/>
                <w:szCs w:val="26"/>
              </w:rPr>
            </w:pPr>
          </w:p>
          <w:p w14:paraId="1FE4B519" w14:textId="77777777" w:rsidR="008F730D" w:rsidRPr="00AC645E" w:rsidRDefault="008F730D" w:rsidP="00B20C0E">
            <w:pPr>
              <w:jc w:val="both"/>
              <w:rPr>
                <w:sz w:val="26"/>
                <w:szCs w:val="26"/>
              </w:rPr>
            </w:pPr>
          </w:p>
          <w:p w14:paraId="240444CB" w14:textId="77777777" w:rsidR="008F730D" w:rsidRPr="00AC645E" w:rsidRDefault="008F730D" w:rsidP="00B20C0E">
            <w:pPr>
              <w:jc w:val="both"/>
              <w:rPr>
                <w:sz w:val="26"/>
                <w:szCs w:val="26"/>
              </w:rPr>
            </w:pPr>
            <w:r w:rsidRPr="00AC645E">
              <w:rPr>
                <w:sz w:val="26"/>
                <w:szCs w:val="26"/>
              </w:rPr>
              <w:t>………………</w:t>
            </w:r>
          </w:p>
        </w:tc>
      </w:tr>
      <w:tr w:rsidR="00FF0F15" w:rsidRPr="00AC645E" w14:paraId="419E8FA5" w14:textId="77777777" w:rsidTr="004F53EE">
        <w:trPr>
          <w:trHeight w:val="1976"/>
        </w:trPr>
        <w:tc>
          <w:tcPr>
            <w:tcW w:w="3010" w:type="dxa"/>
            <w:shd w:val="clear" w:color="auto" w:fill="FFFFFF" w:themeFill="background1"/>
          </w:tcPr>
          <w:p w14:paraId="0D25BE02" w14:textId="77777777" w:rsidR="008F730D" w:rsidRPr="00AC645E" w:rsidRDefault="008F730D" w:rsidP="00B20C0E">
            <w:pPr>
              <w:jc w:val="both"/>
              <w:rPr>
                <w:sz w:val="26"/>
                <w:szCs w:val="26"/>
              </w:rPr>
            </w:pPr>
          </w:p>
          <w:p w14:paraId="7BF70407" w14:textId="77777777" w:rsidR="008F730D" w:rsidRPr="00AC645E" w:rsidRDefault="008F730D" w:rsidP="00B20C0E">
            <w:pPr>
              <w:jc w:val="both"/>
              <w:rPr>
                <w:sz w:val="26"/>
                <w:szCs w:val="26"/>
              </w:rPr>
            </w:pPr>
          </w:p>
          <w:p w14:paraId="4E626E50" w14:textId="77777777" w:rsidR="008F730D" w:rsidRPr="00AC645E" w:rsidRDefault="008F730D" w:rsidP="00B20C0E">
            <w:pPr>
              <w:jc w:val="both"/>
              <w:rPr>
                <w:sz w:val="26"/>
                <w:szCs w:val="26"/>
              </w:rPr>
            </w:pPr>
          </w:p>
          <w:p w14:paraId="312ED0F3" w14:textId="0E4FF7A8" w:rsidR="00FF0F15" w:rsidRPr="00AC645E" w:rsidRDefault="00EC79B6" w:rsidP="00B20C0E">
            <w:pPr>
              <w:jc w:val="both"/>
              <w:rPr>
                <w:sz w:val="26"/>
                <w:szCs w:val="26"/>
              </w:rPr>
            </w:pPr>
            <w:r>
              <w:rPr>
                <w:sz w:val="26"/>
                <w:szCs w:val="26"/>
              </w:rPr>
              <w:t>Lê Nhật Phi</w:t>
            </w:r>
          </w:p>
        </w:tc>
        <w:tc>
          <w:tcPr>
            <w:tcW w:w="2171" w:type="dxa"/>
            <w:shd w:val="clear" w:color="auto" w:fill="FFFFFF" w:themeFill="background1"/>
          </w:tcPr>
          <w:p w14:paraId="6C12C49B" w14:textId="77777777" w:rsidR="008F730D" w:rsidRPr="00AC645E" w:rsidRDefault="008F730D" w:rsidP="00B20C0E">
            <w:pPr>
              <w:jc w:val="both"/>
              <w:rPr>
                <w:sz w:val="26"/>
                <w:szCs w:val="26"/>
              </w:rPr>
            </w:pPr>
          </w:p>
          <w:p w14:paraId="270D4F58" w14:textId="77777777" w:rsidR="008F730D" w:rsidRPr="00AC645E" w:rsidRDefault="008F730D" w:rsidP="00B20C0E">
            <w:pPr>
              <w:jc w:val="both"/>
              <w:rPr>
                <w:sz w:val="26"/>
                <w:szCs w:val="26"/>
              </w:rPr>
            </w:pPr>
          </w:p>
          <w:p w14:paraId="44A99F23" w14:textId="77777777" w:rsidR="008F730D" w:rsidRPr="00AC645E" w:rsidRDefault="008F730D" w:rsidP="00B20C0E">
            <w:pPr>
              <w:jc w:val="both"/>
              <w:rPr>
                <w:sz w:val="26"/>
                <w:szCs w:val="26"/>
              </w:rPr>
            </w:pPr>
          </w:p>
          <w:p w14:paraId="3A4AD616" w14:textId="77777777" w:rsidR="00FF0F15" w:rsidRPr="00AC645E" w:rsidRDefault="00FF0F15" w:rsidP="00B20C0E">
            <w:pPr>
              <w:jc w:val="both"/>
              <w:rPr>
                <w:sz w:val="26"/>
                <w:szCs w:val="26"/>
              </w:rPr>
            </w:pPr>
            <w:r w:rsidRPr="00AC645E">
              <w:rPr>
                <w:sz w:val="26"/>
                <w:szCs w:val="26"/>
              </w:rPr>
              <w:t>Team Member</w:t>
            </w:r>
          </w:p>
        </w:tc>
        <w:tc>
          <w:tcPr>
            <w:tcW w:w="1924" w:type="dxa"/>
            <w:shd w:val="clear" w:color="auto" w:fill="FFFFFF" w:themeFill="background1"/>
          </w:tcPr>
          <w:p w14:paraId="6403D1B2" w14:textId="77777777" w:rsidR="00FF0F15" w:rsidRPr="00AC645E" w:rsidRDefault="00FF0F15" w:rsidP="00B20C0E">
            <w:pPr>
              <w:jc w:val="both"/>
              <w:rPr>
                <w:sz w:val="26"/>
                <w:szCs w:val="26"/>
              </w:rPr>
            </w:pPr>
          </w:p>
          <w:p w14:paraId="0190935A" w14:textId="77777777" w:rsidR="008F730D" w:rsidRPr="00AC645E" w:rsidRDefault="008F730D" w:rsidP="00B20C0E">
            <w:pPr>
              <w:jc w:val="both"/>
              <w:rPr>
                <w:sz w:val="26"/>
                <w:szCs w:val="26"/>
              </w:rPr>
            </w:pPr>
          </w:p>
          <w:p w14:paraId="22719693" w14:textId="77777777" w:rsidR="008F730D" w:rsidRPr="00AC645E" w:rsidRDefault="008F730D" w:rsidP="00B20C0E">
            <w:pPr>
              <w:jc w:val="both"/>
              <w:rPr>
                <w:sz w:val="26"/>
                <w:szCs w:val="26"/>
              </w:rPr>
            </w:pPr>
          </w:p>
          <w:p w14:paraId="7AAA45B0" w14:textId="72F3D4D7" w:rsidR="008F730D" w:rsidRPr="00AC645E" w:rsidRDefault="008F730D" w:rsidP="00B20C0E">
            <w:pPr>
              <w:jc w:val="both"/>
              <w:rPr>
                <w:sz w:val="26"/>
                <w:szCs w:val="26"/>
              </w:rPr>
            </w:pPr>
            <w:r w:rsidRPr="00AC645E">
              <w:rPr>
                <w:sz w:val="26"/>
                <w:szCs w:val="26"/>
              </w:rPr>
              <w:t>…./…./20</w:t>
            </w:r>
            <w:r w:rsidR="00EC79B6">
              <w:rPr>
                <w:sz w:val="26"/>
                <w:szCs w:val="26"/>
              </w:rPr>
              <w:t>21</w:t>
            </w:r>
          </w:p>
        </w:tc>
        <w:tc>
          <w:tcPr>
            <w:tcW w:w="1962" w:type="dxa"/>
            <w:shd w:val="clear" w:color="auto" w:fill="FFFFFF" w:themeFill="background1"/>
          </w:tcPr>
          <w:p w14:paraId="714076CB" w14:textId="77777777" w:rsidR="00FF0F15" w:rsidRPr="00AC645E" w:rsidRDefault="00FF0F15" w:rsidP="00B20C0E">
            <w:pPr>
              <w:jc w:val="both"/>
              <w:rPr>
                <w:sz w:val="26"/>
                <w:szCs w:val="26"/>
              </w:rPr>
            </w:pPr>
          </w:p>
          <w:p w14:paraId="511A4A19" w14:textId="77777777" w:rsidR="008F730D" w:rsidRPr="00AC645E" w:rsidRDefault="008F730D" w:rsidP="00B20C0E">
            <w:pPr>
              <w:jc w:val="both"/>
              <w:rPr>
                <w:sz w:val="26"/>
                <w:szCs w:val="26"/>
              </w:rPr>
            </w:pPr>
          </w:p>
          <w:p w14:paraId="789980C3" w14:textId="77777777" w:rsidR="008F730D" w:rsidRPr="00AC645E" w:rsidRDefault="008F730D" w:rsidP="00B20C0E">
            <w:pPr>
              <w:jc w:val="both"/>
              <w:rPr>
                <w:sz w:val="26"/>
                <w:szCs w:val="26"/>
              </w:rPr>
            </w:pPr>
          </w:p>
          <w:p w14:paraId="33EDB752" w14:textId="77777777" w:rsidR="008F730D" w:rsidRPr="00AC645E" w:rsidRDefault="008F730D" w:rsidP="00B20C0E">
            <w:pPr>
              <w:jc w:val="both"/>
              <w:rPr>
                <w:sz w:val="26"/>
                <w:szCs w:val="26"/>
              </w:rPr>
            </w:pPr>
            <w:r w:rsidRPr="00AC645E">
              <w:rPr>
                <w:sz w:val="26"/>
                <w:szCs w:val="26"/>
              </w:rPr>
              <w:t>………………</w:t>
            </w:r>
          </w:p>
        </w:tc>
      </w:tr>
      <w:tr w:rsidR="008F730D" w:rsidRPr="00AC645E" w14:paraId="42715AAC" w14:textId="77777777" w:rsidTr="004F53EE">
        <w:trPr>
          <w:trHeight w:val="1835"/>
        </w:trPr>
        <w:tc>
          <w:tcPr>
            <w:tcW w:w="3010" w:type="dxa"/>
            <w:shd w:val="clear" w:color="auto" w:fill="FFFFFF" w:themeFill="background1"/>
          </w:tcPr>
          <w:p w14:paraId="5DBD5518" w14:textId="77777777" w:rsidR="008F730D" w:rsidRPr="00AC645E" w:rsidRDefault="008F730D" w:rsidP="00B20C0E">
            <w:pPr>
              <w:jc w:val="both"/>
              <w:rPr>
                <w:sz w:val="26"/>
                <w:szCs w:val="26"/>
              </w:rPr>
            </w:pPr>
          </w:p>
          <w:p w14:paraId="43766970" w14:textId="77777777" w:rsidR="008F730D" w:rsidRPr="00AC645E" w:rsidRDefault="008F730D" w:rsidP="00B20C0E">
            <w:pPr>
              <w:jc w:val="both"/>
              <w:rPr>
                <w:sz w:val="26"/>
                <w:szCs w:val="26"/>
              </w:rPr>
            </w:pPr>
          </w:p>
          <w:p w14:paraId="30B7C0DC" w14:textId="77777777" w:rsidR="008F730D" w:rsidRPr="00AC645E" w:rsidRDefault="008F730D" w:rsidP="00B20C0E">
            <w:pPr>
              <w:jc w:val="both"/>
              <w:rPr>
                <w:sz w:val="26"/>
                <w:szCs w:val="26"/>
              </w:rPr>
            </w:pPr>
          </w:p>
          <w:p w14:paraId="146E833A" w14:textId="1D980F67" w:rsidR="008F730D" w:rsidRPr="00AC645E" w:rsidRDefault="00EC79B6" w:rsidP="00B20C0E">
            <w:pPr>
              <w:jc w:val="both"/>
              <w:rPr>
                <w:sz w:val="26"/>
                <w:szCs w:val="26"/>
              </w:rPr>
            </w:pPr>
            <w:r>
              <w:rPr>
                <w:sz w:val="26"/>
                <w:szCs w:val="26"/>
              </w:rPr>
              <w:t>Trương Thanh Hiếu</w:t>
            </w:r>
          </w:p>
        </w:tc>
        <w:tc>
          <w:tcPr>
            <w:tcW w:w="2171" w:type="dxa"/>
            <w:shd w:val="clear" w:color="auto" w:fill="FFFFFF" w:themeFill="background1"/>
          </w:tcPr>
          <w:p w14:paraId="6EAD1099" w14:textId="77777777" w:rsidR="008F730D" w:rsidRPr="00AC645E" w:rsidRDefault="008F730D" w:rsidP="00B20C0E">
            <w:pPr>
              <w:jc w:val="both"/>
              <w:rPr>
                <w:sz w:val="26"/>
                <w:szCs w:val="26"/>
              </w:rPr>
            </w:pPr>
          </w:p>
          <w:p w14:paraId="0062B732" w14:textId="77777777" w:rsidR="008F730D" w:rsidRPr="00AC645E" w:rsidRDefault="008F730D" w:rsidP="00B20C0E">
            <w:pPr>
              <w:jc w:val="both"/>
              <w:rPr>
                <w:sz w:val="26"/>
                <w:szCs w:val="26"/>
              </w:rPr>
            </w:pPr>
          </w:p>
          <w:p w14:paraId="661AA525" w14:textId="77777777" w:rsidR="008F730D" w:rsidRPr="00AC645E" w:rsidRDefault="008F730D" w:rsidP="00B20C0E">
            <w:pPr>
              <w:jc w:val="both"/>
              <w:rPr>
                <w:sz w:val="26"/>
                <w:szCs w:val="26"/>
              </w:rPr>
            </w:pPr>
          </w:p>
          <w:p w14:paraId="273E6E30" w14:textId="77777777" w:rsidR="008F730D" w:rsidRPr="00AC645E" w:rsidRDefault="008F730D" w:rsidP="00B20C0E">
            <w:pPr>
              <w:jc w:val="both"/>
              <w:rPr>
                <w:sz w:val="26"/>
                <w:szCs w:val="26"/>
              </w:rPr>
            </w:pPr>
            <w:r w:rsidRPr="00AC645E">
              <w:rPr>
                <w:sz w:val="26"/>
                <w:szCs w:val="26"/>
              </w:rPr>
              <w:t>Team Member</w:t>
            </w:r>
          </w:p>
        </w:tc>
        <w:tc>
          <w:tcPr>
            <w:tcW w:w="1924" w:type="dxa"/>
            <w:shd w:val="clear" w:color="auto" w:fill="FFFFFF" w:themeFill="background1"/>
          </w:tcPr>
          <w:p w14:paraId="2115DEF6" w14:textId="77777777" w:rsidR="008F730D" w:rsidRPr="00AC645E" w:rsidRDefault="008F730D" w:rsidP="00B20C0E">
            <w:pPr>
              <w:jc w:val="both"/>
              <w:rPr>
                <w:sz w:val="26"/>
                <w:szCs w:val="26"/>
              </w:rPr>
            </w:pPr>
          </w:p>
          <w:p w14:paraId="5F174DB2" w14:textId="77777777" w:rsidR="008F730D" w:rsidRPr="00AC645E" w:rsidRDefault="008F730D" w:rsidP="00B20C0E">
            <w:pPr>
              <w:jc w:val="both"/>
              <w:rPr>
                <w:sz w:val="26"/>
                <w:szCs w:val="26"/>
              </w:rPr>
            </w:pPr>
          </w:p>
          <w:p w14:paraId="1C0C86B3" w14:textId="77777777" w:rsidR="008F730D" w:rsidRPr="00AC645E" w:rsidRDefault="008F730D" w:rsidP="00B20C0E">
            <w:pPr>
              <w:jc w:val="both"/>
              <w:rPr>
                <w:sz w:val="26"/>
                <w:szCs w:val="26"/>
              </w:rPr>
            </w:pPr>
          </w:p>
          <w:p w14:paraId="27983D1F" w14:textId="7095D7AD" w:rsidR="008F730D" w:rsidRPr="00AC645E" w:rsidRDefault="008F730D" w:rsidP="00B20C0E">
            <w:pPr>
              <w:jc w:val="both"/>
              <w:rPr>
                <w:sz w:val="26"/>
                <w:szCs w:val="26"/>
              </w:rPr>
            </w:pPr>
            <w:r w:rsidRPr="00AC645E">
              <w:rPr>
                <w:sz w:val="26"/>
                <w:szCs w:val="26"/>
              </w:rPr>
              <w:t>…./…./20</w:t>
            </w:r>
            <w:r w:rsidR="00EC79B6">
              <w:rPr>
                <w:sz w:val="26"/>
                <w:szCs w:val="26"/>
              </w:rPr>
              <w:t>21</w:t>
            </w:r>
          </w:p>
        </w:tc>
        <w:tc>
          <w:tcPr>
            <w:tcW w:w="1962" w:type="dxa"/>
            <w:shd w:val="clear" w:color="auto" w:fill="FFFFFF" w:themeFill="background1"/>
          </w:tcPr>
          <w:p w14:paraId="166D9BAA" w14:textId="77777777" w:rsidR="008F730D" w:rsidRPr="00AC645E" w:rsidRDefault="008F730D" w:rsidP="00B20C0E">
            <w:pPr>
              <w:jc w:val="both"/>
              <w:rPr>
                <w:sz w:val="26"/>
                <w:szCs w:val="26"/>
              </w:rPr>
            </w:pPr>
          </w:p>
          <w:p w14:paraId="05F99497" w14:textId="77777777" w:rsidR="008F730D" w:rsidRPr="00AC645E" w:rsidRDefault="008F730D" w:rsidP="00B20C0E">
            <w:pPr>
              <w:jc w:val="both"/>
              <w:rPr>
                <w:sz w:val="26"/>
                <w:szCs w:val="26"/>
              </w:rPr>
            </w:pPr>
          </w:p>
          <w:p w14:paraId="52C61170" w14:textId="77777777" w:rsidR="008F730D" w:rsidRPr="00AC645E" w:rsidRDefault="008F730D" w:rsidP="00B20C0E">
            <w:pPr>
              <w:jc w:val="both"/>
              <w:rPr>
                <w:sz w:val="26"/>
                <w:szCs w:val="26"/>
              </w:rPr>
            </w:pPr>
          </w:p>
          <w:p w14:paraId="1397D274" w14:textId="77777777" w:rsidR="008F730D" w:rsidRPr="00AC645E" w:rsidRDefault="008F730D" w:rsidP="00B20C0E">
            <w:pPr>
              <w:jc w:val="both"/>
              <w:rPr>
                <w:sz w:val="26"/>
                <w:szCs w:val="26"/>
              </w:rPr>
            </w:pPr>
            <w:r w:rsidRPr="00AC645E">
              <w:rPr>
                <w:sz w:val="26"/>
                <w:szCs w:val="26"/>
              </w:rPr>
              <w:t>………………</w:t>
            </w:r>
          </w:p>
        </w:tc>
      </w:tr>
    </w:tbl>
    <w:p w14:paraId="332AF925" w14:textId="71703173" w:rsidR="00C8550D" w:rsidRDefault="00C8550D" w:rsidP="00B20C0E">
      <w:pPr>
        <w:jc w:val="both"/>
        <w:rPr>
          <w:b/>
          <w:sz w:val="26"/>
          <w:szCs w:val="26"/>
        </w:rPr>
      </w:pPr>
    </w:p>
    <w:p w14:paraId="782601C9" w14:textId="651F6358" w:rsidR="007A0C33" w:rsidRDefault="007A0C33" w:rsidP="00B20C0E">
      <w:pPr>
        <w:jc w:val="both"/>
        <w:rPr>
          <w:b/>
          <w:sz w:val="26"/>
          <w:szCs w:val="26"/>
        </w:rPr>
      </w:pPr>
    </w:p>
    <w:p w14:paraId="00331365" w14:textId="427BB6CC" w:rsidR="007A0C33" w:rsidRDefault="007A0C33" w:rsidP="00B20C0E">
      <w:pPr>
        <w:jc w:val="both"/>
        <w:rPr>
          <w:b/>
          <w:sz w:val="26"/>
          <w:szCs w:val="26"/>
        </w:rPr>
      </w:pPr>
    </w:p>
    <w:p w14:paraId="1F20974A" w14:textId="4058B851" w:rsidR="007A0C33" w:rsidRDefault="007A0C33" w:rsidP="00B20C0E">
      <w:pPr>
        <w:jc w:val="both"/>
        <w:rPr>
          <w:b/>
          <w:sz w:val="26"/>
          <w:szCs w:val="26"/>
        </w:rPr>
      </w:pPr>
    </w:p>
    <w:p w14:paraId="26A3CB60" w14:textId="74BDF471" w:rsidR="007A0C33" w:rsidRDefault="007A0C33" w:rsidP="00B20C0E">
      <w:pPr>
        <w:jc w:val="both"/>
        <w:rPr>
          <w:b/>
          <w:sz w:val="26"/>
          <w:szCs w:val="26"/>
        </w:rPr>
      </w:pPr>
    </w:p>
    <w:p w14:paraId="365799B3" w14:textId="59B02B3D" w:rsidR="007A0C33" w:rsidRDefault="007A0C33" w:rsidP="00B20C0E">
      <w:pPr>
        <w:jc w:val="both"/>
        <w:rPr>
          <w:b/>
          <w:sz w:val="26"/>
          <w:szCs w:val="26"/>
        </w:rPr>
      </w:pPr>
    </w:p>
    <w:p w14:paraId="56779A60" w14:textId="456A3F33" w:rsidR="007A0C33" w:rsidRDefault="007A0C33" w:rsidP="00B20C0E">
      <w:pPr>
        <w:jc w:val="both"/>
        <w:rPr>
          <w:b/>
          <w:sz w:val="26"/>
          <w:szCs w:val="26"/>
        </w:rPr>
      </w:pPr>
    </w:p>
    <w:p w14:paraId="180757B4" w14:textId="6CBC5580" w:rsidR="007A0C33" w:rsidRDefault="007A0C33" w:rsidP="00B20C0E">
      <w:pPr>
        <w:jc w:val="both"/>
        <w:rPr>
          <w:b/>
          <w:sz w:val="26"/>
          <w:szCs w:val="26"/>
        </w:rPr>
      </w:pPr>
    </w:p>
    <w:p w14:paraId="102909C9" w14:textId="77777777" w:rsidR="007A0C33" w:rsidRPr="00AC645E" w:rsidRDefault="007A0C33" w:rsidP="00B20C0E">
      <w:pPr>
        <w:jc w:val="both"/>
        <w:rPr>
          <w:b/>
          <w:sz w:val="26"/>
          <w:szCs w:val="26"/>
        </w:rPr>
      </w:pPr>
    </w:p>
    <w:sdt>
      <w:sdtPr>
        <w:rPr>
          <w:rFonts w:eastAsia="Times New Roman" w:cs="Times New Roman"/>
          <w:b w:val="0"/>
          <w:bCs w:val="0"/>
          <w:color w:val="auto"/>
          <w:sz w:val="20"/>
          <w:szCs w:val="20"/>
          <w:lang w:eastAsia="en-US"/>
        </w:rPr>
        <w:id w:val="704445454"/>
        <w:docPartObj>
          <w:docPartGallery w:val="Table of Contents"/>
          <w:docPartUnique/>
        </w:docPartObj>
      </w:sdtPr>
      <w:sdtEndPr>
        <w:rPr>
          <w:noProof/>
          <w:sz w:val="26"/>
          <w:szCs w:val="26"/>
        </w:rPr>
      </w:sdtEndPr>
      <w:sdtContent>
        <w:p w14:paraId="1402B8D1" w14:textId="0144F159" w:rsidR="000C403F" w:rsidRPr="007D28AA" w:rsidRDefault="00C12286" w:rsidP="000C403F">
          <w:pPr>
            <w:pStyle w:val="TOCHeading"/>
            <w:jc w:val="center"/>
            <w:rPr>
              <w:color w:val="000000" w:themeColor="text1"/>
              <w:sz w:val="32"/>
              <w:szCs w:val="32"/>
            </w:rPr>
          </w:pPr>
          <w:r w:rsidRPr="007D28AA">
            <w:rPr>
              <w:color w:val="000000" w:themeColor="text1"/>
              <w:sz w:val="32"/>
              <w:szCs w:val="32"/>
            </w:rPr>
            <w:t>MỤC LỤC</w:t>
          </w:r>
        </w:p>
        <w:p w14:paraId="368DA404" w14:textId="4FEEF8ED" w:rsidR="000C403F" w:rsidRPr="00C12286" w:rsidRDefault="000C403F" w:rsidP="00C12286">
          <w:pPr>
            <w:pStyle w:val="TOC1"/>
            <w:rPr>
              <w:rFonts w:asciiTheme="minorHAnsi" w:eastAsiaTheme="minorEastAsia" w:hAnsiTheme="minorHAnsi" w:cstheme="minorBidi"/>
              <w:b w:val="0"/>
              <w:sz w:val="26"/>
              <w:szCs w:val="26"/>
              <w:lang w:val="en-US"/>
            </w:rPr>
          </w:pPr>
          <w:r w:rsidRPr="00C12286">
            <w:rPr>
              <w:b w:val="0"/>
              <w:sz w:val="26"/>
              <w:szCs w:val="26"/>
            </w:rPr>
            <w:fldChar w:fldCharType="begin"/>
          </w:r>
          <w:r w:rsidRPr="00C12286">
            <w:rPr>
              <w:b w:val="0"/>
              <w:sz w:val="26"/>
              <w:szCs w:val="26"/>
            </w:rPr>
            <w:instrText xml:space="preserve"> TOC \o "1-3" \h \z \u </w:instrText>
          </w:r>
          <w:r w:rsidRPr="00C12286">
            <w:rPr>
              <w:b w:val="0"/>
              <w:sz w:val="26"/>
              <w:szCs w:val="26"/>
            </w:rPr>
            <w:fldChar w:fldCharType="separate"/>
          </w:r>
          <w:hyperlink w:anchor="_Toc61857643" w:history="1">
            <w:r w:rsidRPr="00C12286">
              <w:rPr>
                <w:rStyle w:val="Hyperlink"/>
                <w:b w:val="0"/>
                <w:sz w:val="26"/>
                <w:szCs w:val="26"/>
              </w:rPr>
              <w:t>1.</w:t>
            </w:r>
            <w:r w:rsidRPr="00C12286">
              <w:rPr>
                <w:rFonts w:asciiTheme="minorHAnsi" w:eastAsiaTheme="minorEastAsia" w:hAnsiTheme="minorHAnsi" w:cstheme="minorBidi"/>
                <w:b w:val="0"/>
                <w:sz w:val="26"/>
                <w:szCs w:val="26"/>
                <w:lang w:val="en-US"/>
              </w:rPr>
              <w:tab/>
            </w:r>
            <w:r w:rsidRPr="00C12286">
              <w:rPr>
                <w:rStyle w:val="Hyperlink"/>
                <w:b w:val="0"/>
                <w:sz w:val="26"/>
                <w:szCs w:val="26"/>
              </w:rPr>
              <w:t>GIỚI THIỆU</w:t>
            </w:r>
            <w:r w:rsidRPr="00C12286">
              <w:rPr>
                <w:b w:val="0"/>
                <w:webHidden/>
                <w:sz w:val="26"/>
                <w:szCs w:val="26"/>
              </w:rPr>
              <w:tab/>
            </w:r>
            <w:r w:rsidRPr="00C12286">
              <w:rPr>
                <w:b w:val="0"/>
                <w:webHidden/>
                <w:sz w:val="26"/>
                <w:szCs w:val="26"/>
              </w:rPr>
              <w:fldChar w:fldCharType="begin"/>
            </w:r>
            <w:r w:rsidRPr="00C12286">
              <w:rPr>
                <w:b w:val="0"/>
                <w:webHidden/>
                <w:sz w:val="26"/>
                <w:szCs w:val="26"/>
              </w:rPr>
              <w:instrText xml:space="preserve"> PAGEREF _Toc61857643 \h </w:instrText>
            </w:r>
            <w:r w:rsidRPr="00C12286">
              <w:rPr>
                <w:b w:val="0"/>
                <w:webHidden/>
                <w:sz w:val="26"/>
                <w:szCs w:val="26"/>
              </w:rPr>
            </w:r>
            <w:r w:rsidRPr="00C12286">
              <w:rPr>
                <w:b w:val="0"/>
                <w:webHidden/>
                <w:sz w:val="26"/>
                <w:szCs w:val="26"/>
              </w:rPr>
              <w:fldChar w:fldCharType="separate"/>
            </w:r>
            <w:r w:rsidR="007D28AA" w:rsidRPr="00C12286">
              <w:rPr>
                <w:b w:val="0"/>
                <w:webHidden/>
                <w:sz w:val="26"/>
                <w:szCs w:val="26"/>
              </w:rPr>
              <w:t>1</w:t>
            </w:r>
            <w:r w:rsidRPr="00C12286">
              <w:rPr>
                <w:b w:val="0"/>
                <w:webHidden/>
                <w:sz w:val="26"/>
                <w:szCs w:val="26"/>
              </w:rPr>
              <w:fldChar w:fldCharType="end"/>
            </w:r>
          </w:hyperlink>
        </w:p>
        <w:p w14:paraId="72D9F3E2" w14:textId="5F9A219C" w:rsidR="000C403F" w:rsidRPr="00C12286" w:rsidRDefault="005E23E0" w:rsidP="00C12286">
          <w:pPr>
            <w:pStyle w:val="TOC2"/>
            <w:spacing w:after="0" w:line="360" w:lineRule="auto"/>
            <w:rPr>
              <w:rFonts w:asciiTheme="minorHAnsi" w:eastAsiaTheme="minorEastAsia" w:hAnsiTheme="minorHAnsi" w:cstheme="minorBidi"/>
            </w:rPr>
          </w:pPr>
          <w:hyperlink w:anchor="_Toc61857644" w:history="1">
            <w:r w:rsidR="000C403F" w:rsidRPr="00C12286">
              <w:rPr>
                <w:rStyle w:val="Hyperlink"/>
              </w:rPr>
              <w:t>1.1. Mục đích</w:t>
            </w:r>
            <w:r w:rsidR="000C403F" w:rsidRPr="00C12286">
              <w:rPr>
                <w:webHidden/>
              </w:rPr>
              <w:tab/>
            </w:r>
            <w:r w:rsidR="000C403F" w:rsidRPr="00C12286">
              <w:rPr>
                <w:webHidden/>
              </w:rPr>
              <w:fldChar w:fldCharType="begin"/>
            </w:r>
            <w:r w:rsidR="000C403F" w:rsidRPr="00C12286">
              <w:rPr>
                <w:webHidden/>
              </w:rPr>
              <w:instrText xml:space="preserve"> PAGEREF _Toc61857644 \h </w:instrText>
            </w:r>
            <w:r w:rsidR="000C403F" w:rsidRPr="00C12286">
              <w:rPr>
                <w:webHidden/>
              </w:rPr>
            </w:r>
            <w:r w:rsidR="000C403F" w:rsidRPr="00C12286">
              <w:rPr>
                <w:webHidden/>
              </w:rPr>
              <w:fldChar w:fldCharType="separate"/>
            </w:r>
            <w:r w:rsidR="007D28AA" w:rsidRPr="00C12286">
              <w:rPr>
                <w:webHidden/>
              </w:rPr>
              <w:t>1</w:t>
            </w:r>
            <w:r w:rsidR="000C403F" w:rsidRPr="00C12286">
              <w:rPr>
                <w:webHidden/>
              </w:rPr>
              <w:fldChar w:fldCharType="end"/>
            </w:r>
          </w:hyperlink>
        </w:p>
        <w:p w14:paraId="2E6E1B6A" w14:textId="07D6D18A" w:rsidR="000C403F" w:rsidRPr="00C12286" w:rsidRDefault="005E23E0" w:rsidP="00C12286">
          <w:pPr>
            <w:pStyle w:val="TOC2"/>
            <w:spacing w:after="0" w:line="360" w:lineRule="auto"/>
            <w:rPr>
              <w:rFonts w:asciiTheme="minorHAnsi" w:eastAsiaTheme="minorEastAsia" w:hAnsiTheme="minorHAnsi" w:cstheme="minorBidi"/>
            </w:rPr>
          </w:pPr>
          <w:hyperlink w:anchor="_Toc61857645" w:history="1">
            <w:r w:rsidR="000C403F" w:rsidRPr="00C12286">
              <w:rPr>
                <w:rStyle w:val="Hyperlink"/>
              </w:rPr>
              <w:t>1.2. Tài liệu liên quan</w:t>
            </w:r>
            <w:r w:rsidR="000C403F" w:rsidRPr="00C12286">
              <w:rPr>
                <w:webHidden/>
              </w:rPr>
              <w:tab/>
            </w:r>
            <w:r w:rsidR="000C403F" w:rsidRPr="00C12286">
              <w:rPr>
                <w:webHidden/>
              </w:rPr>
              <w:fldChar w:fldCharType="begin"/>
            </w:r>
            <w:r w:rsidR="000C403F" w:rsidRPr="00C12286">
              <w:rPr>
                <w:webHidden/>
              </w:rPr>
              <w:instrText xml:space="preserve"> PAGEREF _Toc61857645 \h </w:instrText>
            </w:r>
            <w:r w:rsidR="000C403F" w:rsidRPr="00C12286">
              <w:rPr>
                <w:webHidden/>
              </w:rPr>
            </w:r>
            <w:r w:rsidR="000C403F" w:rsidRPr="00C12286">
              <w:rPr>
                <w:webHidden/>
              </w:rPr>
              <w:fldChar w:fldCharType="separate"/>
            </w:r>
            <w:r w:rsidR="007D28AA" w:rsidRPr="00C12286">
              <w:rPr>
                <w:webHidden/>
              </w:rPr>
              <w:t>1</w:t>
            </w:r>
            <w:r w:rsidR="000C403F" w:rsidRPr="00C12286">
              <w:rPr>
                <w:webHidden/>
              </w:rPr>
              <w:fldChar w:fldCharType="end"/>
            </w:r>
          </w:hyperlink>
        </w:p>
        <w:p w14:paraId="511E8427" w14:textId="3FDC9B4A" w:rsidR="000C403F" w:rsidRPr="00C12286" w:rsidRDefault="005E23E0" w:rsidP="00C12286">
          <w:pPr>
            <w:pStyle w:val="TOC1"/>
            <w:rPr>
              <w:rFonts w:asciiTheme="minorHAnsi" w:eastAsiaTheme="minorEastAsia" w:hAnsiTheme="minorHAnsi" w:cstheme="minorBidi"/>
              <w:b w:val="0"/>
              <w:sz w:val="26"/>
              <w:szCs w:val="26"/>
              <w:lang w:val="en-US"/>
            </w:rPr>
          </w:pPr>
          <w:hyperlink w:anchor="_Toc61857646" w:history="1">
            <w:r w:rsidR="000C403F" w:rsidRPr="00C12286">
              <w:rPr>
                <w:rStyle w:val="Hyperlink"/>
                <w:b w:val="0"/>
                <w:sz w:val="26"/>
                <w:szCs w:val="26"/>
              </w:rPr>
              <w:t>2.</w:t>
            </w:r>
            <w:r w:rsidR="000C403F" w:rsidRPr="00C12286">
              <w:rPr>
                <w:rFonts w:asciiTheme="minorHAnsi" w:eastAsiaTheme="minorEastAsia" w:hAnsiTheme="minorHAnsi" w:cstheme="minorBidi"/>
                <w:b w:val="0"/>
                <w:sz w:val="26"/>
                <w:szCs w:val="26"/>
                <w:lang w:val="en-US"/>
              </w:rPr>
              <w:tab/>
            </w:r>
            <w:r w:rsidR="000C403F" w:rsidRPr="00C12286">
              <w:rPr>
                <w:rStyle w:val="Hyperlink"/>
                <w:b w:val="0"/>
                <w:sz w:val="26"/>
                <w:szCs w:val="26"/>
              </w:rPr>
              <w:t>TỔNG QUAN</w:t>
            </w:r>
            <w:r w:rsidR="000C403F" w:rsidRPr="00C12286">
              <w:rPr>
                <w:b w:val="0"/>
                <w:webHidden/>
                <w:sz w:val="26"/>
                <w:szCs w:val="26"/>
              </w:rPr>
              <w:tab/>
            </w:r>
            <w:r w:rsidR="000C403F" w:rsidRPr="00C12286">
              <w:rPr>
                <w:b w:val="0"/>
                <w:webHidden/>
                <w:sz w:val="26"/>
                <w:szCs w:val="26"/>
              </w:rPr>
              <w:fldChar w:fldCharType="begin"/>
            </w:r>
            <w:r w:rsidR="000C403F" w:rsidRPr="00C12286">
              <w:rPr>
                <w:b w:val="0"/>
                <w:webHidden/>
                <w:sz w:val="26"/>
                <w:szCs w:val="26"/>
              </w:rPr>
              <w:instrText xml:space="preserve"> PAGEREF _Toc61857646 \h </w:instrText>
            </w:r>
            <w:r w:rsidR="000C403F" w:rsidRPr="00C12286">
              <w:rPr>
                <w:b w:val="0"/>
                <w:webHidden/>
                <w:sz w:val="26"/>
                <w:szCs w:val="26"/>
              </w:rPr>
            </w:r>
            <w:r w:rsidR="000C403F" w:rsidRPr="00C12286">
              <w:rPr>
                <w:b w:val="0"/>
                <w:webHidden/>
                <w:sz w:val="26"/>
                <w:szCs w:val="26"/>
              </w:rPr>
              <w:fldChar w:fldCharType="separate"/>
            </w:r>
            <w:r w:rsidR="007D28AA" w:rsidRPr="00C12286">
              <w:rPr>
                <w:b w:val="0"/>
                <w:webHidden/>
                <w:sz w:val="26"/>
                <w:szCs w:val="26"/>
              </w:rPr>
              <w:t>1</w:t>
            </w:r>
            <w:r w:rsidR="000C403F" w:rsidRPr="00C12286">
              <w:rPr>
                <w:b w:val="0"/>
                <w:webHidden/>
                <w:sz w:val="26"/>
                <w:szCs w:val="26"/>
              </w:rPr>
              <w:fldChar w:fldCharType="end"/>
            </w:r>
          </w:hyperlink>
        </w:p>
        <w:p w14:paraId="1AC0B36C" w14:textId="74416EC4" w:rsidR="000C403F" w:rsidRPr="00C12286" w:rsidRDefault="005E23E0" w:rsidP="00C12286">
          <w:pPr>
            <w:pStyle w:val="TOC2"/>
            <w:spacing w:after="0" w:line="360" w:lineRule="auto"/>
            <w:rPr>
              <w:rFonts w:asciiTheme="minorHAnsi" w:eastAsiaTheme="minorEastAsia" w:hAnsiTheme="minorHAnsi" w:cstheme="minorBidi"/>
            </w:rPr>
          </w:pPr>
          <w:hyperlink w:anchor="_Toc61857647" w:history="1">
            <w:r w:rsidR="000C403F" w:rsidRPr="00C12286">
              <w:rPr>
                <w:rStyle w:val="Hyperlink"/>
              </w:rPr>
              <w:t>2.1.</w:t>
            </w:r>
            <w:r w:rsidR="000C403F" w:rsidRPr="00C12286">
              <w:rPr>
                <w:rFonts w:asciiTheme="minorHAnsi" w:eastAsiaTheme="minorEastAsia" w:hAnsiTheme="minorHAnsi" w:cstheme="minorBidi"/>
              </w:rPr>
              <w:tab/>
            </w:r>
            <w:r w:rsidR="000C403F" w:rsidRPr="00C12286">
              <w:rPr>
                <w:rStyle w:val="Hyperlink"/>
              </w:rPr>
              <w:t>Tổng quan dự án</w:t>
            </w:r>
            <w:r w:rsidR="000C403F" w:rsidRPr="00C12286">
              <w:rPr>
                <w:webHidden/>
              </w:rPr>
              <w:tab/>
            </w:r>
            <w:r w:rsidR="000C403F" w:rsidRPr="00C12286">
              <w:rPr>
                <w:webHidden/>
              </w:rPr>
              <w:fldChar w:fldCharType="begin"/>
            </w:r>
            <w:r w:rsidR="000C403F" w:rsidRPr="00C12286">
              <w:rPr>
                <w:webHidden/>
              </w:rPr>
              <w:instrText xml:space="preserve"> PAGEREF _Toc61857647 \h </w:instrText>
            </w:r>
            <w:r w:rsidR="000C403F" w:rsidRPr="00C12286">
              <w:rPr>
                <w:webHidden/>
              </w:rPr>
            </w:r>
            <w:r w:rsidR="000C403F" w:rsidRPr="00C12286">
              <w:rPr>
                <w:webHidden/>
              </w:rPr>
              <w:fldChar w:fldCharType="separate"/>
            </w:r>
            <w:r w:rsidR="007D28AA" w:rsidRPr="00C12286">
              <w:rPr>
                <w:webHidden/>
              </w:rPr>
              <w:t>1</w:t>
            </w:r>
            <w:r w:rsidR="000C403F" w:rsidRPr="00C12286">
              <w:rPr>
                <w:webHidden/>
              </w:rPr>
              <w:fldChar w:fldCharType="end"/>
            </w:r>
          </w:hyperlink>
        </w:p>
        <w:p w14:paraId="6DAFF53F" w14:textId="7B1C7D8F" w:rsidR="000C403F" w:rsidRPr="00C12286" w:rsidRDefault="005E23E0" w:rsidP="00C12286">
          <w:pPr>
            <w:pStyle w:val="TOC2"/>
            <w:spacing w:after="0" w:line="360" w:lineRule="auto"/>
            <w:rPr>
              <w:rFonts w:asciiTheme="minorHAnsi" w:eastAsiaTheme="minorEastAsia" w:hAnsiTheme="minorHAnsi" w:cstheme="minorBidi"/>
            </w:rPr>
          </w:pPr>
          <w:hyperlink w:anchor="_Toc61857648" w:history="1">
            <w:r w:rsidR="000C403F" w:rsidRPr="00C12286">
              <w:rPr>
                <w:rStyle w:val="Hyperlink"/>
              </w:rPr>
              <w:t>2.2.</w:t>
            </w:r>
            <w:r w:rsidR="000C403F" w:rsidRPr="00C12286">
              <w:rPr>
                <w:rFonts w:asciiTheme="minorHAnsi" w:eastAsiaTheme="minorEastAsia" w:hAnsiTheme="minorHAnsi" w:cstheme="minorBidi"/>
              </w:rPr>
              <w:tab/>
            </w:r>
            <w:r w:rsidR="000C403F" w:rsidRPr="00C12286">
              <w:rPr>
                <w:rStyle w:val="Hyperlink"/>
              </w:rPr>
              <w:t>Bối cảnh dự án</w:t>
            </w:r>
            <w:r w:rsidR="000C403F" w:rsidRPr="00C12286">
              <w:rPr>
                <w:webHidden/>
              </w:rPr>
              <w:tab/>
            </w:r>
            <w:r w:rsidR="000C403F" w:rsidRPr="00C12286">
              <w:rPr>
                <w:webHidden/>
              </w:rPr>
              <w:fldChar w:fldCharType="begin"/>
            </w:r>
            <w:r w:rsidR="000C403F" w:rsidRPr="00C12286">
              <w:rPr>
                <w:webHidden/>
              </w:rPr>
              <w:instrText xml:space="preserve"> PAGEREF _Toc61857648 \h </w:instrText>
            </w:r>
            <w:r w:rsidR="000C403F" w:rsidRPr="00C12286">
              <w:rPr>
                <w:webHidden/>
              </w:rPr>
            </w:r>
            <w:r w:rsidR="000C403F" w:rsidRPr="00C12286">
              <w:rPr>
                <w:webHidden/>
              </w:rPr>
              <w:fldChar w:fldCharType="separate"/>
            </w:r>
            <w:r w:rsidR="007D28AA" w:rsidRPr="00C12286">
              <w:rPr>
                <w:webHidden/>
              </w:rPr>
              <w:t>2</w:t>
            </w:r>
            <w:r w:rsidR="000C403F" w:rsidRPr="00C12286">
              <w:rPr>
                <w:webHidden/>
              </w:rPr>
              <w:fldChar w:fldCharType="end"/>
            </w:r>
          </w:hyperlink>
        </w:p>
        <w:p w14:paraId="126068E0" w14:textId="06B1A31C" w:rsidR="000C403F" w:rsidRPr="00C12286" w:rsidRDefault="005E23E0" w:rsidP="00C12286">
          <w:pPr>
            <w:pStyle w:val="TOC2"/>
            <w:spacing w:after="0" w:line="360" w:lineRule="auto"/>
            <w:rPr>
              <w:rFonts w:asciiTheme="minorHAnsi" w:eastAsiaTheme="minorEastAsia" w:hAnsiTheme="minorHAnsi" w:cstheme="minorBidi"/>
            </w:rPr>
          </w:pPr>
          <w:hyperlink w:anchor="_Toc61857649" w:history="1">
            <w:r w:rsidR="000C403F" w:rsidRPr="00C12286">
              <w:rPr>
                <w:rStyle w:val="Hyperlink"/>
              </w:rPr>
              <w:t>2.3.</w:t>
            </w:r>
            <w:r w:rsidR="000C403F" w:rsidRPr="00C12286">
              <w:rPr>
                <w:rFonts w:asciiTheme="minorHAnsi" w:eastAsiaTheme="minorEastAsia" w:hAnsiTheme="minorHAnsi" w:cstheme="minorBidi"/>
              </w:rPr>
              <w:tab/>
            </w:r>
            <w:r w:rsidR="000C403F" w:rsidRPr="00C12286">
              <w:rPr>
                <w:rStyle w:val="Hyperlink"/>
              </w:rPr>
              <w:t>Mục tiêu dự kiến</w:t>
            </w:r>
            <w:r w:rsidR="000C403F" w:rsidRPr="00C12286">
              <w:rPr>
                <w:webHidden/>
              </w:rPr>
              <w:tab/>
            </w:r>
            <w:r w:rsidR="000C403F" w:rsidRPr="00C12286">
              <w:rPr>
                <w:webHidden/>
              </w:rPr>
              <w:fldChar w:fldCharType="begin"/>
            </w:r>
            <w:r w:rsidR="000C403F" w:rsidRPr="00C12286">
              <w:rPr>
                <w:webHidden/>
              </w:rPr>
              <w:instrText xml:space="preserve"> PAGEREF _Toc61857649 \h </w:instrText>
            </w:r>
            <w:r w:rsidR="000C403F" w:rsidRPr="00C12286">
              <w:rPr>
                <w:webHidden/>
              </w:rPr>
            </w:r>
            <w:r w:rsidR="000C403F" w:rsidRPr="00C12286">
              <w:rPr>
                <w:webHidden/>
              </w:rPr>
              <w:fldChar w:fldCharType="separate"/>
            </w:r>
            <w:r w:rsidR="007D28AA" w:rsidRPr="00C12286">
              <w:rPr>
                <w:webHidden/>
              </w:rPr>
              <w:t>2</w:t>
            </w:r>
            <w:r w:rsidR="000C403F" w:rsidRPr="00C12286">
              <w:rPr>
                <w:webHidden/>
              </w:rPr>
              <w:fldChar w:fldCharType="end"/>
            </w:r>
          </w:hyperlink>
        </w:p>
        <w:p w14:paraId="17A41DF0" w14:textId="40F488ED" w:rsidR="000C403F" w:rsidRPr="00C12286" w:rsidRDefault="005E23E0" w:rsidP="00C12286">
          <w:pPr>
            <w:pStyle w:val="TOC2"/>
            <w:spacing w:after="0" w:line="360" w:lineRule="auto"/>
            <w:rPr>
              <w:rFonts w:asciiTheme="minorHAnsi" w:eastAsiaTheme="minorEastAsia" w:hAnsiTheme="minorHAnsi" w:cstheme="minorBidi"/>
            </w:rPr>
          </w:pPr>
          <w:hyperlink w:anchor="_Toc61857650" w:history="1">
            <w:r w:rsidR="000C403F" w:rsidRPr="00C12286">
              <w:rPr>
                <w:rStyle w:val="Hyperlink"/>
              </w:rPr>
              <w:t>2.4.</w:t>
            </w:r>
            <w:r w:rsidR="000C403F" w:rsidRPr="00C12286">
              <w:rPr>
                <w:rFonts w:asciiTheme="minorHAnsi" w:eastAsiaTheme="minorEastAsia" w:hAnsiTheme="minorHAnsi" w:cstheme="minorBidi"/>
              </w:rPr>
              <w:tab/>
            </w:r>
            <w:r w:rsidR="000C403F" w:rsidRPr="00C12286">
              <w:rPr>
                <w:rStyle w:val="Hyperlink"/>
              </w:rPr>
              <w:t>Các sơ đồ liên kết</w:t>
            </w:r>
            <w:r w:rsidR="000C403F" w:rsidRPr="00C12286">
              <w:rPr>
                <w:webHidden/>
              </w:rPr>
              <w:tab/>
            </w:r>
            <w:r w:rsidR="000C403F" w:rsidRPr="00C12286">
              <w:rPr>
                <w:webHidden/>
              </w:rPr>
              <w:fldChar w:fldCharType="begin"/>
            </w:r>
            <w:r w:rsidR="000C403F" w:rsidRPr="00C12286">
              <w:rPr>
                <w:webHidden/>
              </w:rPr>
              <w:instrText xml:space="preserve"> PAGEREF _Toc61857650 \h </w:instrText>
            </w:r>
            <w:r w:rsidR="000C403F" w:rsidRPr="00C12286">
              <w:rPr>
                <w:webHidden/>
              </w:rPr>
            </w:r>
            <w:r w:rsidR="000C403F" w:rsidRPr="00C12286">
              <w:rPr>
                <w:webHidden/>
              </w:rPr>
              <w:fldChar w:fldCharType="separate"/>
            </w:r>
            <w:r w:rsidR="007D28AA" w:rsidRPr="00C12286">
              <w:rPr>
                <w:webHidden/>
              </w:rPr>
              <w:t>2</w:t>
            </w:r>
            <w:r w:rsidR="000C403F" w:rsidRPr="00C12286">
              <w:rPr>
                <w:webHidden/>
              </w:rPr>
              <w:fldChar w:fldCharType="end"/>
            </w:r>
          </w:hyperlink>
        </w:p>
        <w:p w14:paraId="0E1D3B62" w14:textId="0CF4E9C3" w:rsidR="000C403F" w:rsidRPr="00C12286" w:rsidRDefault="005E23E0" w:rsidP="00C12286">
          <w:pPr>
            <w:pStyle w:val="TOC1"/>
            <w:rPr>
              <w:rFonts w:asciiTheme="minorHAnsi" w:eastAsiaTheme="minorEastAsia" w:hAnsiTheme="minorHAnsi" w:cstheme="minorBidi"/>
              <w:b w:val="0"/>
              <w:sz w:val="26"/>
              <w:szCs w:val="26"/>
              <w:lang w:val="en-US"/>
            </w:rPr>
          </w:pPr>
          <w:hyperlink w:anchor="_Toc61857651" w:history="1">
            <w:r w:rsidR="000C403F" w:rsidRPr="00C12286">
              <w:rPr>
                <w:rStyle w:val="Hyperlink"/>
                <w:b w:val="0"/>
                <w:sz w:val="26"/>
                <w:szCs w:val="26"/>
              </w:rPr>
              <w:t>3.</w:t>
            </w:r>
            <w:r w:rsidR="000C403F" w:rsidRPr="00C12286">
              <w:rPr>
                <w:rFonts w:asciiTheme="minorHAnsi" w:eastAsiaTheme="minorEastAsia" w:hAnsiTheme="minorHAnsi" w:cstheme="minorBidi"/>
                <w:b w:val="0"/>
                <w:sz w:val="26"/>
                <w:szCs w:val="26"/>
                <w:lang w:val="en-US"/>
              </w:rPr>
              <w:tab/>
            </w:r>
            <w:r w:rsidR="000C403F" w:rsidRPr="00C12286">
              <w:rPr>
                <w:rStyle w:val="Hyperlink"/>
                <w:b w:val="0"/>
                <w:sz w:val="26"/>
                <w:szCs w:val="26"/>
              </w:rPr>
              <w:t>CÁC YẾU TỐ TÁC ĐỘNG ĐẾN CẤU TRÚC</w:t>
            </w:r>
            <w:r w:rsidR="000C403F" w:rsidRPr="00C12286">
              <w:rPr>
                <w:b w:val="0"/>
                <w:webHidden/>
                <w:sz w:val="26"/>
                <w:szCs w:val="26"/>
              </w:rPr>
              <w:tab/>
            </w:r>
            <w:r w:rsidR="000C403F" w:rsidRPr="00C12286">
              <w:rPr>
                <w:b w:val="0"/>
                <w:webHidden/>
                <w:sz w:val="26"/>
                <w:szCs w:val="26"/>
              </w:rPr>
              <w:fldChar w:fldCharType="begin"/>
            </w:r>
            <w:r w:rsidR="000C403F" w:rsidRPr="00C12286">
              <w:rPr>
                <w:b w:val="0"/>
                <w:webHidden/>
                <w:sz w:val="26"/>
                <w:szCs w:val="26"/>
              </w:rPr>
              <w:instrText xml:space="preserve"> PAGEREF _Toc61857651 \h </w:instrText>
            </w:r>
            <w:r w:rsidR="000C403F" w:rsidRPr="00C12286">
              <w:rPr>
                <w:b w:val="0"/>
                <w:webHidden/>
                <w:sz w:val="26"/>
                <w:szCs w:val="26"/>
              </w:rPr>
            </w:r>
            <w:r w:rsidR="000C403F" w:rsidRPr="00C12286">
              <w:rPr>
                <w:b w:val="0"/>
                <w:webHidden/>
                <w:sz w:val="26"/>
                <w:szCs w:val="26"/>
              </w:rPr>
              <w:fldChar w:fldCharType="separate"/>
            </w:r>
            <w:r w:rsidR="007D28AA" w:rsidRPr="00C12286">
              <w:rPr>
                <w:b w:val="0"/>
                <w:webHidden/>
                <w:sz w:val="26"/>
                <w:szCs w:val="26"/>
              </w:rPr>
              <w:t>3</w:t>
            </w:r>
            <w:r w:rsidR="000C403F" w:rsidRPr="00C12286">
              <w:rPr>
                <w:b w:val="0"/>
                <w:webHidden/>
                <w:sz w:val="26"/>
                <w:szCs w:val="26"/>
              </w:rPr>
              <w:fldChar w:fldCharType="end"/>
            </w:r>
          </w:hyperlink>
        </w:p>
        <w:p w14:paraId="127BE51D" w14:textId="6589019C" w:rsidR="000C403F" w:rsidRPr="00C12286" w:rsidRDefault="005E23E0" w:rsidP="00C12286">
          <w:pPr>
            <w:pStyle w:val="TOC2"/>
            <w:spacing w:after="0" w:line="360" w:lineRule="auto"/>
            <w:rPr>
              <w:rFonts w:asciiTheme="minorHAnsi" w:eastAsiaTheme="minorEastAsia" w:hAnsiTheme="minorHAnsi" w:cstheme="minorBidi"/>
            </w:rPr>
          </w:pPr>
          <w:hyperlink w:anchor="_Toc61857652" w:history="1">
            <w:r w:rsidR="000C403F" w:rsidRPr="00C12286">
              <w:rPr>
                <w:rStyle w:val="Hyperlink"/>
              </w:rPr>
              <w:t>3.1.</w:t>
            </w:r>
            <w:r w:rsidR="000C403F" w:rsidRPr="00C12286">
              <w:rPr>
                <w:rFonts w:asciiTheme="minorHAnsi" w:eastAsiaTheme="minorEastAsia" w:hAnsiTheme="minorHAnsi" w:cstheme="minorBidi"/>
              </w:rPr>
              <w:tab/>
            </w:r>
            <w:r w:rsidR="000C403F" w:rsidRPr="00C12286">
              <w:rPr>
                <w:rStyle w:val="Hyperlink"/>
              </w:rPr>
              <w:t>Yêu cầu về chức năng</w:t>
            </w:r>
            <w:r w:rsidR="000C403F" w:rsidRPr="00C12286">
              <w:rPr>
                <w:webHidden/>
              </w:rPr>
              <w:tab/>
            </w:r>
            <w:r w:rsidR="000C403F" w:rsidRPr="00C12286">
              <w:rPr>
                <w:webHidden/>
              </w:rPr>
              <w:fldChar w:fldCharType="begin"/>
            </w:r>
            <w:r w:rsidR="000C403F" w:rsidRPr="00C12286">
              <w:rPr>
                <w:webHidden/>
              </w:rPr>
              <w:instrText xml:space="preserve"> PAGEREF _Toc61857652 \h </w:instrText>
            </w:r>
            <w:r w:rsidR="000C403F" w:rsidRPr="00C12286">
              <w:rPr>
                <w:webHidden/>
              </w:rPr>
            </w:r>
            <w:r w:rsidR="000C403F" w:rsidRPr="00C12286">
              <w:rPr>
                <w:webHidden/>
              </w:rPr>
              <w:fldChar w:fldCharType="separate"/>
            </w:r>
            <w:r w:rsidR="007D28AA" w:rsidRPr="00C12286">
              <w:rPr>
                <w:webHidden/>
              </w:rPr>
              <w:t>3</w:t>
            </w:r>
            <w:r w:rsidR="000C403F" w:rsidRPr="00C12286">
              <w:rPr>
                <w:webHidden/>
              </w:rPr>
              <w:fldChar w:fldCharType="end"/>
            </w:r>
          </w:hyperlink>
        </w:p>
        <w:p w14:paraId="36113A17" w14:textId="0039B065" w:rsidR="000C403F" w:rsidRPr="00C12286" w:rsidRDefault="005E23E0" w:rsidP="00C12286">
          <w:pPr>
            <w:pStyle w:val="TOC2"/>
            <w:spacing w:after="0" w:line="360" w:lineRule="auto"/>
            <w:rPr>
              <w:rFonts w:asciiTheme="minorHAnsi" w:eastAsiaTheme="minorEastAsia" w:hAnsiTheme="minorHAnsi" w:cstheme="minorBidi"/>
            </w:rPr>
          </w:pPr>
          <w:hyperlink w:anchor="_Toc61857653" w:history="1">
            <w:r w:rsidR="000C403F" w:rsidRPr="00C12286">
              <w:rPr>
                <w:rStyle w:val="Hyperlink"/>
              </w:rPr>
              <w:t>3.2.</w:t>
            </w:r>
            <w:r w:rsidR="000C403F" w:rsidRPr="00C12286">
              <w:rPr>
                <w:rFonts w:asciiTheme="minorHAnsi" w:eastAsiaTheme="minorEastAsia" w:hAnsiTheme="minorHAnsi" w:cstheme="minorBidi"/>
              </w:rPr>
              <w:tab/>
            </w:r>
            <w:r w:rsidR="000C403F" w:rsidRPr="00C12286">
              <w:rPr>
                <w:rStyle w:val="Hyperlink"/>
              </w:rPr>
              <w:t>Các hạn chế về kinh doanh</w:t>
            </w:r>
            <w:r w:rsidR="000C403F" w:rsidRPr="00C12286">
              <w:rPr>
                <w:webHidden/>
              </w:rPr>
              <w:tab/>
            </w:r>
            <w:r w:rsidR="000C403F" w:rsidRPr="00C12286">
              <w:rPr>
                <w:webHidden/>
              </w:rPr>
              <w:fldChar w:fldCharType="begin"/>
            </w:r>
            <w:r w:rsidR="000C403F" w:rsidRPr="00C12286">
              <w:rPr>
                <w:webHidden/>
              </w:rPr>
              <w:instrText xml:space="preserve"> PAGEREF _Toc61857653 \h </w:instrText>
            </w:r>
            <w:r w:rsidR="000C403F" w:rsidRPr="00C12286">
              <w:rPr>
                <w:webHidden/>
              </w:rPr>
            </w:r>
            <w:r w:rsidR="000C403F" w:rsidRPr="00C12286">
              <w:rPr>
                <w:webHidden/>
              </w:rPr>
              <w:fldChar w:fldCharType="separate"/>
            </w:r>
            <w:r w:rsidR="007D28AA" w:rsidRPr="00C12286">
              <w:rPr>
                <w:webHidden/>
              </w:rPr>
              <w:t>3</w:t>
            </w:r>
            <w:r w:rsidR="000C403F" w:rsidRPr="00C12286">
              <w:rPr>
                <w:webHidden/>
              </w:rPr>
              <w:fldChar w:fldCharType="end"/>
            </w:r>
          </w:hyperlink>
        </w:p>
        <w:p w14:paraId="4DEE52CE" w14:textId="501BC825" w:rsidR="000C403F" w:rsidRPr="00C12286" w:rsidRDefault="005E23E0" w:rsidP="00C12286">
          <w:pPr>
            <w:pStyle w:val="TOC2"/>
            <w:spacing w:after="0" w:line="360" w:lineRule="auto"/>
            <w:rPr>
              <w:rFonts w:asciiTheme="minorHAnsi" w:eastAsiaTheme="minorEastAsia" w:hAnsiTheme="minorHAnsi" w:cstheme="minorBidi"/>
            </w:rPr>
          </w:pPr>
          <w:hyperlink w:anchor="_Toc61857654" w:history="1">
            <w:r w:rsidR="000C403F" w:rsidRPr="00C12286">
              <w:rPr>
                <w:rStyle w:val="Hyperlink"/>
              </w:rPr>
              <w:t>3.3.</w:t>
            </w:r>
            <w:r w:rsidR="000C403F" w:rsidRPr="00C12286">
              <w:rPr>
                <w:rFonts w:asciiTheme="minorHAnsi" w:eastAsiaTheme="minorEastAsia" w:hAnsiTheme="minorHAnsi" w:cstheme="minorBidi"/>
              </w:rPr>
              <w:tab/>
            </w:r>
            <w:r w:rsidR="000C403F" w:rsidRPr="00C12286">
              <w:rPr>
                <w:rStyle w:val="Hyperlink"/>
              </w:rPr>
              <w:t>Các hạn chế về kỹ thuật</w:t>
            </w:r>
            <w:r w:rsidR="000C403F" w:rsidRPr="00C12286">
              <w:rPr>
                <w:webHidden/>
              </w:rPr>
              <w:tab/>
            </w:r>
            <w:r w:rsidR="000C403F" w:rsidRPr="00C12286">
              <w:rPr>
                <w:webHidden/>
              </w:rPr>
              <w:fldChar w:fldCharType="begin"/>
            </w:r>
            <w:r w:rsidR="000C403F" w:rsidRPr="00C12286">
              <w:rPr>
                <w:webHidden/>
              </w:rPr>
              <w:instrText xml:space="preserve"> PAGEREF _Toc61857654 \h </w:instrText>
            </w:r>
            <w:r w:rsidR="000C403F" w:rsidRPr="00C12286">
              <w:rPr>
                <w:webHidden/>
              </w:rPr>
            </w:r>
            <w:r w:rsidR="000C403F" w:rsidRPr="00C12286">
              <w:rPr>
                <w:webHidden/>
              </w:rPr>
              <w:fldChar w:fldCharType="separate"/>
            </w:r>
            <w:r w:rsidR="007D28AA" w:rsidRPr="00C12286">
              <w:rPr>
                <w:webHidden/>
              </w:rPr>
              <w:t>3</w:t>
            </w:r>
            <w:r w:rsidR="000C403F" w:rsidRPr="00C12286">
              <w:rPr>
                <w:webHidden/>
              </w:rPr>
              <w:fldChar w:fldCharType="end"/>
            </w:r>
          </w:hyperlink>
        </w:p>
        <w:p w14:paraId="4AEB897E" w14:textId="5B2282FB" w:rsidR="000C403F" w:rsidRPr="00C12286" w:rsidRDefault="005E23E0" w:rsidP="00C12286">
          <w:pPr>
            <w:pStyle w:val="TOC2"/>
            <w:spacing w:after="0" w:line="360" w:lineRule="auto"/>
            <w:rPr>
              <w:rFonts w:asciiTheme="minorHAnsi" w:eastAsiaTheme="minorEastAsia" w:hAnsiTheme="minorHAnsi" w:cstheme="minorBidi"/>
            </w:rPr>
          </w:pPr>
          <w:hyperlink w:anchor="_Toc61857655" w:history="1">
            <w:r w:rsidR="000C403F" w:rsidRPr="00C12286">
              <w:rPr>
                <w:rStyle w:val="Hyperlink"/>
              </w:rPr>
              <w:t>3.4.</w:t>
            </w:r>
            <w:r w:rsidR="000C403F" w:rsidRPr="00C12286">
              <w:rPr>
                <w:rFonts w:asciiTheme="minorHAnsi" w:eastAsiaTheme="minorEastAsia" w:hAnsiTheme="minorHAnsi" w:cstheme="minorBidi"/>
              </w:rPr>
              <w:tab/>
            </w:r>
            <w:r w:rsidR="000C403F" w:rsidRPr="00C12286">
              <w:rPr>
                <w:rStyle w:val="Hyperlink"/>
              </w:rPr>
              <w:t>Các thuộc tính chất lượng</w:t>
            </w:r>
            <w:r w:rsidR="000C403F" w:rsidRPr="00C12286">
              <w:rPr>
                <w:webHidden/>
              </w:rPr>
              <w:tab/>
            </w:r>
            <w:r w:rsidR="000C403F" w:rsidRPr="00C12286">
              <w:rPr>
                <w:webHidden/>
              </w:rPr>
              <w:fldChar w:fldCharType="begin"/>
            </w:r>
            <w:r w:rsidR="000C403F" w:rsidRPr="00C12286">
              <w:rPr>
                <w:webHidden/>
              </w:rPr>
              <w:instrText xml:space="preserve"> PAGEREF _Toc61857655 \h </w:instrText>
            </w:r>
            <w:r w:rsidR="000C403F" w:rsidRPr="00C12286">
              <w:rPr>
                <w:webHidden/>
              </w:rPr>
            </w:r>
            <w:r w:rsidR="000C403F" w:rsidRPr="00C12286">
              <w:rPr>
                <w:webHidden/>
              </w:rPr>
              <w:fldChar w:fldCharType="separate"/>
            </w:r>
            <w:r w:rsidR="007D28AA" w:rsidRPr="00C12286">
              <w:rPr>
                <w:webHidden/>
              </w:rPr>
              <w:t>3</w:t>
            </w:r>
            <w:r w:rsidR="000C403F" w:rsidRPr="00C12286">
              <w:rPr>
                <w:webHidden/>
              </w:rPr>
              <w:fldChar w:fldCharType="end"/>
            </w:r>
          </w:hyperlink>
        </w:p>
        <w:p w14:paraId="49068CC0" w14:textId="091C8673" w:rsidR="000C403F" w:rsidRPr="00C12286" w:rsidRDefault="005E23E0" w:rsidP="00C12286">
          <w:pPr>
            <w:pStyle w:val="TOC1"/>
            <w:rPr>
              <w:rFonts w:asciiTheme="minorHAnsi" w:eastAsiaTheme="minorEastAsia" w:hAnsiTheme="minorHAnsi" w:cstheme="minorBidi"/>
              <w:b w:val="0"/>
              <w:sz w:val="26"/>
              <w:szCs w:val="26"/>
              <w:lang w:val="en-US"/>
            </w:rPr>
          </w:pPr>
          <w:hyperlink w:anchor="_Toc61857656" w:history="1">
            <w:r w:rsidR="000C403F" w:rsidRPr="00C12286">
              <w:rPr>
                <w:rStyle w:val="Hyperlink"/>
                <w:b w:val="0"/>
                <w:sz w:val="26"/>
                <w:szCs w:val="26"/>
              </w:rPr>
              <w:t>4.</w:t>
            </w:r>
            <w:r w:rsidR="000C403F" w:rsidRPr="00C12286">
              <w:rPr>
                <w:rFonts w:asciiTheme="minorHAnsi" w:eastAsiaTheme="minorEastAsia" w:hAnsiTheme="minorHAnsi" w:cstheme="minorBidi"/>
                <w:b w:val="0"/>
                <w:sz w:val="26"/>
                <w:szCs w:val="26"/>
                <w:lang w:val="en-US"/>
              </w:rPr>
              <w:tab/>
            </w:r>
            <w:r w:rsidR="000C403F" w:rsidRPr="00C12286">
              <w:rPr>
                <w:rStyle w:val="Hyperlink"/>
                <w:b w:val="0"/>
                <w:sz w:val="26"/>
                <w:szCs w:val="26"/>
              </w:rPr>
              <w:t>TỔNG QUAN VỀ CẤU TRÚC</w:t>
            </w:r>
            <w:r w:rsidR="000C403F" w:rsidRPr="00C12286">
              <w:rPr>
                <w:b w:val="0"/>
                <w:webHidden/>
                <w:sz w:val="26"/>
                <w:szCs w:val="26"/>
              </w:rPr>
              <w:tab/>
            </w:r>
            <w:r w:rsidR="000C403F" w:rsidRPr="00C12286">
              <w:rPr>
                <w:b w:val="0"/>
                <w:webHidden/>
                <w:sz w:val="26"/>
                <w:szCs w:val="26"/>
              </w:rPr>
              <w:fldChar w:fldCharType="begin"/>
            </w:r>
            <w:r w:rsidR="000C403F" w:rsidRPr="00C12286">
              <w:rPr>
                <w:b w:val="0"/>
                <w:webHidden/>
                <w:sz w:val="26"/>
                <w:szCs w:val="26"/>
              </w:rPr>
              <w:instrText xml:space="preserve"> PAGEREF _Toc61857656 \h </w:instrText>
            </w:r>
            <w:r w:rsidR="000C403F" w:rsidRPr="00C12286">
              <w:rPr>
                <w:b w:val="0"/>
                <w:webHidden/>
                <w:sz w:val="26"/>
                <w:szCs w:val="26"/>
              </w:rPr>
            </w:r>
            <w:r w:rsidR="000C403F" w:rsidRPr="00C12286">
              <w:rPr>
                <w:b w:val="0"/>
                <w:webHidden/>
                <w:sz w:val="26"/>
                <w:szCs w:val="26"/>
              </w:rPr>
              <w:fldChar w:fldCharType="separate"/>
            </w:r>
            <w:r w:rsidR="007D28AA" w:rsidRPr="00C12286">
              <w:rPr>
                <w:b w:val="0"/>
                <w:webHidden/>
                <w:sz w:val="26"/>
                <w:szCs w:val="26"/>
              </w:rPr>
              <w:t>4</w:t>
            </w:r>
            <w:r w:rsidR="000C403F" w:rsidRPr="00C12286">
              <w:rPr>
                <w:b w:val="0"/>
                <w:webHidden/>
                <w:sz w:val="26"/>
                <w:szCs w:val="26"/>
              </w:rPr>
              <w:fldChar w:fldCharType="end"/>
            </w:r>
          </w:hyperlink>
        </w:p>
        <w:p w14:paraId="1B5283C2" w14:textId="59218A13" w:rsidR="000C403F" w:rsidRPr="00C12286" w:rsidRDefault="005E23E0" w:rsidP="00C12286">
          <w:pPr>
            <w:pStyle w:val="TOC2"/>
            <w:spacing w:after="0" w:line="360" w:lineRule="auto"/>
            <w:rPr>
              <w:rFonts w:asciiTheme="minorHAnsi" w:eastAsiaTheme="minorEastAsia" w:hAnsiTheme="minorHAnsi" w:cstheme="minorBidi"/>
            </w:rPr>
          </w:pPr>
          <w:hyperlink w:anchor="_Toc61857657" w:history="1">
            <w:r w:rsidR="000C403F" w:rsidRPr="00C12286">
              <w:rPr>
                <w:rStyle w:val="Hyperlink"/>
              </w:rPr>
              <w:t>4.1.</w:t>
            </w:r>
            <w:r w:rsidR="000C403F" w:rsidRPr="00C12286">
              <w:rPr>
                <w:rFonts w:asciiTheme="minorHAnsi" w:eastAsiaTheme="minorEastAsia" w:hAnsiTheme="minorHAnsi" w:cstheme="minorBidi"/>
              </w:rPr>
              <w:tab/>
            </w:r>
            <w:r w:rsidR="000C403F" w:rsidRPr="00C12286">
              <w:rPr>
                <w:rStyle w:val="Hyperlink"/>
              </w:rPr>
              <w:t>Tổng quan về C&amp;C View</w:t>
            </w:r>
            <w:r w:rsidR="000C403F" w:rsidRPr="00C12286">
              <w:rPr>
                <w:webHidden/>
              </w:rPr>
              <w:tab/>
            </w:r>
            <w:r w:rsidR="000C403F" w:rsidRPr="00C12286">
              <w:rPr>
                <w:webHidden/>
              </w:rPr>
              <w:fldChar w:fldCharType="begin"/>
            </w:r>
            <w:r w:rsidR="000C403F" w:rsidRPr="00C12286">
              <w:rPr>
                <w:webHidden/>
              </w:rPr>
              <w:instrText xml:space="preserve"> PAGEREF _Toc61857657 \h </w:instrText>
            </w:r>
            <w:r w:rsidR="000C403F" w:rsidRPr="00C12286">
              <w:rPr>
                <w:webHidden/>
              </w:rPr>
            </w:r>
            <w:r w:rsidR="000C403F" w:rsidRPr="00C12286">
              <w:rPr>
                <w:webHidden/>
              </w:rPr>
              <w:fldChar w:fldCharType="separate"/>
            </w:r>
            <w:r w:rsidR="007D28AA" w:rsidRPr="00C12286">
              <w:rPr>
                <w:webHidden/>
              </w:rPr>
              <w:t>4</w:t>
            </w:r>
            <w:r w:rsidR="000C403F" w:rsidRPr="00C12286">
              <w:rPr>
                <w:webHidden/>
              </w:rPr>
              <w:fldChar w:fldCharType="end"/>
            </w:r>
          </w:hyperlink>
        </w:p>
        <w:p w14:paraId="4795736E" w14:textId="7476F807" w:rsidR="000C403F" w:rsidRPr="00C12286" w:rsidRDefault="005E23E0" w:rsidP="00C12286">
          <w:pPr>
            <w:pStyle w:val="TOC1"/>
            <w:rPr>
              <w:rFonts w:asciiTheme="minorHAnsi" w:eastAsiaTheme="minorEastAsia" w:hAnsiTheme="minorHAnsi" w:cstheme="minorBidi"/>
              <w:b w:val="0"/>
              <w:sz w:val="26"/>
              <w:szCs w:val="26"/>
              <w:lang w:val="en-US"/>
            </w:rPr>
          </w:pPr>
          <w:hyperlink w:anchor="_Toc61857658" w:history="1">
            <w:r w:rsidR="000C403F" w:rsidRPr="00C12286">
              <w:rPr>
                <w:rStyle w:val="Hyperlink"/>
                <w:b w:val="0"/>
                <w:sz w:val="26"/>
                <w:szCs w:val="26"/>
              </w:rPr>
              <w:t>5.</w:t>
            </w:r>
            <w:r w:rsidR="000C403F" w:rsidRPr="00C12286">
              <w:rPr>
                <w:rFonts w:asciiTheme="minorHAnsi" w:eastAsiaTheme="minorEastAsia" w:hAnsiTheme="minorHAnsi" w:cstheme="minorBidi"/>
                <w:b w:val="0"/>
                <w:sz w:val="26"/>
                <w:szCs w:val="26"/>
                <w:lang w:val="en-US"/>
              </w:rPr>
              <w:tab/>
            </w:r>
            <w:r w:rsidR="000C403F" w:rsidRPr="00C12286">
              <w:rPr>
                <w:rStyle w:val="Hyperlink"/>
                <w:b w:val="0"/>
                <w:sz w:val="26"/>
                <w:szCs w:val="26"/>
              </w:rPr>
              <w:t>MODULE VIEW</w:t>
            </w:r>
            <w:r w:rsidR="000C403F" w:rsidRPr="00C12286">
              <w:rPr>
                <w:b w:val="0"/>
                <w:webHidden/>
                <w:sz w:val="26"/>
                <w:szCs w:val="26"/>
              </w:rPr>
              <w:tab/>
            </w:r>
            <w:r w:rsidR="000C403F" w:rsidRPr="00C12286">
              <w:rPr>
                <w:b w:val="0"/>
                <w:webHidden/>
                <w:sz w:val="26"/>
                <w:szCs w:val="26"/>
              </w:rPr>
              <w:fldChar w:fldCharType="begin"/>
            </w:r>
            <w:r w:rsidR="000C403F" w:rsidRPr="00C12286">
              <w:rPr>
                <w:b w:val="0"/>
                <w:webHidden/>
                <w:sz w:val="26"/>
                <w:szCs w:val="26"/>
              </w:rPr>
              <w:instrText xml:space="preserve"> PAGEREF _Toc61857658 \h </w:instrText>
            </w:r>
            <w:r w:rsidR="000C403F" w:rsidRPr="00C12286">
              <w:rPr>
                <w:b w:val="0"/>
                <w:webHidden/>
                <w:sz w:val="26"/>
                <w:szCs w:val="26"/>
              </w:rPr>
            </w:r>
            <w:r w:rsidR="000C403F" w:rsidRPr="00C12286">
              <w:rPr>
                <w:b w:val="0"/>
                <w:webHidden/>
                <w:sz w:val="26"/>
                <w:szCs w:val="26"/>
              </w:rPr>
              <w:fldChar w:fldCharType="separate"/>
            </w:r>
            <w:r w:rsidR="007D28AA" w:rsidRPr="00C12286">
              <w:rPr>
                <w:b w:val="0"/>
                <w:webHidden/>
                <w:sz w:val="26"/>
                <w:szCs w:val="26"/>
              </w:rPr>
              <w:t>7</w:t>
            </w:r>
            <w:r w:rsidR="000C403F" w:rsidRPr="00C12286">
              <w:rPr>
                <w:b w:val="0"/>
                <w:webHidden/>
                <w:sz w:val="26"/>
                <w:szCs w:val="26"/>
              </w:rPr>
              <w:fldChar w:fldCharType="end"/>
            </w:r>
          </w:hyperlink>
        </w:p>
        <w:p w14:paraId="4B7A2784" w14:textId="09F5F147" w:rsidR="000C403F" w:rsidRPr="00C12286" w:rsidRDefault="005E23E0" w:rsidP="00C12286">
          <w:pPr>
            <w:pStyle w:val="TOC2"/>
            <w:spacing w:after="0" w:line="360" w:lineRule="auto"/>
            <w:rPr>
              <w:rFonts w:asciiTheme="minorHAnsi" w:eastAsiaTheme="minorEastAsia" w:hAnsiTheme="minorHAnsi" w:cstheme="minorBidi"/>
            </w:rPr>
          </w:pPr>
          <w:hyperlink w:anchor="_Toc61857671" w:history="1">
            <w:r w:rsidR="000C403F" w:rsidRPr="00C12286">
              <w:rPr>
                <w:rStyle w:val="Hyperlink"/>
                <w:bCs/>
              </w:rPr>
              <w:t>5.1</w:t>
            </w:r>
            <w:r w:rsidR="000C403F" w:rsidRPr="00C12286">
              <w:rPr>
                <w:rFonts w:asciiTheme="minorHAnsi" w:eastAsiaTheme="minorEastAsia" w:hAnsiTheme="minorHAnsi" w:cstheme="minorBidi"/>
              </w:rPr>
              <w:tab/>
            </w:r>
            <w:r w:rsidR="000C403F" w:rsidRPr="00C12286">
              <w:rPr>
                <w:rStyle w:val="Hyperlink"/>
                <w:bCs/>
              </w:rPr>
              <w:t>High-level Module View</w:t>
            </w:r>
            <w:r w:rsidR="000C403F" w:rsidRPr="00C12286">
              <w:rPr>
                <w:webHidden/>
              </w:rPr>
              <w:tab/>
            </w:r>
            <w:r w:rsidR="000C403F" w:rsidRPr="00C12286">
              <w:rPr>
                <w:webHidden/>
              </w:rPr>
              <w:fldChar w:fldCharType="begin"/>
            </w:r>
            <w:r w:rsidR="000C403F" w:rsidRPr="00C12286">
              <w:rPr>
                <w:webHidden/>
              </w:rPr>
              <w:instrText xml:space="preserve"> PAGEREF _Toc61857671 \h </w:instrText>
            </w:r>
            <w:r w:rsidR="000C403F" w:rsidRPr="00C12286">
              <w:rPr>
                <w:webHidden/>
              </w:rPr>
            </w:r>
            <w:r w:rsidR="000C403F" w:rsidRPr="00C12286">
              <w:rPr>
                <w:webHidden/>
              </w:rPr>
              <w:fldChar w:fldCharType="separate"/>
            </w:r>
            <w:r w:rsidR="007D28AA" w:rsidRPr="00C12286">
              <w:rPr>
                <w:webHidden/>
              </w:rPr>
              <w:t>7</w:t>
            </w:r>
            <w:r w:rsidR="000C403F" w:rsidRPr="00C12286">
              <w:rPr>
                <w:webHidden/>
              </w:rPr>
              <w:fldChar w:fldCharType="end"/>
            </w:r>
          </w:hyperlink>
        </w:p>
        <w:p w14:paraId="284AC3A7" w14:textId="6CE420D2" w:rsidR="000C403F" w:rsidRPr="00C12286" w:rsidRDefault="005E23E0" w:rsidP="00C12286">
          <w:pPr>
            <w:pStyle w:val="TOC1"/>
            <w:rPr>
              <w:rFonts w:asciiTheme="minorHAnsi" w:eastAsiaTheme="minorEastAsia" w:hAnsiTheme="minorHAnsi" w:cstheme="minorBidi"/>
              <w:b w:val="0"/>
              <w:sz w:val="26"/>
              <w:szCs w:val="26"/>
              <w:lang w:val="en-US"/>
            </w:rPr>
          </w:pPr>
          <w:hyperlink w:anchor="_Toc61857672" w:history="1">
            <w:r w:rsidR="000C403F" w:rsidRPr="00C12286">
              <w:rPr>
                <w:rStyle w:val="Hyperlink"/>
                <w:b w:val="0"/>
                <w:sz w:val="26"/>
                <w:szCs w:val="26"/>
              </w:rPr>
              <w:t>6</w:t>
            </w:r>
            <w:r w:rsidR="000C403F" w:rsidRPr="00C12286">
              <w:rPr>
                <w:rFonts w:asciiTheme="minorHAnsi" w:eastAsiaTheme="minorEastAsia" w:hAnsiTheme="minorHAnsi" w:cstheme="minorBidi"/>
                <w:b w:val="0"/>
                <w:sz w:val="26"/>
                <w:szCs w:val="26"/>
                <w:lang w:val="en-US"/>
              </w:rPr>
              <w:tab/>
            </w:r>
            <w:r w:rsidR="000C403F" w:rsidRPr="00C12286">
              <w:rPr>
                <w:rStyle w:val="Hyperlink"/>
                <w:b w:val="0"/>
                <w:sz w:val="26"/>
                <w:szCs w:val="26"/>
              </w:rPr>
              <w:t>ALLOCATION VIEW</w:t>
            </w:r>
            <w:r w:rsidR="000C403F" w:rsidRPr="00C12286">
              <w:rPr>
                <w:b w:val="0"/>
                <w:webHidden/>
                <w:sz w:val="26"/>
                <w:szCs w:val="26"/>
              </w:rPr>
              <w:tab/>
            </w:r>
            <w:r w:rsidR="000C403F" w:rsidRPr="00C12286">
              <w:rPr>
                <w:b w:val="0"/>
                <w:webHidden/>
                <w:sz w:val="26"/>
                <w:szCs w:val="26"/>
              </w:rPr>
              <w:fldChar w:fldCharType="begin"/>
            </w:r>
            <w:r w:rsidR="000C403F" w:rsidRPr="00C12286">
              <w:rPr>
                <w:b w:val="0"/>
                <w:webHidden/>
                <w:sz w:val="26"/>
                <w:szCs w:val="26"/>
              </w:rPr>
              <w:instrText xml:space="preserve"> PAGEREF _Toc61857672 \h </w:instrText>
            </w:r>
            <w:r w:rsidR="000C403F" w:rsidRPr="00C12286">
              <w:rPr>
                <w:b w:val="0"/>
                <w:webHidden/>
                <w:sz w:val="26"/>
                <w:szCs w:val="26"/>
              </w:rPr>
            </w:r>
            <w:r w:rsidR="000C403F" w:rsidRPr="00C12286">
              <w:rPr>
                <w:b w:val="0"/>
                <w:webHidden/>
                <w:sz w:val="26"/>
                <w:szCs w:val="26"/>
              </w:rPr>
              <w:fldChar w:fldCharType="separate"/>
            </w:r>
            <w:r w:rsidR="007D28AA" w:rsidRPr="00C12286">
              <w:rPr>
                <w:b w:val="0"/>
                <w:webHidden/>
                <w:sz w:val="26"/>
                <w:szCs w:val="26"/>
              </w:rPr>
              <w:t>8</w:t>
            </w:r>
            <w:r w:rsidR="000C403F" w:rsidRPr="00C12286">
              <w:rPr>
                <w:b w:val="0"/>
                <w:webHidden/>
                <w:sz w:val="26"/>
                <w:szCs w:val="26"/>
              </w:rPr>
              <w:fldChar w:fldCharType="end"/>
            </w:r>
          </w:hyperlink>
        </w:p>
        <w:p w14:paraId="4778E738" w14:textId="5740A932" w:rsidR="000C403F" w:rsidRPr="00C12286" w:rsidRDefault="000C403F" w:rsidP="00C12286">
          <w:pPr>
            <w:spacing w:line="360" w:lineRule="auto"/>
            <w:rPr>
              <w:sz w:val="26"/>
              <w:szCs w:val="26"/>
            </w:rPr>
          </w:pPr>
          <w:r w:rsidRPr="00C12286">
            <w:rPr>
              <w:bCs/>
              <w:noProof/>
              <w:sz w:val="26"/>
              <w:szCs w:val="26"/>
            </w:rPr>
            <w:fldChar w:fldCharType="end"/>
          </w:r>
        </w:p>
      </w:sdtContent>
    </w:sdt>
    <w:p w14:paraId="47210E11" w14:textId="16F2E353" w:rsidR="006603B0" w:rsidRPr="00C12286" w:rsidRDefault="006603B0" w:rsidP="00C12286">
      <w:pPr>
        <w:spacing w:line="360" w:lineRule="auto"/>
        <w:jc w:val="both"/>
        <w:rPr>
          <w:sz w:val="26"/>
          <w:szCs w:val="26"/>
        </w:rPr>
      </w:pPr>
    </w:p>
    <w:p w14:paraId="5A258E85" w14:textId="77777777" w:rsidR="006603B0" w:rsidRPr="00C12286" w:rsidRDefault="006603B0" w:rsidP="00C12286">
      <w:pPr>
        <w:spacing w:line="360" w:lineRule="auto"/>
        <w:jc w:val="both"/>
        <w:rPr>
          <w:sz w:val="26"/>
          <w:szCs w:val="26"/>
        </w:rPr>
      </w:pPr>
    </w:p>
    <w:p w14:paraId="6DD9772E" w14:textId="77777777" w:rsidR="006603B0" w:rsidRPr="00C12286" w:rsidRDefault="006603B0" w:rsidP="00C12286">
      <w:pPr>
        <w:spacing w:line="360" w:lineRule="auto"/>
        <w:jc w:val="both"/>
        <w:rPr>
          <w:sz w:val="26"/>
          <w:szCs w:val="26"/>
        </w:rPr>
      </w:pPr>
    </w:p>
    <w:p w14:paraId="4ABE0B02" w14:textId="77777777" w:rsidR="006603B0" w:rsidRPr="00C12286" w:rsidRDefault="006603B0" w:rsidP="00C12286">
      <w:pPr>
        <w:spacing w:line="360" w:lineRule="auto"/>
        <w:jc w:val="both"/>
        <w:rPr>
          <w:sz w:val="26"/>
          <w:szCs w:val="26"/>
        </w:rPr>
      </w:pPr>
    </w:p>
    <w:p w14:paraId="77B929C2" w14:textId="77777777" w:rsidR="006603B0" w:rsidRPr="00C12286" w:rsidRDefault="006603B0" w:rsidP="00C12286">
      <w:pPr>
        <w:spacing w:line="360" w:lineRule="auto"/>
        <w:jc w:val="both"/>
        <w:rPr>
          <w:sz w:val="26"/>
          <w:szCs w:val="26"/>
        </w:rPr>
      </w:pPr>
    </w:p>
    <w:p w14:paraId="1583F61C" w14:textId="77777777" w:rsidR="006603B0" w:rsidRPr="00C12286" w:rsidRDefault="006603B0" w:rsidP="00C12286">
      <w:pPr>
        <w:spacing w:line="360" w:lineRule="auto"/>
        <w:jc w:val="both"/>
        <w:rPr>
          <w:sz w:val="26"/>
          <w:szCs w:val="26"/>
        </w:rPr>
      </w:pPr>
    </w:p>
    <w:p w14:paraId="4D5E8A87" w14:textId="77777777" w:rsidR="00EF6B38" w:rsidRPr="00C12286" w:rsidRDefault="00EF6B38" w:rsidP="00C12286">
      <w:pPr>
        <w:spacing w:line="360" w:lineRule="auto"/>
        <w:jc w:val="both"/>
        <w:rPr>
          <w:sz w:val="26"/>
          <w:szCs w:val="26"/>
        </w:rPr>
        <w:sectPr w:rsidR="00EF6B38" w:rsidRPr="00C12286" w:rsidSect="00E32BFE">
          <w:footerReference w:type="default" r:id="rId11"/>
          <w:pgSz w:w="12240" w:h="15840" w:code="1"/>
          <w:pgMar w:top="1134" w:right="1134" w:bottom="1134" w:left="1701" w:header="1165" w:footer="1179" w:gutter="0"/>
          <w:pgNumType w:start="1"/>
          <w:cols w:space="720"/>
        </w:sectPr>
      </w:pPr>
    </w:p>
    <w:p w14:paraId="3EF54186" w14:textId="77777777" w:rsidR="006603B0" w:rsidRPr="00AC645E" w:rsidRDefault="006603B0" w:rsidP="003C6612">
      <w:pPr>
        <w:pStyle w:val="Heading1"/>
        <w:tabs>
          <w:tab w:val="clear" w:pos="720"/>
          <w:tab w:val="num" w:pos="270"/>
        </w:tabs>
        <w:rPr>
          <w:rFonts w:cs="Times New Roman"/>
          <w:szCs w:val="26"/>
        </w:rPr>
      </w:pPr>
      <w:bookmarkStart w:id="0" w:name="_Toc513989925"/>
      <w:bookmarkStart w:id="1" w:name="_Toc8390413"/>
      <w:bookmarkStart w:id="2" w:name="_Toc61857643"/>
      <w:r w:rsidRPr="00AC645E">
        <w:rPr>
          <w:rFonts w:cs="Times New Roman"/>
          <w:szCs w:val="26"/>
        </w:rPr>
        <w:lastRenderedPageBreak/>
        <w:t>GIỚI THIỆU</w:t>
      </w:r>
      <w:bookmarkEnd w:id="0"/>
      <w:bookmarkEnd w:id="1"/>
      <w:bookmarkEnd w:id="2"/>
    </w:p>
    <w:p w14:paraId="61DF9269" w14:textId="77777777" w:rsidR="006603B0" w:rsidRPr="00AC645E" w:rsidRDefault="006603B0" w:rsidP="00B20C0E">
      <w:pPr>
        <w:pStyle w:val="11"/>
        <w:outlineLvl w:val="1"/>
        <w:rPr>
          <w:i w:val="0"/>
        </w:rPr>
      </w:pPr>
      <w:bookmarkStart w:id="3" w:name="_Toc513989926"/>
      <w:bookmarkStart w:id="4" w:name="_Toc8390414"/>
      <w:bookmarkStart w:id="5" w:name="_Toc61857644"/>
      <w:r w:rsidRPr="00AC645E">
        <w:rPr>
          <w:i w:val="0"/>
        </w:rPr>
        <w:t>1.1. Mục đích</w:t>
      </w:r>
      <w:bookmarkEnd w:id="3"/>
      <w:bookmarkEnd w:id="4"/>
      <w:bookmarkEnd w:id="5"/>
    </w:p>
    <w:p w14:paraId="5900B317" w14:textId="77777777" w:rsidR="00FA200B" w:rsidRPr="00AC645E" w:rsidRDefault="006603B0" w:rsidP="00B20C0E">
      <w:pPr>
        <w:pStyle w:val="ListParagraph"/>
        <w:numPr>
          <w:ilvl w:val="0"/>
          <w:numId w:val="11"/>
        </w:numPr>
        <w:spacing w:line="360" w:lineRule="auto"/>
        <w:jc w:val="both"/>
        <w:rPr>
          <w:sz w:val="26"/>
          <w:szCs w:val="26"/>
        </w:rPr>
      </w:pPr>
      <w:r w:rsidRPr="00AC645E">
        <w:rPr>
          <w:sz w:val="26"/>
          <w:szCs w:val="26"/>
        </w:rPr>
        <w:t xml:space="preserve">Mô tả ngắn gọn về </w:t>
      </w:r>
      <w:r w:rsidR="00FA200B" w:rsidRPr="00AC645E">
        <w:rPr>
          <w:sz w:val="26"/>
          <w:szCs w:val="26"/>
        </w:rPr>
        <w:t xml:space="preserve">kiến trúc của hệ thống mức high level, bao gồm: các thành phần, </w:t>
      </w:r>
      <w:r w:rsidR="00F360B8" w:rsidRPr="00AC645E">
        <w:rPr>
          <w:sz w:val="26"/>
          <w:szCs w:val="26"/>
        </w:rPr>
        <w:t>thuộc</w:t>
      </w:r>
      <w:r w:rsidR="00FA200B" w:rsidRPr="00AC645E">
        <w:rPr>
          <w:sz w:val="26"/>
          <w:szCs w:val="26"/>
        </w:rPr>
        <w:t xml:space="preserve"> tính, loại kết nối, các chức năng, quy trình thực hiện v.v…</w:t>
      </w:r>
    </w:p>
    <w:p w14:paraId="0AE3573F" w14:textId="13BE1268" w:rsidR="00FA200B" w:rsidRPr="00AC645E" w:rsidRDefault="00FA200B" w:rsidP="00B20C0E">
      <w:pPr>
        <w:pStyle w:val="ListParagraph"/>
        <w:numPr>
          <w:ilvl w:val="0"/>
          <w:numId w:val="11"/>
        </w:numPr>
        <w:spacing w:line="360" w:lineRule="auto"/>
        <w:jc w:val="both"/>
        <w:rPr>
          <w:sz w:val="26"/>
          <w:szCs w:val="26"/>
        </w:rPr>
      </w:pPr>
      <w:r w:rsidRPr="00AC645E">
        <w:rPr>
          <w:sz w:val="26"/>
          <w:szCs w:val="26"/>
        </w:rPr>
        <w:t xml:space="preserve">Các tài liệu cho kiến trúc gồm: </w:t>
      </w:r>
      <w:r w:rsidRPr="002050E0">
        <w:rPr>
          <w:sz w:val="26"/>
          <w:szCs w:val="26"/>
        </w:rPr>
        <w:t xml:space="preserve">C&amp;C View, Module View, Allocation View </w:t>
      </w:r>
    </w:p>
    <w:p w14:paraId="4E96AFDA" w14:textId="77777777" w:rsidR="006603B0" w:rsidRPr="00AC645E" w:rsidRDefault="00C75A40" w:rsidP="00B20C0E">
      <w:pPr>
        <w:pStyle w:val="ListParagraph"/>
        <w:numPr>
          <w:ilvl w:val="0"/>
          <w:numId w:val="11"/>
        </w:numPr>
        <w:spacing w:line="360" w:lineRule="auto"/>
        <w:jc w:val="both"/>
        <w:rPr>
          <w:sz w:val="26"/>
          <w:szCs w:val="26"/>
        </w:rPr>
      </w:pPr>
      <w:r w:rsidRPr="00AC645E">
        <w:rPr>
          <w:sz w:val="26"/>
          <w:szCs w:val="26"/>
        </w:rPr>
        <w:t>Tài liệu này dành cho các đ</w:t>
      </w:r>
      <w:r w:rsidR="00FA200B" w:rsidRPr="00AC645E">
        <w:rPr>
          <w:sz w:val="26"/>
          <w:szCs w:val="26"/>
        </w:rPr>
        <w:t>ối tượng sau:</w:t>
      </w:r>
    </w:p>
    <w:p w14:paraId="05E51F3B" w14:textId="77777777" w:rsidR="006603B0" w:rsidRPr="00AC645E" w:rsidRDefault="006603B0" w:rsidP="00B20C0E">
      <w:pPr>
        <w:pStyle w:val="ListParagraph"/>
        <w:numPr>
          <w:ilvl w:val="0"/>
          <w:numId w:val="14"/>
        </w:numPr>
        <w:spacing w:line="360" w:lineRule="auto"/>
        <w:jc w:val="both"/>
        <w:rPr>
          <w:sz w:val="26"/>
          <w:szCs w:val="26"/>
        </w:rPr>
      </w:pPr>
      <w:r w:rsidRPr="00AC645E">
        <w:rPr>
          <w:sz w:val="26"/>
          <w:szCs w:val="26"/>
        </w:rPr>
        <w:t>Các nhà phát triển</w:t>
      </w:r>
    </w:p>
    <w:p w14:paraId="41EBD687" w14:textId="77777777" w:rsidR="006603B0" w:rsidRPr="00AC645E" w:rsidRDefault="006603B0" w:rsidP="00B20C0E">
      <w:pPr>
        <w:pStyle w:val="ListParagraph"/>
        <w:numPr>
          <w:ilvl w:val="0"/>
          <w:numId w:val="14"/>
        </w:numPr>
        <w:spacing w:line="360" w:lineRule="auto"/>
        <w:jc w:val="both"/>
        <w:rPr>
          <w:sz w:val="26"/>
          <w:szCs w:val="26"/>
        </w:rPr>
      </w:pPr>
      <w:r w:rsidRPr="00AC645E">
        <w:rPr>
          <w:sz w:val="26"/>
          <w:szCs w:val="26"/>
        </w:rPr>
        <w:t>Các nhà thiết kế</w:t>
      </w:r>
    </w:p>
    <w:p w14:paraId="0F91C672" w14:textId="77777777" w:rsidR="006603B0" w:rsidRPr="00AC645E" w:rsidRDefault="00FA200B" w:rsidP="00B20C0E">
      <w:pPr>
        <w:pStyle w:val="ListParagraph"/>
        <w:numPr>
          <w:ilvl w:val="0"/>
          <w:numId w:val="14"/>
        </w:numPr>
        <w:spacing w:line="360" w:lineRule="auto"/>
        <w:jc w:val="both"/>
        <w:rPr>
          <w:sz w:val="26"/>
          <w:szCs w:val="26"/>
        </w:rPr>
      </w:pPr>
      <w:r w:rsidRPr="00AC645E">
        <w:rPr>
          <w:sz w:val="26"/>
          <w:szCs w:val="26"/>
        </w:rPr>
        <w:t>Các nhà kiểm thử</w:t>
      </w:r>
    </w:p>
    <w:p w14:paraId="6676CF3D" w14:textId="77777777" w:rsidR="006603B0" w:rsidRPr="00AC645E" w:rsidRDefault="006603B0" w:rsidP="00B20C0E">
      <w:pPr>
        <w:pStyle w:val="11"/>
        <w:outlineLvl w:val="1"/>
      </w:pPr>
      <w:bookmarkStart w:id="6" w:name="_Toc513989927"/>
      <w:bookmarkStart w:id="7" w:name="_Toc8390415"/>
      <w:bookmarkStart w:id="8" w:name="_Toc61857645"/>
      <w:r w:rsidRPr="00AC645E">
        <w:t>1.2. Tài liệu liên quan</w:t>
      </w:r>
      <w:bookmarkEnd w:id="6"/>
      <w:bookmarkEnd w:id="7"/>
      <w:bookmarkEnd w:id="8"/>
    </w:p>
    <w:p w14:paraId="76F95077" w14:textId="77777777" w:rsidR="006603B0" w:rsidRPr="00AC645E" w:rsidRDefault="006603B0" w:rsidP="00B20C0E">
      <w:pPr>
        <w:pStyle w:val="ListParagraph"/>
        <w:numPr>
          <w:ilvl w:val="0"/>
          <w:numId w:val="15"/>
        </w:numPr>
        <w:spacing w:line="360" w:lineRule="auto"/>
        <w:jc w:val="both"/>
        <w:rPr>
          <w:sz w:val="26"/>
          <w:szCs w:val="26"/>
        </w:rPr>
      </w:pPr>
      <w:r w:rsidRPr="00AC645E">
        <w:rPr>
          <w:sz w:val="26"/>
          <w:szCs w:val="26"/>
        </w:rPr>
        <w:t>ProjectProposal</w:t>
      </w:r>
    </w:p>
    <w:p w14:paraId="5590E85B" w14:textId="77777777" w:rsidR="006603B0" w:rsidRPr="00AC645E" w:rsidRDefault="006603B0" w:rsidP="00B20C0E">
      <w:pPr>
        <w:pStyle w:val="ListParagraph"/>
        <w:numPr>
          <w:ilvl w:val="0"/>
          <w:numId w:val="15"/>
        </w:numPr>
        <w:spacing w:line="360" w:lineRule="auto"/>
        <w:jc w:val="both"/>
        <w:rPr>
          <w:sz w:val="26"/>
          <w:szCs w:val="26"/>
        </w:rPr>
      </w:pPr>
      <w:r w:rsidRPr="00AC645E">
        <w:rPr>
          <w:sz w:val="26"/>
          <w:szCs w:val="26"/>
        </w:rPr>
        <w:t>ProjectPlan</w:t>
      </w:r>
    </w:p>
    <w:p w14:paraId="332EC01A" w14:textId="77777777" w:rsidR="006603B0" w:rsidRPr="00AC645E" w:rsidRDefault="006603B0" w:rsidP="00B20C0E">
      <w:pPr>
        <w:pStyle w:val="ListParagraph"/>
        <w:numPr>
          <w:ilvl w:val="0"/>
          <w:numId w:val="15"/>
        </w:numPr>
        <w:spacing w:line="360" w:lineRule="auto"/>
        <w:jc w:val="both"/>
        <w:rPr>
          <w:sz w:val="26"/>
          <w:szCs w:val="26"/>
        </w:rPr>
      </w:pPr>
      <w:r w:rsidRPr="00AC645E">
        <w:rPr>
          <w:sz w:val="26"/>
          <w:szCs w:val="26"/>
        </w:rPr>
        <w:t>ProductBacklog</w:t>
      </w:r>
    </w:p>
    <w:p w14:paraId="238C8581" w14:textId="77777777" w:rsidR="006603B0" w:rsidRPr="00AC645E" w:rsidRDefault="006603B0" w:rsidP="00B20C0E">
      <w:pPr>
        <w:pStyle w:val="Heading1"/>
        <w:rPr>
          <w:rFonts w:cs="Times New Roman"/>
          <w:szCs w:val="26"/>
        </w:rPr>
      </w:pPr>
      <w:bookmarkStart w:id="9" w:name="_Toc513989928"/>
      <w:bookmarkStart w:id="10" w:name="_Toc8390416"/>
      <w:bookmarkStart w:id="11" w:name="_Toc61857646"/>
      <w:r w:rsidRPr="00AC645E">
        <w:rPr>
          <w:rFonts w:cs="Times New Roman"/>
          <w:szCs w:val="26"/>
        </w:rPr>
        <w:t>TỔNG QUAN</w:t>
      </w:r>
      <w:bookmarkEnd w:id="9"/>
      <w:bookmarkEnd w:id="10"/>
      <w:bookmarkEnd w:id="11"/>
    </w:p>
    <w:p w14:paraId="60EA7A75" w14:textId="77777777" w:rsidR="00B20C0E" w:rsidRPr="00AC645E" w:rsidRDefault="00B20C0E" w:rsidP="00B20C0E">
      <w:pPr>
        <w:pStyle w:val="ListParagraph"/>
        <w:numPr>
          <w:ilvl w:val="0"/>
          <w:numId w:val="34"/>
        </w:numPr>
        <w:spacing w:line="360" w:lineRule="auto"/>
        <w:contextualSpacing w:val="0"/>
        <w:jc w:val="both"/>
        <w:rPr>
          <w:b/>
          <w:i/>
          <w:vanish/>
          <w:sz w:val="26"/>
          <w:szCs w:val="26"/>
        </w:rPr>
      </w:pPr>
      <w:bookmarkStart w:id="12" w:name="_Toc513989929"/>
    </w:p>
    <w:p w14:paraId="1E68B71E" w14:textId="77777777" w:rsidR="00B20C0E" w:rsidRPr="00AC645E" w:rsidRDefault="00B20C0E" w:rsidP="00B20C0E">
      <w:pPr>
        <w:pStyle w:val="ListParagraph"/>
        <w:numPr>
          <w:ilvl w:val="0"/>
          <w:numId w:val="34"/>
        </w:numPr>
        <w:spacing w:line="360" w:lineRule="auto"/>
        <w:contextualSpacing w:val="0"/>
        <w:jc w:val="both"/>
        <w:rPr>
          <w:b/>
          <w:i/>
          <w:vanish/>
          <w:sz w:val="26"/>
          <w:szCs w:val="26"/>
        </w:rPr>
      </w:pPr>
    </w:p>
    <w:p w14:paraId="3245C0DB" w14:textId="77777777" w:rsidR="006603B0" w:rsidRPr="00AC645E" w:rsidRDefault="006603B0" w:rsidP="00B20C0E">
      <w:pPr>
        <w:pStyle w:val="11"/>
        <w:numPr>
          <w:ilvl w:val="1"/>
          <w:numId w:val="34"/>
        </w:numPr>
        <w:outlineLvl w:val="1"/>
      </w:pPr>
      <w:bookmarkStart w:id="13" w:name="_Toc8390417"/>
      <w:bookmarkStart w:id="14" w:name="_Toc61857647"/>
      <w:r w:rsidRPr="00AC645E">
        <w:t>Tổng quan dự án</w:t>
      </w:r>
      <w:bookmarkEnd w:id="12"/>
      <w:bookmarkEnd w:id="13"/>
      <w:bookmarkEnd w:id="14"/>
    </w:p>
    <w:p w14:paraId="39046BEC" w14:textId="77777777" w:rsidR="006603B0" w:rsidRPr="00AC645E" w:rsidRDefault="006603B0" w:rsidP="00B20C0E">
      <w:pPr>
        <w:pStyle w:val="ListParagraph"/>
        <w:numPr>
          <w:ilvl w:val="0"/>
          <w:numId w:val="16"/>
        </w:numPr>
        <w:spacing w:line="360" w:lineRule="auto"/>
        <w:jc w:val="both"/>
        <w:rPr>
          <w:sz w:val="26"/>
          <w:szCs w:val="26"/>
        </w:rPr>
      </w:pPr>
      <w:r w:rsidRPr="00AC645E">
        <w:rPr>
          <w:sz w:val="26"/>
          <w:szCs w:val="26"/>
        </w:rPr>
        <w:t>Các dịch vụ đề xuất:</w:t>
      </w:r>
    </w:p>
    <w:p w14:paraId="79AD18D1" w14:textId="77777777" w:rsidR="006603B0" w:rsidRPr="00AC645E" w:rsidRDefault="006603B0" w:rsidP="00B20C0E">
      <w:pPr>
        <w:pStyle w:val="ListParagraph"/>
        <w:numPr>
          <w:ilvl w:val="0"/>
          <w:numId w:val="17"/>
        </w:numPr>
        <w:spacing w:line="360" w:lineRule="auto"/>
        <w:jc w:val="both"/>
        <w:rPr>
          <w:sz w:val="26"/>
          <w:szCs w:val="26"/>
        </w:rPr>
      </w:pPr>
      <w:r w:rsidRPr="00AC645E">
        <w:rPr>
          <w:sz w:val="26"/>
          <w:szCs w:val="26"/>
        </w:rPr>
        <w:t>Cung cấp nền tảng cho cộng đồng để chia sẻ kiến thức mới và cấu trúc kiến thức sẵn có.</w:t>
      </w:r>
    </w:p>
    <w:p w14:paraId="009E1333" w14:textId="4F4CB71F" w:rsidR="006603B0" w:rsidRPr="00AC645E" w:rsidRDefault="006603B0" w:rsidP="00B20C0E">
      <w:pPr>
        <w:pStyle w:val="ListParagraph"/>
        <w:numPr>
          <w:ilvl w:val="0"/>
          <w:numId w:val="17"/>
        </w:numPr>
        <w:spacing w:line="360" w:lineRule="auto"/>
        <w:jc w:val="both"/>
        <w:rPr>
          <w:sz w:val="26"/>
          <w:szCs w:val="26"/>
        </w:rPr>
      </w:pPr>
      <w:r w:rsidRPr="00AC645E">
        <w:rPr>
          <w:sz w:val="26"/>
          <w:szCs w:val="26"/>
        </w:rPr>
        <w:t>Cung cấp công cụ để xây dựng</w:t>
      </w:r>
      <w:r w:rsidR="00961A90" w:rsidRPr="00AC645E">
        <w:rPr>
          <w:sz w:val="26"/>
          <w:szCs w:val="26"/>
        </w:rPr>
        <w:t xml:space="preserve"> trang web phục vụ nhu cầu của người dùng</w:t>
      </w:r>
      <w:r w:rsidRPr="00AC645E">
        <w:rPr>
          <w:sz w:val="26"/>
          <w:szCs w:val="26"/>
        </w:rPr>
        <w:t>.</w:t>
      </w:r>
    </w:p>
    <w:p w14:paraId="45722A3E" w14:textId="77777777" w:rsidR="006603B0" w:rsidRPr="00AC645E" w:rsidRDefault="006603B0" w:rsidP="00B20C0E">
      <w:pPr>
        <w:pStyle w:val="11"/>
        <w:numPr>
          <w:ilvl w:val="1"/>
          <w:numId w:val="34"/>
        </w:numPr>
        <w:outlineLvl w:val="1"/>
      </w:pPr>
      <w:bookmarkStart w:id="15" w:name="_Toc513989930"/>
      <w:bookmarkStart w:id="16" w:name="_Toc8390418"/>
      <w:bookmarkStart w:id="17" w:name="_Toc61857648"/>
      <w:r w:rsidRPr="00AC645E">
        <w:t>Bối cảnh dự án</w:t>
      </w:r>
      <w:bookmarkEnd w:id="15"/>
      <w:bookmarkEnd w:id="16"/>
      <w:bookmarkEnd w:id="17"/>
    </w:p>
    <w:p w14:paraId="07BEFD3D" w14:textId="77777777" w:rsidR="008E70DF" w:rsidRPr="00AC645E" w:rsidRDefault="008E70DF" w:rsidP="008E70DF">
      <w:pPr>
        <w:pStyle w:val="ListParagraph"/>
        <w:numPr>
          <w:ilvl w:val="0"/>
          <w:numId w:val="16"/>
        </w:numPr>
        <w:spacing w:line="360" w:lineRule="auto"/>
        <w:jc w:val="both"/>
        <w:rPr>
          <w:sz w:val="26"/>
          <w:szCs w:val="26"/>
        </w:rPr>
      </w:pPr>
      <w:bookmarkStart w:id="18" w:name="_Toc513989931"/>
      <w:r w:rsidRPr="00AC645E">
        <w:rPr>
          <w:sz w:val="26"/>
          <w:szCs w:val="26"/>
        </w:rPr>
        <w:t>Các dịch vụ đề xuất:</w:t>
      </w:r>
    </w:p>
    <w:p w14:paraId="4505CC53" w14:textId="77777777" w:rsidR="008E70DF" w:rsidRPr="00AC645E" w:rsidRDefault="008E70DF" w:rsidP="008E70DF">
      <w:pPr>
        <w:pStyle w:val="ListParagraph"/>
        <w:numPr>
          <w:ilvl w:val="0"/>
          <w:numId w:val="17"/>
        </w:numPr>
        <w:spacing w:line="360" w:lineRule="auto"/>
        <w:jc w:val="both"/>
        <w:rPr>
          <w:sz w:val="26"/>
          <w:szCs w:val="26"/>
        </w:rPr>
      </w:pPr>
      <w:r w:rsidRPr="00AC645E">
        <w:rPr>
          <w:sz w:val="26"/>
          <w:szCs w:val="26"/>
        </w:rPr>
        <w:t>Cung cấp nền tảng cho cộng đồng để chia sẻ kiến thức mới và cấu trúc kiến thức sẵn có.</w:t>
      </w:r>
    </w:p>
    <w:p w14:paraId="6216AACC" w14:textId="5715AF2A" w:rsidR="008E70DF" w:rsidRPr="008E70DF" w:rsidRDefault="008E70DF" w:rsidP="008E70DF">
      <w:pPr>
        <w:pStyle w:val="ListParagraph"/>
        <w:numPr>
          <w:ilvl w:val="0"/>
          <w:numId w:val="17"/>
        </w:numPr>
        <w:spacing w:line="360" w:lineRule="auto"/>
        <w:jc w:val="both"/>
        <w:rPr>
          <w:sz w:val="26"/>
          <w:szCs w:val="26"/>
        </w:rPr>
      </w:pPr>
      <w:r w:rsidRPr="00AC645E">
        <w:rPr>
          <w:sz w:val="26"/>
          <w:szCs w:val="26"/>
        </w:rPr>
        <w:t>Cung cấp công cụ để xây dựng trang web phục vụ nhu cầu của người dùng.</w:t>
      </w:r>
    </w:p>
    <w:p w14:paraId="777A9566" w14:textId="77777777" w:rsidR="00B20C0E" w:rsidRPr="00AC645E" w:rsidRDefault="00B20C0E" w:rsidP="00B20C0E">
      <w:pPr>
        <w:pStyle w:val="ListParagraph"/>
        <w:numPr>
          <w:ilvl w:val="0"/>
          <w:numId w:val="35"/>
        </w:numPr>
        <w:spacing w:line="360" w:lineRule="auto"/>
        <w:contextualSpacing w:val="0"/>
        <w:jc w:val="both"/>
        <w:rPr>
          <w:b/>
          <w:i/>
          <w:vanish/>
          <w:sz w:val="26"/>
          <w:szCs w:val="26"/>
        </w:rPr>
      </w:pPr>
    </w:p>
    <w:p w14:paraId="34C25C06" w14:textId="77777777" w:rsidR="00B20C0E" w:rsidRPr="00AC645E" w:rsidRDefault="00B20C0E" w:rsidP="00B20C0E">
      <w:pPr>
        <w:pStyle w:val="ListParagraph"/>
        <w:numPr>
          <w:ilvl w:val="0"/>
          <w:numId w:val="35"/>
        </w:numPr>
        <w:spacing w:line="360" w:lineRule="auto"/>
        <w:contextualSpacing w:val="0"/>
        <w:jc w:val="both"/>
        <w:rPr>
          <w:b/>
          <w:i/>
          <w:vanish/>
          <w:sz w:val="26"/>
          <w:szCs w:val="26"/>
        </w:rPr>
      </w:pPr>
    </w:p>
    <w:p w14:paraId="1F51104C" w14:textId="77777777" w:rsidR="00B20C0E" w:rsidRPr="00AC645E" w:rsidRDefault="00B20C0E" w:rsidP="00B20C0E">
      <w:pPr>
        <w:pStyle w:val="ListParagraph"/>
        <w:numPr>
          <w:ilvl w:val="1"/>
          <w:numId w:val="35"/>
        </w:numPr>
        <w:spacing w:line="360" w:lineRule="auto"/>
        <w:contextualSpacing w:val="0"/>
        <w:jc w:val="both"/>
        <w:rPr>
          <w:b/>
          <w:i/>
          <w:vanish/>
          <w:sz w:val="26"/>
          <w:szCs w:val="26"/>
        </w:rPr>
      </w:pPr>
    </w:p>
    <w:p w14:paraId="03EAFD58" w14:textId="77777777" w:rsidR="00B20C0E" w:rsidRPr="00AC645E" w:rsidRDefault="00B20C0E" w:rsidP="00B20C0E">
      <w:pPr>
        <w:pStyle w:val="ListParagraph"/>
        <w:numPr>
          <w:ilvl w:val="1"/>
          <w:numId w:val="35"/>
        </w:numPr>
        <w:spacing w:line="360" w:lineRule="auto"/>
        <w:contextualSpacing w:val="0"/>
        <w:jc w:val="both"/>
        <w:rPr>
          <w:b/>
          <w:i/>
          <w:vanish/>
          <w:sz w:val="26"/>
          <w:szCs w:val="26"/>
        </w:rPr>
      </w:pPr>
    </w:p>
    <w:p w14:paraId="6905C241" w14:textId="77777777" w:rsidR="006603B0" w:rsidRPr="00AC645E" w:rsidRDefault="006603B0" w:rsidP="00B20C0E">
      <w:pPr>
        <w:pStyle w:val="11"/>
        <w:numPr>
          <w:ilvl w:val="1"/>
          <w:numId w:val="35"/>
        </w:numPr>
        <w:outlineLvl w:val="1"/>
      </w:pPr>
      <w:bookmarkStart w:id="19" w:name="_Toc8390419"/>
      <w:bookmarkStart w:id="20" w:name="_Toc61857649"/>
      <w:r w:rsidRPr="00AC645E">
        <w:t>Mục tiêu dự kiến</w:t>
      </w:r>
      <w:bookmarkEnd w:id="18"/>
      <w:bookmarkEnd w:id="19"/>
      <w:bookmarkEnd w:id="20"/>
    </w:p>
    <w:p w14:paraId="1D4017A0" w14:textId="77777777" w:rsidR="00F111D3" w:rsidRDefault="00F111D3" w:rsidP="00F111D3">
      <w:pPr>
        <w:spacing w:line="360" w:lineRule="auto"/>
        <w:ind w:left="243" w:firstLine="477"/>
        <w:jc w:val="both"/>
        <w:rPr>
          <w:sz w:val="26"/>
          <w:szCs w:val="26"/>
        </w:rPr>
      </w:pPr>
      <w:bookmarkStart w:id="21" w:name="_Toc513989932"/>
      <w:r>
        <w:rPr>
          <w:sz w:val="26"/>
          <w:szCs w:val="26"/>
        </w:rPr>
        <w:t>Xây dựng các chức năng cơ bản cho khách hàng khi truy cập vào website, như:</w:t>
      </w:r>
    </w:p>
    <w:p w14:paraId="3ED722AD" w14:textId="2635965B" w:rsidR="00F111D3" w:rsidRPr="00F111D3" w:rsidRDefault="00F111D3" w:rsidP="00F111D3">
      <w:pPr>
        <w:pStyle w:val="ListParagraph"/>
        <w:numPr>
          <w:ilvl w:val="0"/>
          <w:numId w:val="16"/>
        </w:numPr>
        <w:pBdr>
          <w:top w:val="nil"/>
          <w:left w:val="nil"/>
          <w:bottom w:val="nil"/>
          <w:right w:val="nil"/>
          <w:between w:val="nil"/>
        </w:pBdr>
        <w:spacing w:line="360" w:lineRule="auto"/>
        <w:jc w:val="both"/>
        <w:rPr>
          <w:color w:val="000000"/>
          <w:sz w:val="26"/>
          <w:szCs w:val="26"/>
        </w:rPr>
      </w:pPr>
      <w:r w:rsidRPr="00F111D3">
        <w:rPr>
          <w:color w:val="000000"/>
          <w:sz w:val="26"/>
          <w:szCs w:val="26"/>
          <w:highlight w:val="white"/>
        </w:rPr>
        <w:t>Đăng nhập, đăng k</w:t>
      </w:r>
      <w:r w:rsidRPr="00F111D3">
        <w:rPr>
          <w:sz w:val="26"/>
          <w:szCs w:val="26"/>
          <w:highlight w:val="white"/>
        </w:rPr>
        <w:t>ý</w:t>
      </w:r>
      <w:r w:rsidRPr="00F111D3">
        <w:rPr>
          <w:color w:val="000000"/>
          <w:sz w:val="26"/>
          <w:szCs w:val="26"/>
          <w:highlight w:val="white"/>
        </w:rPr>
        <w:t xml:space="preserve"> tài khoản, quản lý thông tin tài khoản.</w:t>
      </w:r>
    </w:p>
    <w:p w14:paraId="5E5A209C" w14:textId="5C9A62E2" w:rsidR="00F111D3" w:rsidRPr="00F111D3" w:rsidRDefault="00F111D3" w:rsidP="00F111D3">
      <w:pPr>
        <w:pStyle w:val="ListParagraph"/>
        <w:numPr>
          <w:ilvl w:val="0"/>
          <w:numId w:val="16"/>
        </w:numPr>
        <w:pBdr>
          <w:top w:val="nil"/>
          <w:left w:val="nil"/>
          <w:bottom w:val="nil"/>
          <w:right w:val="nil"/>
          <w:between w:val="nil"/>
        </w:pBdr>
        <w:spacing w:line="360" w:lineRule="auto"/>
        <w:jc w:val="both"/>
        <w:rPr>
          <w:color w:val="000000"/>
          <w:sz w:val="26"/>
          <w:szCs w:val="26"/>
        </w:rPr>
      </w:pPr>
      <w:r w:rsidRPr="00F111D3">
        <w:rPr>
          <w:sz w:val="26"/>
          <w:szCs w:val="26"/>
          <w:highlight w:val="white"/>
        </w:rPr>
        <w:lastRenderedPageBreak/>
        <w:t>Cho phép khách hàng xem được thông tin của website như tìm kiếm sửa chữa đồ gia dụng</w:t>
      </w:r>
      <w:r w:rsidR="004461B6">
        <w:rPr>
          <w:sz w:val="26"/>
          <w:szCs w:val="26"/>
          <w:highlight w:val="white"/>
        </w:rPr>
        <w:t xml:space="preserve"> </w:t>
      </w:r>
      <w:r w:rsidRPr="00F111D3">
        <w:rPr>
          <w:sz w:val="26"/>
          <w:szCs w:val="26"/>
          <w:highlight w:val="white"/>
        </w:rPr>
        <w:t>và gửi form đặt lịch cho admin.</w:t>
      </w:r>
    </w:p>
    <w:p w14:paraId="42A1F1BD" w14:textId="08061291" w:rsidR="00F111D3" w:rsidRPr="00F111D3" w:rsidRDefault="00F111D3" w:rsidP="00F111D3">
      <w:pPr>
        <w:pStyle w:val="ListParagraph"/>
        <w:numPr>
          <w:ilvl w:val="0"/>
          <w:numId w:val="16"/>
        </w:numPr>
        <w:pBdr>
          <w:top w:val="nil"/>
          <w:left w:val="nil"/>
          <w:bottom w:val="nil"/>
          <w:right w:val="nil"/>
          <w:between w:val="nil"/>
        </w:pBdr>
        <w:spacing w:line="360" w:lineRule="auto"/>
        <w:jc w:val="both"/>
        <w:rPr>
          <w:color w:val="000000"/>
          <w:sz w:val="26"/>
          <w:szCs w:val="26"/>
        </w:rPr>
      </w:pPr>
      <w:r w:rsidRPr="00F111D3">
        <w:rPr>
          <w:color w:val="000000"/>
          <w:sz w:val="26"/>
          <w:szCs w:val="26"/>
          <w:highlight w:val="white"/>
        </w:rPr>
        <w:t>Cho phép quản trị viên quản lý thông tin của người dùng.</w:t>
      </w:r>
    </w:p>
    <w:p w14:paraId="59C3BD2B" w14:textId="7392D123" w:rsidR="00F111D3" w:rsidRPr="00F111D3" w:rsidRDefault="00F111D3" w:rsidP="00F111D3">
      <w:pPr>
        <w:pStyle w:val="ListParagraph"/>
        <w:numPr>
          <w:ilvl w:val="0"/>
          <w:numId w:val="16"/>
        </w:numPr>
        <w:pBdr>
          <w:top w:val="nil"/>
          <w:left w:val="nil"/>
          <w:bottom w:val="nil"/>
          <w:right w:val="nil"/>
          <w:between w:val="nil"/>
        </w:pBdr>
        <w:spacing w:line="360" w:lineRule="auto"/>
        <w:jc w:val="both"/>
        <w:rPr>
          <w:sz w:val="26"/>
          <w:szCs w:val="26"/>
          <w:highlight w:val="white"/>
        </w:rPr>
      </w:pPr>
      <w:r w:rsidRPr="00F111D3">
        <w:rPr>
          <w:sz w:val="26"/>
          <w:szCs w:val="26"/>
          <w:highlight w:val="white"/>
        </w:rPr>
        <w:t>Cho phép khách hàng có thể xem thông tin các gói bảo dưỡng.</w:t>
      </w:r>
    </w:p>
    <w:p w14:paraId="453D0ED6" w14:textId="6236944E" w:rsidR="00F111D3" w:rsidRPr="00F111D3" w:rsidRDefault="00F111D3" w:rsidP="00F111D3">
      <w:pPr>
        <w:pStyle w:val="ListParagraph"/>
        <w:numPr>
          <w:ilvl w:val="0"/>
          <w:numId w:val="16"/>
        </w:numPr>
        <w:pBdr>
          <w:top w:val="nil"/>
          <w:left w:val="nil"/>
          <w:bottom w:val="nil"/>
          <w:right w:val="nil"/>
          <w:between w:val="nil"/>
        </w:pBdr>
        <w:spacing w:line="360" w:lineRule="auto"/>
        <w:jc w:val="both"/>
        <w:rPr>
          <w:color w:val="000000"/>
          <w:sz w:val="26"/>
          <w:szCs w:val="26"/>
        </w:rPr>
      </w:pPr>
      <w:r w:rsidRPr="00F111D3">
        <w:rPr>
          <w:sz w:val="26"/>
          <w:szCs w:val="26"/>
          <w:highlight w:val="white"/>
        </w:rPr>
        <w:t>Cho phép khách hàng mua các gói bảo dưỡng sau khi đã đăng ký và đăng nhập thành viên vào hệ thống.</w:t>
      </w:r>
    </w:p>
    <w:p w14:paraId="526EF704" w14:textId="0EA43B85" w:rsidR="00F111D3" w:rsidRPr="00F111D3" w:rsidRDefault="00F111D3" w:rsidP="00F111D3">
      <w:pPr>
        <w:pStyle w:val="ListParagraph"/>
        <w:numPr>
          <w:ilvl w:val="0"/>
          <w:numId w:val="16"/>
        </w:numPr>
        <w:pBdr>
          <w:top w:val="nil"/>
          <w:left w:val="nil"/>
          <w:bottom w:val="nil"/>
          <w:right w:val="nil"/>
          <w:between w:val="nil"/>
        </w:pBdr>
        <w:spacing w:line="360" w:lineRule="auto"/>
        <w:jc w:val="both"/>
        <w:rPr>
          <w:color w:val="000000"/>
          <w:sz w:val="26"/>
          <w:szCs w:val="26"/>
        </w:rPr>
      </w:pPr>
      <w:r w:rsidRPr="00F111D3">
        <w:rPr>
          <w:color w:val="000000"/>
          <w:sz w:val="26"/>
          <w:szCs w:val="26"/>
        </w:rPr>
        <w:t>Thanh toán c</w:t>
      </w:r>
      <w:r w:rsidRPr="00F111D3">
        <w:rPr>
          <w:sz w:val="26"/>
          <w:szCs w:val="26"/>
        </w:rPr>
        <w:t xml:space="preserve">ác gói </w:t>
      </w:r>
      <w:r w:rsidRPr="00F111D3">
        <w:rPr>
          <w:color w:val="000000"/>
          <w:sz w:val="26"/>
          <w:szCs w:val="26"/>
        </w:rPr>
        <w:t>sản phẩm.</w:t>
      </w:r>
    </w:p>
    <w:p w14:paraId="4FB48A5F" w14:textId="77777777" w:rsidR="00B20C0E" w:rsidRPr="00AC645E" w:rsidRDefault="00B20C0E" w:rsidP="00B20C0E">
      <w:pPr>
        <w:pStyle w:val="ListParagraph"/>
        <w:numPr>
          <w:ilvl w:val="0"/>
          <w:numId w:val="36"/>
        </w:numPr>
        <w:spacing w:line="360" w:lineRule="auto"/>
        <w:contextualSpacing w:val="0"/>
        <w:jc w:val="both"/>
        <w:rPr>
          <w:b/>
          <w:i/>
          <w:vanish/>
          <w:sz w:val="26"/>
          <w:szCs w:val="26"/>
        </w:rPr>
      </w:pPr>
    </w:p>
    <w:p w14:paraId="5C2D4337" w14:textId="77777777" w:rsidR="00B20C0E" w:rsidRPr="00AC645E" w:rsidRDefault="00B20C0E" w:rsidP="00B20C0E">
      <w:pPr>
        <w:pStyle w:val="ListParagraph"/>
        <w:numPr>
          <w:ilvl w:val="0"/>
          <w:numId w:val="36"/>
        </w:numPr>
        <w:spacing w:line="360" w:lineRule="auto"/>
        <w:contextualSpacing w:val="0"/>
        <w:jc w:val="both"/>
        <w:rPr>
          <w:b/>
          <w:i/>
          <w:vanish/>
          <w:sz w:val="26"/>
          <w:szCs w:val="26"/>
        </w:rPr>
      </w:pPr>
    </w:p>
    <w:p w14:paraId="4F78739D" w14:textId="77777777" w:rsidR="00B20C0E" w:rsidRPr="00AC645E" w:rsidRDefault="00B20C0E" w:rsidP="00B20C0E">
      <w:pPr>
        <w:pStyle w:val="ListParagraph"/>
        <w:numPr>
          <w:ilvl w:val="1"/>
          <w:numId w:val="36"/>
        </w:numPr>
        <w:spacing w:line="360" w:lineRule="auto"/>
        <w:contextualSpacing w:val="0"/>
        <w:jc w:val="both"/>
        <w:rPr>
          <w:b/>
          <w:i/>
          <w:vanish/>
          <w:sz w:val="26"/>
          <w:szCs w:val="26"/>
        </w:rPr>
      </w:pPr>
    </w:p>
    <w:p w14:paraId="5AF837AF" w14:textId="77777777" w:rsidR="00B20C0E" w:rsidRPr="00AC645E" w:rsidRDefault="00B20C0E" w:rsidP="00B20C0E">
      <w:pPr>
        <w:pStyle w:val="ListParagraph"/>
        <w:numPr>
          <w:ilvl w:val="1"/>
          <w:numId w:val="36"/>
        </w:numPr>
        <w:spacing w:line="360" w:lineRule="auto"/>
        <w:contextualSpacing w:val="0"/>
        <w:jc w:val="both"/>
        <w:rPr>
          <w:b/>
          <w:i/>
          <w:vanish/>
          <w:sz w:val="26"/>
          <w:szCs w:val="26"/>
        </w:rPr>
      </w:pPr>
    </w:p>
    <w:p w14:paraId="7F7D12C1" w14:textId="77777777" w:rsidR="00B20C0E" w:rsidRPr="00AC645E" w:rsidRDefault="00B20C0E" w:rsidP="00B20C0E">
      <w:pPr>
        <w:pStyle w:val="ListParagraph"/>
        <w:numPr>
          <w:ilvl w:val="1"/>
          <w:numId w:val="36"/>
        </w:numPr>
        <w:spacing w:line="360" w:lineRule="auto"/>
        <w:contextualSpacing w:val="0"/>
        <w:jc w:val="both"/>
        <w:rPr>
          <w:b/>
          <w:i/>
          <w:vanish/>
          <w:sz w:val="26"/>
          <w:szCs w:val="26"/>
        </w:rPr>
      </w:pPr>
    </w:p>
    <w:p w14:paraId="7C4582AD" w14:textId="77777777" w:rsidR="006603B0" w:rsidRPr="00AC645E" w:rsidRDefault="006603B0" w:rsidP="00B20C0E">
      <w:pPr>
        <w:pStyle w:val="11"/>
        <w:numPr>
          <w:ilvl w:val="1"/>
          <w:numId w:val="36"/>
        </w:numPr>
        <w:outlineLvl w:val="1"/>
      </w:pPr>
      <w:bookmarkStart w:id="22" w:name="_Toc8390420"/>
      <w:bookmarkStart w:id="23" w:name="_Toc61857650"/>
      <w:r w:rsidRPr="00AC645E">
        <w:t>Các sơ đồ liên kết</w:t>
      </w:r>
      <w:bookmarkEnd w:id="21"/>
      <w:bookmarkEnd w:id="22"/>
      <w:bookmarkEnd w:id="23"/>
    </w:p>
    <w:p w14:paraId="11B31DC3" w14:textId="77777777" w:rsidR="006603B0" w:rsidRPr="00AC645E" w:rsidRDefault="006603B0" w:rsidP="00B20C0E">
      <w:pPr>
        <w:spacing w:line="360" w:lineRule="auto"/>
        <w:ind w:firstLine="284"/>
        <w:jc w:val="both"/>
        <w:rPr>
          <w:sz w:val="26"/>
          <w:szCs w:val="26"/>
        </w:rPr>
      </w:pPr>
      <w:r w:rsidRPr="00AC645E">
        <w:rPr>
          <w:sz w:val="26"/>
          <w:szCs w:val="26"/>
        </w:rPr>
        <w:t>Xác định bối cảnh của hệ thống trong quá trình hoạt động trong thực tế.</w:t>
      </w:r>
    </w:p>
    <w:p w14:paraId="1F897F82" w14:textId="77777777" w:rsidR="006603B0" w:rsidRPr="00AC645E" w:rsidRDefault="006603B0" w:rsidP="00B20C0E">
      <w:pPr>
        <w:spacing w:line="360" w:lineRule="auto"/>
        <w:jc w:val="both"/>
        <w:rPr>
          <w:sz w:val="26"/>
          <w:szCs w:val="26"/>
        </w:rPr>
      </w:pPr>
    </w:p>
    <w:p w14:paraId="78ED6482" w14:textId="77777777" w:rsidR="006603B0" w:rsidRPr="00AC645E" w:rsidRDefault="006603B0" w:rsidP="00B20C0E">
      <w:pPr>
        <w:spacing w:before="9" w:line="100" w:lineRule="exact"/>
        <w:jc w:val="both"/>
        <w:rPr>
          <w:sz w:val="26"/>
          <w:szCs w:val="26"/>
        </w:rPr>
      </w:pPr>
    </w:p>
    <w:p w14:paraId="4635B79A" w14:textId="361D7B0F" w:rsidR="006603B0" w:rsidRPr="00AC645E" w:rsidRDefault="006C51F4" w:rsidP="00B20C0E">
      <w:pPr>
        <w:ind w:left="724" w:hanging="724"/>
        <w:jc w:val="both"/>
        <w:rPr>
          <w:sz w:val="26"/>
          <w:szCs w:val="26"/>
        </w:rPr>
      </w:pPr>
      <w:r>
        <w:rPr>
          <w:noProof/>
          <w:sz w:val="26"/>
          <w:szCs w:val="26"/>
          <w:lang w:val="vi-VN" w:eastAsia="vi-VN"/>
        </w:rPr>
        <w:drawing>
          <wp:inline distT="0" distB="0" distL="0" distR="0" wp14:anchorId="2406CCF0" wp14:editId="3042619E">
            <wp:extent cx="5743575" cy="2295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43575" cy="2295525"/>
                    </a:xfrm>
                    <a:prstGeom prst="rect">
                      <a:avLst/>
                    </a:prstGeom>
                  </pic:spPr>
                </pic:pic>
              </a:graphicData>
            </a:graphic>
          </wp:inline>
        </w:drawing>
      </w:r>
    </w:p>
    <w:p w14:paraId="15D169D6" w14:textId="62915C2B" w:rsidR="006603B0" w:rsidRPr="00214A34" w:rsidRDefault="006603B0" w:rsidP="006C51F4">
      <w:pPr>
        <w:jc w:val="center"/>
        <w:rPr>
          <w:i/>
          <w:iCs/>
          <w:color w:val="FF0000"/>
          <w:sz w:val="26"/>
          <w:szCs w:val="26"/>
        </w:rPr>
      </w:pPr>
      <w:r w:rsidRPr="00214A34">
        <w:rPr>
          <w:i/>
          <w:iCs/>
          <w:sz w:val="26"/>
          <w:szCs w:val="26"/>
        </w:rPr>
        <w:t>Hình 1</w:t>
      </w:r>
      <w:r w:rsidR="00214A34" w:rsidRPr="00214A34">
        <w:rPr>
          <w:i/>
          <w:iCs/>
          <w:sz w:val="26"/>
          <w:szCs w:val="26"/>
        </w:rPr>
        <w:t>:</w:t>
      </w:r>
      <w:r w:rsidRPr="00214A34">
        <w:rPr>
          <w:i/>
          <w:iCs/>
          <w:sz w:val="26"/>
          <w:szCs w:val="26"/>
        </w:rPr>
        <w:t xml:space="preserve"> Sơ đồ ngữ cảnh của hệ thống</w:t>
      </w:r>
    </w:p>
    <w:p w14:paraId="49F91609" w14:textId="77777777" w:rsidR="006603B0" w:rsidRPr="00AC645E" w:rsidRDefault="006603B0" w:rsidP="00B20C0E">
      <w:pPr>
        <w:pStyle w:val="Heading1"/>
        <w:rPr>
          <w:rFonts w:cs="Times New Roman"/>
          <w:szCs w:val="26"/>
        </w:rPr>
      </w:pPr>
      <w:bookmarkStart w:id="24" w:name="_Toc513989933"/>
      <w:bookmarkStart w:id="25" w:name="_Toc8390421"/>
      <w:bookmarkStart w:id="26" w:name="_Toc61857651"/>
      <w:r w:rsidRPr="00AC645E">
        <w:rPr>
          <w:rFonts w:cs="Times New Roman"/>
          <w:szCs w:val="26"/>
        </w:rPr>
        <w:t>CÁC YẾU TỐ TÁC ĐỘNG ĐẾN CẤU TRÚC</w:t>
      </w:r>
      <w:bookmarkEnd w:id="24"/>
      <w:bookmarkEnd w:id="25"/>
      <w:bookmarkEnd w:id="26"/>
    </w:p>
    <w:p w14:paraId="73CF41D1" w14:textId="77777777" w:rsidR="00B20C0E" w:rsidRPr="00AC645E" w:rsidRDefault="00B20C0E" w:rsidP="00B20C0E">
      <w:pPr>
        <w:pStyle w:val="ListParagraph"/>
        <w:numPr>
          <w:ilvl w:val="0"/>
          <w:numId w:val="36"/>
        </w:numPr>
        <w:spacing w:line="360" w:lineRule="auto"/>
        <w:contextualSpacing w:val="0"/>
        <w:jc w:val="both"/>
        <w:rPr>
          <w:b/>
          <w:i/>
          <w:vanish/>
          <w:sz w:val="26"/>
          <w:szCs w:val="26"/>
        </w:rPr>
      </w:pPr>
      <w:bookmarkStart w:id="27" w:name="_Toc513989934"/>
    </w:p>
    <w:p w14:paraId="711CD400" w14:textId="77777777" w:rsidR="006603B0" w:rsidRPr="00AC645E" w:rsidRDefault="006603B0" w:rsidP="00B20C0E">
      <w:pPr>
        <w:pStyle w:val="11"/>
        <w:numPr>
          <w:ilvl w:val="1"/>
          <w:numId w:val="36"/>
        </w:numPr>
        <w:outlineLvl w:val="1"/>
        <w:rPr>
          <w:i w:val="0"/>
        </w:rPr>
      </w:pPr>
      <w:bookmarkStart w:id="28" w:name="_Toc8390422"/>
      <w:bookmarkStart w:id="29" w:name="_Toc61857652"/>
      <w:r w:rsidRPr="00AC645E">
        <w:rPr>
          <w:i w:val="0"/>
        </w:rPr>
        <w:t>Yêu cầu về chức năng</w:t>
      </w:r>
      <w:bookmarkEnd w:id="27"/>
      <w:bookmarkEnd w:id="28"/>
      <w:bookmarkEnd w:id="29"/>
    </w:p>
    <w:p w14:paraId="79FE058C" w14:textId="77777777" w:rsidR="006603B0" w:rsidRPr="00AC645E" w:rsidRDefault="006603B0" w:rsidP="00B20C0E">
      <w:pPr>
        <w:spacing w:line="360" w:lineRule="auto"/>
        <w:ind w:firstLine="720"/>
        <w:jc w:val="both"/>
        <w:rPr>
          <w:sz w:val="26"/>
          <w:szCs w:val="26"/>
        </w:rPr>
      </w:pPr>
      <w:r w:rsidRPr="00AC645E">
        <w:rPr>
          <w:sz w:val="26"/>
          <w:szCs w:val="26"/>
        </w:rPr>
        <w:t>Tham khảo tài liệu ProductBacklog</w:t>
      </w:r>
    </w:p>
    <w:p w14:paraId="2127CE50" w14:textId="77777777" w:rsidR="006603B0" w:rsidRPr="00AC645E" w:rsidRDefault="006603B0" w:rsidP="00B20C0E">
      <w:pPr>
        <w:pStyle w:val="11"/>
        <w:numPr>
          <w:ilvl w:val="1"/>
          <w:numId w:val="36"/>
        </w:numPr>
        <w:outlineLvl w:val="1"/>
        <w:rPr>
          <w:i w:val="0"/>
        </w:rPr>
      </w:pPr>
      <w:bookmarkStart w:id="30" w:name="_Toc513989935"/>
      <w:bookmarkStart w:id="31" w:name="_Toc8390423"/>
      <w:bookmarkStart w:id="32" w:name="_Toc61857653"/>
      <w:r w:rsidRPr="00AC645E">
        <w:rPr>
          <w:i w:val="0"/>
        </w:rPr>
        <w:t>Các hạn chế về kinh doanh</w:t>
      </w:r>
      <w:bookmarkEnd w:id="30"/>
      <w:bookmarkEnd w:id="31"/>
      <w:bookmarkEnd w:id="32"/>
    </w:p>
    <w:p w14:paraId="0F228FAF" w14:textId="77777777" w:rsidR="006603B0" w:rsidRPr="00AC645E" w:rsidRDefault="006603B0" w:rsidP="00B20C0E">
      <w:pPr>
        <w:spacing w:line="360" w:lineRule="auto"/>
        <w:ind w:firstLine="284"/>
        <w:jc w:val="both"/>
        <w:rPr>
          <w:sz w:val="26"/>
          <w:szCs w:val="26"/>
        </w:rPr>
      </w:pPr>
      <w:r w:rsidRPr="00AC645E">
        <w:rPr>
          <w:sz w:val="26"/>
          <w:szCs w:val="26"/>
        </w:rPr>
        <w:t>Dưới đây là những hạn chế về kinh doanh của dự án:</w:t>
      </w:r>
    </w:p>
    <w:p w14:paraId="3BEEDE07" w14:textId="4DDB0F0E" w:rsidR="006603B0" w:rsidRPr="00AC645E" w:rsidRDefault="00C7584C" w:rsidP="00B20C0E">
      <w:pPr>
        <w:pStyle w:val="ListParagraph"/>
        <w:numPr>
          <w:ilvl w:val="0"/>
          <w:numId w:val="20"/>
        </w:numPr>
        <w:spacing w:line="360" w:lineRule="auto"/>
        <w:jc w:val="both"/>
        <w:rPr>
          <w:sz w:val="26"/>
          <w:szCs w:val="26"/>
        </w:rPr>
      </w:pPr>
      <w:r w:rsidRPr="00AC645E">
        <w:rPr>
          <w:sz w:val="26"/>
          <w:szCs w:val="26"/>
        </w:rPr>
        <w:t xml:space="preserve">Dự án bắt đầu từ ngày </w:t>
      </w:r>
      <w:r w:rsidR="003E02BD" w:rsidRPr="00AB3C43">
        <w:rPr>
          <w:color w:val="000000" w:themeColor="text1"/>
          <w:sz w:val="26"/>
          <w:szCs w:val="26"/>
        </w:rPr>
        <w:t>28</w:t>
      </w:r>
      <w:r w:rsidRPr="00AB3C43">
        <w:rPr>
          <w:color w:val="000000" w:themeColor="text1"/>
          <w:sz w:val="26"/>
          <w:szCs w:val="26"/>
        </w:rPr>
        <w:t xml:space="preserve"> tháng </w:t>
      </w:r>
      <w:r w:rsidR="003E02BD" w:rsidRPr="00AB3C43">
        <w:rPr>
          <w:color w:val="000000" w:themeColor="text1"/>
          <w:sz w:val="26"/>
          <w:szCs w:val="26"/>
        </w:rPr>
        <w:t>11</w:t>
      </w:r>
      <w:r w:rsidRPr="00AB3C43">
        <w:rPr>
          <w:color w:val="000000" w:themeColor="text1"/>
          <w:sz w:val="26"/>
          <w:szCs w:val="26"/>
        </w:rPr>
        <w:t xml:space="preserve"> năm 20</w:t>
      </w:r>
      <w:r w:rsidR="003E02BD" w:rsidRPr="00AB3C43">
        <w:rPr>
          <w:color w:val="000000" w:themeColor="text1"/>
          <w:sz w:val="26"/>
          <w:szCs w:val="26"/>
        </w:rPr>
        <w:t>20</w:t>
      </w:r>
      <w:r w:rsidRPr="00AB3C43">
        <w:rPr>
          <w:color w:val="000000" w:themeColor="text1"/>
          <w:sz w:val="26"/>
          <w:szCs w:val="26"/>
        </w:rPr>
        <w:t xml:space="preserve"> đến ngày </w:t>
      </w:r>
      <w:r w:rsidR="00214A34" w:rsidRPr="00AB3C43">
        <w:rPr>
          <w:color w:val="000000" w:themeColor="text1"/>
          <w:sz w:val="26"/>
          <w:szCs w:val="26"/>
        </w:rPr>
        <w:t>18</w:t>
      </w:r>
      <w:r w:rsidRPr="00AB3C43">
        <w:rPr>
          <w:color w:val="000000" w:themeColor="text1"/>
          <w:sz w:val="26"/>
          <w:szCs w:val="26"/>
        </w:rPr>
        <w:t xml:space="preserve"> tháng </w:t>
      </w:r>
      <w:r w:rsidR="006C51F4" w:rsidRPr="00AB3C43">
        <w:rPr>
          <w:color w:val="000000" w:themeColor="text1"/>
          <w:sz w:val="26"/>
          <w:szCs w:val="26"/>
        </w:rPr>
        <w:t>1</w:t>
      </w:r>
      <w:r w:rsidRPr="00AB3C43">
        <w:rPr>
          <w:color w:val="000000" w:themeColor="text1"/>
          <w:sz w:val="26"/>
          <w:szCs w:val="26"/>
        </w:rPr>
        <w:t xml:space="preserve"> năm 20</w:t>
      </w:r>
      <w:r w:rsidR="003E02BD" w:rsidRPr="00AB3C43">
        <w:rPr>
          <w:color w:val="000000" w:themeColor="text1"/>
          <w:sz w:val="26"/>
          <w:szCs w:val="26"/>
        </w:rPr>
        <w:t>21</w:t>
      </w:r>
      <w:r w:rsidR="006603B0" w:rsidRPr="00AB3C43">
        <w:rPr>
          <w:color w:val="000000" w:themeColor="text1"/>
          <w:sz w:val="26"/>
          <w:szCs w:val="26"/>
        </w:rPr>
        <w:t xml:space="preserve">. </w:t>
      </w:r>
      <w:r w:rsidR="006603B0" w:rsidRPr="00AC645E">
        <w:rPr>
          <w:sz w:val="26"/>
          <w:szCs w:val="26"/>
        </w:rPr>
        <w:t>Sau khi giao sản phẩm, nhóm sẽ khắc phục khuyết điểm trong các sản phẩm (không có chức năng hoặc tính năng bổ sung).</w:t>
      </w:r>
    </w:p>
    <w:p w14:paraId="55C887E3" w14:textId="795B3FF8" w:rsidR="006603B0" w:rsidRPr="00AC645E" w:rsidRDefault="006603B0" w:rsidP="00B20C0E">
      <w:pPr>
        <w:pStyle w:val="ListParagraph"/>
        <w:numPr>
          <w:ilvl w:val="0"/>
          <w:numId w:val="20"/>
        </w:numPr>
        <w:spacing w:line="360" w:lineRule="auto"/>
        <w:jc w:val="both"/>
        <w:rPr>
          <w:sz w:val="26"/>
          <w:szCs w:val="26"/>
        </w:rPr>
      </w:pPr>
      <w:r w:rsidRPr="00AC645E">
        <w:rPr>
          <w:sz w:val="26"/>
          <w:szCs w:val="26"/>
        </w:rPr>
        <w:t>Nhóm không có ngân sách cho phần mềm thương mại. Phần mềm của bên thứ ba được sử dụng phải là mở mã nguồn hoặc miễn phí.</w:t>
      </w:r>
    </w:p>
    <w:p w14:paraId="0911E509" w14:textId="77777777" w:rsidR="006603B0" w:rsidRPr="00AC645E" w:rsidRDefault="006603B0" w:rsidP="00B20C0E">
      <w:pPr>
        <w:pStyle w:val="ListParagraph"/>
        <w:numPr>
          <w:ilvl w:val="0"/>
          <w:numId w:val="20"/>
        </w:numPr>
        <w:spacing w:line="360" w:lineRule="auto"/>
        <w:jc w:val="both"/>
        <w:rPr>
          <w:sz w:val="26"/>
          <w:szCs w:val="26"/>
        </w:rPr>
      </w:pPr>
      <w:r w:rsidRPr="00AC645E">
        <w:rPr>
          <w:sz w:val="26"/>
          <w:szCs w:val="26"/>
        </w:rPr>
        <w:lastRenderedPageBreak/>
        <w:t>Tài nguyên sẵn có được định nghĩa như dưới đây:</w:t>
      </w:r>
    </w:p>
    <w:p w14:paraId="0E8C4E62" w14:textId="0D260D98" w:rsidR="006603B0" w:rsidRPr="00AB3C43" w:rsidRDefault="00C7584C" w:rsidP="00B20C0E">
      <w:pPr>
        <w:pStyle w:val="ListParagraph"/>
        <w:numPr>
          <w:ilvl w:val="0"/>
          <w:numId w:val="21"/>
        </w:numPr>
        <w:spacing w:line="360" w:lineRule="auto"/>
        <w:ind w:left="1418"/>
        <w:jc w:val="both"/>
        <w:rPr>
          <w:sz w:val="26"/>
          <w:szCs w:val="26"/>
        </w:rPr>
      </w:pPr>
      <w:r w:rsidRPr="00AB3C43">
        <w:rPr>
          <w:sz w:val="26"/>
          <w:szCs w:val="26"/>
        </w:rPr>
        <w:t xml:space="preserve">Từ </w:t>
      </w:r>
      <w:r w:rsidR="002050E0" w:rsidRPr="00AB3C43">
        <w:rPr>
          <w:sz w:val="26"/>
          <w:szCs w:val="26"/>
        </w:rPr>
        <w:t>28/11</w:t>
      </w:r>
      <w:r w:rsidR="006C51F4" w:rsidRPr="00AB3C43">
        <w:rPr>
          <w:sz w:val="26"/>
          <w:szCs w:val="26"/>
        </w:rPr>
        <w:t>/2020</w:t>
      </w:r>
      <w:r w:rsidRPr="00AB3C43">
        <w:rPr>
          <w:sz w:val="26"/>
          <w:szCs w:val="26"/>
        </w:rPr>
        <w:t xml:space="preserve"> đến </w:t>
      </w:r>
      <w:r w:rsidR="00AB3C43" w:rsidRPr="00AB3C43">
        <w:rPr>
          <w:sz w:val="26"/>
          <w:szCs w:val="26"/>
        </w:rPr>
        <w:t>18</w:t>
      </w:r>
      <w:r w:rsidR="002050E0" w:rsidRPr="00AB3C43">
        <w:rPr>
          <w:sz w:val="26"/>
          <w:szCs w:val="26"/>
        </w:rPr>
        <w:t>/</w:t>
      </w:r>
      <w:r w:rsidR="00AB3C43" w:rsidRPr="00AB3C43">
        <w:rPr>
          <w:sz w:val="26"/>
          <w:szCs w:val="26"/>
        </w:rPr>
        <w:t>1</w:t>
      </w:r>
      <w:r w:rsidR="006C51F4" w:rsidRPr="00AB3C43">
        <w:rPr>
          <w:sz w:val="26"/>
          <w:szCs w:val="26"/>
        </w:rPr>
        <w:t>/2021</w:t>
      </w:r>
      <w:r w:rsidR="00214A34" w:rsidRPr="00AB3C43">
        <w:rPr>
          <w:sz w:val="26"/>
          <w:szCs w:val="26"/>
        </w:rPr>
        <w:t>.</w:t>
      </w:r>
    </w:p>
    <w:p w14:paraId="37A7BD59" w14:textId="77777777" w:rsidR="006603B0" w:rsidRPr="00AC645E" w:rsidRDefault="006603B0" w:rsidP="00B20C0E">
      <w:pPr>
        <w:pStyle w:val="11"/>
        <w:numPr>
          <w:ilvl w:val="1"/>
          <w:numId w:val="36"/>
        </w:numPr>
        <w:outlineLvl w:val="1"/>
        <w:rPr>
          <w:i w:val="0"/>
        </w:rPr>
      </w:pPr>
      <w:bookmarkStart w:id="33" w:name="_Toc513989936"/>
      <w:bookmarkStart w:id="34" w:name="_Toc8390424"/>
      <w:bookmarkStart w:id="35" w:name="_Toc61857654"/>
      <w:r w:rsidRPr="00AC645E">
        <w:rPr>
          <w:i w:val="0"/>
        </w:rPr>
        <w:t>Các hạn chế về kỹ thuật</w:t>
      </w:r>
      <w:bookmarkEnd w:id="33"/>
      <w:bookmarkEnd w:id="34"/>
      <w:bookmarkEnd w:id="35"/>
    </w:p>
    <w:p w14:paraId="3917DE91" w14:textId="77777777" w:rsidR="006603B0" w:rsidRPr="00AC645E" w:rsidRDefault="006603B0" w:rsidP="00B20C0E">
      <w:pPr>
        <w:pStyle w:val="ListParagraph"/>
        <w:numPr>
          <w:ilvl w:val="0"/>
          <w:numId w:val="16"/>
        </w:numPr>
        <w:spacing w:line="360" w:lineRule="auto"/>
        <w:jc w:val="both"/>
        <w:rPr>
          <w:sz w:val="26"/>
          <w:szCs w:val="26"/>
        </w:rPr>
      </w:pPr>
      <w:r w:rsidRPr="00AC645E">
        <w:rPr>
          <w:sz w:val="26"/>
          <w:szCs w:val="26"/>
        </w:rPr>
        <w:t>Công cụ phát triển cấu trúc sẽ là:</w:t>
      </w:r>
    </w:p>
    <w:p w14:paraId="63C23558" w14:textId="081C0ACB" w:rsidR="006603B0" w:rsidRPr="00AC645E" w:rsidRDefault="006603B0" w:rsidP="00B20C0E">
      <w:pPr>
        <w:pStyle w:val="ListParagraph"/>
        <w:numPr>
          <w:ilvl w:val="0"/>
          <w:numId w:val="22"/>
        </w:numPr>
        <w:spacing w:line="360" w:lineRule="auto"/>
        <w:jc w:val="both"/>
        <w:rPr>
          <w:sz w:val="26"/>
          <w:szCs w:val="26"/>
        </w:rPr>
      </w:pPr>
      <w:r w:rsidRPr="00AC645E">
        <w:rPr>
          <w:sz w:val="26"/>
          <w:szCs w:val="26"/>
        </w:rPr>
        <w:t xml:space="preserve">Sử dụng ngôn ngữ </w:t>
      </w:r>
      <w:r w:rsidR="002050E0">
        <w:rPr>
          <w:color w:val="000000"/>
          <w:sz w:val="26"/>
          <w:szCs w:val="26"/>
        </w:rPr>
        <w:t>HTML5 &amp; CSS3, Javascript, V</w:t>
      </w:r>
      <w:r w:rsidR="002050E0">
        <w:rPr>
          <w:sz w:val="26"/>
          <w:szCs w:val="26"/>
        </w:rPr>
        <w:t>ueJS(API)</w:t>
      </w:r>
      <w:r w:rsidRPr="00AC645E">
        <w:rPr>
          <w:sz w:val="26"/>
          <w:szCs w:val="26"/>
        </w:rPr>
        <w:t xml:space="preserve"> và máy chủ cơ sở dữ liệu</w:t>
      </w:r>
      <w:r w:rsidR="00144763" w:rsidRPr="00AC645E">
        <w:rPr>
          <w:sz w:val="26"/>
          <w:szCs w:val="26"/>
        </w:rPr>
        <w:t xml:space="preserve"> </w:t>
      </w:r>
      <w:r w:rsidR="002050E0">
        <w:rPr>
          <w:sz w:val="26"/>
          <w:szCs w:val="26"/>
        </w:rPr>
        <w:t>Mongodb</w:t>
      </w:r>
      <w:r w:rsidR="002050E0">
        <w:rPr>
          <w:color w:val="000000"/>
          <w:sz w:val="26"/>
          <w:szCs w:val="26"/>
        </w:rPr>
        <w:t>.</w:t>
      </w:r>
      <w:r w:rsidR="00EC400F" w:rsidRPr="00AC645E">
        <w:rPr>
          <w:sz w:val="26"/>
          <w:szCs w:val="26"/>
        </w:rPr>
        <w:t>.</w:t>
      </w:r>
    </w:p>
    <w:p w14:paraId="2C85548D" w14:textId="77777777" w:rsidR="00156553" w:rsidRPr="00AC645E" w:rsidRDefault="006603B0" w:rsidP="00B20C0E">
      <w:pPr>
        <w:pStyle w:val="ListParagraph"/>
        <w:numPr>
          <w:ilvl w:val="0"/>
          <w:numId w:val="22"/>
        </w:numPr>
        <w:spacing w:line="360" w:lineRule="auto"/>
        <w:jc w:val="both"/>
        <w:rPr>
          <w:sz w:val="26"/>
          <w:szCs w:val="26"/>
        </w:rPr>
      </w:pPr>
      <w:r w:rsidRPr="00AC645E">
        <w:rPr>
          <w:sz w:val="26"/>
          <w:szCs w:val="26"/>
        </w:rPr>
        <w:t xml:space="preserve">Khách hàng sẽ sử dụng một </w:t>
      </w:r>
      <w:r w:rsidR="00EC400F" w:rsidRPr="00AC645E">
        <w:rPr>
          <w:sz w:val="26"/>
          <w:szCs w:val="26"/>
        </w:rPr>
        <w:t>m</w:t>
      </w:r>
      <w:r w:rsidR="006C665C" w:rsidRPr="00AC645E">
        <w:rPr>
          <w:sz w:val="26"/>
          <w:szCs w:val="26"/>
        </w:rPr>
        <w:t>áy tính</w:t>
      </w:r>
      <w:r w:rsidRPr="00AC645E">
        <w:rPr>
          <w:sz w:val="26"/>
          <w:szCs w:val="26"/>
        </w:rPr>
        <w:t xml:space="preserve"> có hệ điều hành </w:t>
      </w:r>
      <w:r w:rsidR="006C665C" w:rsidRPr="00AC645E">
        <w:rPr>
          <w:sz w:val="26"/>
          <w:szCs w:val="26"/>
        </w:rPr>
        <w:t>Window</w:t>
      </w:r>
      <w:r w:rsidR="00156553" w:rsidRPr="00AC645E">
        <w:rPr>
          <w:sz w:val="26"/>
          <w:szCs w:val="26"/>
        </w:rPr>
        <w:t xml:space="preserve"> để sử dụng phần mềm.</w:t>
      </w:r>
    </w:p>
    <w:p w14:paraId="12096810" w14:textId="55237733" w:rsidR="006603B0" w:rsidRPr="00AC645E" w:rsidRDefault="00156553" w:rsidP="00B20C0E">
      <w:pPr>
        <w:pStyle w:val="ListParagraph"/>
        <w:numPr>
          <w:ilvl w:val="0"/>
          <w:numId w:val="22"/>
        </w:numPr>
        <w:spacing w:line="360" w:lineRule="auto"/>
        <w:jc w:val="both"/>
        <w:rPr>
          <w:sz w:val="26"/>
          <w:szCs w:val="26"/>
        </w:rPr>
      </w:pPr>
      <w:r w:rsidRPr="00AC645E">
        <w:rPr>
          <w:sz w:val="26"/>
          <w:szCs w:val="26"/>
        </w:rPr>
        <w:t>Khách hàng sẽ sử dụng trình duyệt để truy cập hệ thống, chẳng hạn như: Internet Explorer, Mozilla Firefox,</w:t>
      </w:r>
      <w:r w:rsidR="002050E0">
        <w:rPr>
          <w:sz w:val="26"/>
          <w:szCs w:val="26"/>
        </w:rPr>
        <w:t xml:space="preserve"> </w:t>
      </w:r>
      <w:r w:rsidRPr="00AC645E">
        <w:rPr>
          <w:sz w:val="26"/>
          <w:szCs w:val="26"/>
        </w:rPr>
        <w:t>Google Chrome, thông qua giao thức HTTP.</w:t>
      </w:r>
    </w:p>
    <w:p w14:paraId="0DE9E231" w14:textId="77777777" w:rsidR="006603B0" w:rsidRPr="00AC645E" w:rsidRDefault="006603B0" w:rsidP="00B20C0E">
      <w:pPr>
        <w:pStyle w:val="11"/>
        <w:numPr>
          <w:ilvl w:val="1"/>
          <w:numId w:val="36"/>
        </w:numPr>
        <w:outlineLvl w:val="1"/>
        <w:rPr>
          <w:i w:val="0"/>
        </w:rPr>
      </w:pPr>
      <w:bookmarkStart w:id="36" w:name="_Toc513989937"/>
      <w:bookmarkStart w:id="37" w:name="_Toc8390425"/>
      <w:bookmarkStart w:id="38" w:name="_Toc61857655"/>
      <w:r w:rsidRPr="00AC645E">
        <w:rPr>
          <w:i w:val="0"/>
        </w:rPr>
        <w:t>Các thuộc tính chất lượng</w:t>
      </w:r>
      <w:bookmarkEnd w:id="36"/>
      <w:bookmarkEnd w:id="37"/>
      <w:bookmarkEnd w:id="38"/>
    </w:p>
    <w:p w14:paraId="60972400" w14:textId="77777777" w:rsidR="006603B0" w:rsidRPr="00AC645E" w:rsidRDefault="006603B0" w:rsidP="00B20C0E">
      <w:pPr>
        <w:spacing w:line="360" w:lineRule="auto"/>
        <w:ind w:firstLine="720"/>
        <w:jc w:val="both"/>
        <w:rPr>
          <w:sz w:val="26"/>
          <w:szCs w:val="26"/>
        </w:rPr>
      </w:pPr>
      <w:r w:rsidRPr="00AC645E">
        <w:rPr>
          <w:sz w:val="26"/>
          <w:szCs w:val="26"/>
        </w:rPr>
        <w:t>Các thuộc tính chất lượng sau đây thúc đẩy việc thiết kế kiến trúc. Mỗi kịch bản về thuộc tính chất lượng được xếp theo mức độ quan trọng</w:t>
      </w:r>
      <w:r w:rsidRPr="00AC645E">
        <w:rPr>
          <w:color w:val="FF0000"/>
          <w:sz w:val="26"/>
          <w:szCs w:val="26"/>
        </w:rPr>
        <w:t xml:space="preserve"> </w:t>
      </w:r>
      <w:r w:rsidRPr="00AC645E">
        <w:rPr>
          <w:sz w:val="26"/>
          <w:szCs w:val="26"/>
        </w:rPr>
        <w:t>do Chủ sở hữu sản phẩm xác định và mức độ khó ước lượng (D). Cả hai giá trị đều dựa trên thang đo:</w:t>
      </w:r>
    </w:p>
    <w:p w14:paraId="214D08AA" w14:textId="77777777" w:rsidR="006603B0" w:rsidRPr="00AC645E" w:rsidRDefault="006603B0" w:rsidP="00B20C0E">
      <w:pPr>
        <w:spacing w:line="360" w:lineRule="auto"/>
        <w:ind w:firstLine="720"/>
        <w:jc w:val="both"/>
        <w:rPr>
          <w:sz w:val="26"/>
          <w:szCs w:val="26"/>
        </w:rPr>
      </w:pPr>
      <w:r w:rsidRPr="00AC645E">
        <w:rPr>
          <w:sz w:val="26"/>
          <w:szCs w:val="26"/>
        </w:rPr>
        <w:t xml:space="preserve"> Cao (High - H)</w:t>
      </w:r>
    </w:p>
    <w:p w14:paraId="2352347B" w14:textId="77777777" w:rsidR="006603B0" w:rsidRPr="00AC645E" w:rsidRDefault="006603B0" w:rsidP="00B20C0E">
      <w:pPr>
        <w:spacing w:line="360" w:lineRule="auto"/>
        <w:ind w:firstLine="720"/>
        <w:jc w:val="both"/>
        <w:rPr>
          <w:sz w:val="26"/>
          <w:szCs w:val="26"/>
        </w:rPr>
      </w:pPr>
      <w:r w:rsidRPr="00AC645E">
        <w:rPr>
          <w:sz w:val="26"/>
          <w:szCs w:val="26"/>
        </w:rPr>
        <w:t xml:space="preserve"> Vừa (Medium - M)</w:t>
      </w:r>
    </w:p>
    <w:p w14:paraId="23B41A8B" w14:textId="77777777" w:rsidR="006603B0" w:rsidRPr="00AC645E" w:rsidRDefault="006603B0" w:rsidP="00B20C0E">
      <w:pPr>
        <w:spacing w:line="360" w:lineRule="auto"/>
        <w:ind w:firstLine="720"/>
        <w:jc w:val="both"/>
        <w:rPr>
          <w:sz w:val="26"/>
          <w:szCs w:val="26"/>
        </w:rPr>
      </w:pPr>
      <w:r w:rsidRPr="00AC645E">
        <w:rPr>
          <w:sz w:val="26"/>
          <w:szCs w:val="26"/>
        </w:rPr>
        <w:t xml:space="preserve"> Thấp (Low- L).</w:t>
      </w:r>
    </w:p>
    <w:p w14:paraId="4F6B0164" w14:textId="77777777" w:rsidR="006603B0" w:rsidRPr="00AC645E" w:rsidRDefault="006603B0" w:rsidP="00B20C0E">
      <w:pPr>
        <w:pStyle w:val="Heading1"/>
        <w:rPr>
          <w:rFonts w:cs="Times New Roman"/>
          <w:szCs w:val="26"/>
        </w:rPr>
      </w:pPr>
      <w:bookmarkStart w:id="39" w:name="_Toc513989938"/>
      <w:bookmarkStart w:id="40" w:name="_Toc8390426"/>
      <w:bookmarkStart w:id="41" w:name="_Toc61857656"/>
      <w:r w:rsidRPr="00AC645E">
        <w:rPr>
          <w:rFonts w:cs="Times New Roman"/>
          <w:szCs w:val="26"/>
        </w:rPr>
        <w:t>TỔNG QUAN VỀ CẤU TRÚC</w:t>
      </w:r>
      <w:bookmarkEnd w:id="39"/>
      <w:bookmarkEnd w:id="40"/>
      <w:bookmarkEnd w:id="41"/>
    </w:p>
    <w:p w14:paraId="57212A53" w14:textId="6F7D873F" w:rsidR="006603B0" w:rsidRPr="00AC645E" w:rsidRDefault="006603B0" w:rsidP="00B20C0E">
      <w:pPr>
        <w:spacing w:line="360" w:lineRule="auto"/>
        <w:ind w:firstLine="720"/>
        <w:jc w:val="both"/>
        <w:rPr>
          <w:sz w:val="26"/>
          <w:szCs w:val="26"/>
        </w:rPr>
      </w:pPr>
      <w:r w:rsidRPr="00AC645E">
        <w:rPr>
          <w:sz w:val="26"/>
          <w:szCs w:val="26"/>
        </w:rPr>
        <w:t>Chúng tôi chủ yếu sử dụng C&amp;</w:t>
      </w:r>
      <w:r w:rsidR="002050E0">
        <w:rPr>
          <w:sz w:val="26"/>
          <w:szCs w:val="26"/>
        </w:rPr>
        <w:t>C</w:t>
      </w:r>
      <w:r w:rsidRPr="00AC645E">
        <w:rPr>
          <w:sz w:val="26"/>
          <w:szCs w:val="26"/>
        </w:rPr>
        <w:t xml:space="preserve"> để tranh luận và lý luận về các thuộc tính kiến trúc, yêu cầu thuộc tính chất lượng, và các yêu cầu chức năng mà hệ thống phải tuân thủ.</w:t>
      </w:r>
    </w:p>
    <w:p w14:paraId="2E61998E" w14:textId="77777777" w:rsidR="00B20C0E" w:rsidRPr="00AC645E" w:rsidRDefault="00B20C0E" w:rsidP="00B20C0E">
      <w:pPr>
        <w:pStyle w:val="ListParagraph"/>
        <w:numPr>
          <w:ilvl w:val="0"/>
          <w:numId w:val="36"/>
        </w:numPr>
        <w:spacing w:line="360" w:lineRule="auto"/>
        <w:contextualSpacing w:val="0"/>
        <w:jc w:val="both"/>
        <w:rPr>
          <w:b/>
          <w:i/>
          <w:vanish/>
          <w:sz w:val="26"/>
          <w:szCs w:val="26"/>
        </w:rPr>
      </w:pPr>
      <w:bookmarkStart w:id="42" w:name="_Toc513989939"/>
    </w:p>
    <w:p w14:paraId="714CA989" w14:textId="77777777" w:rsidR="006603B0" w:rsidRPr="00AC645E" w:rsidRDefault="006603B0" w:rsidP="00B20C0E">
      <w:pPr>
        <w:pStyle w:val="11"/>
        <w:numPr>
          <w:ilvl w:val="1"/>
          <w:numId w:val="36"/>
        </w:numPr>
        <w:outlineLvl w:val="1"/>
      </w:pPr>
      <w:bookmarkStart w:id="43" w:name="_Toc8390427"/>
      <w:bookmarkStart w:id="44" w:name="_Toc61857657"/>
      <w:r w:rsidRPr="00AC645E">
        <w:t>Tổng quan về C&amp;C</w:t>
      </w:r>
      <w:bookmarkEnd w:id="42"/>
      <w:bookmarkEnd w:id="43"/>
      <w:r w:rsidRPr="00AC645E">
        <w:t xml:space="preserve"> </w:t>
      </w:r>
      <w:r w:rsidR="00964C83">
        <w:t>View</w:t>
      </w:r>
      <w:bookmarkEnd w:id="44"/>
    </w:p>
    <w:p w14:paraId="2510DB84" w14:textId="2B691A7D" w:rsidR="006603B0" w:rsidRPr="00AC645E" w:rsidRDefault="00E32BFE" w:rsidP="00B20C0E">
      <w:pPr>
        <w:spacing w:line="360" w:lineRule="auto"/>
        <w:ind w:firstLine="720"/>
        <w:jc w:val="both"/>
        <w:rPr>
          <w:sz w:val="26"/>
          <w:szCs w:val="26"/>
        </w:rPr>
      </w:pPr>
      <w:r w:rsidRPr="00AC645E">
        <w:rPr>
          <w:sz w:val="26"/>
          <w:szCs w:val="26"/>
        </w:rPr>
        <w:t>P</w:t>
      </w:r>
      <w:r w:rsidR="006603B0" w:rsidRPr="00AC645E">
        <w:rPr>
          <w:sz w:val="26"/>
          <w:szCs w:val="26"/>
        </w:rPr>
        <w:t xml:space="preserve">hân chia hệ thống thành các thành phần mà có một vài sự hiện diện của thời gian chạy chương trình như các tiến trình, đối tượng, kho dữ liệu và các kết nối hoặc thay cho các con đường truyền thông như luồng thông tin và truy cập vào bộ nhớ được chia sẻ. Sơ đồ dưới đây cho thấy tổng quan cấu trúc </w:t>
      </w:r>
      <w:r w:rsidR="00E22F7F" w:rsidRPr="00AC645E">
        <w:rPr>
          <w:sz w:val="26"/>
          <w:szCs w:val="26"/>
        </w:rPr>
        <w:t xml:space="preserve">bao gồm các thành phần </w:t>
      </w:r>
      <w:r w:rsidR="00156553" w:rsidRPr="00AC645E">
        <w:rPr>
          <w:sz w:val="26"/>
          <w:szCs w:val="26"/>
        </w:rPr>
        <w:t>trong web “</w:t>
      </w:r>
      <w:r w:rsidR="00FA1493">
        <w:rPr>
          <w:sz w:val="26"/>
          <w:szCs w:val="26"/>
        </w:rPr>
        <w:t>S</w:t>
      </w:r>
      <w:r w:rsidR="00FA1493" w:rsidRPr="008E70DF">
        <w:rPr>
          <w:color w:val="000000"/>
          <w:sz w:val="26"/>
          <w:szCs w:val="26"/>
        </w:rPr>
        <w:t>ửa chữa thiết bị gia dụng tại nhà Homecare</w:t>
      </w:r>
      <w:r w:rsidR="00156553" w:rsidRPr="00AC645E">
        <w:rPr>
          <w:sz w:val="26"/>
          <w:szCs w:val="26"/>
        </w:rPr>
        <w:t>”</w:t>
      </w:r>
      <w:r w:rsidR="00E22F7F" w:rsidRPr="00AC645E">
        <w:rPr>
          <w:sz w:val="26"/>
          <w:szCs w:val="26"/>
        </w:rPr>
        <w:t xml:space="preserve"> và </w:t>
      </w:r>
      <w:r w:rsidR="006603B0" w:rsidRPr="00AC645E">
        <w:rPr>
          <w:sz w:val="26"/>
          <w:szCs w:val="26"/>
        </w:rPr>
        <w:t xml:space="preserve">các thành phần liên quan khác. </w:t>
      </w:r>
      <w:r w:rsidR="00FA200B" w:rsidRPr="00AC645E">
        <w:rPr>
          <w:sz w:val="26"/>
          <w:szCs w:val="26"/>
        </w:rPr>
        <w:t>Hệ thống của chúng tôi gồm các thành phần được liên kết như sa</w:t>
      </w:r>
      <w:r w:rsidR="00F80B7A">
        <w:rPr>
          <w:sz w:val="26"/>
          <w:szCs w:val="26"/>
        </w:rPr>
        <w:t>u:</w:t>
      </w:r>
    </w:p>
    <w:p w14:paraId="12C21C6A" w14:textId="22652F22" w:rsidR="006603B0" w:rsidRDefault="00197F06" w:rsidP="00B20C0E">
      <w:pPr>
        <w:pStyle w:val="NormalWeb"/>
        <w:shd w:val="clear" w:color="auto" w:fill="FFFFFF"/>
        <w:spacing w:before="0" w:beforeAutospacing="0" w:after="0" w:afterAutospacing="0" w:line="360" w:lineRule="auto"/>
        <w:jc w:val="both"/>
        <w:rPr>
          <w:spacing w:val="-1"/>
          <w:sz w:val="26"/>
          <w:szCs w:val="26"/>
        </w:rPr>
      </w:pPr>
      <w:r>
        <w:rPr>
          <w:noProof/>
          <w:spacing w:val="-1"/>
          <w:sz w:val="26"/>
          <w:szCs w:val="26"/>
          <w:lang w:val="vi-VN" w:eastAsia="vi-VN"/>
        </w:rPr>
        <w:lastRenderedPageBreak/>
        <w:drawing>
          <wp:inline distT="0" distB="0" distL="0" distR="0" wp14:anchorId="1ECDE8B8" wp14:editId="43C28C4A">
            <wp:extent cx="5972175" cy="329946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972175" cy="3299460"/>
                    </a:xfrm>
                    <a:prstGeom prst="rect">
                      <a:avLst/>
                    </a:prstGeom>
                  </pic:spPr>
                </pic:pic>
              </a:graphicData>
            </a:graphic>
          </wp:inline>
        </w:drawing>
      </w:r>
    </w:p>
    <w:p w14:paraId="5BAFB4C4" w14:textId="39E72935" w:rsidR="00125E39" w:rsidRPr="00125E39" w:rsidRDefault="00A5676C" w:rsidP="00125E39">
      <w:pPr>
        <w:pStyle w:val="NormalWeb"/>
        <w:shd w:val="clear" w:color="auto" w:fill="FFFFFF"/>
        <w:spacing w:before="0" w:beforeAutospacing="0" w:after="0" w:afterAutospacing="0" w:line="360" w:lineRule="auto"/>
        <w:jc w:val="center"/>
        <w:rPr>
          <w:spacing w:val="-1"/>
          <w:sz w:val="26"/>
          <w:szCs w:val="26"/>
        </w:rPr>
      </w:pPr>
      <w:r>
        <w:rPr>
          <w:noProof/>
          <w:spacing w:val="-1"/>
          <w:sz w:val="26"/>
          <w:szCs w:val="26"/>
          <w:lang w:val="vi-VN" w:eastAsia="vi-VN"/>
        </w:rPr>
        <w:drawing>
          <wp:inline distT="0" distB="0" distL="0" distR="0" wp14:anchorId="6CBE4861" wp14:editId="5CB8E5EE">
            <wp:extent cx="5972013" cy="1459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81168" cy="1461467"/>
                    </a:xfrm>
                    <a:prstGeom prst="rect">
                      <a:avLst/>
                    </a:prstGeom>
                    <a:noFill/>
                    <a:ln>
                      <a:noFill/>
                    </a:ln>
                  </pic:spPr>
                </pic:pic>
              </a:graphicData>
            </a:graphic>
          </wp:inline>
        </w:drawing>
      </w:r>
      <w:r w:rsidR="006603B0" w:rsidRPr="002F2B54">
        <w:rPr>
          <w:i/>
          <w:iCs/>
          <w:spacing w:val="-1"/>
          <w:sz w:val="26"/>
          <w:szCs w:val="26"/>
        </w:rPr>
        <w:t>Hình 2: C&amp;C View</w:t>
      </w:r>
    </w:p>
    <w:p w14:paraId="49FF7681" w14:textId="3B8CC91C" w:rsidR="005013D7" w:rsidRDefault="005013D7" w:rsidP="005013D7">
      <w:pPr>
        <w:pStyle w:val="NormalWeb"/>
        <w:numPr>
          <w:ilvl w:val="0"/>
          <w:numId w:val="38"/>
        </w:numPr>
        <w:shd w:val="clear" w:color="auto" w:fill="FFFFFF"/>
        <w:spacing w:before="0" w:beforeAutospacing="0" w:after="0" w:afterAutospacing="0" w:line="360" w:lineRule="auto"/>
        <w:ind w:left="360"/>
        <w:rPr>
          <w:spacing w:val="-1"/>
          <w:sz w:val="26"/>
          <w:szCs w:val="26"/>
        </w:rPr>
      </w:pPr>
      <w:r w:rsidRPr="00565885">
        <w:rPr>
          <w:i/>
          <w:spacing w:val="-1"/>
          <w:sz w:val="26"/>
          <w:szCs w:val="26"/>
        </w:rPr>
        <w:t>Client:</w:t>
      </w:r>
      <w:r>
        <w:rPr>
          <w:spacing w:val="-1"/>
          <w:sz w:val="26"/>
          <w:szCs w:val="26"/>
        </w:rPr>
        <w:t xml:space="preserve"> Người dùng đầu cuối của hệ thống, có thể Admin, Khách hàng, Khách. Client muốn truy cập vào hệ thống phải thông qua trình duyệt đẻ kết nối với các thành phần khác trong ứng dụng.</w:t>
      </w:r>
    </w:p>
    <w:p w14:paraId="68721D2F" w14:textId="5C578F6D" w:rsidR="005013D7" w:rsidRDefault="004F53EE" w:rsidP="005013D7">
      <w:pPr>
        <w:pStyle w:val="NormalWeb"/>
        <w:numPr>
          <w:ilvl w:val="0"/>
          <w:numId w:val="38"/>
        </w:numPr>
        <w:shd w:val="clear" w:color="auto" w:fill="FFFFFF"/>
        <w:spacing w:before="0" w:beforeAutospacing="0" w:after="0" w:afterAutospacing="0" w:line="360" w:lineRule="auto"/>
        <w:ind w:left="360"/>
        <w:rPr>
          <w:spacing w:val="-1"/>
          <w:sz w:val="26"/>
          <w:szCs w:val="26"/>
        </w:rPr>
      </w:pPr>
      <w:r>
        <w:rPr>
          <w:i/>
          <w:spacing w:val="-1"/>
          <w:sz w:val="26"/>
          <w:szCs w:val="26"/>
        </w:rPr>
        <w:t>Quản lý hệ thống</w:t>
      </w:r>
      <w:r w:rsidR="005013D7" w:rsidRPr="00565885">
        <w:rPr>
          <w:i/>
          <w:spacing w:val="-1"/>
          <w:sz w:val="26"/>
          <w:szCs w:val="26"/>
        </w:rPr>
        <w:t>:</w:t>
      </w:r>
      <w:r w:rsidR="005013D7">
        <w:rPr>
          <w:i/>
          <w:spacing w:val="-1"/>
          <w:sz w:val="26"/>
          <w:szCs w:val="26"/>
        </w:rPr>
        <w:t xml:space="preserve"> </w:t>
      </w:r>
      <w:r w:rsidR="005013D7">
        <w:rPr>
          <w:spacing w:val="-1"/>
          <w:sz w:val="26"/>
          <w:szCs w:val="26"/>
        </w:rPr>
        <w:t>Thành phần chứa các yêu cầu:</w:t>
      </w:r>
    </w:p>
    <w:p w14:paraId="7CD68A9B" w14:textId="77777777" w:rsidR="005013D7" w:rsidRDefault="005013D7" w:rsidP="00A0531C">
      <w:pPr>
        <w:pStyle w:val="NormalWeb"/>
        <w:shd w:val="clear" w:color="auto" w:fill="FFFFFF"/>
        <w:spacing w:before="0" w:beforeAutospacing="0" w:after="0" w:afterAutospacing="0" w:line="360" w:lineRule="auto"/>
        <w:ind w:firstLine="360"/>
        <w:rPr>
          <w:spacing w:val="-1"/>
          <w:sz w:val="26"/>
          <w:szCs w:val="26"/>
        </w:rPr>
      </w:pPr>
      <w:r>
        <w:rPr>
          <w:spacing w:val="-1"/>
          <w:sz w:val="26"/>
          <w:szCs w:val="26"/>
        </w:rPr>
        <w:t>User Story:</w:t>
      </w:r>
    </w:p>
    <w:p w14:paraId="26071AE1" w14:textId="5D53861E" w:rsidR="004F53EE" w:rsidRPr="00A0531C" w:rsidRDefault="007A0C33" w:rsidP="00353D67">
      <w:pPr>
        <w:pStyle w:val="TOC2"/>
        <w:rPr>
          <w:spacing w:val="-1"/>
        </w:rPr>
      </w:pPr>
      <w:r>
        <w:tab/>
      </w:r>
      <w:hyperlink w:anchor="_Toc514088728" w:history="1">
        <w:r w:rsidR="004F53EE" w:rsidRPr="00A0531C">
          <w:t xml:space="preserve">UC08 </w:t>
        </w:r>
      </w:hyperlink>
      <w:r w:rsidR="004F53EE" w:rsidRPr="00A0531C">
        <w:t>– Là admin tôi có thể quản lý hệ thống</w:t>
      </w:r>
    </w:p>
    <w:p w14:paraId="79004ACE" w14:textId="684D047D" w:rsidR="004F53EE" w:rsidRPr="00A0531C" w:rsidRDefault="007A0C33" w:rsidP="00353D67">
      <w:pPr>
        <w:pStyle w:val="TOC2"/>
      </w:pPr>
      <w:r>
        <w:tab/>
      </w:r>
      <w:hyperlink w:anchor="_Toc514088728" w:history="1">
        <w:r w:rsidR="004F53EE" w:rsidRPr="00A0531C">
          <w:t xml:space="preserve">UC09 </w:t>
        </w:r>
      </w:hyperlink>
      <w:r w:rsidR="004F53EE" w:rsidRPr="00A0531C">
        <w:t>– Là admin tôi có thể quản lý tài khoản người dùng</w:t>
      </w:r>
    </w:p>
    <w:p w14:paraId="1B42CBE8" w14:textId="30DCF7E8" w:rsidR="004F53EE" w:rsidRPr="005013D7" w:rsidRDefault="005E23E0" w:rsidP="007A0C33">
      <w:pPr>
        <w:pStyle w:val="2"/>
        <w:tabs>
          <w:tab w:val="clear" w:pos="820"/>
        </w:tabs>
        <w:ind w:left="0" w:firstLine="720"/>
        <w:jc w:val="both"/>
        <w:rPr>
          <w:color w:val="000000" w:themeColor="text1"/>
        </w:rPr>
      </w:pPr>
      <w:hyperlink w:anchor="_Toc514088729" w:history="1">
        <w:r w:rsidR="004F53EE" w:rsidRPr="005013D7">
          <w:rPr>
            <w:b w:val="0"/>
            <w:color w:val="000000" w:themeColor="text1"/>
          </w:rPr>
          <w:t xml:space="preserve">UC10 </w:t>
        </w:r>
      </w:hyperlink>
      <w:r w:rsidR="004F53EE" w:rsidRPr="005013D7">
        <w:rPr>
          <w:b w:val="0"/>
          <w:color w:val="000000" w:themeColor="text1"/>
        </w:rPr>
        <w:t xml:space="preserve">– </w:t>
      </w:r>
      <w:r w:rsidR="004F53EE" w:rsidRPr="005013D7">
        <w:rPr>
          <w:b w:val="0"/>
          <w:bCs/>
          <w:color w:val="000000" w:themeColor="text1"/>
        </w:rPr>
        <w:t>Là admin tôi có thể</w:t>
      </w:r>
      <w:r w:rsidR="004F53EE">
        <w:rPr>
          <w:b w:val="0"/>
          <w:color w:val="000000" w:themeColor="text1"/>
        </w:rPr>
        <w:t xml:space="preserve"> q</w:t>
      </w:r>
      <w:r w:rsidR="004F53EE" w:rsidRPr="005013D7">
        <w:rPr>
          <w:b w:val="0"/>
          <w:color w:val="000000" w:themeColor="text1"/>
        </w:rPr>
        <w:t xml:space="preserve">uản lý các gói combo </w:t>
      </w:r>
    </w:p>
    <w:p w14:paraId="6C953B8D" w14:textId="281F4C89" w:rsidR="004F53EE" w:rsidRPr="005013D7" w:rsidRDefault="005E23E0" w:rsidP="007A0C33">
      <w:pPr>
        <w:pStyle w:val="2"/>
        <w:tabs>
          <w:tab w:val="clear" w:pos="820"/>
        </w:tabs>
        <w:ind w:left="0" w:firstLine="720"/>
        <w:jc w:val="both"/>
        <w:rPr>
          <w:b w:val="0"/>
          <w:color w:val="000000" w:themeColor="text1"/>
        </w:rPr>
      </w:pPr>
      <w:hyperlink w:anchor="_Toc514088730" w:history="1">
        <w:r w:rsidR="004F53EE" w:rsidRPr="005013D7">
          <w:rPr>
            <w:b w:val="0"/>
            <w:color w:val="000000" w:themeColor="text1"/>
          </w:rPr>
          <w:t>UC11 –</w:t>
        </w:r>
      </w:hyperlink>
      <w:r w:rsidR="004F53EE" w:rsidRPr="005013D7">
        <w:rPr>
          <w:b w:val="0"/>
          <w:color w:val="000000" w:themeColor="text1"/>
          <w:lang w:eastAsia="zh-CN" w:bidi="hi-IN"/>
        </w:rPr>
        <w:t xml:space="preserve"> </w:t>
      </w:r>
      <w:r w:rsidR="004F53EE" w:rsidRPr="005013D7">
        <w:rPr>
          <w:b w:val="0"/>
          <w:bCs/>
          <w:color w:val="000000" w:themeColor="text1"/>
        </w:rPr>
        <w:t>Là admin tôi có thể</w:t>
      </w:r>
      <w:r w:rsidR="004F53EE">
        <w:rPr>
          <w:b w:val="0"/>
          <w:color w:val="000000" w:themeColor="text1"/>
          <w:lang w:eastAsia="zh-CN" w:bidi="hi-IN"/>
        </w:rPr>
        <w:t xml:space="preserve"> q</w:t>
      </w:r>
      <w:r w:rsidR="004F53EE" w:rsidRPr="005013D7">
        <w:rPr>
          <w:b w:val="0"/>
          <w:color w:val="000000" w:themeColor="text1"/>
          <w:lang w:eastAsia="zh-CN" w:bidi="hi-IN"/>
        </w:rPr>
        <w:t>uản lý đặt lịch của khách hàng</w:t>
      </w:r>
    </w:p>
    <w:p w14:paraId="341A79DF" w14:textId="3628EB95" w:rsidR="004F53EE" w:rsidRPr="005013D7" w:rsidRDefault="005E23E0" w:rsidP="007A0C33">
      <w:pPr>
        <w:pStyle w:val="2"/>
        <w:tabs>
          <w:tab w:val="clear" w:pos="820"/>
        </w:tabs>
        <w:ind w:left="0" w:firstLine="720"/>
        <w:jc w:val="both"/>
        <w:rPr>
          <w:b w:val="0"/>
          <w:color w:val="000000" w:themeColor="text1"/>
          <w:lang w:eastAsia="zh-CN" w:bidi="hi-IN"/>
        </w:rPr>
      </w:pPr>
      <w:hyperlink w:anchor="_Toc514088731" w:history="1">
        <w:r w:rsidR="004F53EE" w:rsidRPr="005013D7">
          <w:rPr>
            <w:b w:val="0"/>
            <w:color w:val="000000" w:themeColor="text1"/>
          </w:rPr>
          <w:t>UC12 –</w:t>
        </w:r>
      </w:hyperlink>
      <w:r w:rsidR="004F53EE" w:rsidRPr="005013D7">
        <w:rPr>
          <w:b w:val="0"/>
          <w:color w:val="000000" w:themeColor="text1"/>
          <w:lang w:eastAsia="zh-CN" w:bidi="hi-IN"/>
        </w:rPr>
        <w:t xml:space="preserve"> </w:t>
      </w:r>
      <w:r w:rsidR="004F53EE" w:rsidRPr="005013D7">
        <w:rPr>
          <w:b w:val="0"/>
          <w:bCs/>
          <w:color w:val="000000" w:themeColor="text1"/>
        </w:rPr>
        <w:t>Là admin tôi có thể</w:t>
      </w:r>
      <w:r w:rsidR="004F53EE">
        <w:rPr>
          <w:b w:val="0"/>
          <w:color w:val="000000" w:themeColor="text1"/>
          <w:lang w:eastAsia="zh-CN" w:bidi="hi-IN"/>
        </w:rPr>
        <w:t xml:space="preserve"> q</w:t>
      </w:r>
      <w:r w:rsidR="004F53EE" w:rsidRPr="005013D7">
        <w:rPr>
          <w:b w:val="0"/>
          <w:color w:val="000000" w:themeColor="text1"/>
          <w:lang w:eastAsia="zh-CN" w:bidi="hi-IN"/>
        </w:rPr>
        <w:t xml:space="preserve">uản lý combo khách đã mua   </w:t>
      </w:r>
    </w:p>
    <w:p w14:paraId="76C23E58" w14:textId="153992F2" w:rsidR="004F53EE" w:rsidRPr="005013D7" w:rsidRDefault="004F53EE" w:rsidP="007A0C33">
      <w:pPr>
        <w:pStyle w:val="2"/>
        <w:tabs>
          <w:tab w:val="clear" w:pos="820"/>
        </w:tabs>
        <w:ind w:left="0" w:firstLine="720"/>
        <w:jc w:val="both"/>
        <w:rPr>
          <w:b w:val="0"/>
          <w:color w:val="000000" w:themeColor="text1"/>
          <w:lang w:eastAsia="zh-CN" w:bidi="hi-IN"/>
        </w:rPr>
      </w:pPr>
      <w:r w:rsidRPr="005013D7">
        <w:rPr>
          <w:b w:val="0"/>
          <w:color w:val="000000" w:themeColor="text1"/>
          <w:lang w:eastAsia="zh-CN" w:bidi="hi-IN"/>
        </w:rPr>
        <w:t xml:space="preserve">UC13 – </w:t>
      </w:r>
      <w:r w:rsidRPr="005013D7">
        <w:rPr>
          <w:b w:val="0"/>
          <w:bCs/>
          <w:color w:val="000000" w:themeColor="text1"/>
        </w:rPr>
        <w:t>Là admin tôi có thể</w:t>
      </w:r>
      <w:r>
        <w:rPr>
          <w:b w:val="0"/>
          <w:bCs/>
          <w:color w:val="000000" w:themeColor="text1"/>
        </w:rPr>
        <w:t xml:space="preserve"> xem</w:t>
      </w:r>
      <w:r>
        <w:rPr>
          <w:b w:val="0"/>
          <w:color w:val="000000" w:themeColor="text1"/>
          <w:lang w:eastAsia="zh-CN" w:bidi="hi-IN"/>
        </w:rPr>
        <w:t xml:space="preserve"> t</w:t>
      </w:r>
      <w:r w:rsidRPr="005013D7">
        <w:rPr>
          <w:b w:val="0"/>
          <w:color w:val="000000" w:themeColor="text1"/>
          <w:lang w:eastAsia="zh-CN" w:bidi="hi-IN"/>
        </w:rPr>
        <w:t>hống kê</w:t>
      </w:r>
    </w:p>
    <w:p w14:paraId="14DEAA1C" w14:textId="4AC8D253" w:rsidR="004F53EE" w:rsidRPr="005013D7" w:rsidRDefault="004F53EE" w:rsidP="007A0C33">
      <w:pPr>
        <w:pStyle w:val="2"/>
        <w:tabs>
          <w:tab w:val="clear" w:pos="820"/>
        </w:tabs>
        <w:ind w:left="0" w:firstLine="720"/>
        <w:jc w:val="both"/>
        <w:rPr>
          <w:b w:val="0"/>
          <w:color w:val="000000" w:themeColor="text1"/>
          <w:lang w:eastAsia="zh-CN" w:bidi="hi-IN"/>
        </w:rPr>
      </w:pPr>
      <w:r w:rsidRPr="005013D7">
        <w:rPr>
          <w:b w:val="0"/>
          <w:color w:val="000000" w:themeColor="text1"/>
          <w:lang w:eastAsia="zh-CN" w:bidi="hi-IN"/>
        </w:rPr>
        <w:lastRenderedPageBreak/>
        <w:t xml:space="preserve">UC14 </w:t>
      </w:r>
      <w:r w:rsidRPr="005013D7">
        <w:rPr>
          <w:color w:val="000000" w:themeColor="text1"/>
        </w:rPr>
        <w:t xml:space="preserve">– </w:t>
      </w:r>
      <w:r w:rsidRPr="005013D7">
        <w:rPr>
          <w:b w:val="0"/>
          <w:bCs/>
          <w:color w:val="000000" w:themeColor="text1"/>
        </w:rPr>
        <w:t>Là admin tôi có thể</w:t>
      </w:r>
      <w:r>
        <w:rPr>
          <w:b w:val="0"/>
          <w:bCs/>
          <w:color w:val="000000" w:themeColor="text1"/>
        </w:rPr>
        <w:t xml:space="preserve"> quản lý</w:t>
      </w:r>
      <w:r>
        <w:rPr>
          <w:color w:val="000000" w:themeColor="text1"/>
        </w:rPr>
        <w:t xml:space="preserve"> </w:t>
      </w:r>
      <w:r>
        <w:rPr>
          <w:b w:val="0"/>
          <w:color w:val="000000" w:themeColor="text1"/>
          <w:lang w:eastAsia="zh-CN" w:bidi="hi-IN"/>
        </w:rPr>
        <w:t>t</w:t>
      </w:r>
      <w:r w:rsidRPr="005013D7">
        <w:rPr>
          <w:b w:val="0"/>
          <w:color w:val="000000" w:themeColor="text1"/>
          <w:lang w:eastAsia="zh-CN" w:bidi="hi-IN"/>
        </w:rPr>
        <w:t>uyển dụng</w:t>
      </w:r>
    </w:p>
    <w:p w14:paraId="4D906A26" w14:textId="5A2988B0" w:rsidR="005013D7" w:rsidRPr="00F21B66" w:rsidRDefault="004F53EE" w:rsidP="007A0C33">
      <w:pPr>
        <w:pStyle w:val="2"/>
        <w:tabs>
          <w:tab w:val="clear" w:pos="820"/>
        </w:tabs>
        <w:ind w:left="0" w:firstLine="720"/>
        <w:jc w:val="both"/>
        <w:rPr>
          <w:b w:val="0"/>
          <w:color w:val="000000" w:themeColor="text1"/>
          <w:lang w:eastAsia="zh-CN" w:bidi="hi-IN"/>
        </w:rPr>
      </w:pPr>
      <w:r w:rsidRPr="005013D7">
        <w:rPr>
          <w:b w:val="0"/>
          <w:color w:val="000000" w:themeColor="text1"/>
          <w:lang w:eastAsia="zh-CN" w:bidi="hi-IN"/>
        </w:rPr>
        <w:t xml:space="preserve">UC15 </w:t>
      </w:r>
      <w:r w:rsidRPr="005013D7">
        <w:rPr>
          <w:color w:val="000000" w:themeColor="text1"/>
        </w:rPr>
        <w:t>–</w:t>
      </w:r>
      <w:r w:rsidRPr="005013D7">
        <w:rPr>
          <w:b w:val="0"/>
          <w:color w:val="000000" w:themeColor="text1"/>
          <w:lang w:eastAsia="zh-CN" w:bidi="hi-IN"/>
        </w:rPr>
        <w:t xml:space="preserve"> </w:t>
      </w:r>
      <w:r w:rsidRPr="005013D7">
        <w:rPr>
          <w:b w:val="0"/>
          <w:bCs/>
          <w:color w:val="000000" w:themeColor="text1"/>
        </w:rPr>
        <w:t>Là admin tôi có thể</w:t>
      </w:r>
      <w:r>
        <w:rPr>
          <w:b w:val="0"/>
          <w:color w:val="000000" w:themeColor="text1"/>
          <w:lang w:eastAsia="zh-CN" w:bidi="hi-IN"/>
        </w:rPr>
        <w:t xml:space="preserve"> q</w:t>
      </w:r>
      <w:r w:rsidRPr="005013D7">
        <w:rPr>
          <w:b w:val="0"/>
          <w:color w:val="000000" w:themeColor="text1"/>
          <w:lang w:eastAsia="zh-CN" w:bidi="hi-IN"/>
        </w:rPr>
        <w:t>uản lý đánh giá của khách hàng</w:t>
      </w:r>
    </w:p>
    <w:p w14:paraId="384507CD" w14:textId="32565882" w:rsidR="005013D7" w:rsidRDefault="005013D7" w:rsidP="005013D7">
      <w:pPr>
        <w:pStyle w:val="NormalWeb"/>
        <w:numPr>
          <w:ilvl w:val="0"/>
          <w:numId w:val="38"/>
        </w:numPr>
        <w:shd w:val="clear" w:color="auto" w:fill="FFFFFF"/>
        <w:spacing w:before="0" w:beforeAutospacing="0" w:after="0" w:afterAutospacing="0" w:line="360" w:lineRule="auto"/>
        <w:ind w:left="360"/>
        <w:rPr>
          <w:spacing w:val="-1"/>
          <w:sz w:val="26"/>
          <w:szCs w:val="26"/>
        </w:rPr>
      </w:pPr>
      <w:r w:rsidRPr="00EC4F15">
        <w:rPr>
          <w:i/>
          <w:spacing w:val="-1"/>
          <w:sz w:val="26"/>
          <w:szCs w:val="26"/>
        </w:rPr>
        <w:t xml:space="preserve">Quản lý </w:t>
      </w:r>
      <w:r w:rsidR="00A0531C">
        <w:rPr>
          <w:i/>
          <w:spacing w:val="-1"/>
          <w:sz w:val="26"/>
          <w:szCs w:val="26"/>
        </w:rPr>
        <w:t>các gói combo</w:t>
      </w:r>
      <w:r w:rsidRPr="00EC4F15">
        <w:rPr>
          <w:i/>
          <w:spacing w:val="-1"/>
          <w:sz w:val="26"/>
          <w:szCs w:val="26"/>
        </w:rPr>
        <w:t>:</w:t>
      </w:r>
      <w:r>
        <w:rPr>
          <w:spacing w:val="-1"/>
          <w:sz w:val="26"/>
          <w:szCs w:val="26"/>
        </w:rPr>
        <w:t xml:space="preserve"> Thành phần chứa các yêu cầu:</w:t>
      </w:r>
    </w:p>
    <w:p w14:paraId="2FA8116B" w14:textId="77777777" w:rsidR="00A0531C" w:rsidRDefault="00A0531C" w:rsidP="00A0531C">
      <w:pPr>
        <w:pStyle w:val="NormalWeb"/>
        <w:shd w:val="clear" w:color="auto" w:fill="FFFFFF"/>
        <w:spacing w:before="0" w:beforeAutospacing="0" w:after="0" w:afterAutospacing="0" w:line="360" w:lineRule="auto"/>
        <w:ind w:firstLine="360"/>
        <w:rPr>
          <w:spacing w:val="-1"/>
          <w:sz w:val="26"/>
          <w:szCs w:val="26"/>
        </w:rPr>
      </w:pPr>
      <w:r>
        <w:rPr>
          <w:spacing w:val="-1"/>
          <w:sz w:val="26"/>
          <w:szCs w:val="26"/>
        </w:rPr>
        <w:t>User Story:</w:t>
      </w:r>
    </w:p>
    <w:p w14:paraId="5DB0FBA1" w14:textId="77777777" w:rsidR="00A0531C" w:rsidRPr="00A0531C" w:rsidRDefault="005E23E0" w:rsidP="007A0C33">
      <w:pPr>
        <w:pStyle w:val="NormalWeb"/>
        <w:shd w:val="clear" w:color="auto" w:fill="FFFFFF"/>
        <w:spacing w:before="0" w:beforeAutospacing="0" w:after="0" w:afterAutospacing="0" w:line="360" w:lineRule="auto"/>
        <w:ind w:firstLine="720"/>
        <w:rPr>
          <w:color w:val="000000" w:themeColor="text1"/>
          <w:sz w:val="26"/>
          <w:szCs w:val="26"/>
        </w:rPr>
      </w:pPr>
      <w:hyperlink w:anchor="_Toc514088729" w:history="1">
        <w:r w:rsidR="00A0531C" w:rsidRPr="00A0531C">
          <w:rPr>
            <w:color w:val="000000" w:themeColor="text1"/>
            <w:sz w:val="26"/>
            <w:szCs w:val="26"/>
          </w:rPr>
          <w:t xml:space="preserve">UC10 </w:t>
        </w:r>
      </w:hyperlink>
      <w:r w:rsidR="00A0531C" w:rsidRPr="00A0531C">
        <w:rPr>
          <w:color w:val="000000" w:themeColor="text1"/>
          <w:sz w:val="26"/>
          <w:szCs w:val="26"/>
        </w:rPr>
        <w:t>– Là admin tôi có thể quản lý các gói combo</w:t>
      </w:r>
    </w:p>
    <w:p w14:paraId="358E5037" w14:textId="3C245DA6" w:rsidR="00A0531C" w:rsidRPr="00F21B66" w:rsidRDefault="005E23E0" w:rsidP="007A0C33">
      <w:pPr>
        <w:pStyle w:val="2"/>
        <w:tabs>
          <w:tab w:val="clear" w:pos="820"/>
        </w:tabs>
        <w:ind w:hanging="72"/>
        <w:jc w:val="both"/>
        <w:rPr>
          <w:b w:val="0"/>
          <w:color w:val="000000" w:themeColor="text1"/>
          <w:lang w:eastAsia="zh-CN" w:bidi="hi-IN"/>
        </w:rPr>
      </w:pPr>
      <w:hyperlink w:anchor="_Toc514088731" w:history="1">
        <w:r w:rsidR="00A0531C" w:rsidRPr="005013D7">
          <w:rPr>
            <w:b w:val="0"/>
            <w:color w:val="000000" w:themeColor="text1"/>
          </w:rPr>
          <w:t>UC12 –</w:t>
        </w:r>
      </w:hyperlink>
      <w:r w:rsidR="00A0531C" w:rsidRPr="005013D7">
        <w:rPr>
          <w:b w:val="0"/>
          <w:color w:val="000000" w:themeColor="text1"/>
          <w:lang w:eastAsia="zh-CN" w:bidi="hi-IN"/>
        </w:rPr>
        <w:t xml:space="preserve"> </w:t>
      </w:r>
      <w:r w:rsidR="00A0531C" w:rsidRPr="005013D7">
        <w:rPr>
          <w:b w:val="0"/>
          <w:bCs/>
          <w:color w:val="000000" w:themeColor="text1"/>
        </w:rPr>
        <w:t>Là admin tôi có thể</w:t>
      </w:r>
      <w:r w:rsidR="00A0531C">
        <w:rPr>
          <w:b w:val="0"/>
          <w:color w:val="000000" w:themeColor="text1"/>
          <w:lang w:eastAsia="zh-CN" w:bidi="hi-IN"/>
        </w:rPr>
        <w:t xml:space="preserve"> q</w:t>
      </w:r>
      <w:r w:rsidR="00A0531C" w:rsidRPr="005013D7">
        <w:rPr>
          <w:b w:val="0"/>
          <w:color w:val="000000" w:themeColor="text1"/>
          <w:lang w:eastAsia="zh-CN" w:bidi="hi-IN"/>
        </w:rPr>
        <w:t xml:space="preserve">uản lý combo khách đã mua   </w:t>
      </w:r>
    </w:p>
    <w:p w14:paraId="7C9E7E32" w14:textId="557E781E" w:rsidR="00A0531C" w:rsidRPr="00A0531C" w:rsidRDefault="00A0531C" w:rsidP="005013D7">
      <w:pPr>
        <w:pStyle w:val="NormalWeb"/>
        <w:numPr>
          <w:ilvl w:val="0"/>
          <w:numId w:val="38"/>
        </w:numPr>
        <w:shd w:val="clear" w:color="auto" w:fill="FFFFFF"/>
        <w:spacing w:before="0" w:beforeAutospacing="0" w:after="0" w:afterAutospacing="0" w:line="360" w:lineRule="auto"/>
        <w:ind w:left="360"/>
        <w:rPr>
          <w:spacing w:val="-1"/>
          <w:sz w:val="26"/>
          <w:szCs w:val="26"/>
        </w:rPr>
      </w:pPr>
      <w:r>
        <w:rPr>
          <w:i/>
          <w:iCs/>
          <w:spacing w:val="-1"/>
          <w:sz w:val="26"/>
          <w:szCs w:val="26"/>
        </w:rPr>
        <w:t>Thống kê:</w:t>
      </w:r>
    </w:p>
    <w:p w14:paraId="0EA043D7" w14:textId="77777777" w:rsidR="00A0531C" w:rsidRPr="00A0531C" w:rsidRDefault="00A0531C" w:rsidP="00A0531C">
      <w:pPr>
        <w:pStyle w:val="NormalWeb"/>
        <w:shd w:val="clear" w:color="auto" w:fill="FFFFFF"/>
        <w:spacing w:before="0" w:beforeAutospacing="0" w:after="0" w:afterAutospacing="0" w:line="360" w:lineRule="auto"/>
        <w:ind w:firstLine="360"/>
        <w:rPr>
          <w:spacing w:val="-1"/>
          <w:sz w:val="26"/>
          <w:szCs w:val="26"/>
        </w:rPr>
      </w:pPr>
      <w:r>
        <w:rPr>
          <w:spacing w:val="-1"/>
          <w:sz w:val="26"/>
          <w:szCs w:val="26"/>
        </w:rPr>
        <w:t>User Story:</w:t>
      </w:r>
    </w:p>
    <w:p w14:paraId="6FD30CD5" w14:textId="6E0B2200" w:rsidR="00A0531C" w:rsidRPr="00F21B66" w:rsidRDefault="00A0531C" w:rsidP="007A0C33">
      <w:pPr>
        <w:pStyle w:val="2"/>
        <w:tabs>
          <w:tab w:val="clear" w:pos="820"/>
        </w:tabs>
        <w:ind w:hanging="72"/>
        <w:jc w:val="both"/>
        <w:rPr>
          <w:b w:val="0"/>
          <w:color w:val="000000" w:themeColor="text1"/>
          <w:lang w:eastAsia="zh-CN" w:bidi="hi-IN"/>
        </w:rPr>
      </w:pPr>
      <w:r w:rsidRPr="005013D7">
        <w:rPr>
          <w:b w:val="0"/>
          <w:color w:val="000000" w:themeColor="text1"/>
          <w:lang w:eastAsia="zh-CN" w:bidi="hi-IN"/>
        </w:rPr>
        <w:t xml:space="preserve">UC13 – </w:t>
      </w:r>
      <w:r w:rsidRPr="005013D7">
        <w:rPr>
          <w:b w:val="0"/>
          <w:bCs/>
          <w:color w:val="000000" w:themeColor="text1"/>
        </w:rPr>
        <w:t>Là admin tôi có thể</w:t>
      </w:r>
      <w:r>
        <w:rPr>
          <w:b w:val="0"/>
          <w:bCs/>
          <w:color w:val="000000" w:themeColor="text1"/>
        </w:rPr>
        <w:t xml:space="preserve"> xem</w:t>
      </w:r>
      <w:r>
        <w:rPr>
          <w:b w:val="0"/>
          <w:color w:val="000000" w:themeColor="text1"/>
          <w:lang w:eastAsia="zh-CN" w:bidi="hi-IN"/>
        </w:rPr>
        <w:t xml:space="preserve"> t</w:t>
      </w:r>
      <w:r w:rsidRPr="005013D7">
        <w:rPr>
          <w:b w:val="0"/>
          <w:color w:val="000000" w:themeColor="text1"/>
          <w:lang w:eastAsia="zh-CN" w:bidi="hi-IN"/>
        </w:rPr>
        <w:t>hống kê</w:t>
      </w:r>
    </w:p>
    <w:p w14:paraId="211248C5" w14:textId="07F957E0" w:rsidR="00A0531C" w:rsidRDefault="00A0531C" w:rsidP="005013D7">
      <w:pPr>
        <w:pStyle w:val="NormalWeb"/>
        <w:numPr>
          <w:ilvl w:val="0"/>
          <w:numId w:val="38"/>
        </w:numPr>
        <w:shd w:val="clear" w:color="auto" w:fill="FFFFFF"/>
        <w:spacing w:before="0" w:beforeAutospacing="0" w:after="0" w:afterAutospacing="0" w:line="360" w:lineRule="auto"/>
        <w:ind w:left="360"/>
        <w:rPr>
          <w:spacing w:val="-1"/>
          <w:sz w:val="26"/>
          <w:szCs w:val="26"/>
        </w:rPr>
      </w:pPr>
      <w:r>
        <w:rPr>
          <w:i/>
          <w:iCs/>
          <w:spacing w:val="-1"/>
          <w:sz w:val="26"/>
          <w:szCs w:val="26"/>
        </w:rPr>
        <w:t>Quản lý tuyển dụng:</w:t>
      </w:r>
      <w:r w:rsidR="00F21B66">
        <w:rPr>
          <w:spacing w:val="-1"/>
          <w:sz w:val="26"/>
          <w:szCs w:val="26"/>
        </w:rPr>
        <w:t xml:space="preserve"> Thành phần chứa các yêu cầu</w:t>
      </w:r>
    </w:p>
    <w:p w14:paraId="03ACE746" w14:textId="43CB48EA" w:rsidR="00F21B66" w:rsidRDefault="00F21B66" w:rsidP="00F21B66">
      <w:pPr>
        <w:pStyle w:val="NormalWeb"/>
        <w:shd w:val="clear" w:color="auto" w:fill="FFFFFF"/>
        <w:spacing w:before="0" w:beforeAutospacing="0" w:after="0" w:afterAutospacing="0" w:line="360" w:lineRule="auto"/>
        <w:ind w:left="360"/>
        <w:rPr>
          <w:spacing w:val="-1"/>
          <w:sz w:val="26"/>
          <w:szCs w:val="26"/>
        </w:rPr>
      </w:pPr>
      <w:r>
        <w:rPr>
          <w:spacing w:val="-1"/>
          <w:sz w:val="26"/>
          <w:szCs w:val="26"/>
        </w:rPr>
        <w:t>User Story:</w:t>
      </w:r>
    </w:p>
    <w:p w14:paraId="68B91F0F" w14:textId="46F632E4" w:rsidR="00F21B66" w:rsidRPr="00F21B66" w:rsidRDefault="00F21B66" w:rsidP="007A0C33">
      <w:pPr>
        <w:pStyle w:val="2"/>
        <w:tabs>
          <w:tab w:val="clear" w:pos="820"/>
        </w:tabs>
        <w:ind w:left="0" w:firstLine="720"/>
        <w:jc w:val="both"/>
        <w:rPr>
          <w:b w:val="0"/>
          <w:color w:val="000000" w:themeColor="text1"/>
          <w:lang w:eastAsia="zh-CN" w:bidi="hi-IN"/>
        </w:rPr>
      </w:pPr>
      <w:r w:rsidRPr="005013D7">
        <w:rPr>
          <w:b w:val="0"/>
          <w:color w:val="000000" w:themeColor="text1"/>
          <w:lang w:eastAsia="zh-CN" w:bidi="hi-IN"/>
        </w:rPr>
        <w:t xml:space="preserve">UC14 </w:t>
      </w:r>
      <w:r w:rsidRPr="005013D7">
        <w:rPr>
          <w:color w:val="000000" w:themeColor="text1"/>
        </w:rPr>
        <w:t xml:space="preserve">– </w:t>
      </w:r>
      <w:r w:rsidRPr="005013D7">
        <w:rPr>
          <w:b w:val="0"/>
          <w:bCs/>
          <w:color w:val="000000" w:themeColor="text1"/>
        </w:rPr>
        <w:t>Là admin tôi có thể</w:t>
      </w:r>
      <w:r>
        <w:rPr>
          <w:b w:val="0"/>
          <w:bCs/>
          <w:color w:val="000000" w:themeColor="text1"/>
        </w:rPr>
        <w:t xml:space="preserve"> quản lý</w:t>
      </w:r>
      <w:r>
        <w:rPr>
          <w:color w:val="000000" w:themeColor="text1"/>
        </w:rPr>
        <w:t xml:space="preserve"> </w:t>
      </w:r>
      <w:r>
        <w:rPr>
          <w:b w:val="0"/>
          <w:color w:val="000000" w:themeColor="text1"/>
          <w:lang w:eastAsia="zh-CN" w:bidi="hi-IN"/>
        </w:rPr>
        <w:t>t</w:t>
      </w:r>
      <w:r w:rsidRPr="005013D7">
        <w:rPr>
          <w:b w:val="0"/>
          <w:color w:val="000000" w:themeColor="text1"/>
          <w:lang w:eastAsia="zh-CN" w:bidi="hi-IN"/>
        </w:rPr>
        <w:t>uyển dụng</w:t>
      </w:r>
    </w:p>
    <w:p w14:paraId="47CEE156" w14:textId="69D92687" w:rsidR="00F21B66" w:rsidRDefault="00F21B66" w:rsidP="00F21B66">
      <w:pPr>
        <w:pStyle w:val="NormalWeb"/>
        <w:numPr>
          <w:ilvl w:val="0"/>
          <w:numId w:val="38"/>
        </w:numPr>
        <w:shd w:val="clear" w:color="auto" w:fill="FFFFFF"/>
        <w:spacing w:before="0" w:beforeAutospacing="0" w:after="0" w:afterAutospacing="0" w:line="360" w:lineRule="auto"/>
        <w:ind w:left="360"/>
        <w:rPr>
          <w:spacing w:val="-1"/>
          <w:sz w:val="26"/>
          <w:szCs w:val="26"/>
        </w:rPr>
      </w:pPr>
      <w:r>
        <w:rPr>
          <w:i/>
          <w:iCs/>
          <w:spacing w:val="-1"/>
          <w:sz w:val="26"/>
          <w:szCs w:val="26"/>
        </w:rPr>
        <w:t>Quản lý lịch hẹn:</w:t>
      </w:r>
      <w:r>
        <w:rPr>
          <w:spacing w:val="-1"/>
          <w:sz w:val="26"/>
          <w:szCs w:val="26"/>
        </w:rPr>
        <w:t xml:space="preserve"> Thành phần chứa các yêu cầu</w:t>
      </w:r>
    </w:p>
    <w:p w14:paraId="66A77249" w14:textId="77777777" w:rsidR="00F21B66" w:rsidRDefault="00F21B66" w:rsidP="00F21B66">
      <w:pPr>
        <w:pStyle w:val="NormalWeb"/>
        <w:shd w:val="clear" w:color="auto" w:fill="FFFFFF"/>
        <w:spacing w:before="0" w:beforeAutospacing="0" w:after="0" w:afterAutospacing="0" w:line="360" w:lineRule="auto"/>
        <w:ind w:left="360"/>
        <w:rPr>
          <w:spacing w:val="-1"/>
          <w:sz w:val="26"/>
          <w:szCs w:val="26"/>
        </w:rPr>
      </w:pPr>
      <w:r>
        <w:rPr>
          <w:spacing w:val="-1"/>
          <w:sz w:val="26"/>
          <w:szCs w:val="26"/>
        </w:rPr>
        <w:t>User Story:</w:t>
      </w:r>
    </w:p>
    <w:p w14:paraId="3B95F8FD" w14:textId="099FB186" w:rsidR="00A0531C" w:rsidRPr="00F21B66" w:rsidRDefault="00F21B66" w:rsidP="007A0C33">
      <w:pPr>
        <w:pStyle w:val="2"/>
        <w:tabs>
          <w:tab w:val="clear" w:pos="820"/>
        </w:tabs>
        <w:ind w:left="0" w:firstLine="720"/>
        <w:jc w:val="both"/>
        <w:rPr>
          <w:b w:val="0"/>
          <w:color w:val="000000" w:themeColor="text1"/>
          <w:lang w:eastAsia="zh-CN" w:bidi="hi-IN"/>
        </w:rPr>
      </w:pPr>
      <w:r w:rsidRPr="005013D7">
        <w:rPr>
          <w:b w:val="0"/>
          <w:color w:val="000000" w:themeColor="text1"/>
          <w:lang w:eastAsia="zh-CN" w:bidi="hi-IN"/>
        </w:rPr>
        <w:t>UC1</w:t>
      </w:r>
      <w:r>
        <w:rPr>
          <w:b w:val="0"/>
          <w:color w:val="000000" w:themeColor="text1"/>
          <w:lang w:eastAsia="zh-CN" w:bidi="hi-IN"/>
        </w:rPr>
        <w:t>1</w:t>
      </w:r>
      <w:r w:rsidRPr="005013D7">
        <w:rPr>
          <w:b w:val="0"/>
          <w:color w:val="000000" w:themeColor="text1"/>
          <w:lang w:eastAsia="zh-CN" w:bidi="hi-IN"/>
        </w:rPr>
        <w:t xml:space="preserve"> </w:t>
      </w:r>
      <w:r w:rsidRPr="005013D7">
        <w:rPr>
          <w:color w:val="000000" w:themeColor="text1"/>
        </w:rPr>
        <w:t xml:space="preserve">– </w:t>
      </w:r>
      <w:r w:rsidRPr="005013D7">
        <w:rPr>
          <w:b w:val="0"/>
          <w:bCs/>
          <w:color w:val="000000" w:themeColor="text1"/>
        </w:rPr>
        <w:t>Là admin tôi có thể</w:t>
      </w:r>
      <w:r>
        <w:rPr>
          <w:b w:val="0"/>
          <w:color w:val="000000" w:themeColor="text1"/>
          <w:lang w:eastAsia="zh-CN" w:bidi="hi-IN"/>
        </w:rPr>
        <w:t xml:space="preserve"> q</w:t>
      </w:r>
      <w:r w:rsidRPr="005013D7">
        <w:rPr>
          <w:b w:val="0"/>
          <w:color w:val="000000" w:themeColor="text1"/>
          <w:lang w:eastAsia="zh-CN" w:bidi="hi-IN"/>
        </w:rPr>
        <w:t>uản lý đặt lịch của khách hàng</w:t>
      </w:r>
    </w:p>
    <w:p w14:paraId="12D7114C" w14:textId="690B9018" w:rsidR="005013D7" w:rsidRPr="00C12286" w:rsidRDefault="005013D7" w:rsidP="00B534B9">
      <w:pPr>
        <w:pStyle w:val="NoSpacing"/>
        <w:numPr>
          <w:ilvl w:val="0"/>
          <w:numId w:val="38"/>
        </w:numPr>
        <w:spacing w:line="360" w:lineRule="auto"/>
        <w:ind w:left="360"/>
        <w:jc w:val="both"/>
        <w:rPr>
          <w:sz w:val="26"/>
          <w:szCs w:val="26"/>
        </w:rPr>
      </w:pPr>
      <w:r w:rsidRPr="00C12286">
        <w:rPr>
          <w:i/>
          <w:spacing w:val="-1"/>
          <w:sz w:val="26"/>
          <w:szCs w:val="26"/>
        </w:rPr>
        <w:t>Database:</w:t>
      </w:r>
      <w:r w:rsidRPr="00C12286">
        <w:rPr>
          <w:spacing w:val="-1"/>
          <w:sz w:val="26"/>
          <w:szCs w:val="26"/>
        </w:rPr>
        <w:t xml:space="preserve"> </w:t>
      </w:r>
      <w:r w:rsidRPr="00C12286">
        <w:rPr>
          <w:sz w:val="26"/>
          <w:szCs w:val="26"/>
        </w:rPr>
        <w:t>Database là một thành phần của ứng dụng mà hệ thống có thể lưu và lấy dữ liệu từ nó.</w:t>
      </w:r>
    </w:p>
    <w:p w14:paraId="6D984FF7" w14:textId="287342D3" w:rsidR="00766883" w:rsidRDefault="00766883" w:rsidP="00766883">
      <w:pPr>
        <w:pStyle w:val="Heading1"/>
        <w:numPr>
          <w:ilvl w:val="0"/>
          <w:numId w:val="36"/>
        </w:numPr>
        <w:rPr>
          <w:rFonts w:cs="Times New Roman"/>
          <w:color w:val="000000" w:themeColor="text1"/>
          <w:szCs w:val="26"/>
        </w:rPr>
      </w:pPr>
      <w:bookmarkStart w:id="45" w:name="_Toc8390429"/>
      <w:bookmarkStart w:id="46" w:name="_Toc61857658"/>
      <w:bookmarkStart w:id="47" w:name="_Toc513989941"/>
      <w:bookmarkStart w:id="48" w:name="_Toc8390428"/>
      <w:r w:rsidRPr="00952425">
        <w:rPr>
          <w:rFonts w:cs="Times New Roman"/>
          <w:color w:val="000000" w:themeColor="text1"/>
          <w:szCs w:val="26"/>
        </w:rPr>
        <w:lastRenderedPageBreak/>
        <w:t>MODULE VIEW</w:t>
      </w:r>
      <w:bookmarkEnd w:id="45"/>
      <w:bookmarkEnd w:id="46"/>
    </w:p>
    <w:p w14:paraId="68D76DEB" w14:textId="67CF53FF" w:rsidR="00C84A36" w:rsidRDefault="00C84A36" w:rsidP="00C84A36">
      <w:pPr>
        <w:jc w:val="center"/>
      </w:pPr>
      <w:r>
        <w:rPr>
          <w:noProof/>
          <w:lang w:val="vi-VN" w:eastAsia="vi-VN"/>
        </w:rPr>
        <w:drawing>
          <wp:inline distT="0" distB="0" distL="0" distR="0" wp14:anchorId="307FCBB2" wp14:editId="7A353F6E">
            <wp:extent cx="5972175" cy="364553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72175" cy="3645535"/>
                    </a:xfrm>
                    <a:prstGeom prst="rect">
                      <a:avLst/>
                    </a:prstGeom>
                  </pic:spPr>
                </pic:pic>
              </a:graphicData>
            </a:graphic>
          </wp:inline>
        </w:drawing>
      </w:r>
    </w:p>
    <w:p w14:paraId="17D6535A" w14:textId="4E53A3D6" w:rsidR="00C84A36" w:rsidRPr="00C84A36" w:rsidRDefault="00C84A36" w:rsidP="00C84A36">
      <w:pPr>
        <w:jc w:val="center"/>
        <w:rPr>
          <w:i/>
          <w:iCs/>
          <w:sz w:val="26"/>
          <w:szCs w:val="26"/>
        </w:rPr>
      </w:pPr>
      <w:r>
        <w:rPr>
          <w:i/>
          <w:iCs/>
          <w:sz w:val="26"/>
          <w:szCs w:val="26"/>
        </w:rPr>
        <w:t>Hình 3: Module view</w:t>
      </w:r>
    </w:p>
    <w:p w14:paraId="07409BAA" w14:textId="77777777" w:rsidR="00766883" w:rsidRPr="00AC645E" w:rsidRDefault="00766883" w:rsidP="00766883">
      <w:pPr>
        <w:spacing w:line="200" w:lineRule="exact"/>
        <w:jc w:val="both"/>
        <w:rPr>
          <w:sz w:val="26"/>
          <w:szCs w:val="26"/>
        </w:rPr>
      </w:pPr>
    </w:p>
    <w:p w14:paraId="54A06FA5" w14:textId="77777777" w:rsidR="00766883" w:rsidRPr="00AC645E" w:rsidRDefault="00766883" w:rsidP="00766883">
      <w:pPr>
        <w:pStyle w:val="ListParagraph"/>
        <w:keepNext/>
        <w:numPr>
          <w:ilvl w:val="1"/>
          <w:numId w:val="1"/>
        </w:numPr>
        <w:spacing w:before="240" w:after="60"/>
        <w:contextualSpacing w:val="0"/>
        <w:jc w:val="both"/>
        <w:outlineLvl w:val="1"/>
        <w:rPr>
          <w:rFonts w:eastAsiaTheme="majorEastAsia"/>
          <w:b/>
          <w:bCs/>
          <w:i/>
          <w:iCs/>
          <w:vanish/>
          <w:sz w:val="26"/>
          <w:szCs w:val="26"/>
        </w:rPr>
      </w:pPr>
      <w:bookmarkStart w:id="49" w:name="_Toc8390430"/>
      <w:bookmarkStart w:id="50" w:name="_Toc61857576"/>
      <w:bookmarkStart w:id="51" w:name="_Toc61857659"/>
      <w:bookmarkEnd w:id="49"/>
      <w:bookmarkEnd w:id="50"/>
      <w:bookmarkEnd w:id="51"/>
    </w:p>
    <w:p w14:paraId="29E7F132" w14:textId="77777777" w:rsidR="00766883" w:rsidRPr="00AC645E" w:rsidRDefault="00766883" w:rsidP="00766883">
      <w:pPr>
        <w:pStyle w:val="ListParagraph"/>
        <w:keepNext/>
        <w:numPr>
          <w:ilvl w:val="1"/>
          <w:numId w:val="1"/>
        </w:numPr>
        <w:spacing w:before="240" w:after="60"/>
        <w:contextualSpacing w:val="0"/>
        <w:jc w:val="both"/>
        <w:outlineLvl w:val="1"/>
        <w:rPr>
          <w:rFonts w:eastAsiaTheme="majorEastAsia"/>
          <w:b/>
          <w:bCs/>
          <w:i/>
          <w:iCs/>
          <w:vanish/>
          <w:sz w:val="26"/>
          <w:szCs w:val="26"/>
        </w:rPr>
      </w:pPr>
      <w:bookmarkStart w:id="52" w:name="_Toc8390431"/>
      <w:bookmarkStart w:id="53" w:name="_Toc61857577"/>
      <w:bookmarkStart w:id="54" w:name="_Toc61857660"/>
      <w:bookmarkEnd w:id="52"/>
      <w:bookmarkEnd w:id="53"/>
      <w:bookmarkEnd w:id="54"/>
    </w:p>
    <w:p w14:paraId="421CE65A" w14:textId="77777777" w:rsidR="00766883" w:rsidRPr="00AC645E" w:rsidRDefault="00766883" w:rsidP="00766883">
      <w:pPr>
        <w:pStyle w:val="ListParagraph"/>
        <w:keepNext/>
        <w:numPr>
          <w:ilvl w:val="1"/>
          <w:numId w:val="1"/>
        </w:numPr>
        <w:spacing w:before="240" w:after="60"/>
        <w:contextualSpacing w:val="0"/>
        <w:jc w:val="both"/>
        <w:outlineLvl w:val="1"/>
        <w:rPr>
          <w:rFonts w:eastAsiaTheme="majorEastAsia"/>
          <w:b/>
          <w:bCs/>
          <w:i/>
          <w:iCs/>
          <w:vanish/>
          <w:sz w:val="26"/>
          <w:szCs w:val="26"/>
        </w:rPr>
      </w:pPr>
      <w:bookmarkStart w:id="55" w:name="_Toc8390432"/>
      <w:bookmarkStart w:id="56" w:name="_Toc61857578"/>
      <w:bookmarkStart w:id="57" w:name="_Toc61857661"/>
      <w:bookmarkEnd w:id="55"/>
      <w:bookmarkEnd w:id="56"/>
      <w:bookmarkEnd w:id="57"/>
    </w:p>
    <w:p w14:paraId="69BDE6B4" w14:textId="77777777" w:rsidR="00766883" w:rsidRPr="00AC645E" w:rsidRDefault="00766883" w:rsidP="00766883">
      <w:pPr>
        <w:pStyle w:val="ListParagraph"/>
        <w:keepNext/>
        <w:numPr>
          <w:ilvl w:val="1"/>
          <w:numId w:val="1"/>
        </w:numPr>
        <w:spacing w:before="240" w:after="60"/>
        <w:contextualSpacing w:val="0"/>
        <w:jc w:val="both"/>
        <w:outlineLvl w:val="1"/>
        <w:rPr>
          <w:rFonts w:eastAsiaTheme="majorEastAsia"/>
          <w:b/>
          <w:bCs/>
          <w:i/>
          <w:iCs/>
          <w:vanish/>
          <w:sz w:val="26"/>
          <w:szCs w:val="26"/>
        </w:rPr>
      </w:pPr>
      <w:bookmarkStart w:id="58" w:name="_Toc8390433"/>
      <w:bookmarkStart w:id="59" w:name="_Toc61857579"/>
      <w:bookmarkStart w:id="60" w:name="_Toc61857662"/>
      <w:bookmarkEnd w:id="58"/>
      <w:bookmarkEnd w:id="59"/>
      <w:bookmarkEnd w:id="60"/>
    </w:p>
    <w:p w14:paraId="354889B1" w14:textId="77777777" w:rsidR="00766883" w:rsidRPr="00AC645E" w:rsidRDefault="00766883" w:rsidP="00766883">
      <w:pPr>
        <w:pStyle w:val="ListParagraph"/>
        <w:keepNext/>
        <w:numPr>
          <w:ilvl w:val="1"/>
          <w:numId w:val="1"/>
        </w:numPr>
        <w:spacing w:before="240" w:after="60"/>
        <w:contextualSpacing w:val="0"/>
        <w:jc w:val="both"/>
        <w:outlineLvl w:val="1"/>
        <w:rPr>
          <w:rFonts w:eastAsiaTheme="majorEastAsia"/>
          <w:b/>
          <w:bCs/>
          <w:i/>
          <w:iCs/>
          <w:vanish/>
          <w:sz w:val="26"/>
          <w:szCs w:val="26"/>
        </w:rPr>
      </w:pPr>
      <w:bookmarkStart w:id="61" w:name="_Toc8390434"/>
      <w:bookmarkStart w:id="62" w:name="_Toc61857580"/>
      <w:bookmarkStart w:id="63" w:name="_Toc61857663"/>
      <w:bookmarkEnd w:id="61"/>
      <w:bookmarkEnd w:id="62"/>
      <w:bookmarkEnd w:id="63"/>
    </w:p>
    <w:p w14:paraId="3AD72045" w14:textId="77777777" w:rsidR="00766883" w:rsidRPr="00AC645E" w:rsidRDefault="00766883" w:rsidP="00766883">
      <w:pPr>
        <w:pStyle w:val="ListParagraph"/>
        <w:keepNext/>
        <w:numPr>
          <w:ilvl w:val="1"/>
          <w:numId w:val="1"/>
        </w:numPr>
        <w:spacing w:before="240" w:after="60"/>
        <w:contextualSpacing w:val="0"/>
        <w:jc w:val="both"/>
        <w:outlineLvl w:val="1"/>
        <w:rPr>
          <w:rFonts w:eastAsiaTheme="majorEastAsia"/>
          <w:b/>
          <w:bCs/>
          <w:i/>
          <w:iCs/>
          <w:vanish/>
          <w:sz w:val="26"/>
          <w:szCs w:val="26"/>
        </w:rPr>
      </w:pPr>
      <w:bookmarkStart w:id="64" w:name="_Toc8390435"/>
      <w:bookmarkStart w:id="65" w:name="_Toc61857581"/>
      <w:bookmarkStart w:id="66" w:name="_Toc61857664"/>
      <w:bookmarkEnd w:id="64"/>
      <w:bookmarkEnd w:id="65"/>
      <w:bookmarkEnd w:id="66"/>
    </w:p>
    <w:p w14:paraId="69FDD027" w14:textId="77777777" w:rsidR="00766883" w:rsidRPr="00AC645E" w:rsidRDefault="00766883" w:rsidP="00766883">
      <w:pPr>
        <w:pStyle w:val="ListParagraph"/>
        <w:keepNext/>
        <w:numPr>
          <w:ilvl w:val="0"/>
          <w:numId w:val="30"/>
        </w:numPr>
        <w:spacing w:before="240" w:after="60"/>
        <w:contextualSpacing w:val="0"/>
        <w:jc w:val="both"/>
        <w:outlineLvl w:val="1"/>
        <w:rPr>
          <w:rFonts w:eastAsiaTheme="majorEastAsia"/>
          <w:b/>
          <w:bCs/>
          <w:i/>
          <w:iCs/>
          <w:vanish/>
          <w:sz w:val="26"/>
          <w:szCs w:val="26"/>
        </w:rPr>
      </w:pPr>
      <w:bookmarkStart w:id="67" w:name="_Toc8390436"/>
      <w:bookmarkStart w:id="68" w:name="_Toc61857582"/>
      <w:bookmarkStart w:id="69" w:name="_Toc61857665"/>
      <w:bookmarkEnd w:id="67"/>
      <w:bookmarkEnd w:id="68"/>
      <w:bookmarkEnd w:id="69"/>
    </w:p>
    <w:p w14:paraId="4927673F" w14:textId="77777777" w:rsidR="00766883" w:rsidRPr="00AC645E" w:rsidRDefault="00766883" w:rsidP="00766883">
      <w:pPr>
        <w:pStyle w:val="ListParagraph"/>
        <w:keepNext/>
        <w:numPr>
          <w:ilvl w:val="0"/>
          <w:numId w:val="30"/>
        </w:numPr>
        <w:spacing w:before="240" w:after="60"/>
        <w:contextualSpacing w:val="0"/>
        <w:jc w:val="both"/>
        <w:outlineLvl w:val="1"/>
        <w:rPr>
          <w:rFonts w:eastAsiaTheme="majorEastAsia"/>
          <w:b/>
          <w:bCs/>
          <w:i/>
          <w:iCs/>
          <w:vanish/>
          <w:sz w:val="26"/>
          <w:szCs w:val="26"/>
        </w:rPr>
      </w:pPr>
      <w:bookmarkStart w:id="70" w:name="_Toc8390437"/>
      <w:bookmarkStart w:id="71" w:name="_Toc61857583"/>
      <w:bookmarkStart w:id="72" w:name="_Toc61857666"/>
      <w:bookmarkEnd w:id="70"/>
      <w:bookmarkEnd w:id="71"/>
      <w:bookmarkEnd w:id="72"/>
    </w:p>
    <w:p w14:paraId="07B0B821" w14:textId="77777777" w:rsidR="00766883" w:rsidRPr="00AC645E" w:rsidRDefault="00766883" w:rsidP="00766883">
      <w:pPr>
        <w:pStyle w:val="ListParagraph"/>
        <w:keepNext/>
        <w:numPr>
          <w:ilvl w:val="0"/>
          <w:numId w:val="30"/>
        </w:numPr>
        <w:spacing w:before="240" w:after="60"/>
        <w:contextualSpacing w:val="0"/>
        <w:jc w:val="both"/>
        <w:outlineLvl w:val="1"/>
        <w:rPr>
          <w:rFonts w:eastAsiaTheme="majorEastAsia"/>
          <w:b/>
          <w:bCs/>
          <w:i/>
          <w:iCs/>
          <w:vanish/>
          <w:sz w:val="26"/>
          <w:szCs w:val="26"/>
        </w:rPr>
      </w:pPr>
      <w:bookmarkStart w:id="73" w:name="_Toc8390438"/>
      <w:bookmarkStart w:id="74" w:name="_Toc61857584"/>
      <w:bookmarkStart w:id="75" w:name="_Toc61857667"/>
      <w:bookmarkEnd w:id="73"/>
      <w:bookmarkEnd w:id="74"/>
      <w:bookmarkEnd w:id="75"/>
    </w:p>
    <w:p w14:paraId="21946E1B" w14:textId="77777777" w:rsidR="00766883" w:rsidRPr="00AC645E" w:rsidRDefault="00766883" w:rsidP="00766883">
      <w:pPr>
        <w:pStyle w:val="ListParagraph"/>
        <w:keepNext/>
        <w:numPr>
          <w:ilvl w:val="0"/>
          <w:numId w:val="30"/>
        </w:numPr>
        <w:spacing w:before="240" w:after="60"/>
        <w:contextualSpacing w:val="0"/>
        <w:jc w:val="both"/>
        <w:outlineLvl w:val="1"/>
        <w:rPr>
          <w:rFonts w:eastAsiaTheme="majorEastAsia"/>
          <w:b/>
          <w:bCs/>
          <w:i/>
          <w:iCs/>
          <w:vanish/>
          <w:sz w:val="26"/>
          <w:szCs w:val="26"/>
        </w:rPr>
      </w:pPr>
      <w:bookmarkStart w:id="76" w:name="_Toc8390439"/>
      <w:bookmarkStart w:id="77" w:name="_Toc61857585"/>
      <w:bookmarkStart w:id="78" w:name="_Toc61857668"/>
      <w:bookmarkEnd w:id="76"/>
      <w:bookmarkEnd w:id="77"/>
      <w:bookmarkEnd w:id="78"/>
    </w:p>
    <w:p w14:paraId="5650CA6A" w14:textId="77777777" w:rsidR="00766883" w:rsidRPr="00AC645E" w:rsidRDefault="00766883" w:rsidP="00766883">
      <w:pPr>
        <w:pStyle w:val="ListParagraph"/>
        <w:keepNext/>
        <w:numPr>
          <w:ilvl w:val="0"/>
          <w:numId w:val="30"/>
        </w:numPr>
        <w:spacing w:before="240" w:after="60"/>
        <w:contextualSpacing w:val="0"/>
        <w:jc w:val="both"/>
        <w:outlineLvl w:val="1"/>
        <w:rPr>
          <w:rFonts w:eastAsiaTheme="majorEastAsia"/>
          <w:b/>
          <w:bCs/>
          <w:i/>
          <w:iCs/>
          <w:vanish/>
          <w:sz w:val="26"/>
          <w:szCs w:val="26"/>
        </w:rPr>
      </w:pPr>
      <w:bookmarkStart w:id="79" w:name="_Toc8390440"/>
      <w:bookmarkStart w:id="80" w:name="_Toc61857586"/>
      <w:bookmarkStart w:id="81" w:name="_Toc61857669"/>
      <w:bookmarkEnd w:id="79"/>
      <w:bookmarkEnd w:id="80"/>
      <w:bookmarkEnd w:id="81"/>
    </w:p>
    <w:p w14:paraId="74721EB8" w14:textId="77777777" w:rsidR="00766883" w:rsidRPr="00AC645E" w:rsidRDefault="00766883" w:rsidP="00766883">
      <w:pPr>
        <w:pStyle w:val="ListParagraph"/>
        <w:keepNext/>
        <w:numPr>
          <w:ilvl w:val="0"/>
          <w:numId w:val="30"/>
        </w:numPr>
        <w:spacing w:before="240" w:after="60"/>
        <w:contextualSpacing w:val="0"/>
        <w:jc w:val="both"/>
        <w:outlineLvl w:val="1"/>
        <w:rPr>
          <w:rFonts w:eastAsiaTheme="majorEastAsia"/>
          <w:b/>
          <w:bCs/>
          <w:i/>
          <w:iCs/>
          <w:vanish/>
          <w:sz w:val="26"/>
          <w:szCs w:val="26"/>
        </w:rPr>
      </w:pPr>
      <w:bookmarkStart w:id="82" w:name="_Toc8390441"/>
      <w:bookmarkStart w:id="83" w:name="_Toc61857587"/>
      <w:bookmarkStart w:id="84" w:name="_Toc61857670"/>
      <w:bookmarkEnd w:id="82"/>
      <w:bookmarkEnd w:id="83"/>
      <w:bookmarkEnd w:id="84"/>
    </w:p>
    <w:p w14:paraId="59116D5B" w14:textId="42757537" w:rsidR="00766883" w:rsidRPr="00766883" w:rsidRDefault="00766883" w:rsidP="00766883">
      <w:pPr>
        <w:pStyle w:val="ListParagraph"/>
        <w:numPr>
          <w:ilvl w:val="1"/>
          <w:numId w:val="40"/>
        </w:numPr>
        <w:spacing w:line="360" w:lineRule="auto"/>
        <w:jc w:val="both"/>
        <w:outlineLvl w:val="1"/>
        <w:rPr>
          <w:b/>
          <w:sz w:val="26"/>
          <w:szCs w:val="26"/>
        </w:rPr>
      </w:pPr>
      <w:bookmarkStart w:id="85" w:name="_Toc8390442"/>
      <w:bookmarkStart w:id="86" w:name="_Toc61857671"/>
      <w:r w:rsidRPr="00766883">
        <w:rPr>
          <w:b/>
          <w:sz w:val="26"/>
          <w:szCs w:val="26"/>
        </w:rPr>
        <w:t>High-level Module View</w:t>
      </w:r>
      <w:bookmarkEnd w:id="85"/>
      <w:bookmarkEnd w:id="86"/>
    </w:p>
    <w:p w14:paraId="0C9D2749" w14:textId="77777777" w:rsidR="00766883" w:rsidRPr="00AC645E" w:rsidRDefault="00766883" w:rsidP="00766883">
      <w:pPr>
        <w:spacing w:line="360" w:lineRule="auto"/>
        <w:jc w:val="both"/>
        <w:rPr>
          <w:sz w:val="26"/>
          <w:szCs w:val="26"/>
        </w:rPr>
      </w:pPr>
      <w:r w:rsidRPr="00AC645E">
        <w:rPr>
          <w:sz w:val="26"/>
          <w:szCs w:val="26"/>
        </w:rPr>
        <w:t>Website “</w:t>
      </w:r>
      <w:r>
        <w:rPr>
          <w:color w:val="000000"/>
          <w:sz w:val="26"/>
          <w:szCs w:val="26"/>
        </w:rPr>
        <w:t>W</w:t>
      </w:r>
      <w:r w:rsidRPr="00782E4A">
        <w:rPr>
          <w:color w:val="000000"/>
          <w:sz w:val="26"/>
          <w:szCs w:val="26"/>
        </w:rPr>
        <w:t>ebsite sửa chữa thiết bị gia dụng tại nhà Homecare</w:t>
      </w:r>
      <w:r w:rsidRPr="00AC645E">
        <w:rPr>
          <w:sz w:val="26"/>
          <w:szCs w:val="26"/>
        </w:rPr>
        <w:t>” dựa trên mẫu phát triển Model-View-Controller. Trong thực tế, nó</w:t>
      </w:r>
      <w:r>
        <w:rPr>
          <w:sz w:val="26"/>
          <w:szCs w:val="26"/>
        </w:rPr>
        <w:t xml:space="preserve"> </w:t>
      </w:r>
      <w:r w:rsidRPr="00AC645E">
        <w:rPr>
          <w:sz w:val="26"/>
          <w:szCs w:val="26"/>
        </w:rPr>
        <w:t xml:space="preserve">cho phép các trang web chứa tập lệnh tối </w:t>
      </w:r>
      <w:r>
        <w:rPr>
          <w:sz w:val="26"/>
          <w:szCs w:val="26"/>
        </w:rPr>
        <w:t>thiểu</w:t>
      </w:r>
    </w:p>
    <w:p w14:paraId="03F8CC3A" w14:textId="77777777" w:rsidR="00766883" w:rsidRPr="00AC645E" w:rsidRDefault="00766883" w:rsidP="00766883">
      <w:pPr>
        <w:spacing w:line="360" w:lineRule="auto"/>
        <w:jc w:val="both"/>
        <w:rPr>
          <w:sz w:val="26"/>
          <w:szCs w:val="26"/>
        </w:rPr>
      </w:pPr>
      <w:r w:rsidRPr="00AC645E">
        <w:rPr>
          <w:sz w:val="26"/>
          <w:szCs w:val="26"/>
        </w:rPr>
        <w:t>Hệ thống bao gồm ba gói:</w:t>
      </w:r>
    </w:p>
    <w:p w14:paraId="7ABF8317" w14:textId="77777777" w:rsidR="00766883" w:rsidRPr="00AC645E" w:rsidRDefault="00766883" w:rsidP="00766883">
      <w:pPr>
        <w:spacing w:line="360" w:lineRule="auto"/>
        <w:jc w:val="both"/>
        <w:rPr>
          <w:sz w:val="26"/>
          <w:szCs w:val="26"/>
        </w:rPr>
      </w:pPr>
      <w:r w:rsidRPr="00AC645E">
        <w:rPr>
          <w:sz w:val="26"/>
          <w:szCs w:val="26"/>
        </w:rPr>
        <w:t>- Mod</w:t>
      </w:r>
      <w:r>
        <w:rPr>
          <w:sz w:val="26"/>
          <w:szCs w:val="26"/>
          <w:lang w:val="vi-VN"/>
        </w:rPr>
        <w:t>els</w:t>
      </w:r>
      <w:r w:rsidRPr="00AC645E">
        <w:rPr>
          <w:sz w:val="26"/>
          <w:szCs w:val="26"/>
        </w:rPr>
        <w:t xml:space="preserve"> đại diện cho các cấu trúc dữ liệu. Thông thường, các lớp mô hình sẽ chứa các chức năng giúp truy xuất, chèn và cập nhật thông tin trong cơ sở dữ liệu.</w:t>
      </w:r>
    </w:p>
    <w:p w14:paraId="20150823" w14:textId="77777777" w:rsidR="00766883" w:rsidRPr="00AC645E" w:rsidRDefault="00766883" w:rsidP="00766883">
      <w:pPr>
        <w:spacing w:line="360" w:lineRule="auto"/>
        <w:jc w:val="both"/>
        <w:rPr>
          <w:sz w:val="26"/>
          <w:szCs w:val="26"/>
        </w:rPr>
      </w:pPr>
      <w:r w:rsidRPr="00AC645E">
        <w:rPr>
          <w:sz w:val="26"/>
          <w:szCs w:val="26"/>
        </w:rPr>
        <w:t xml:space="preserve">- View là thông tin đang được trình bày cho người dùng. </w:t>
      </w:r>
    </w:p>
    <w:p w14:paraId="61E5E714" w14:textId="77777777" w:rsidR="00766883" w:rsidRPr="00AC645E" w:rsidRDefault="00766883" w:rsidP="00766883">
      <w:pPr>
        <w:spacing w:line="360" w:lineRule="auto"/>
        <w:jc w:val="both"/>
        <w:rPr>
          <w:sz w:val="26"/>
          <w:szCs w:val="26"/>
        </w:rPr>
      </w:pPr>
      <w:r w:rsidRPr="00AC645E">
        <w:rPr>
          <w:sz w:val="26"/>
          <w:szCs w:val="26"/>
        </w:rPr>
        <w:t>- Controllers đóng vai trò trung gian giữa Model, View và bất kỳ</w:t>
      </w:r>
      <w:r>
        <w:rPr>
          <w:sz w:val="26"/>
          <w:szCs w:val="26"/>
        </w:rPr>
        <w:t xml:space="preserve"> </w:t>
      </w:r>
      <w:r w:rsidRPr="00AC645E">
        <w:rPr>
          <w:sz w:val="26"/>
          <w:szCs w:val="26"/>
        </w:rPr>
        <w:t>các tài nguyên khác cần thiết để xử lý yêu cầu HTTP và tạo một trang web.</w:t>
      </w:r>
    </w:p>
    <w:p w14:paraId="4BDEC53A" w14:textId="77777777" w:rsidR="00766883" w:rsidRPr="00AC645E" w:rsidRDefault="00766883" w:rsidP="00766883">
      <w:pPr>
        <w:spacing w:line="360" w:lineRule="auto"/>
        <w:jc w:val="both"/>
        <w:rPr>
          <w:sz w:val="26"/>
          <w:szCs w:val="26"/>
        </w:rPr>
      </w:pPr>
    </w:p>
    <w:p w14:paraId="63AC8C89" w14:textId="77777777" w:rsidR="00766883" w:rsidRPr="00C12286" w:rsidRDefault="00766883">
      <w:pPr>
        <w:rPr>
          <w:rFonts w:eastAsiaTheme="majorEastAsia"/>
          <w:b/>
          <w:bCs/>
          <w:kern w:val="32"/>
          <w:sz w:val="26"/>
          <w:szCs w:val="26"/>
        </w:rPr>
      </w:pPr>
      <w:r w:rsidRPr="00C12286">
        <w:rPr>
          <w:szCs w:val="26"/>
        </w:rPr>
        <w:br w:type="page"/>
      </w:r>
    </w:p>
    <w:p w14:paraId="1AB7FD84" w14:textId="70123D66" w:rsidR="006603B0" w:rsidRPr="00AC645E" w:rsidRDefault="00E32BFE" w:rsidP="00766883">
      <w:pPr>
        <w:pStyle w:val="Heading1"/>
        <w:numPr>
          <w:ilvl w:val="0"/>
          <w:numId w:val="40"/>
        </w:numPr>
        <w:rPr>
          <w:rFonts w:cs="Times New Roman"/>
          <w:szCs w:val="26"/>
          <w:lang w:val="fr-FR"/>
        </w:rPr>
      </w:pPr>
      <w:bookmarkStart w:id="87" w:name="_Toc61857672"/>
      <w:r w:rsidRPr="00AC645E">
        <w:rPr>
          <w:rFonts w:cs="Times New Roman"/>
          <w:szCs w:val="26"/>
          <w:lang w:val="fr-FR"/>
        </w:rPr>
        <w:lastRenderedPageBreak/>
        <w:t>ALLOCATION VIEW</w:t>
      </w:r>
      <w:bookmarkEnd w:id="47"/>
      <w:bookmarkEnd w:id="48"/>
      <w:bookmarkEnd w:id="87"/>
    </w:p>
    <w:p w14:paraId="1F856ABA" w14:textId="77777777" w:rsidR="00E32BFE" w:rsidRPr="00AC645E" w:rsidRDefault="00E32BFE" w:rsidP="00B20C0E">
      <w:pPr>
        <w:pStyle w:val="1"/>
        <w:numPr>
          <w:ilvl w:val="0"/>
          <w:numId w:val="0"/>
        </w:numPr>
        <w:ind w:left="284"/>
        <w:rPr>
          <w:lang w:val="fr-FR"/>
        </w:rPr>
      </w:pPr>
    </w:p>
    <w:p w14:paraId="5C5C16C5" w14:textId="7DFFCBE5" w:rsidR="006603B0" w:rsidRDefault="009D6EE6" w:rsidP="00B20C0E">
      <w:pPr>
        <w:jc w:val="both"/>
        <w:rPr>
          <w:sz w:val="26"/>
          <w:szCs w:val="26"/>
        </w:rPr>
      </w:pPr>
      <w:r>
        <w:rPr>
          <w:noProof/>
          <w:sz w:val="26"/>
          <w:szCs w:val="26"/>
          <w:lang w:val="vi-VN" w:eastAsia="vi-VN"/>
        </w:rPr>
        <w:drawing>
          <wp:inline distT="0" distB="0" distL="0" distR="0" wp14:anchorId="593DF8B7" wp14:editId="2C84DF64">
            <wp:extent cx="5572125" cy="2686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572125" cy="2686050"/>
                    </a:xfrm>
                    <a:prstGeom prst="rect">
                      <a:avLst/>
                    </a:prstGeom>
                  </pic:spPr>
                </pic:pic>
              </a:graphicData>
            </a:graphic>
          </wp:inline>
        </w:drawing>
      </w:r>
    </w:p>
    <w:p w14:paraId="253F9ABF" w14:textId="77777777" w:rsidR="00214A34" w:rsidRDefault="00214A34" w:rsidP="00B20C0E">
      <w:pPr>
        <w:jc w:val="both"/>
        <w:rPr>
          <w:sz w:val="26"/>
          <w:szCs w:val="26"/>
        </w:rPr>
      </w:pPr>
    </w:p>
    <w:p w14:paraId="25CE4417" w14:textId="7516DEC6" w:rsidR="00214A34" w:rsidRDefault="00214A34" w:rsidP="00B20C0E">
      <w:pPr>
        <w:jc w:val="both"/>
        <w:rPr>
          <w:sz w:val="26"/>
          <w:szCs w:val="26"/>
        </w:rPr>
      </w:pPr>
    </w:p>
    <w:p w14:paraId="096D4985" w14:textId="3A15433E" w:rsidR="00214A34" w:rsidRDefault="00214A34" w:rsidP="00B20C0E">
      <w:pPr>
        <w:jc w:val="both"/>
        <w:rPr>
          <w:sz w:val="26"/>
          <w:szCs w:val="26"/>
        </w:rPr>
      </w:pPr>
      <w:r>
        <w:rPr>
          <w:noProof/>
          <w:sz w:val="26"/>
          <w:szCs w:val="26"/>
          <w:lang w:val="vi-VN" w:eastAsia="vi-VN"/>
        </w:rPr>
        <w:drawing>
          <wp:inline distT="0" distB="0" distL="0" distR="0" wp14:anchorId="3C385EF2" wp14:editId="49A9CB7D">
            <wp:extent cx="5572125" cy="121158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637602" cy="1225817"/>
                    </a:xfrm>
                    <a:prstGeom prst="rect">
                      <a:avLst/>
                    </a:prstGeom>
                  </pic:spPr>
                </pic:pic>
              </a:graphicData>
            </a:graphic>
          </wp:inline>
        </w:drawing>
      </w:r>
    </w:p>
    <w:p w14:paraId="18652AC7" w14:textId="4CFD31FB" w:rsidR="009D6EE6" w:rsidRPr="002F2B54" w:rsidRDefault="009D6EE6" w:rsidP="009D6EE6">
      <w:pPr>
        <w:pStyle w:val="NormalWeb"/>
        <w:shd w:val="clear" w:color="auto" w:fill="FFFFFF"/>
        <w:spacing w:before="0" w:beforeAutospacing="0" w:after="0" w:afterAutospacing="0" w:line="360" w:lineRule="auto"/>
        <w:jc w:val="center"/>
        <w:rPr>
          <w:i/>
          <w:iCs/>
          <w:spacing w:val="-1"/>
          <w:sz w:val="26"/>
          <w:szCs w:val="26"/>
        </w:rPr>
      </w:pPr>
      <w:r w:rsidRPr="002F2B54">
        <w:rPr>
          <w:i/>
          <w:iCs/>
          <w:spacing w:val="-1"/>
          <w:sz w:val="26"/>
          <w:szCs w:val="26"/>
        </w:rPr>
        <w:t xml:space="preserve">Hình </w:t>
      </w:r>
      <w:r w:rsidR="00C84A36">
        <w:rPr>
          <w:i/>
          <w:iCs/>
          <w:spacing w:val="-1"/>
          <w:sz w:val="26"/>
          <w:szCs w:val="26"/>
        </w:rPr>
        <w:t>4</w:t>
      </w:r>
      <w:r w:rsidRPr="002F2B54">
        <w:rPr>
          <w:i/>
          <w:iCs/>
          <w:spacing w:val="-1"/>
          <w:sz w:val="26"/>
          <w:szCs w:val="26"/>
        </w:rPr>
        <w:t>: Allocation View</w:t>
      </w:r>
    </w:p>
    <w:p w14:paraId="2DF272C8" w14:textId="77777777" w:rsidR="006603B0" w:rsidRPr="00AC645E" w:rsidRDefault="006603B0" w:rsidP="00B20C0E">
      <w:pPr>
        <w:jc w:val="both"/>
        <w:rPr>
          <w:b/>
          <w:sz w:val="26"/>
          <w:szCs w:val="26"/>
        </w:rPr>
      </w:pPr>
    </w:p>
    <w:p w14:paraId="492A397F" w14:textId="77777777" w:rsidR="002A1258" w:rsidRPr="00AC645E" w:rsidRDefault="006603B0" w:rsidP="00B20C0E">
      <w:pPr>
        <w:pStyle w:val="NoSpacing"/>
        <w:spacing w:line="360" w:lineRule="auto"/>
        <w:jc w:val="both"/>
        <w:rPr>
          <w:sz w:val="26"/>
          <w:szCs w:val="26"/>
        </w:rPr>
      </w:pPr>
      <w:r w:rsidRPr="00AC645E">
        <w:rPr>
          <w:sz w:val="26"/>
          <w:szCs w:val="26"/>
        </w:rPr>
        <w:t>Database là một thành phần của ứng dụng mà hệ thống c</w:t>
      </w:r>
      <w:r w:rsidR="00FE7442" w:rsidRPr="00AC645E">
        <w:rPr>
          <w:sz w:val="26"/>
          <w:szCs w:val="26"/>
        </w:rPr>
        <w:t>ó thể lưu và lấy dữ liệu từ nó.</w:t>
      </w:r>
    </w:p>
    <w:p w14:paraId="73ECAAFB" w14:textId="77777777" w:rsidR="00706CB8" w:rsidRPr="00AC645E" w:rsidRDefault="00706CB8" w:rsidP="00B20C0E">
      <w:pPr>
        <w:spacing w:before="6" w:line="160" w:lineRule="exact"/>
        <w:jc w:val="both"/>
        <w:rPr>
          <w:b/>
          <w:sz w:val="26"/>
          <w:szCs w:val="26"/>
        </w:rPr>
      </w:pPr>
    </w:p>
    <w:tbl>
      <w:tblPr>
        <w:tblStyle w:val="TableGrid"/>
        <w:tblW w:w="9558" w:type="dxa"/>
        <w:tblLayout w:type="fixed"/>
        <w:tblLook w:val="04A0" w:firstRow="1" w:lastRow="0" w:firstColumn="1" w:lastColumn="0" w:noHBand="0" w:noVBand="1"/>
      </w:tblPr>
      <w:tblGrid>
        <w:gridCol w:w="4106"/>
        <w:gridCol w:w="5452"/>
      </w:tblGrid>
      <w:tr w:rsidR="009F428D" w:rsidRPr="00AC645E" w14:paraId="0868047F" w14:textId="77777777" w:rsidTr="001320A3">
        <w:trPr>
          <w:trHeight w:val="407"/>
        </w:trPr>
        <w:tc>
          <w:tcPr>
            <w:tcW w:w="4106" w:type="dxa"/>
          </w:tcPr>
          <w:p w14:paraId="596843F6" w14:textId="77777777" w:rsidR="009F428D" w:rsidRPr="00AC645E" w:rsidRDefault="009F428D" w:rsidP="00593690">
            <w:pPr>
              <w:spacing w:line="280" w:lineRule="exact"/>
              <w:ind w:left="100"/>
              <w:jc w:val="center"/>
              <w:rPr>
                <w:sz w:val="26"/>
                <w:szCs w:val="26"/>
              </w:rPr>
            </w:pPr>
            <w:r w:rsidRPr="00AC645E">
              <w:rPr>
                <w:b/>
                <w:sz w:val="26"/>
                <w:szCs w:val="26"/>
              </w:rPr>
              <w:t>El</w:t>
            </w:r>
            <w:r w:rsidRPr="00AC645E">
              <w:rPr>
                <w:b/>
                <w:spacing w:val="3"/>
                <w:sz w:val="26"/>
                <w:szCs w:val="26"/>
              </w:rPr>
              <w:t>e</w:t>
            </w:r>
            <w:r w:rsidRPr="00AC645E">
              <w:rPr>
                <w:b/>
                <w:spacing w:val="-2"/>
                <w:sz w:val="26"/>
                <w:szCs w:val="26"/>
              </w:rPr>
              <w:t>m</w:t>
            </w:r>
            <w:r w:rsidRPr="00AC645E">
              <w:rPr>
                <w:b/>
                <w:sz w:val="26"/>
                <w:szCs w:val="26"/>
              </w:rPr>
              <w:t>ent</w:t>
            </w:r>
          </w:p>
        </w:tc>
        <w:tc>
          <w:tcPr>
            <w:tcW w:w="5452" w:type="dxa"/>
          </w:tcPr>
          <w:p w14:paraId="10041A0C" w14:textId="77777777" w:rsidR="009F428D" w:rsidRPr="00AC645E" w:rsidRDefault="009F428D" w:rsidP="00593690">
            <w:pPr>
              <w:spacing w:line="280" w:lineRule="exact"/>
              <w:ind w:left="102"/>
              <w:jc w:val="center"/>
              <w:rPr>
                <w:sz w:val="26"/>
                <w:szCs w:val="26"/>
              </w:rPr>
            </w:pPr>
            <w:r w:rsidRPr="00AC645E">
              <w:rPr>
                <w:b/>
                <w:sz w:val="26"/>
                <w:szCs w:val="26"/>
              </w:rPr>
              <w:t>Describes</w:t>
            </w:r>
          </w:p>
        </w:tc>
      </w:tr>
      <w:tr w:rsidR="009F428D" w:rsidRPr="00AC645E" w14:paraId="45C02745" w14:textId="77777777" w:rsidTr="001320A3">
        <w:trPr>
          <w:trHeight w:val="555"/>
        </w:trPr>
        <w:tc>
          <w:tcPr>
            <w:tcW w:w="4106" w:type="dxa"/>
          </w:tcPr>
          <w:p w14:paraId="19813037" w14:textId="77777777" w:rsidR="009F428D" w:rsidRPr="00AC645E" w:rsidRDefault="009F428D" w:rsidP="00B20C0E">
            <w:pPr>
              <w:spacing w:line="360" w:lineRule="auto"/>
              <w:ind w:left="100"/>
              <w:jc w:val="both"/>
              <w:rPr>
                <w:sz w:val="26"/>
                <w:szCs w:val="26"/>
              </w:rPr>
            </w:pPr>
            <w:r w:rsidRPr="00AC645E">
              <w:rPr>
                <w:sz w:val="26"/>
                <w:szCs w:val="26"/>
              </w:rPr>
              <w:t>Admin/ người dùng</w:t>
            </w:r>
          </w:p>
        </w:tc>
        <w:tc>
          <w:tcPr>
            <w:tcW w:w="5452" w:type="dxa"/>
          </w:tcPr>
          <w:p w14:paraId="0C236AAD" w14:textId="77777777" w:rsidR="009F428D" w:rsidRPr="00AC645E" w:rsidRDefault="009F428D" w:rsidP="00B20C0E">
            <w:pPr>
              <w:spacing w:line="360" w:lineRule="auto"/>
              <w:ind w:right="-57"/>
              <w:jc w:val="both"/>
              <w:rPr>
                <w:sz w:val="26"/>
                <w:szCs w:val="26"/>
              </w:rPr>
            </w:pPr>
            <w:r w:rsidRPr="00AC645E">
              <w:rPr>
                <w:sz w:val="26"/>
                <w:szCs w:val="26"/>
              </w:rPr>
              <w:t>Sử dụng hệ thống để thực hiện yêu cầu</w:t>
            </w:r>
            <w:r w:rsidR="00910318" w:rsidRPr="00AC645E">
              <w:rPr>
                <w:sz w:val="26"/>
                <w:szCs w:val="26"/>
              </w:rPr>
              <w:t>.</w:t>
            </w:r>
          </w:p>
        </w:tc>
      </w:tr>
      <w:tr w:rsidR="009F428D" w:rsidRPr="00AC645E" w14:paraId="55D46CAE" w14:textId="77777777" w:rsidTr="001320A3">
        <w:trPr>
          <w:trHeight w:val="703"/>
        </w:trPr>
        <w:tc>
          <w:tcPr>
            <w:tcW w:w="4106" w:type="dxa"/>
          </w:tcPr>
          <w:p w14:paraId="77AF5349" w14:textId="3DD5DE8C" w:rsidR="009F428D" w:rsidRPr="00AC645E" w:rsidRDefault="00223AFF" w:rsidP="00B20C0E">
            <w:pPr>
              <w:spacing w:line="360" w:lineRule="auto"/>
              <w:ind w:left="100"/>
              <w:jc w:val="both"/>
              <w:rPr>
                <w:sz w:val="26"/>
                <w:szCs w:val="26"/>
              </w:rPr>
            </w:pPr>
            <w:r w:rsidRPr="00AC645E">
              <w:rPr>
                <w:sz w:val="26"/>
                <w:szCs w:val="26"/>
              </w:rPr>
              <w:t>Web</w:t>
            </w:r>
            <w:r w:rsidR="00782E4A">
              <w:rPr>
                <w:sz w:val="26"/>
                <w:szCs w:val="26"/>
              </w:rPr>
              <w:t>site sửa chữa thiết bị tại gia Homecare</w:t>
            </w:r>
          </w:p>
        </w:tc>
        <w:tc>
          <w:tcPr>
            <w:tcW w:w="5452" w:type="dxa"/>
          </w:tcPr>
          <w:p w14:paraId="1C1B13D4" w14:textId="77777777" w:rsidR="009F428D" w:rsidRPr="00AC645E" w:rsidRDefault="009F428D" w:rsidP="00B20C0E">
            <w:pPr>
              <w:spacing w:line="360" w:lineRule="auto"/>
              <w:jc w:val="both"/>
              <w:rPr>
                <w:sz w:val="26"/>
                <w:szCs w:val="26"/>
              </w:rPr>
            </w:pPr>
            <w:r w:rsidRPr="00AC645E">
              <w:rPr>
                <w:sz w:val="26"/>
                <w:szCs w:val="26"/>
              </w:rPr>
              <w:t>Thiết bị truyền thông của người dùng để tương tác với hệ thống</w:t>
            </w:r>
            <w:r w:rsidR="00910318" w:rsidRPr="00AC645E">
              <w:rPr>
                <w:sz w:val="26"/>
                <w:szCs w:val="26"/>
              </w:rPr>
              <w:t>.</w:t>
            </w:r>
          </w:p>
        </w:tc>
      </w:tr>
      <w:tr w:rsidR="009F428D" w:rsidRPr="00AC645E" w14:paraId="32760782" w14:textId="77777777" w:rsidTr="001320A3">
        <w:trPr>
          <w:trHeight w:val="872"/>
        </w:trPr>
        <w:tc>
          <w:tcPr>
            <w:tcW w:w="4106" w:type="dxa"/>
          </w:tcPr>
          <w:p w14:paraId="515A1FAF" w14:textId="77777777" w:rsidR="009F428D" w:rsidRPr="00AC645E" w:rsidRDefault="009F428D" w:rsidP="00B20C0E">
            <w:pPr>
              <w:spacing w:line="360" w:lineRule="auto"/>
              <w:ind w:left="100"/>
              <w:jc w:val="both"/>
              <w:rPr>
                <w:sz w:val="26"/>
                <w:szCs w:val="26"/>
              </w:rPr>
            </w:pPr>
            <w:r w:rsidRPr="00AC645E">
              <w:rPr>
                <w:sz w:val="26"/>
                <w:szCs w:val="26"/>
              </w:rPr>
              <w:t>Database</w:t>
            </w:r>
          </w:p>
        </w:tc>
        <w:tc>
          <w:tcPr>
            <w:tcW w:w="5452" w:type="dxa"/>
          </w:tcPr>
          <w:p w14:paraId="097E5990" w14:textId="2C6CFD25" w:rsidR="00FE7442" w:rsidRPr="00AC645E" w:rsidRDefault="009F428D" w:rsidP="00B20C0E">
            <w:pPr>
              <w:spacing w:line="360" w:lineRule="auto"/>
              <w:ind w:right="-2963"/>
              <w:jc w:val="both"/>
              <w:rPr>
                <w:sz w:val="26"/>
                <w:szCs w:val="26"/>
              </w:rPr>
            </w:pPr>
            <w:r w:rsidRPr="00AC645E">
              <w:rPr>
                <w:sz w:val="26"/>
                <w:szCs w:val="26"/>
              </w:rPr>
              <w:t>Lưu trữ thông tin hệ thống</w:t>
            </w:r>
            <w:r w:rsidR="00FE7442" w:rsidRPr="00AC645E">
              <w:rPr>
                <w:sz w:val="26"/>
                <w:szCs w:val="26"/>
              </w:rPr>
              <w:t xml:space="preserve"> trên </w:t>
            </w:r>
            <w:r w:rsidR="00782E4A">
              <w:rPr>
                <w:sz w:val="26"/>
                <w:szCs w:val="26"/>
              </w:rPr>
              <w:t>Database</w:t>
            </w:r>
          </w:p>
          <w:p w14:paraId="4F3EACBF" w14:textId="77777777" w:rsidR="009F428D" w:rsidRPr="00AC645E" w:rsidRDefault="00FE7442" w:rsidP="00B20C0E">
            <w:pPr>
              <w:spacing w:line="360" w:lineRule="auto"/>
              <w:ind w:right="-2963"/>
              <w:jc w:val="both"/>
              <w:rPr>
                <w:sz w:val="26"/>
                <w:szCs w:val="26"/>
              </w:rPr>
            </w:pPr>
            <w:r w:rsidRPr="00AC645E">
              <w:rPr>
                <w:sz w:val="26"/>
                <w:szCs w:val="26"/>
              </w:rPr>
              <w:t xml:space="preserve"> </w:t>
            </w:r>
          </w:p>
        </w:tc>
      </w:tr>
    </w:tbl>
    <w:p w14:paraId="750AE42F" w14:textId="77777777" w:rsidR="00706CB8" w:rsidRPr="00AC645E" w:rsidRDefault="00706CB8" w:rsidP="00B20C0E">
      <w:pPr>
        <w:spacing w:before="6" w:line="160" w:lineRule="exact"/>
        <w:jc w:val="both"/>
        <w:rPr>
          <w:b/>
          <w:sz w:val="26"/>
          <w:szCs w:val="26"/>
        </w:rPr>
      </w:pPr>
    </w:p>
    <w:p w14:paraId="759AC748" w14:textId="2DD6C35B" w:rsidR="00706CB8" w:rsidRPr="00AC645E" w:rsidRDefault="00706CB8" w:rsidP="00353D67">
      <w:pPr>
        <w:jc w:val="both"/>
        <w:rPr>
          <w:b/>
          <w:sz w:val="26"/>
          <w:szCs w:val="26"/>
        </w:rPr>
      </w:pPr>
    </w:p>
    <w:sectPr w:rsidR="00706CB8" w:rsidRPr="00AC645E" w:rsidSect="006603B0">
      <w:footerReference w:type="default" r:id="rId18"/>
      <w:pgSz w:w="12240" w:h="15840" w:code="1"/>
      <w:pgMar w:top="1134" w:right="1134" w:bottom="1134" w:left="1701" w:header="751" w:footer="11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93BFB" w14:textId="77777777" w:rsidR="005E23E0" w:rsidRDefault="005E23E0">
      <w:r>
        <w:separator/>
      </w:r>
    </w:p>
  </w:endnote>
  <w:endnote w:type="continuationSeparator" w:id="0">
    <w:p w14:paraId="3C43D0A9" w14:textId="77777777" w:rsidR="005E23E0" w:rsidRDefault="005E2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A3"/>
    <w:family w:val="swiss"/>
    <w:pitch w:val="variable"/>
    <w:sig w:usb0="E4002EFF" w:usb1="C000E47F" w:usb2="00000009" w:usb3="00000000" w:csb0="000001F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888CF" w14:textId="77777777" w:rsidR="004F53EE" w:rsidRDefault="004F53EE">
    <w:pPr>
      <w:spacing w:line="200" w:lineRule="exact"/>
    </w:pPr>
    <w:r>
      <w:rPr>
        <w:noProof/>
        <w:lang w:val="vi-VN" w:eastAsia="vi-VN"/>
      </w:rPr>
      <mc:AlternateContent>
        <mc:Choice Requires="wps">
          <w:drawing>
            <wp:anchor distT="0" distB="0" distL="114300" distR="114300" simplePos="0" relativeHeight="251658240" behindDoc="1" locked="0" layoutInCell="1" allowOverlap="1" wp14:anchorId="10523CA0" wp14:editId="3DEC7302">
              <wp:simplePos x="0" y="0"/>
              <wp:positionH relativeFrom="page">
                <wp:posOffset>6877050</wp:posOffset>
              </wp:positionH>
              <wp:positionV relativeFrom="page">
                <wp:posOffset>9170035</wp:posOffset>
              </wp:positionV>
              <wp:extent cx="203200"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EFB8D" w14:textId="77777777" w:rsidR="004F53EE" w:rsidRDefault="004F53EE">
                          <w:pPr>
                            <w:spacing w:line="260" w:lineRule="exact"/>
                            <w:ind w:left="40"/>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23CA0" id="_x0000_t202" coordsize="21600,21600" o:spt="202" path="m,l,21600r21600,l21600,xe">
              <v:stroke joinstyle="miter"/>
              <v:path gradientshapeok="t" o:connecttype="rect"/>
            </v:shapetype>
            <v:shape id="Text Box 1" o:spid="_x0000_s1028" type="#_x0000_t202" style="position:absolute;margin-left:541.5pt;margin-top:722.05pt;width:16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" filled="f" stroked="f">
              <v:textbox inset="0,0,0,0">
                <w:txbxContent>
                  <w:p w14:paraId="117EFB8D" w14:textId="77777777" w:rsidR="004F53EE" w:rsidRDefault="004F53EE">
                    <w:pPr>
                      <w:spacing w:line="260" w:lineRule="exact"/>
                      <w:ind w:left="40"/>
                      <w:rPr>
                        <w:sz w:val="24"/>
                        <w:szCs w:val="2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0570" w14:textId="77777777" w:rsidR="004F53EE" w:rsidRDefault="004F53EE" w:rsidP="008D4770">
    <w:pPr>
      <w:tabs>
        <w:tab w:val="right" w:pos="9405"/>
      </w:tabs>
      <w:spacing w:line="200" w:lineRule="exact"/>
    </w:pPr>
    <w:r>
      <w:rPr>
        <w:noProof/>
        <w:lang w:val="vi-VN" w:eastAsia="vi-VN"/>
      </w:rPr>
      <mc:AlternateContent>
        <mc:Choice Requires="wps">
          <w:drawing>
            <wp:anchor distT="0" distB="0" distL="114300" distR="114300" simplePos="0" relativeHeight="251659264" behindDoc="1" locked="0" layoutInCell="1" allowOverlap="1" wp14:anchorId="3304E600" wp14:editId="5DF85268">
              <wp:simplePos x="0" y="0"/>
              <wp:positionH relativeFrom="page">
                <wp:posOffset>6877050</wp:posOffset>
              </wp:positionH>
              <wp:positionV relativeFrom="page">
                <wp:posOffset>9170035</wp:posOffset>
              </wp:positionV>
              <wp:extent cx="203200" cy="1778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73B2F" w14:textId="77777777" w:rsidR="004F53EE" w:rsidRDefault="004F53EE">
                          <w:pPr>
                            <w:spacing w:line="260" w:lineRule="exact"/>
                            <w:ind w:left="40"/>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04E600" id="_x0000_t202" coordsize="21600,21600" o:spt="202" path="m,l,21600r21600,l21600,xe">
              <v:stroke joinstyle="miter"/>
              <v:path gradientshapeok="t" o:connecttype="rect"/>
            </v:shapetype>
            <v:shape id="Text Box 4" o:spid="_x0000_s1029" type="#_x0000_t202" style="position:absolute;margin-left:541.5pt;margin-top:722.05pt;width:16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" filled="f" stroked="f">
              <v:textbox inset="0,0,0,0">
                <w:txbxContent>
                  <w:p w14:paraId="3CF73B2F" w14:textId="77777777" w:rsidR="004F53EE" w:rsidRDefault="004F53EE">
                    <w:pPr>
                      <w:spacing w:line="260" w:lineRule="exact"/>
                      <w:ind w:left="40"/>
                      <w:rPr>
                        <w:sz w:val="24"/>
                        <w:szCs w:val="2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0514"/>
      <w:docPartObj>
        <w:docPartGallery w:val="Page Numbers (Bottom of Page)"/>
        <w:docPartUnique/>
      </w:docPartObj>
    </w:sdtPr>
    <w:sdtEndPr>
      <w:rPr>
        <w:noProof/>
      </w:rPr>
    </w:sdtEndPr>
    <w:sdtContent>
      <w:p w14:paraId="6DFC469C" w14:textId="77777777" w:rsidR="004F53EE" w:rsidRDefault="004F53EE">
        <w:pPr>
          <w:pStyle w:val="Footer"/>
          <w:jc w:val="right"/>
        </w:pPr>
        <w:r>
          <w:fldChar w:fldCharType="begin"/>
        </w:r>
        <w:r>
          <w:instrText xml:space="preserve"> PAGE   \* MERGEFORMAT </w:instrText>
        </w:r>
        <w:r>
          <w:fldChar w:fldCharType="separate"/>
        </w:r>
        <w:r w:rsidR="00C12286">
          <w:rPr>
            <w:noProof/>
          </w:rPr>
          <w:t>9</w:t>
        </w:r>
        <w:r>
          <w:rPr>
            <w:noProof/>
          </w:rPr>
          <w:fldChar w:fldCharType="end"/>
        </w:r>
      </w:p>
    </w:sdtContent>
  </w:sdt>
  <w:p w14:paraId="022DC909" w14:textId="77777777" w:rsidR="004F53EE" w:rsidRDefault="004F53EE" w:rsidP="008D4770">
    <w:pPr>
      <w:tabs>
        <w:tab w:val="right" w:pos="9405"/>
      </w:tabs>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38176" w14:textId="77777777" w:rsidR="005E23E0" w:rsidRDefault="005E23E0">
      <w:r>
        <w:separator/>
      </w:r>
    </w:p>
  </w:footnote>
  <w:footnote w:type="continuationSeparator" w:id="0">
    <w:p w14:paraId="10F22D35" w14:textId="77777777" w:rsidR="005E23E0" w:rsidRDefault="005E2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7D748" w14:textId="77777777" w:rsidR="004F53EE" w:rsidRDefault="004F53EE">
    <w:pPr>
      <w:spacing w:line="180" w:lineRule="exact"/>
      <w:rPr>
        <w:sz w:val="18"/>
        <w:szCs w:val="18"/>
      </w:rPr>
    </w:pPr>
    <w:r>
      <w:rPr>
        <w:noProof/>
        <w:lang w:val="vi-VN" w:eastAsia="vi-VN"/>
      </w:rPr>
      <mc:AlternateContent>
        <mc:Choice Requires="wps">
          <w:drawing>
            <wp:anchor distT="0" distB="0" distL="114300" distR="114300" simplePos="0" relativeHeight="251657216" behindDoc="1" locked="0" layoutInCell="1" allowOverlap="1" wp14:anchorId="1A57570E" wp14:editId="23B37D71">
              <wp:simplePos x="0" y="0"/>
              <wp:positionH relativeFrom="page">
                <wp:posOffset>5505450</wp:posOffset>
              </wp:positionH>
              <wp:positionV relativeFrom="topMargin">
                <wp:posOffset>293370</wp:posOffset>
              </wp:positionV>
              <wp:extent cx="2066925" cy="259080"/>
              <wp:effectExtent l="0" t="0" r="9525" b="762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E59C4" w14:textId="77777777" w:rsidR="004F53EE" w:rsidRDefault="004F53EE">
                          <w:pPr>
                            <w:spacing w:line="260" w:lineRule="exact"/>
                            <w:ind w:left="20" w:right="-36"/>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57570E" id="_x0000_t202" coordsize="21600,21600" o:spt="202" path="m,l,21600r21600,l21600,xe">
              <v:stroke joinstyle="miter"/>
              <v:path gradientshapeok="t" o:connecttype="rect"/>
            </v:shapetype>
            <v:shape id="Text Box 2" o:spid="_x0000_s1026" type="#_x0000_t202" style="position:absolute;margin-left:433.5pt;margin-top:23.1pt;width:162.75pt;height:20.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" filled="f" stroked="f">
              <v:textbox inset="0,0,0,0">
                <w:txbxContent>
                  <w:p w14:paraId="1A7E59C4" w14:textId="77777777" w:rsidR="004F53EE" w:rsidRDefault="004F53EE">
                    <w:pPr>
                      <w:spacing w:line="260" w:lineRule="exact"/>
                      <w:ind w:left="20" w:right="-36"/>
                      <w:rPr>
                        <w:sz w:val="24"/>
                        <w:szCs w:val="24"/>
                      </w:rPr>
                    </w:pPr>
                  </w:p>
                </w:txbxContent>
              </v:textbox>
              <w10:wrap anchorx="page" anchory="margin"/>
            </v:shape>
          </w:pict>
        </mc:Fallback>
      </mc:AlternateContent>
    </w:r>
    <w:r>
      <w:rPr>
        <w:noProof/>
        <w:lang w:val="vi-VN" w:eastAsia="vi-VN"/>
      </w:rPr>
      <mc:AlternateContent>
        <mc:Choice Requires="wps">
          <w:drawing>
            <wp:anchor distT="0" distB="0" distL="114300" distR="114300" simplePos="0" relativeHeight="251656192" behindDoc="1" locked="0" layoutInCell="1" allowOverlap="1" wp14:anchorId="37E02B39" wp14:editId="2DE6F503">
              <wp:simplePos x="0" y="0"/>
              <wp:positionH relativeFrom="page">
                <wp:posOffset>714374</wp:posOffset>
              </wp:positionH>
              <wp:positionV relativeFrom="page">
                <wp:posOffset>361950</wp:posOffset>
              </wp:positionV>
              <wp:extent cx="2200275" cy="190500"/>
              <wp:effectExtent l="0" t="0" r="952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AA0CF" w14:textId="77777777" w:rsidR="004F53EE" w:rsidRDefault="004F53EE">
                          <w:pPr>
                            <w:spacing w:line="260" w:lineRule="exact"/>
                            <w:ind w:left="20" w:right="-36"/>
                            <w:rPr>
                              <w:sz w:val="24"/>
                              <w:szCs w:val="24"/>
                            </w:rPr>
                          </w:pPr>
                          <w:r w:rsidRPr="00E32BFE">
                            <w:rPr>
                              <w:b/>
                              <w:i/>
                              <w:color w:val="666699"/>
                              <w:spacing w:val="-1"/>
                              <w:sz w:val="24"/>
                              <w:szCs w:val="24"/>
                            </w:rPr>
                            <w:t>AR</w:t>
                          </w:r>
                          <w:r>
                            <w:rPr>
                              <w:b/>
                              <w:i/>
                              <w:color w:val="666699"/>
                              <w:spacing w:val="-1"/>
                              <w:sz w:val="24"/>
                              <w:szCs w:val="24"/>
                            </w:rPr>
                            <w:t>CHIT</w:t>
                          </w:r>
                          <w:r w:rsidRPr="00E32BFE">
                            <w:rPr>
                              <w:b/>
                              <w:i/>
                              <w:color w:val="666699"/>
                              <w:spacing w:val="-1"/>
                              <w:sz w:val="24"/>
                              <w:szCs w:val="24"/>
                            </w:rPr>
                            <w:t>E</w:t>
                          </w:r>
                          <w:r>
                            <w:rPr>
                              <w:b/>
                              <w:i/>
                              <w:color w:val="666699"/>
                              <w:spacing w:val="-1"/>
                              <w:sz w:val="24"/>
                              <w:szCs w:val="24"/>
                            </w:rPr>
                            <w:t>CT</w:t>
                          </w:r>
                          <w:r w:rsidRPr="00E32BFE">
                            <w:rPr>
                              <w:b/>
                              <w:i/>
                              <w:color w:val="666699"/>
                              <w:spacing w:val="-1"/>
                              <w:sz w:val="24"/>
                              <w:szCs w:val="24"/>
                            </w:rPr>
                            <w:t>UR</w:t>
                          </w:r>
                          <w:r>
                            <w:rPr>
                              <w:b/>
                              <w:i/>
                              <w:color w:val="666699"/>
                              <w:spacing w:val="-1"/>
                              <w:sz w:val="24"/>
                              <w:szCs w:val="24"/>
                            </w:rPr>
                            <w:t>E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02B39" id="Text Box 3" o:spid="_x0000_s1027" type="#_x0000_t202" style="position:absolute;margin-left:56.25pt;margin-top:28.5pt;width:173.25pt;height: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" filled="f" stroked="f">
              <v:textbox inset="0,0,0,0">
                <w:txbxContent>
                  <w:p w14:paraId="381AA0CF" w14:textId="77777777" w:rsidR="004F53EE" w:rsidRDefault="004F53EE">
                    <w:pPr>
                      <w:spacing w:line="260" w:lineRule="exact"/>
                      <w:ind w:left="20" w:right="-36"/>
                      <w:rPr>
                        <w:sz w:val="24"/>
                        <w:szCs w:val="24"/>
                      </w:rPr>
                    </w:pPr>
                    <w:r w:rsidRPr="00E32BFE">
                      <w:rPr>
                        <w:b/>
                        <w:i/>
                        <w:color w:val="666699"/>
                        <w:spacing w:val="-1"/>
                        <w:sz w:val="24"/>
                        <w:szCs w:val="24"/>
                      </w:rPr>
                      <w:t>AR</w:t>
                    </w:r>
                    <w:r>
                      <w:rPr>
                        <w:b/>
                        <w:i/>
                        <w:color w:val="666699"/>
                        <w:spacing w:val="-1"/>
                        <w:sz w:val="24"/>
                        <w:szCs w:val="24"/>
                      </w:rPr>
                      <w:t>CHIT</w:t>
                    </w:r>
                    <w:r w:rsidRPr="00E32BFE">
                      <w:rPr>
                        <w:b/>
                        <w:i/>
                        <w:color w:val="666699"/>
                        <w:spacing w:val="-1"/>
                        <w:sz w:val="24"/>
                        <w:szCs w:val="24"/>
                      </w:rPr>
                      <w:t>E</w:t>
                    </w:r>
                    <w:r>
                      <w:rPr>
                        <w:b/>
                        <w:i/>
                        <w:color w:val="666699"/>
                        <w:spacing w:val="-1"/>
                        <w:sz w:val="24"/>
                        <w:szCs w:val="24"/>
                      </w:rPr>
                      <w:t>CT</w:t>
                    </w:r>
                    <w:r w:rsidRPr="00E32BFE">
                      <w:rPr>
                        <w:b/>
                        <w:i/>
                        <w:color w:val="666699"/>
                        <w:spacing w:val="-1"/>
                        <w:sz w:val="24"/>
                        <w:szCs w:val="24"/>
                      </w:rPr>
                      <w:t>UR</w:t>
                    </w:r>
                    <w:r>
                      <w:rPr>
                        <w:b/>
                        <w:i/>
                        <w:color w:val="666699"/>
                        <w:spacing w:val="-1"/>
                        <w:sz w:val="24"/>
                        <w:szCs w:val="24"/>
                      </w:rPr>
                      <w:t>E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6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597F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DB09CD"/>
    <w:multiLevelType w:val="hybridMultilevel"/>
    <w:tmpl w:val="7AF0B78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03C0DD9"/>
    <w:multiLevelType w:val="hybridMultilevel"/>
    <w:tmpl w:val="54721EF8"/>
    <w:lvl w:ilvl="0" w:tplc="042A000B">
      <w:start w:val="1"/>
      <w:numFmt w:val="bullet"/>
      <w:lvlText w:val=""/>
      <w:lvlJc w:val="left"/>
      <w:pPr>
        <w:ind w:left="63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68935B0"/>
    <w:multiLevelType w:val="hybridMultilevel"/>
    <w:tmpl w:val="C74099CE"/>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95622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AC6A13"/>
    <w:multiLevelType w:val="multilevel"/>
    <w:tmpl w:val="21CCDD6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1440"/>
        </w:tabs>
        <w:ind w:left="1440" w:hanging="720"/>
      </w:pPr>
      <w:rPr>
        <w:rFonts w:hint="default"/>
      </w:rPr>
    </w:lvl>
    <w:lvl w:ilvl="2">
      <w:start w:val="1"/>
      <w:numFmt w:val="decimal"/>
      <w:pStyle w:val="Heading3"/>
      <w:lvlText w:val="%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7" w15:restartNumberingAfterBreak="0">
    <w:nsid w:val="1CC2781D"/>
    <w:multiLevelType w:val="hybridMultilevel"/>
    <w:tmpl w:val="80941CDE"/>
    <w:lvl w:ilvl="0" w:tplc="F3D83DAC">
      <w:start w:val="1"/>
      <w:numFmt w:val="bullet"/>
      <w:lvlText w:val="-"/>
      <w:lvlJc w:val="left"/>
      <w:pPr>
        <w:ind w:left="3052" w:hanging="360"/>
      </w:pPr>
      <w:rPr>
        <w:rFonts w:ascii="Times New Roman" w:eastAsia="Times New Roman" w:hAnsi="Times New Roman" w:cs="Times New Roman" w:hint="default"/>
      </w:rPr>
    </w:lvl>
    <w:lvl w:ilvl="1" w:tplc="04090003" w:tentative="1">
      <w:start w:val="1"/>
      <w:numFmt w:val="bullet"/>
      <w:lvlText w:val="o"/>
      <w:lvlJc w:val="left"/>
      <w:pPr>
        <w:ind w:left="3772" w:hanging="360"/>
      </w:pPr>
      <w:rPr>
        <w:rFonts w:ascii="Courier New" w:hAnsi="Courier New" w:cs="Courier New" w:hint="default"/>
      </w:rPr>
    </w:lvl>
    <w:lvl w:ilvl="2" w:tplc="04090005" w:tentative="1">
      <w:start w:val="1"/>
      <w:numFmt w:val="bullet"/>
      <w:lvlText w:val=""/>
      <w:lvlJc w:val="left"/>
      <w:pPr>
        <w:ind w:left="4492" w:hanging="360"/>
      </w:pPr>
      <w:rPr>
        <w:rFonts w:ascii="Wingdings" w:hAnsi="Wingdings" w:hint="default"/>
      </w:rPr>
    </w:lvl>
    <w:lvl w:ilvl="3" w:tplc="04090001" w:tentative="1">
      <w:start w:val="1"/>
      <w:numFmt w:val="bullet"/>
      <w:lvlText w:val=""/>
      <w:lvlJc w:val="left"/>
      <w:pPr>
        <w:ind w:left="5212" w:hanging="360"/>
      </w:pPr>
      <w:rPr>
        <w:rFonts w:ascii="Symbol" w:hAnsi="Symbol" w:hint="default"/>
      </w:rPr>
    </w:lvl>
    <w:lvl w:ilvl="4" w:tplc="04090003" w:tentative="1">
      <w:start w:val="1"/>
      <w:numFmt w:val="bullet"/>
      <w:lvlText w:val="o"/>
      <w:lvlJc w:val="left"/>
      <w:pPr>
        <w:ind w:left="5932" w:hanging="360"/>
      </w:pPr>
      <w:rPr>
        <w:rFonts w:ascii="Courier New" w:hAnsi="Courier New" w:cs="Courier New" w:hint="default"/>
      </w:rPr>
    </w:lvl>
    <w:lvl w:ilvl="5" w:tplc="04090005" w:tentative="1">
      <w:start w:val="1"/>
      <w:numFmt w:val="bullet"/>
      <w:lvlText w:val=""/>
      <w:lvlJc w:val="left"/>
      <w:pPr>
        <w:ind w:left="6652" w:hanging="360"/>
      </w:pPr>
      <w:rPr>
        <w:rFonts w:ascii="Wingdings" w:hAnsi="Wingdings" w:hint="default"/>
      </w:rPr>
    </w:lvl>
    <w:lvl w:ilvl="6" w:tplc="04090001" w:tentative="1">
      <w:start w:val="1"/>
      <w:numFmt w:val="bullet"/>
      <w:lvlText w:val=""/>
      <w:lvlJc w:val="left"/>
      <w:pPr>
        <w:ind w:left="7372" w:hanging="360"/>
      </w:pPr>
      <w:rPr>
        <w:rFonts w:ascii="Symbol" w:hAnsi="Symbol" w:hint="default"/>
      </w:rPr>
    </w:lvl>
    <w:lvl w:ilvl="7" w:tplc="04090003" w:tentative="1">
      <w:start w:val="1"/>
      <w:numFmt w:val="bullet"/>
      <w:lvlText w:val="o"/>
      <w:lvlJc w:val="left"/>
      <w:pPr>
        <w:ind w:left="8092" w:hanging="360"/>
      </w:pPr>
      <w:rPr>
        <w:rFonts w:ascii="Courier New" w:hAnsi="Courier New" w:cs="Courier New" w:hint="default"/>
      </w:rPr>
    </w:lvl>
    <w:lvl w:ilvl="8" w:tplc="04090005" w:tentative="1">
      <w:start w:val="1"/>
      <w:numFmt w:val="bullet"/>
      <w:lvlText w:val=""/>
      <w:lvlJc w:val="left"/>
      <w:pPr>
        <w:ind w:left="8812" w:hanging="360"/>
      </w:pPr>
      <w:rPr>
        <w:rFonts w:ascii="Wingdings" w:hAnsi="Wingdings" w:hint="default"/>
      </w:rPr>
    </w:lvl>
  </w:abstractNum>
  <w:abstractNum w:abstractNumId="8" w15:restartNumberingAfterBreak="0">
    <w:nsid w:val="1F646A08"/>
    <w:multiLevelType w:val="multilevel"/>
    <w:tmpl w:val="A88C836C"/>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B94B30"/>
    <w:multiLevelType w:val="hybridMultilevel"/>
    <w:tmpl w:val="1F52E370"/>
    <w:lvl w:ilvl="0" w:tplc="B3F44A34">
      <w:start w:val="1"/>
      <w:numFmt w:val="bullet"/>
      <w:lvlText w:val="-"/>
      <w:lvlJc w:val="left"/>
      <w:pPr>
        <w:ind w:left="3067" w:hanging="360"/>
      </w:pPr>
      <w:rPr>
        <w:rFonts w:ascii="Times New Roman" w:eastAsia="Times New Roman" w:hAnsi="Times New Roman" w:cs="Times New Roman"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tentative="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abstractNum w:abstractNumId="10" w15:restartNumberingAfterBreak="0">
    <w:nsid w:val="235B10AE"/>
    <w:multiLevelType w:val="hybridMultilevel"/>
    <w:tmpl w:val="3996ABB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240E70A8"/>
    <w:multiLevelType w:val="hybridMultilevel"/>
    <w:tmpl w:val="F342F6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7CD23FC"/>
    <w:multiLevelType w:val="hybridMultilevel"/>
    <w:tmpl w:val="39A04182"/>
    <w:lvl w:ilvl="0" w:tplc="CA98CA8E">
      <w:start w:val="1"/>
      <w:numFmt w:val="bullet"/>
      <w:lvlText w:val="-"/>
      <w:lvlJc w:val="left"/>
      <w:pPr>
        <w:ind w:left="3000" w:hanging="360"/>
      </w:pPr>
      <w:rPr>
        <w:rFonts w:ascii="Times New Roman" w:eastAsia="Times New Roman" w:hAnsi="Times New Roman" w:cs="Times New Roman"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3" w15:restartNumberingAfterBreak="0">
    <w:nsid w:val="2BE1065E"/>
    <w:multiLevelType w:val="hybridMultilevel"/>
    <w:tmpl w:val="0E2C2F24"/>
    <w:lvl w:ilvl="0" w:tplc="D4206568">
      <w:start w:val="1"/>
      <w:numFmt w:val="decimal"/>
      <w:pStyle w:va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862A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985275"/>
    <w:multiLevelType w:val="multilevel"/>
    <w:tmpl w:val="D908C122"/>
    <w:lvl w:ilvl="0">
      <w:start w:val="1"/>
      <w:numFmt w:val="decimal"/>
      <w:lvlText w:val="%1."/>
      <w:lvlJc w:val="left"/>
      <w:pPr>
        <w:ind w:left="720" w:hanging="360"/>
      </w:pPr>
      <w:rPr>
        <w:rFonts w:hint="default"/>
        <w:b/>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DAE2D67"/>
    <w:multiLevelType w:val="multilevel"/>
    <w:tmpl w:val="00D40048"/>
    <w:lvl w:ilvl="0">
      <w:start w:val="1"/>
      <w:numFmt w:val="bullet"/>
      <w:lvlText w:val="●"/>
      <w:lvlJc w:val="left"/>
      <w:pPr>
        <w:ind w:left="1710" w:hanging="360"/>
      </w:pPr>
      <w:rPr>
        <w:rFonts w:ascii="Noto Sans Symbols" w:eastAsia="Noto Sans Symbols" w:hAnsi="Noto Sans Symbols" w:cs="Noto Sans Symbols"/>
      </w:rPr>
    </w:lvl>
    <w:lvl w:ilvl="1">
      <w:start w:val="1"/>
      <w:numFmt w:val="bullet"/>
      <w:lvlText w:val="o"/>
      <w:lvlJc w:val="left"/>
      <w:pPr>
        <w:ind w:left="2430" w:hanging="360"/>
      </w:pPr>
      <w:rPr>
        <w:rFonts w:ascii="Courier New" w:eastAsia="Courier New" w:hAnsi="Courier New" w:cs="Courier New"/>
      </w:rPr>
    </w:lvl>
    <w:lvl w:ilvl="2">
      <w:start w:val="1"/>
      <w:numFmt w:val="bullet"/>
      <w:lvlText w:val="▪"/>
      <w:lvlJc w:val="left"/>
      <w:pPr>
        <w:ind w:left="3150" w:hanging="360"/>
      </w:pPr>
      <w:rPr>
        <w:rFonts w:ascii="Noto Sans Symbols" w:eastAsia="Noto Sans Symbols" w:hAnsi="Noto Sans Symbols" w:cs="Noto Sans Symbols"/>
      </w:rPr>
    </w:lvl>
    <w:lvl w:ilvl="3">
      <w:start w:val="1"/>
      <w:numFmt w:val="bullet"/>
      <w:lvlText w:val="●"/>
      <w:lvlJc w:val="left"/>
      <w:pPr>
        <w:ind w:left="3870" w:hanging="360"/>
      </w:pPr>
      <w:rPr>
        <w:rFonts w:ascii="Noto Sans Symbols" w:eastAsia="Noto Sans Symbols" w:hAnsi="Noto Sans Symbols" w:cs="Noto Sans Symbols"/>
      </w:rPr>
    </w:lvl>
    <w:lvl w:ilvl="4">
      <w:start w:val="1"/>
      <w:numFmt w:val="bullet"/>
      <w:lvlText w:val="o"/>
      <w:lvlJc w:val="left"/>
      <w:pPr>
        <w:ind w:left="4590" w:hanging="360"/>
      </w:pPr>
      <w:rPr>
        <w:rFonts w:ascii="Courier New" w:eastAsia="Courier New" w:hAnsi="Courier New" w:cs="Courier New"/>
      </w:rPr>
    </w:lvl>
    <w:lvl w:ilvl="5">
      <w:start w:val="1"/>
      <w:numFmt w:val="bullet"/>
      <w:lvlText w:val="▪"/>
      <w:lvlJc w:val="left"/>
      <w:pPr>
        <w:ind w:left="5310" w:hanging="360"/>
      </w:pPr>
      <w:rPr>
        <w:rFonts w:ascii="Noto Sans Symbols" w:eastAsia="Noto Sans Symbols" w:hAnsi="Noto Sans Symbols" w:cs="Noto Sans Symbols"/>
      </w:rPr>
    </w:lvl>
    <w:lvl w:ilvl="6">
      <w:start w:val="1"/>
      <w:numFmt w:val="bullet"/>
      <w:lvlText w:val="●"/>
      <w:lvlJc w:val="left"/>
      <w:pPr>
        <w:ind w:left="6030" w:hanging="360"/>
      </w:pPr>
      <w:rPr>
        <w:rFonts w:ascii="Noto Sans Symbols" w:eastAsia="Noto Sans Symbols" w:hAnsi="Noto Sans Symbols" w:cs="Noto Sans Symbols"/>
      </w:rPr>
    </w:lvl>
    <w:lvl w:ilvl="7">
      <w:start w:val="1"/>
      <w:numFmt w:val="bullet"/>
      <w:lvlText w:val="o"/>
      <w:lvlJc w:val="left"/>
      <w:pPr>
        <w:ind w:left="6750" w:hanging="360"/>
      </w:pPr>
      <w:rPr>
        <w:rFonts w:ascii="Courier New" w:eastAsia="Courier New" w:hAnsi="Courier New" w:cs="Courier New"/>
      </w:rPr>
    </w:lvl>
    <w:lvl w:ilvl="8">
      <w:start w:val="1"/>
      <w:numFmt w:val="bullet"/>
      <w:lvlText w:val="▪"/>
      <w:lvlJc w:val="left"/>
      <w:pPr>
        <w:ind w:left="7470" w:hanging="360"/>
      </w:pPr>
      <w:rPr>
        <w:rFonts w:ascii="Noto Sans Symbols" w:eastAsia="Noto Sans Symbols" w:hAnsi="Noto Sans Symbols" w:cs="Noto Sans Symbols"/>
      </w:rPr>
    </w:lvl>
  </w:abstractNum>
  <w:abstractNum w:abstractNumId="17" w15:restartNumberingAfterBreak="0">
    <w:nsid w:val="2F1E4201"/>
    <w:multiLevelType w:val="multilevel"/>
    <w:tmpl w:val="CA7CB2B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C170E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4D49E6"/>
    <w:multiLevelType w:val="hybridMultilevel"/>
    <w:tmpl w:val="41CA5046"/>
    <w:lvl w:ilvl="0" w:tplc="3F3686CE">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08871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BC27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097AD3"/>
    <w:multiLevelType w:val="hybridMultilevel"/>
    <w:tmpl w:val="AB38325A"/>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54AC14C5"/>
    <w:multiLevelType w:val="hybridMultilevel"/>
    <w:tmpl w:val="A142F23A"/>
    <w:lvl w:ilvl="0" w:tplc="735AB1B2">
      <w:start w:val="1"/>
      <w:numFmt w:val="bullet"/>
      <w:lvlText w:val="-"/>
      <w:lvlJc w:val="left"/>
      <w:pPr>
        <w:ind w:left="3052" w:hanging="360"/>
      </w:pPr>
      <w:rPr>
        <w:rFonts w:ascii="Times New Roman" w:eastAsia="Times New Roman" w:hAnsi="Times New Roman" w:cs="Times New Roman" w:hint="default"/>
      </w:rPr>
    </w:lvl>
    <w:lvl w:ilvl="1" w:tplc="04090003" w:tentative="1">
      <w:start w:val="1"/>
      <w:numFmt w:val="bullet"/>
      <w:lvlText w:val="o"/>
      <w:lvlJc w:val="left"/>
      <w:pPr>
        <w:ind w:left="3772" w:hanging="360"/>
      </w:pPr>
      <w:rPr>
        <w:rFonts w:ascii="Courier New" w:hAnsi="Courier New" w:cs="Courier New" w:hint="default"/>
      </w:rPr>
    </w:lvl>
    <w:lvl w:ilvl="2" w:tplc="04090005" w:tentative="1">
      <w:start w:val="1"/>
      <w:numFmt w:val="bullet"/>
      <w:lvlText w:val=""/>
      <w:lvlJc w:val="left"/>
      <w:pPr>
        <w:ind w:left="4492" w:hanging="360"/>
      </w:pPr>
      <w:rPr>
        <w:rFonts w:ascii="Wingdings" w:hAnsi="Wingdings" w:hint="default"/>
      </w:rPr>
    </w:lvl>
    <w:lvl w:ilvl="3" w:tplc="04090001" w:tentative="1">
      <w:start w:val="1"/>
      <w:numFmt w:val="bullet"/>
      <w:lvlText w:val=""/>
      <w:lvlJc w:val="left"/>
      <w:pPr>
        <w:ind w:left="5212" w:hanging="360"/>
      </w:pPr>
      <w:rPr>
        <w:rFonts w:ascii="Symbol" w:hAnsi="Symbol" w:hint="default"/>
      </w:rPr>
    </w:lvl>
    <w:lvl w:ilvl="4" w:tplc="04090003" w:tentative="1">
      <w:start w:val="1"/>
      <w:numFmt w:val="bullet"/>
      <w:lvlText w:val="o"/>
      <w:lvlJc w:val="left"/>
      <w:pPr>
        <w:ind w:left="5932" w:hanging="360"/>
      </w:pPr>
      <w:rPr>
        <w:rFonts w:ascii="Courier New" w:hAnsi="Courier New" w:cs="Courier New" w:hint="default"/>
      </w:rPr>
    </w:lvl>
    <w:lvl w:ilvl="5" w:tplc="04090005" w:tentative="1">
      <w:start w:val="1"/>
      <w:numFmt w:val="bullet"/>
      <w:lvlText w:val=""/>
      <w:lvlJc w:val="left"/>
      <w:pPr>
        <w:ind w:left="6652" w:hanging="360"/>
      </w:pPr>
      <w:rPr>
        <w:rFonts w:ascii="Wingdings" w:hAnsi="Wingdings" w:hint="default"/>
      </w:rPr>
    </w:lvl>
    <w:lvl w:ilvl="6" w:tplc="04090001" w:tentative="1">
      <w:start w:val="1"/>
      <w:numFmt w:val="bullet"/>
      <w:lvlText w:val=""/>
      <w:lvlJc w:val="left"/>
      <w:pPr>
        <w:ind w:left="7372" w:hanging="360"/>
      </w:pPr>
      <w:rPr>
        <w:rFonts w:ascii="Symbol" w:hAnsi="Symbol" w:hint="default"/>
      </w:rPr>
    </w:lvl>
    <w:lvl w:ilvl="7" w:tplc="04090003" w:tentative="1">
      <w:start w:val="1"/>
      <w:numFmt w:val="bullet"/>
      <w:lvlText w:val="o"/>
      <w:lvlJc w:val="left"/>
      <w:pPr>
        <w:ind w:left="8092" w:hanging="360"/>
      </w:pPr>
      <w:rPr>
        <w:rFonts w:ascii="Courier New" w:hAnsi="Courier New" w:cs="Courier New" w:hint="default"/>
      </w:rPr>
    </w:lvl>
    <w:lvl w:ilvl="8" w:tplc="04090005" w:tentative="1">
      <w:start w:val="1"/>
      <w:numFmt w:val="bullet"/>
      <w:lvlText w:val=""/>
      <w:lvlJc w:val="left"/>
      <w:pPr>
        <w:ind w:left="8812" w:hanging="360"/>
      </w:pPr>
      <w:rPr>
        <w:rFonts w:ascii="Wingdings" w:hAnsi="Wingdings" w:hint="default"/>
      </w:rPr>
    </w:lvl>
  </w:abstractNum>
  <w:abstractNum w:abstractNumId="24" w15:restartNumberingAfterBreak="0">
    <w:nsid w:val="55C0720E"/>
    <w:multiLevelType w:val="multilevel"/>
    <w:tmpl w:val="C98ED6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A7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9AB4111"/>
    <w:multiLevelType w:val="multilevel"/>
    <w:tmpl w:val="D7B84764"/>
    <w:lvl w:ilvl="0">
      <w:start w:val="1"/>
      <w:numFmt w:val="decimal"/>
      <w:lvlText w:val="%1."/>
      <w:lvlJc w:val="left"/>
      <w:pPr>
        <w:ind w:left="480" w:hanging="480"/>
      </w:pPr>
      <w:rPr>
        <w:rFonts w:hint="default"/>
      </w:rPr>
    </w:lvl>
    <w:lvl w:ilvl="1">
      <w:start w:val="1"/>
      <w:numFmt w:val="decimal"/>
      <w:lvlText w:val="%1.%2."/>
      <w:lvlJc w:val="left"/>
      <w:pPr>
        <w:ind w:left="836" w:hanging="720"/>
      </w:pPr>
      <w:rPr>
        <w:rFonts w:hint="default"/>
      </w:rPr>
    </w:lvl>
    <w:lvl w:ilvl="2">
      <w:start w:val="1"/>
      <w:numFmt w:val="decimal"/>
      <w:lvlText w:val="%1.%2.%3."/>
      <w:lvlJc w:val="left"/>
      <w:pPr>
        <w:ind w:left="952" w:hanging="720"/>
      </w:pPr>
      <w:rPr>
        <w:rFonts w:hint="default"/>
      </w:rPr>
    </w:lvl>
    <w:lvl w:ilvl="3">
      <w:start w:val="1"/>
      <w:numFmt w:val="decimal"/>
      <w:lvlText w:val="%1.%2.%3.%4."/>
      <w:lvlJc w:val="left"/>
      <w:pPr>
        <w:ind w:left="1428" w:hanging="1080"/>
      </w:pPr>
      <w:rPr>
        <w:rFonts w:hint="default"/>
      </w:rPr>
    </w:lvl>
    <w:lvl w:ilvl="4">
      <w:start w:val="1"/>
      <w:numFmt w:val="decimal"/>
      <w:lvlText w:val="%1.%2.%3.%4.%5."/>
      <w:lvlJc w:val="left"/>
      <w:pPr>
        <w:ind w:left="1544" w:hanging="1080"/>
      </w:pPr>
      <w:rPr>
        <w:rFonts w:hint="default"/>
      </w:rPr>
    </w:lvl>
    <w:lvl w:ilvl="5">
      <w:start w:val="1"/>
      <w:numFmt w:val="decimal"/>
      <w:lvlText w:val="%1.%2.%3.%4.%5.%6."/>
      <w:lvlJc w:val="left"/>
      <w:pPr>
        <w:ind w:left="2020" w:hanging="1440"/>
      </w:pPr>
      <w:rPr>
        <w:rFonts w:hint="default"/>
      </w:rPr>
    </w:lvl>
    <w:lvl w:ilvl="6">
      <w:start w:val="1"/>
      <w:numFmt w:val="decimal"/>
      <w:lvlText w:val="%1.%2.%3.%4.%5.%6.%7."/>
      <w:lvlJc w:val="left"/>
      <w:pPr>
        <w:ind w:left="2136" w:hanging="1440"/>
      </w:pPr>
      <w:rPr>
        <w:rFonts w:hint="default"/>
      </w:rPr>
    </w:lvl>
    <w:lvl w:ilvl="7">
      <w:start w:val="1"/>
      <w:numFmt w:val="decimal"/>
      <w:lvlText w:val="%1.%2.%3.%4.%5.%6.%7.%8."/>
      <w:lvlJc w:val="left"/>
      <w:pPr>
        <w:ind w:left="2612" w:hanging="1800"/>
      </w:pPr>
      <w:rPr>
        <w:rFonts w:hint="default"/>
      </w:rPr>
    </w:lvl>
    <w:lvl w:ilvl="8">
      <w:start w:val="1"/>
      <w:numFmt w:val="decimal"/>
      <w:lvlText w:val="%1.%2.%3.%4.%5.%6.%7.%8.%9."/>
      <w:lvlJc w:val="left"/>
      <w:pPr>
        <w:ind w:left="2728" w:hanging="1800"/>
      </w:pPr>
      <w:rPr>
        <w:rFonts w:hint="default"/>
      </w:rPr>
    </w:lvl>
  </w:abstractNum>
  <w:abstractNum w:abstractNumId="27" w15:restartNumberingAfterBreak="0">
    <w:nsid w:val="5E1B00D5"/>
    <w:multiLevelType w:val="hybridMultilevel"/>
    <w:tmpl w:val="8DC40A68"/>
    <w:lvl w:ilvl="0" w:tplc="96769BF8">
      <w:start w:val="1"/>
      <w:numFmt w:val="bullet"/>
      <w:lvlText w:val=""/>
      <w:lvlJc w:val="left"/>
      <w:pPr>
        <w:ind w:left="1080" w:hanging="360"/>
      </w:pPr>
      <w:rPr>
        <w:rFonts w:ascii="Symbol" w:hAnsi="Symbol"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63C36EE0"/>
    <w:multiLevelType w:val="hybridMultilevel"/>
    <w:tmpl w:val="CA26CF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673234DC"/>
    <w:multiLevelType w:val="hybridMultilevel"/>
    <w:tmpl w:val="3B56E404"/>
    <w:lvl w:ilvl="0" w:tplc="5C1271AC">
      <w:start w:val="1"/>
      <w:numFmt w:val="bullet"/>
      <w:lvlText w:val="-"/>
      <w:lvlJc w:val="left"/>
      <w:pPr>
        <w:ind w:left="3247" w:hanging="360"/>
      </w:pPr>
      <w:rPr>
        <w:rFonts w:ascii="Times New Roman" w:eastAsia="Times New Roman" w:hAnsi="Times New Roman" w:cs="Times New Roman" w:hint="default"/>
      </w:rPr>
    </w:lvl>
    <w:lvl w:ilvl="1" w:tplc="04090003" w:tentative="1">
      <w:start w:val="1"/>
      <w:numFmt w:val="bullet"/>
      <w:lvlText w:val="o"/>
      <w:lvlJc w:val="left"/>
      <w:pPr>
        <w:ind w:left="3967" w:hanging="360"/>
      </w:pPr>
      <w:rPr>
        <w:rFonts w:ascii="Courier New" w:hAnsi="Courier New" w:cs="Courier New" w:hint="default"/>
      </w:rPr>
    </w:lvl>
    <w:lvl w:ilvl="2" w:tplc="04090005" w:tentative="1">
      <w:start w:val="1"/>
      <w:numFmt w:val="bullet"/>
      <w:lvlText w:val=""/>
      <w:lvlJc w:val="left"/>
      <w:pPr>
        <w:ind w:left="4687" w:hanging="360"/>
      </w:pPr>
      <w:rPr>
        <w:rFonts w:ascii="Wingdings" w:hAnsi="Wingdings" w:hint="default"/>
      </w:rPr>
    </w:lvl>
    <w:lvl w:ilvl="3" w:tplc="04090001" w:tentative="1">
      <w:start w:val="1"/>
      <w:numFmt w:val="bullet"/>
      <w:lvlText w:val=""/>
      <w:lvlJc w:val="left"/>
      <w:pPr>
        <w:ind w:left="5407" w:hanging="360"/>
      </w:pPr>
      <w:rPr>
        <w:rFonts w:ascii="Symbol" w:hAnsi="Symbol" w:hint="default"/>
      </w:rPr>
    </w:lvl>
    <w:lvl w:ilvl="4" w:tplc="04090003" w:tentative="1">
      <w:start w:val="1"/>
      <w:numFmt w:val="bullet"/>
      <w:lvlText w:val="o"/>
      <w:lvlJc w:val="left"/>
      <w:pPr>
        <w:ind w:left="6127" w:hanging="360"/>
      </w:pPr>
      <w:rPr>
        <w:rFonts w:ascii="Courier New" w:hAnsi="Courier New" w:cs="Courier New" w:hint="default"/>
      </w:rPr>
    </w:lvl>
    <w:lvl w:ilvl="5" w:tplc="04090005" w:tentative="1">
      <w:start w:val="1"/>
      <w:numFmt w:val="bullet"/>
      <w:lvlText w:val=""/>
      <w:lvlJc w:val="left"/>
      <w:pPr>
        <w:ind w:left="6847" w:hanging="360"/>
      </w:pPr>
      <w:rPr>
        <w:rFonts w:ascii="Wingdings" w:hAnsi="Wingdings" w:hint="default"/>
      </w:rPr>
    </w:lvl>
    <w:lvl w:ilvl="6" w:tplc="04090001" w:tentative="1">
      <w:start w:val="1"/>
      <w:numFmt w:val="bullet"/>
      <w:lvlText w:val=""/>
      <w:lvlJc w:val="left"/>
      <w:pPr>
        <w:ind w:left="7567" w:hanging="360"/>
      </w:pPr>
      <w:rPr>
        <w:rFonts w:ascii="Symbol" w:hAnsi="Symbol" w:hint="default"/>
      </w:rPr>
    </w:lvl>
    <w:lvl w:ilvl="7" w:tplc="04090003" w:tentative="1">
      <w:start w:val="1"/>
      <w:numFmt w:val="bullet"/>
      <w:lvlText w:val="o"/>
      <w:lvlJc w:val="left"/>
      <w:pPr>
        <w:ind w:left="8287" w:hanging="360"/>
      </w:pPr>
      <w:rPr>
        <w:rFonts w:ascii="Courier New" w:hAnsi="Courier New" w:cs="Courier New" w:hint="default"/>
      </w:rPr>
    </w:lvl>
    <w:lvl w:ilvl="8" w:tplc="04090005" w:tentative="1">
      <w:start w:val="1"/>
      <w:numFmt w:val="bullet"/>
      <w:lvlText w:val=""/>
      <w:lvlJc w:val="left"/>
      <w:pPr>
        <w:ind w:left="9007" w:hanging="360"/>
      </w:pPr>
      <w:rPr>
        <w:rFonts w:ascii="Wingdings" w:hAnsi="Wingdings" w:hint="default"/>
      </w:rPr>
    </w:lvl>
  </w:abstractNum>
  <w:abstractNum w:abstractNumId="30" w15:restartNumberingAfterBreak="0">
    <w:nsid w:val="695830F6"/>
    <w:multiLevelType w:val="hybridMultilevel"/>
    <w:tmpl w:val="FFB44F6A"/>
    <w:lvl w:ilvl="0" w:tplc="3F3686C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45175F"/>
    <w:multiLevelType w:val="hybridMultilevel"/>
    <w:tmpl w:val="774C08C4"/>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2" w15:restartNumberingAfterBreak="0">
    <w:nsid w:val="6E96520A"/>
    <w:multiLevelType w:val="hybridMultilevel"/>
    <w:tmpl w:val="0E88F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471ADB"/>
    <w:multiLevelType w:val="hybridMultilevel"/>
    <w:tmpl w:val="DA02FB4C"/>
    <w:lvl w:ilvl="0" w:tplc="3F3686CE">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48A178E"/>
    <w:multiLevelType w:val="hybridMultilevel"/>
    <w:tmpl w:val="B5168B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765E54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9FB6DFB"/>
    <w:multiLevelType w:val="hybridMultilevel"/>
    <w:tmpl w:val="F2A09B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7F0242FD"/>
    <w:multiLevelType w:val="hybridMultilevel"/>
    <w:tmpl w:val="2F007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3"/>
  </w:num>
  <w:num w:numId="4">
    <w:abstractNumId w:val="7"/>
  </w:num>
  <w:num w:numId="5">
    <w:abstractNumId w:val="29"/>
  </w:num>
  <w:num w:numId="6">
    <w:abstractNumId w:val="12"/>
  </w:num>
  <w:num w:numId="7">
    <w:abstractNumId w:val="26"/>
  </w:num>
  <w:num w:numId="8">
    <w:abstractNumId w:val="15"/>
  </w:num>
  <w:num w:numId="9">
    <w:abstractNumId w:val="4"/>
  </w:num>
  <w:num w:numId="10">
    <w:abstractNumId w:val="31"/>
  </w:num>
  <w:num w:numId="11">
    <w:abstractNumId w:val="30"/>
  </w:num>
  <w:num w:numId="12">
    <w:abstractNumId w:val="37"/>
  </w:num>
  <w:num w:numId="13">
    <w:abstractNumId w:val="24"/>
  </w:num>
  <w:num w:numId="14">
    <w:abstractNumId w:val="28"/>
  </w:num>
  <w:num w:numId="15">
    <w:abstractNumId w:val="33"/>
  </w:num>
  <w:num w:numId="16">
    <w:abstractNumId w:val="19"/>
  </w:num>
  <w:num w:numId="17">
    <w:abstractNumId w:val="2"/>
  </w:num>
  <w:num w:numId="18">
    <w:abstractNumId w:val="34"/>
  </w:num>
  <w:num w:numId="19">
    <w:abstractNumId w:val="27"/>
  </w:num>
  <w:num w:numId="20">
    <w:abstractNumId w:val="10"/>
  </w:num>
  <w:num w:numId="21">
    <w:abstractNumId w:val="22"/>
  </w:num>
  <w:num w:numId="22">
    <w:abstractNumId w:val="36"/>
  </w:num>
  <w:num w:numId="23">
    <w:abstractNumId w:val="13"/>
  </w:num>
  <w:num w:numId="24">
    <w:abstractNumId w:val="32"/>
  </w:num>
  <w:num w:numId="25">
    <w:abstractNumId w:val="8"/>
  </w:num>
  <w:num w:numId="26">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35"/>
  </w:num>
  <w:num w:numId="29">
    <w:abstractNumId w:val="20"/>
  </w:num>
  <w:num w:numId="30">
    <w:abstractNumId w:val="25"/>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21"/>
  </w:num>
  <w:num w:numId="34">
    <w:abstractNumId w:val="18"/>
  </w:num>
  <w:num w:numId="35">
    <w:abstractNumId w:val="5"/>
  </w:num>
  <w:num w:numId="36">
    <w:abstractNumId w:val="1"/>
  </w:num>
  <w:num w:numId="37">
    <w:abstractNumId w:val="16"/>
  </w:num>
  <w:num w:numId="38">
    <w:abstractNumId w:val="11"/>
  </w:num>
  <w:num w:numId="39">
    <w:abstractNumId w:val="3"/>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258"/>
    <w:rsid w:val="0000072B"/>
    <w:rsid w:val="0000395F"/>
    <w:rsid w:val="00004086"/>
    <w:rsid w:val="000119CC"/>
    <w:rsid w:val="00013106"/>
    <w:rsid w:val="000144C6"/>
    <w:rsid w:val="000149DD"/>
    <w:rsid w:val="000430A6"/>
    <w:rsid w:val="00045198"/>
    <w:rsid w:val="00052BAF"/>
    <w:rsid w:val="000653E2"/>
    <w:rsid w:val="00080707"/>
    <w:rsid w:val="000845DA"/>
    <w:rsid w:val="000A3C7E"/>
    <w:rsid w:val="000A4475"/>
    <w:rsid w:val="000A7149"/>
    <w:rsid w:val="000B19C3"/>
    <w:rsid w:val="000C403F"/>
    <w:rsid w:val="00110AC5"/>
    <w:rsid w:val="00113A5D"/>
    <w:rsid w:val="00117ADC"/>
    <w:rsid w:val="00125E39"/>
    <w:rsid w:val="001320A3"/>
    <w:rsid w:val="00144763"/>
    <w:rsid w:val="0014767F"/>
    <w:rsid w:val="00156553"/>
    <w:rsid w:val="00161836"/>
    <w:rsid w:val="00163B2C"/>
    <w:rsid w:val="00193B0C"/>
    <w:rsid w:val="00197F06"/>
    <w:rsid w:val="001A0C6A"/>
    <w:rsid w:val="001A5677"/>
    <w:rsid w:val="001B5CBC"/>
    <w:rsid w:val="001C0D5D"/>
    <w:rsid w:val="001C6564"/>
    <w:rsid w:val="001D5E2F"/>
    <w:rsid w:val="001E4DC2"/>
    <w:rsid w:val="001F718A"/>
    <w:rsid w:val="001F7945"/>
    <w:rsid w:val="00200FF6"/>
    <w:rsid w:val="00202F52"/>
    <w:rsid w:val="002050E0"/>
    <w:rsid w:val="00211392"/>
    <w:rsid w:val="00214A34"/>
    <w:rsid w:val="00223AFF"/>
    <w:rsid w:val="00227001"/>
    <w:rsid w:val="002323F2"/>
    <w:rsid w:val="0025562C"/>
    <w:rsid w:val="00287B43"/>
    <w:rsid w:val="002A1258"/>
    <w:rsid w:val="002D2F59"/>
    <w:rsid w:val="002F2B54"/>
    <w:rsid w:val="002F3A65"/>
    <w:rsid w:val="0030544E"/>
    <w:rsid w:val="00322FBC"/>
    <w:rsid w:val="00324747"/>
    <w:rsid w:val="00334D1F"/>
    <w:rsid w:val="00353D67"/>
    <w:rsid w:val="00354C9E"/>
    <w:rsid w:val="003558AC"/>
    <w:rsid w:val="00356D03"/>
    <w:rsid w:val="00357FA9"/>
    <w:rsid w:val="00371655"/>
    <w:rsid w:val="003753E6"/>
    <w:rsid w:val="00386B06"/>
    <w:rsid w:val="003C46E9"/>
    <w:rsid w:val="003C6612"/>
    <w:rsid w:val="003D1120"/>
    <w:rsid w:val="003D74EC"/>
    <w:rsid w:val="003E02BD"/>
    <w:rsid w:val="00413266"/>
    <w:rsid w:val="00426459"/>
    <w:rsid w:val="004461B6"/>
    <w:rsid w:val="0045586B"/>
    <w:rsid w:val="0045599B"/>
    <w:rsid w:val="00466E77"/>
    <w:rsid w:val="004700A3"/>
    <w:rsid w:val="004B261B"/>
    <w:rsid w:val="004C0213"/>
    <w:rsid w:val="004F53EE"/>
    <w:rsid w:val="005013D7"/>
    <w:rsid w:val="00514CB4"/>
    <w:rsid w:val="005212BB"/>
    <w:rsid w:val="005233DE"/>
    <w:rsid w:val="005243DD"/>
    <w:rsid w:val="00537FA0"/>
    <w:rsid w:val="00554B76"/>
    <w:rsid w:val="0056277A"/>
    <w:rsid w:val="005706E1"/>
    <w:rsid w:val="00575670"/>
    <w:rsid w:val="00591B88"/>
    <w:rsid w:val="00592416"/>
    <w:rsid w:val="00593690"/>
    <w:rsid w:val="005E23E0"/>
    <w:rsid w:val="00627E2F"/>
    <w:rsid w:val="00656ACD"/>
    <w:rsid w:val="006603B0"/>
    <w:rsid w:val="0067026C"/>
    <w:rsid w:val="00681DD6"/>
    <w:rsid w:val="006826BA"/>
    <w:rsid w:val="006872C6"/>
    <w:rsid w:val="00687E8C"/>
    <w:rsid w:val="00691D74"/>
    <w:rsid w:val="0069667A"/>
    <w:rsid w:val="006C0823"/>
    <w:rsid w:val="006C51F4"/>
    <w:rsid w:val="006C665C"/>
    <w:rsid w:val="006E3124"/>
    <w:rsid w:val="006E32FC"/>
    <w:rsid w:val="006F358E"/>
    <w:rsid w:val="006F5A4F"/>
    <w:rsid w:val="006F7A4C"/>
    <w:rsid w:val="007053D0"/>
    <w:rsid w:val="00706CB8"/>
    <w:rsid w:val="00712911"/>
    <w:rsid w:val="00737398"/>
    <w:rsid w:val="007531F3"/>
    <w:rsid w:val="00760340"/>
    <w:rsid w:val="00766883"/>
    <w:rsid w:val="007678B9"/>
    <w:rsid w:val="007720A4"/>
    <w:rsid w:val="0078254D"/>
    <w:rsid w:val="00782E4A"/>
    <w:rsid w:val="00783523"/>
    <w:rsid w:val="00793A52"/>
    <w:rsid w:val="007A0C33"/>
    <w:rsid w:val="007B13BE"/>
    <w:rsid w:val="007D28AA"/>
    <w:rsid w:val="00801870"/>
    <w:rsid w:val="00805ACE"/>
    <w:rsid w:val="00810B19"/>
    <w:rsid w:val="0081269E"/>
    <w:rsid w:val="008177CA"/>
    <w:rsid w:val="0083175B"/>
    <w:rsid w:val="00831DA1"/>
    <w:rsid w:val="0085655E"/>
    <w:rsid w:val="008749B2"/>
    <w:rsid w:val="00887847"/>
    <w:rsid w:val="008A48B2"/>
    <w:rsid w:val="008A6E48"/>
    <w:rsid w:val="008B043B"/>
    <w:rsid w:val="008C5914"/>
    <w:rsid w:val="008D2732"/>
    <w:rsid w:val="008D4770"/>
    <w:rsid w:val="008D7A29"/>
    <w:rsid w:val="008E3633"/>
    <w:rsid w:val="008E41E1"/>
    <w:rsid w:val="008E70DF"/>
    <w:rsid w:val="008F72D5"/>
    <w:rsid w:val="008F730D"/>
    <w:rsid w:val="00900DF8"/>
    <w:rsid w:val="00910318"/>
    <w:rsid w:val="00952425"/>
    <w:rsid w:val="00955FF9"/>
    <w:rsid w:val="00957B49"/>
    <w:rsid w:val="00961A90"/>
    <w:rsid w:val="009645A9"/>
    <w:rsid w:val="00964C83"/>
    <w:rsid w:val="009777E1"/>
    <w:rsid w:val="00991344"/>
    <w:rsid w:val="00994678"/>
    <w:rsid w:val="009A1852"/>
    <w:rsid w:val="009C4F33"/>
    <w:rsid w:val="009D6EE6"/>
    <w:rsid w:val="009F428D"/>
    <w:rsid w:val="00A0531C"/>
    <w:rsid w:val="00A1396A"/>
    <w:rsid w:val="00A510B3"/>
    <w:rsid w:val="00A53252"/>
    <w:rsid w:val="00A5676C"/>
    <w:rsid w:val="00A63FBA"/>
    <w:rsid w:val="00A862E4"/>
    <w:rsid w:val="00A97BC1"/>
    <w:rsid w:val="00AA1CF2"/>
    <w:rsid w:val="00AB1A41"/>
    <w:rsid w:val="00AB3C43"/>
    <w:rsid w:val="00AC4ED5"/>
    <w:rsid w:val="00AC568E"/>
    <w:rsid w:val="00AC645E"/>
    <w:rsid w:val="00AC7E9D"/>
    <w:rsid w:val="00AD2692"/>
    <w:rsid w:val="00AD3829"/>
    <w:rsid w:val="00B16D72"/>
    <w:rsid w:val="00B20C0E"/>
    <w:rsid w:val="00B20D75"/>
    <w:rsid w:val="00B229A0"/>
    <w:rsid w:val="00B35CCC"/>
    <w:rsid w:val="00B40649"/>
    <w:rsid w:val="00B63589"/>
    <w:rsid w:val="00B72388"/>
    <w:rsid w:val="00B82B2E"/>
    <w:rsid w:val="00BB3378"/>
    <w:rsid w:val="00BB64FD"/>
    <w:rsid w:val="00BE4404"/>
    <w:rsid w:val="00BF22C6"/>
    <w:rsid w:val="00BF28E6"/>
    <w:rsid w:val="00BF3CA4"/>
    <w:rsid w:val="00C11C66"/>
    <w:rsid w:val="00C12286"/>
    <w:rsid w:val="00C1348C"/>
    <w:rsid w:val="00C168C9"/>
    <w:rsid w:val="00C175E8"/>
    <w:rsid w:val="00C24FDC"/>
    <w:rsid w:val="00C33095"/>
    <w:rsid w:val="00C533B8"/>
    <w:rsid w:val="00C53951"/>
    <w:rsid w:val="00C565F2"/>
    <w:rsid w:val="00C606E0"/>
    <w:rsid w:val="00C7584C"/>
    <w:rsid w:val="00C75A40"/>
    <w:rsid w:val="00C81B6C"/>
    <w:rsid w:val="00C84A36"/>
    <w:rsid w:val="00C8550D"/>
    <w:rsid w:val="00C90200"/>
    <w:rsid w:val="00CD4CB0"/>
    <w:rsid w:val="00CD71E9"/>
    <w:rsid w:val="00CE3056"/>
    <w:rsid w:val="00CE69D6"/>
    <w:rsid w:val="00D20906"/>
    <w:rsid w:val="00D22DD2"/>
    <w:rsid w:val="00D425B2"/>
    <w:rsid w:val="00D512F3"/>
    <w:rsid w:val="00D54486"/>
    <w:rsid w:val="00D6761C"/>
    <w:rsid w:val="00D808DD"/>
    <w:rsid w:val="00D907C7"/>
    <w:rsid w:val="00DB2FCD"/>
    <w:rsid w:val="00DB3A81"/>
    <w:rsid w:val="00E004A8"/>
    <w:rsid w:val="00E13759"/>
    <w:rsid w:val="00E22D16"/>
    <w:rsid w:val="00E22F7F"/>
    <w:rsid w:val="00E32079"/>
    <w:rsid w:val="00E32BFE"/>
    <w:rsid w:val="00E51860"/>
    <w:rsid w:val="00E55DD7"/>
    <w:rsid w:val="00E83A24"/>
    <w:rsid w:val="00E9546F"/>
    <w:rsid w:val="00E97BEF"/>
    <w:rsid w:val="00EB4766"/>
    <w:rsid w:val="00EC400F"/>
    <w:rsid w:val="00EC79B6"/>
    <w:rsid w:val="00EC7B88"/>
    <w:rsid w:val="00ED297A"/>
    <w:rsid w:val="00ED43A8"/>
    <w:rsid w:val="00ED4A9E"/>
    <w:rsid w:val="00EE14FA"/>
    <w:rsid w:val="00EE50E7"/>
    <w:rsid w:val="00EE5E58"/>
    <w:rsid w:val="00EF3FE3"/>
    <w:rsid w:val="00EF6B38"/>
    <w:rsid w:val="00F111D3"/>
    <w:rsid w:val="00F1717C"/>
    <w:rsid w:val="00F21B66"/>
    <w:rsid w:val="00F325B5"/>
    <w:rsid w:val="00F33660"/>
    <w:rsid w:val="00F360B8"/>
    <w:rsid w:val="00F66017"/>
    <w:rsid w:val="00F71C29"/>
    <w:rsid w:val="00F73828"/>
    <w:rsid w:val="00F7714D"/>
    <w:rsid w:val="00F80B7A"/>
    <w:rsid w:val="00F849B5"/>
    <w:rsid w:val="00F92D36"/>
    <w:rsid w:val="00F933EF"/>
    <w:rsid w:val="00FA1493"/>
    <w:rsid w:val="00FA200B"/>
    <w:rsid w:val="00FA5896"/>
    <w:rsid w:val="00FB13FC"/>
    <w:rsid w:val="00FB34FE"/>
    <w:rsid w:val="00FB40B5"/>
    <w:rsid w:val="00FE7442"/>
    <w:rsid w:val="00FF0855"/>
    <w:rsid w:val="00FF0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E158"/>
  <w15:docId w15:val="{0A120B1C-10F1-4BE4-A1F3-DB31D3B6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9A1852"/>
    <w:pPr>
      <w:keepNext/>
      <w:numPr>
        <w:numId w:val="1"/>
      </w:numPr>
      <w:spacing w:before="240" w:after="60"/>
      <w:jc w:val="both"/>
      <w:outlineLvl w:val="0"/>
    </w:pPr>
    <w:rPr>
      <w:rFonts w:eastAsiaTheme="majorEastAsia" w:cstheme="majorBidi"/>
      <w:b/>
      <w:bCs/>
      <w:kern w:val="32"/>
      <w:sz w:val="26"/>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852"/>
    <w:rPr>
      <w:rFonts w:eastAsiaTheme="majorEastAsia" w:cstheme="majorBidi"/>
      <w:b/>
      <w:bCs/>
      <w:kern w:val="32"/>
      <w:sz w:val="26"/>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E50E7"/>
    <w:pPr>
      <w:tabs>
        <w:tab w:val="center" w:pos="4680"/>
        <w:tab w:val="right" w:pos="9360"/>
      </w:tabs>
    </w:pPr>
  </w:style>
  <w:style w:type="character" w:customStyle="1" w:styleId="HeaderChar">
    <w:name w:val="Header Char"/>
    <w:basedOn w:val="DefaultParagraphFont"/>
    <w:link w:val="Header"/>
    <w:uiPriority w:val="99"/>
    <w:rsid w:val="00EE50E7"/>
  </w:style>
  <w:style w:type="paragraph" w:styleId="Footer">
    <w:name w:val="footer"/>
    <w:basedOn w:val="Normal"/>
    <w:link w:val="FooterChar"/>
    <w:uiPriority w:val="99"/>
    <w:unhideWhenUsed/>
    <w:rsid w:val="00EE50E7"/>
    <w:pPr>
      <w:tabs>
        <w:tab w:val="center" w:pos="4680"/>
        <w:tab w:val="right" w:pos="9360"/>
      </w:tabs>
    </w:pPr>
  </w:style>
  <w:style w:type="character" w:customStyle="1" w:styleId="FooterChar">
    <w:name w:val="Footer Char"/>
    <w:basedOn w:val="DefaultParagraphFont"/>
    <w:link w:val="Footer"/>
    <w:uiPriority w:val="99"/>
    <w:rsid w:val="00EE50E7"/>
  </w:style>
  <w:style w:type="paragraph" w:styleId="ListParagraph">
    <w:name w:val="List Paragraph"/>
    <w:basedOn w:val="Normal"/>
    <w:link w:val="ListParagraphChar"/>
    <w:uiPriority w:val="34"/>
    <w:qFormat/>
    <w:rsid w:val="00EE50E7"/>
    <w:pPr>
      <w:ind w:left="720"/>
      <w:contextualSpacing/>
    </w:pPr>
  </w:style>
  <w:style w:type="table" w:styleId="TableGrid">
    <w:name w:val="Table Grid"/>
    <w:basedOn w:val="TableNormal"/>
    <w:uiPriority w:val="59"/>
    <w:rsid w:val="00D51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6564"/>
    <w:rPr>
      <w:color w:val="0563C1" w:themeColor="hyperlink"/>
      <w:u w:val="single"/>
    </w:rPr>
  </w:style>
  <w:style w:type="table" w:customStyle="1" w:styleId="GridTable6Colorful-Accent111">
    <w:name w:val="Grid Table 6 Colorful - Accent 111"/>
    <w:basedOn w:val="TableNormal"/>
    <w:uiPriority w:val="51"/>
    <w:rsid w:val="001C6564"/>
    <w:rPr>
      <w:rFonts w:eastAsiaTheme="minorHAnsi" w:cstheme="minorBidi"/>
      <w:color w:val="2E74B5" w:themeColor="accent1" w:themeShade="BF"/>
      <w:sz w:val="26"/>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C11C66"/>
    <w:rPr>
      <w:sz w:val="16"/>
      <w:szCs w:val="16"/>
    </w:rPr>
  </w:style>
  <w:style w:type="paragraph" w:styleId="CommentText">
    <w:name w:val="annotation text"/>
    <w:basedOn w:val="Normal"/>
    <w:link w:val="CommentTextChar"/>
    <w:uiPriority w:val="99"/>
    <w:semiHidden/>
    <w:unhideWhenUsed/>
    <w:rsid w:val="00C11C66"/>
  </w:style>
  <w:style w:type="character" w:customStyle="1" w:styleId="CommentTextChar">
    <w:name w:val="Comment Text Char"/>
    <w:basedOn w:val="DefaultParagraphFont"/>
    <w:link w:val="CommentText"/>
    <w:uiPriority w:val="99"/>
    <w:semiHidden/>
    <w:rsid w:val="00C11C66"/>
  </w:style>
  <w:style w:type="paragraph" w:styleId="CommentSubject">
    <w:name w:val="annotation subject"/>
    <w:basedOn w:val="CommentText"/>
    <w:next w:val="CommentText"/>
    <w:link w:val="CommentSubjectChar"/>
    <w:uiPriority w:val="99"/>
    <w:semiHidden/>
    <w:unhideWhenUsed/>
    <w:rsid w:val="00C11C66"/>
    <w:rPr>
      <w:b/>
      <w:bCs/>
    </w:rPr>
  </w:style>
  <w:style w:type="character" w:customStyle="1" w:styleId="CommentSubjectChar">
    <w:name w:val="Comment Subject Char"/>
    <w:basedOn w:val="CommentTextChar"/>
    <w:link w:val="CommentSubject"/>
    <w:uiPriority w:val="99"/>
    <w:semiHidden/>
    <w:rsid w:val="00C11C66"/>
    <w:rPr>
      <w:b/>
      <w:bCs/>
    </w:rPr>
  </w:style>
  <w:style w:type="paragraph" w:styleId="BalloonText">
    <w:name w:val="Balloon Text"/>
    <w:basedOn w:val="Normal"/>
    <w:link w:val="BalloonTextChar"/>
    <w:uiPriority w:val="99"/>
    <w:semiHidden/>
    <w:unhideWhenUsed/>
    <w:rsid w:val="00C11C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C66"/>
    <w:rPr>
      <w:rFonts w:ascii="Segoe UI" w:hAnsi="Segoe UI" w:cs="Segoe UI"/>
      <w:sz w:val="18"/>
      <w:szCs w:val="18"/>
    </w:rPr>
  </w:style>
  <w:style w:type="paragraph" w:styleId="NormalWeb">
    <w:name w:val="Normal (Web)"/>
    <w:basedOn w:val="Normal"/>
    <w:uiPriority w:val="99"/>
    <w:unhideWhenUsed/>
    <w:rsid w:val="006603B0"/>
    <w:pPr>
      <w:spacing w:before="100" w:beforeAutospacing="1" w:after="100" w:afterAutospacing="1"/>
    </w:pPr>
    <w:rPr>
      <w:sz w:val="24"/>
      <w:szCs w:val="24"/>
    </w:rPr>
  </w:style>
  <w:style w:type="character" w:styleId="Strong">
    <w:name w:val="Strong"/>
    <w:basedOn w:val="DefaultParagraphFont"/>
    <w:uiPriority w:val="22"/>
    <w:qFormat/>
    <w:rsid w:val="006603B0"/>
    <w:rPr>
      <w:b/>
      <w:bCs/>
    </w:rPr>
  </w:style>
  <w:style w:type="paragraph" w:customStyle="1" w:styleId="1">
    <w:name w:val="1"/>
    <w:basedOn w:val="ListParagraph"/>
    <w:link w:val="1Char"/>
    <w:qFormat/>
    <w:rsid w:val="006603B0"/>
    <w:pPr>
      <w:numPr>
        <w:numId w:val="23"/>
      </w:numPr>
      <w:spacing w:line="360" w:lineRule="auto"/>
      <w:ind w:left="284" w:hanging="284"/>
      <w:jc w:val="both"/>
    </w:pPr>
    <w:rPr>
      <w:b/>
      <w:sz w:val="26"/>
      <w:szCs w:val="26"/>
    </w:rPr>
  </w:style>
  <w:style w:type="paragraph" w:customStyle="1" w:styleId="11">
    <w:name w:val="1.1"/>
    <w:basedOn w:val="Normal"/>
    <w:link w:val="11Char"/>
    <w:qFormat/>
    <w:rsid w:val="006603B0"/>
    <w:pPr>
      <w:spacing w:line="360" w:lineRule="auto"/>
      <w:ind w:firstLine="284"/>
      <w:jc w:val="both"/>
    </w:pPr>
    <w:rPr>
      <w:b/>
      <w:i/>
      <w:sz w:val="26"/>
      <w:szCs w:val="26"/>
    </w:rPr>
  </w:style>
  <w:style w:type="character" w:customStyle="1" w:styleId="ListParagraphChar">
    <w:name w:val="List Paragraph Char"/>
    <w:basedOn w:val="DefaultParagraphFont"/>
    <w:link w:val="ListParagraph"/>
    <w:uiPriority w:val="34"/>
    <w:rsid w:val="006603B0"/>
  </w:style>
  <w:style w:type="character" w:customStyle="1" w:styleId="1Char">
    <w:name w:val="1 Char"/>
    <w:basedOn w:val="ListParagraphChar"/>
    <w:link w:val="1"/>
    <w:rsid w:val="006603B0"/>
    <w:rPr>
      <w:b/>
      <w:sz w:val="26"/>
      <w:szCs w:val="26"/>
    </w:rPr>
  </w:style>
  <w:style w:type="paragraph" w:styleId="NoSpacing">
    <w:name w:val="No Spacing"/>
    <w:uiPriority w:val="1"/>
    <w:qFormat/>
    <w:rsid w:val="00E32BFE"/>
  </w:style>
  <w:style w:type="character" w:customStyle="1" w:styleId="11Char">
    <w:name w:val="1.1 Char"/>
    <w:basedOn w:val="DefaultParagraphFont"/>
    <w:link w:val="11"/>
    <w:rsid w:val="006603B0"/>
    <w:rPr>
      <w:b/>
      <w:i/>
      <w:sz w:val="26"/>
      <w:szCs w:val="26"/>
    </w:rPr>
  </w:style>
  <w:style w:type="paragraph" w:styleId="TOC1">
    <w:name w:val="toc 1"/>
    <w:basedOn w:val="Normal"/>
    <w:next w:val="Normal"/>
    <w:autoRedefine/>
    <w:uiPriority w:val="39"/>
    <w:unhideWhenUsed/>
    <w:qFormat/>
    <w:rsid w:val="007D28AA"/>
    <w:pPr>
      <w:tabs>
        <w:tab w:val="left" w:pos="440"/>
        <w:tab w:val="right" w:leader="dot" w:pos="9395"/>
      </w:tabs>
      <w:spacing w:line="360" w:lineRule="auto"/>
      <w:jc w:val="both"/>
    </w:pPr>
    <w:rPr>
      <w:b/>
      <w:noProof/>
      <w:sz w:val="40"/>
      <w:szCs w:val="40"/>
      <w:vertAlign w:val="subscript"/>
      <w:lang w:val="fr-FR"/>
    </w:rPr>
  </w:style>
  <w:style w:type="paragraph" w:styleId="TOC2">
    <w:name w:val="toc 2"/>
    <w:basedOn w:val="Normal"/>
    <w:next w:val="Normal"/>
    <w:autoRedefine/>
    <w:uiPriority w:val="39"/>
    <w:unhideWhenUsed/>
    <w:rsid w:val="00353D67"/>
    <w:pPr>
      <w:tabs>
        <w:tab w:val="left" w:pos="660"/>
        <w:tab w:val="right" w:leader="dot" w:pos="9395"/>
      </w:tabs>
      <w:spacing w:after="100"/>
      <w:jc w:val="both"/>
    </w:pPr>
    <w:rPr>
      <w:noProof/>
      <w:sz w:val="26"/>
      <w:szCs w:val="26"/>
    </w:rPr>
  </w:style>
  <w:style w:type="paragraph" w:styleId="TOCHeading">
    <w:name w:val="TOC Heading"/>
    <w:basedOn w:val="Heading1"/>
    <w:next w:val="Normal"/>
    <w:uiPriority w:val="39"/>
    <w:unhideWhenUsed/>
    <w:qFormat/>
    <w:rsid w:val="00EF6B38"/>
    <w:pPr>
      <w:keepLines/>
      <w:numPr>
        <w:numId w:val="0"/>
      </w:numPr>
      <w:spacing w:before="480" w:after="0" w:line="276" w:lineRule="auto"/>
      <w:outlineLvl w:val="9"/>
    </w:pPr>
    <w:rPr>
      <w:color w:val="2E74B5" w:themeColor="accent1" w:themeShade="BF"/>
      <w:kern w:val="0"/>
      <w:sz w:val="28"/>
      <w:szCs w:val="28"/>
      <w:lang w:eastAsia="ja-JP"/>
    </w:rPr>
  </w:style>
  <w:style w:type="paragraph" w:styleId="TOC3">
    <w:name w:val="toc 3"/>
    <w:basedOn w:val="Normal"/>
    <w:next w:val="Normal"/>
    <w:autoRedefine/>
    <w:uiPriority w:val="39"/>
    <w:unhideWhenUsed/>
    <w:rsid w:val="00EF6B38"/>
    <w:pPr>
      <w:spacing w:after="100"/>
      <w:ind w:left="400"/>
    </w:pPr>
  </w:style>
  <w:style w:type="paragraph" w:customStyle="1" w:styleId="2">
    <w:name w:val="2"/>
    <w:basedOn w:val="ListParagraph"/>
    <w:link w:val="2Char"/>
    <w:qFormat/>
    <w:rsid w:val="007678B9"/>
    <w:pPr>
      <w:tabs>
        <w:tab w:val="left" w:pos="820"/>
      </w:tabs>
      <w:spacing w:line="360" w:lineRule="auto"/>
      <w:ind w:left="792" w:hanging="432"/>
    </w:pPr>
    <w:rPr>
      <w:rFonts w:eastAsia="Verdana"/>
      <w:b/>
      <w:sz w:val="26"/>
      <w:szCs w:val="26"/>
    </w:rPr>
  </w:style>
  <w:style w:type="character" w:customStyle="1" w:styleId="2Char">
    <w:name w:val="2 Char"/>
    <w:basedOn w:val="ListParagraphChar"/>
    <w:link w:val="2"/>
    <w:rsid w:val="007678B9"/>
    <w:rPr>
      <w:rFonts w:eastAsia="Verdana"/>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8102">
      <w:bodyDiv w:val="1"/>
      <w:marLeft w:val="0"/>
      <w:marRight w:val="0"/>
      <w:marTop w:val="0"/>
      <w:marBottom w:val="0"/>
      <w:divBdr>
        <w:top w:val="none" w:sz="0" w:space="0" w:color="auto"/>
        <w:left w:val="none" w:sz="0" w:space="0" w:color="auto"/>
        <w:bottom w:val="none" w:sz="0" w:space="0" w:color="auto"/>
        <w:right w:val="none" w:sz="0" w:space="0" w:color="auto"/>
      </w:divBdr>
    </w:div>
    <w:div w:id="1683314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EF655-D749-4659-858C-6956013FE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Danbo HT</cp:lastModifiedBy>
  <cp:revision>7</cp:revision>
  <dcterms:created xsi:type="dcterms:W3CDTF">2021-01-18T07:36:00Z</dcterms:created>
  <dcterms:modified xsi:type="dcterms:W3CDTF">2021-04-23T13:08:00Z</dcterms:modified>
</cp:coreProperties>
</file>