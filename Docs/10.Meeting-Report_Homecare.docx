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89588" w14:textId="77777777" w:rsidR="002A1258" w:rsidRDefault="002A1258">
      <w:pPr>
        <w:spacing w:before="16" w:line="200" w:lineRule="exact"/>
      </w:pPr>
    </w:p>
    <w:p w14:paraId="7AAD798A" w14:textId="77777777" w:rsidR="00805ACE" w:rsidRPr="00DF501C" w:rsidRDefault="00805ACE" w:rsidP="00805ACE">
      <w:pPr>
        <w:jc w:val="center"/>
        <w:rPr>
          <w:b/>
          <w:sz w:val="28"/>
          <w:szCs w:val="28"/>
        </w:rPr>
      </w:pPr>
      <w:r w:rsidRPr="00DF501C">
        <w:rPr>
          <w:b/>
          <w:sz w:val="28"/>
          <w:szCs w:val="28"/>
        </w:rPr>
        <w:t>TRƯỜNG ĐẠI HỌC DUY TÂN</w:t>
      </w:r>
    </w:p>
    <w:p w14:paraId="6C1C9BFD" w14:textId="77777777" w:rsidR="002A1258" w:rsidRDefault="00805ACE" w:rsidP="00805ACE">
      <w:pPr>
        <w:jc w:val="center"/>
        <w:rPr>
          <w:sz w:val="10"/>
          <w:szCs w:val="10"/>
        </w:rPr>
      </w:pPr>
      <w:r w:rsidRPr="00DF501C">
        <w:rPr>
          <w:b/>
          <w:sz w:val="32"/>
          <w:szCs w:val="32"/>
        </w:rPr>
        <w:t>KHOA CÔNG NGHỆ THÔNG TIN</w:t>
      </w:r>
    </w:p>
    <w:p w14:paraId="209938AA" w14:textId="77777777" w:rsidR="002A1258" w:rsidRDefault="002A1258" w:rsidP="00805ACE"/>
    <w:p w14:paraId="311FA00F" w14:textId="77777777" w:rsidR="002A1258" w:rsidRDefault="002A1258" w:rsidP="00805ACE"/>
    <w:p w14:paraId="254C322C" w14:textId="77777777" w:rsidR="002A1258" w:rsidRDefault="00805ACE" w:rsidP="00805ACE">
      <w:pPr>
        <w:jc w:val="center"/>
      </w:pPr>
      <w:r w:rsidRPr="00DF501C">
        <w:rPr>
          <w:noProof/>
          <w:sz w:val="28"/>
          <w:lang w:val="vi-VN" w:eastAsia="vi-VN"/>
        </w:rPr>
        <w:drawing>
          <wp:inline distT="0" distB="0" distL="0" distR="0" wp14:anchorId="1596C83B" wp14:editId="548C3BC0">
            <wp:extent cx="828675" cy="752475"/>
            <wp:effectExtent l="0" t="0" r="9525" b="9525"/>
            <wp:docPr id="446" name="Picture 446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89D6" w14:textId="77777777" w:rsidR="002A1258" w:rsidRDefault="002A1258" w:rsidP="00805ACE"/>
    <w:p w14:paraId="290DDE5D" w14:textId="77777777" w:rsidR="002A1258" w:rsidRDefault="002A1258" w:rsidP="00805ACE"/>
    <w:p w14:paraId="141866EF" w14:textId="77777777" w:rsidR="002A1258" w:rsidRDefault="002A1258" w:rsidP="00805ACE">
      <w:pPr>
        <w:rPr>
          <w:sz w:val="10"/>
          <w:szCs w:val="10"/>
        </w:rPr>
      </w:pPr>
    </w:p>
    <w:p w14:paraId="0731ADCD" w14:textId="77777777" w:rsidR="002A1258" w:rsidRDefault="002A1258" w:rsidP="00805ACE"/>
    <w:p w14:paraId="17E5562F" w14:textId="77777777" w:rsidR="002A1258" w:rsidRDefault="002A1258" w:rsidP="00805ACE"/>
    <w:p w14:paraId="54281234" w14:textId="77777777" w:rsidR="002A1258" w:rsidRDefault="002A1258">
      <w:pPr>
        <w:spacing w:line="200" w:lineRule="exact"/>
      </w:pPr>
    </w:p>
    <w:p w14:paraId="204F3986" w14:textId="77777777" w:rsidR="002A1258" w:rsidRDefault="002A1258">
      <w:pPr>
        <w:spacing w:line="200" w:lineRule="exact"/>
      </w:pPr>
    </w:p>
    <w:p w14:paraId="35A0DCF4" w14:textId="3957A87C" w:rsidR="00B56953" w:rsidRDefault="0006493D" w:rsidP="00691D74">
      <w:pPr>
        <w:ind w:left="116" w:right="-6"/>
        <w:jc w:val="center"/>
        <w:rPr>
          <w:color w:val="000066"/>
          <w:sz w:val="48"/>
          <w:szCs w:val="52"/>
        </w:rPr>
      </w:pPr>
      <w:r>
        <w:rPr>
          <w:b/>
          <w:color w:val="000066"/>
          <w:sz w:val="48"/>
          <w:szCs w:val="48"/>
        </w:rPr>
        <w:t>XÂY DỰNG WEB SỬA CHỮA THIẾT BỊ GIA DỤNG TẠI NHÀ HOMECARE</w:t>
      </w:r>
      <w:r>
        <w:rPr>
          <w:b/>
          <w:color w:val="000066"/>
          <w:sz w:val="48"/>
          <w:szCs w:val="48"/>
        </w:rPr>
        <w:br/>
      </w:r>
    </w:p>
    <w:p w14:paraId="77495A73" w14:textId="77777777" w:rsidR="00B56953" w:rsidRPr="00104BD0" w:rsidRDefault="00B56953" w:rsidP="00B56953">
      <w:pPr>
        <w:spacing w:line="200" w:lineRule="exact"/>
        <w:jc w:val="right"/>
        <w:rPr>
          <w:sz w:val="24"/>
        </w:rPr>
      </w:pPr>
      <w:r w:rsidRPr="00104BD0">
        <w:rPr>
          <w:sz w:val="24"/>
        </w:rPr>
        <w:t>Nhóm 02 – CNTT</w:t>
      </w:r>
    </w:p>
    <w:p w14:paraId="541FD780" w14:textId="77777777" w:rsidR="00B56953" w:rsidRPr="00104BD0" w:rsidRDefault="00B56953" w:rsidP="00B56953">
      <w:pPr>
        <w:spacing w:line="200" w:lineRule="exact"/>
        <w:jc w:val="right"/>
      </w:pPr>
    </w:p>
    <w:p w14:paraId="649B2EBA" w14:textId="77777777" w:rsidR="00B56953" w:rsidRPr="00805ACE" w:rsidRDefault="00B56953" w:rsidP="00691D74">
      <w:pPr>
        <w:ind w:left="116" w:right="-6"/>
        <w:jc w:val="center"/>
        <w:rPr>
          <w:color w:val="000066"/>
          <w:sz w:val="52"/>
          <w:szCs w:val="52"/>
        </w:rPr>
      </w:pPr>
    </w:p>
    <w:p w14:paraId="305C7E9F" w14:textId="77777777" w:rsidR="002A1258" w:rsidRDefault="002A1258">
      <w:pPr>
        <w:spacing w:before="1" w:line="160" w:lineRule="exact"/>
        <w:rPr>
          <w:sz w:val="17"/>
          <w:szCs w:val="17"/>
        </w:rPr>
      </w:pPr>
    </w:p>
    <w:p w14:paraId="67726690" w14:textId="77777777" w:rsidR="002A1258" w:rsidRDefault="002A1258">
      <w:pPr>
        <w:spacing w:line="200" w:lineRule="exact"/>
      </w:pPr>
    </w:p>
    <w:p w14:paraId="2AD5831F" w14:textId="77777777" w:rsidR="002A1258" w:rsidRPr="00E027AB" w:rsidRDefault="00E027AB">
      <w:pPr>
        <w:ind w:right="113"/>
        <w:jc w:val="right"/>
        <w:rPr>
          <w:sz w:val="32"/>
          <w:szCs w:val="32"/>
          <w:lang w:val="vi-VN"/>
        </w:rPr>
      </w:pPr>
      <w:r>
        <w:rPr>
          <w:b/>
          <w:color w:val="666699"/>
          <w:spacing w:val="-2"/>
          <w:sz w:val="32"/>
          <w:szCs w:val="32"/>
          <w:lang w:val="vi-VN"/>
        </w:rPr>
        <w:t>MEETING REPORT</w:t>
      </w:r>
    </w:p>
    <w:p w14:paraId="5C1409D0" w14:textId="77777777" w:rsidR="002A1258" w:rsidRDefault="00EE50E7">
      <w:pPr>
        <w:spacing w:before="1"/>
        <w:ind w:right="136"/>
        <w:jc w:val="right"/>
        <w:rPr>
          <w:sz w:val="28"/>
          <w:szCs w:val="28"/>
        </w:rPr>
      </w:pPr>
      <w:r>
        <w:rPr>
          <w:i/>
          <w:color w:val="7F7F7F"/>
          <w:spacing w:val="-31"/>
          <w:sz w:val="28"/>
          <w:szCs w:val="28"/>
        </w:rPr>
        <w:t>V</w:t>
      </w:r>
      <w:r>
        <w:rPr>
          <w:i/>
          <w:color w:val="7F7F7F"/>
          <w:sz w:val="28"/>
          <w:szCs w:val="28"/>
        </w:rPr>
        <w:t>e</w:t>
      </w:r>
      <w:r>
        <w:rPr>
          <w:i/>
          <w:color w:val="7F7F7F"/>
          <w:spacing w:val="1"/>
          <w:sz w:val="28"/>
          <w:szCs w:val="28"/>
        </w:rPr>
        <w:t>r</w:t>
      </w:r>
      <w:r>
        <w:rPr>
          <w:i/>
          <w:color w:val="7F7F7F"/>
          <w:spacing w:val="-1"/>
          <w:sz w:val="28"/>
          <w:szCs w:val="28"/>
        </w:rPr>
        <w:t>s</w:t>
      </w:r>
      <w:r w:rsidR="003753E6">
        <w:rPr>
          <w:i/>
          <w:color w:val="7F7F7F"/>
          <w:sz w:val="28"/>
          <w:szCs w:val="28"/>
        </w:rPr>
        <w:t xml:space="preserve">ion </w:t>
      </w:r>
      <w:r w:rsidR="00B35CCC">
        <w:rPr>
          <w:i/>
          <w:color w:val="7F7F7F"/>
          <w:sz w:val="28"/>
          <w:szCs w:val="28"/>
        </w:rPr>
        <w:t>1.1</w:t>
      </w:r>
    </w:p>
    <w:p w14:paraId="07C94A55" w14:textId="77777777" w:rsidR="002A1258" w:rsidRDefault="002A1258">
      <w:pPr>
        <w:spacing w:before="2" w:line="120" w:lineRule="exact"/>
        <w:rPr>
          <w:sz w:val="13"/>
          <w:szCs w:val="13"/>
        </w:rPr>
      </w:pPr>
    </w:p>
    <w:p w14:paraId="62D4D768" w14:textId="77777777" w:rsidR="002A1258" w:rsidRDefault="002A1258">
      <w:pPr>
        <w:spacing w:line="200" w:lineRule="exact"/>
      </w:pPr>
    </w:p>
    <w:p w14:paraId="1A58A66C" w14:textId="77777777" w:rsidR="002A1258" w:rsidRDefault="002A1258">
      <w:pPr>
        <w:spacing w:line="200" w:lineRule="exact"/>
      </w:pPr>
    </w:p>
    <w:p w14:paraId="55F53774" w14:textId="77777777" w:rsidR="002A1258" w:rsidRDefault="002A1258">
      <w:pPr>
        <w:spacing w:line="200" w:lineRule="exact"/>
      </w:pPr>
    </w:p>
    <w:p w14:paraId="3B5D3C26" w14:textId="77777777" w:rsidR="002A1258" w:rsidRDefault="002A1258">
      <w:pPr>
        <w:spacing w:line="200" w:lineRule="exact"/>
      </w:pPr>
    </w:p>
    <w:p w14:paraId="5CFC150B" w14:textId="7DEA0EF9" w:rsidR="0006493D" w:rsidRDefault="0006493D" w:rsidP="0006493D">
      <w:pPr>
        <w:spacing w:line="360" w:lineRule="auto"/>
        <w:ind w:left="116"/>
        <w:rPr>
          <w:color w:val="0000CC"/>
          <w:sz w:val="28"/>
          <w:szCs w:val="28"/>
        </w:rPr>
      </w:pPr>
      <w:r>
        <w:rPr>
          <w:b/>
          <w:i/>
          <w:color w:val="0000CC"/>
          <w:sz w:val="28"/>
          <w:szCs w:val="28"/>
          <w:u w:val="single"/>
        </w:rPr>
        <w:t>Mentor</w:t>
      </w:r>
      <w:r>
        <w:rPr>
          <w:b/>
          <w:i/>
          <w:color w:val="0000CC"/>
          <w:sz w:val="28"/>
          <w:szCs w:val="28"/>
        </w:rPr>
        <w:t xml:space="preserve">: </w:t>
      </w:r>
      <w:r w:rsidR="006E2363">
        <w:rPr>
          <w:rFonts w:asciiTheme="majorHAnsi" w:hAnsiTheme="majorHAnsi" w:cstheme="majorHAnsi"/>
          <w:b/>
          <w:i/>
          <w:color w:val="0000CC"/>
          <w:sz w:val="28"/>
          <w:szCs w:val="28"/>
        </w:rPr>
        <w:t>Lương Thị Thu Phương</w:t>
      </w:r>
    </w:p>
    <w:p w14:paraId="4DC04001" w14:textId="77777777" w:rsidR="0006493D" w:rsidRDefault="0006493D" w:rsidP="0006493D">
      <w:pPr>
        <w:spacing w:line="360" w:lineRule="auto"/>
        <w:ind w:left="116"/>
        <w:rPr>
          <w:color w:val="0000CC"/>
          <w:sz w:val="28"/>
          <w:szCs w:val="28"/>
        </w:rPr>
      </w:pPr>
      <w:r>
        <w:rPr>
          <w:b/>
          <w:i/>
          <w:color w:val="0000CC"/>
          <w:sz w:val="28"/>
          <w:szCs w:val="28"/>
          <w:u w:val="single"/>
        </w:rPr>
        <w:t>Group Members:</w:t>
      </w:r>
    </w:p>
    <w:p w14:paraId="63644D9D" w14:textId="77777777" w:rsidR="0006493D" w:rsidRDefault="0006493D" w:rsidP="0006493D">
      <w:pPr>
        <w:spacing w:line="360" w:lineRule="auto"/>
        <w:ind w:left="1440"/>
        <w:rPr>
          <w:i/>
          <w:color w:val="0000CC"/>
          <w:sz w:val="28"/>
          <w:szCs w:val="28"/>
        </w:rPr>
      </w:pPr>
      <w:r>
        <w:rPr>
          <w:i/>
          <w:color w:val="0000CC"/>
          <w:sz w:val="28"/>
          <w:szCs w:val="28"/>
        </w:rPr>
        <w:t xml:space="preserve">  Nguyễn Thanh Nhật</w:t>
      </w:r>
      <w:r>
        <w:rPr>
          <w:i/>
          <w:color w:val="0000CC"/>
          <w:sz w:val="28"/>
          <w:szCs w:val="28"/>
        </w:rPr>
        <w:tab/>
      </w:r>
      <w:r>
        <w:rPr>
          <w:i/>
          <w:color w:val="0000CC"/>
          <w:sz w:val="28"/>
          <w:szCs w:val="28"/>
        </w:rPr>
        <w:tab/>
      </w:r>
    </w:p>
    <w:p w14:paraId="1A02656A" w14:textId="77777777" w:rsidR="0006493D" w:rsidRDefault="0006493D" w:rsidP="0006493D">
      <w:pPr>
        <w:spacing w:line="360" w:lineRule="auto"/>
        <w:ind w:left="1556"/>
        <w:rPr>
          <w:i/>
          <w:color w:val="0000CC"/>
          <w:sz w:val="28"/>
          <w:szCs w:val="28"/>
        </w:rPr>
      </w:pPr>
      <w:r>
        <w:rPr>
          <w:i/>
          <w:color w:val="0000CC"/>
          <w:sz w:val="28"/>
          <w:szCs w:val="28"/>
        </w:rPr>
        <w:t>Lê Nhật Phi</w:t>
      </w:r>
      <w:r>
        <w:rPr>
          <w:i/>
          <w:color w:val="0000CC"/>
          <w:sz w:val="28"/>
          <w:szCs w:val="28"/>
        </w:rPr>
        <w:tab/>
      </w:r>
    </w:p>
    <w:p w14:paraId="5CCAEEF0" w14:textId="4C1C872A" w:rsidR="002A1258" w:rsidRPr="0006493D" w:rsidRDefault="0006493D" w:rsidP="0006493D">
      <w:pPr>
        <w:spacing w:line="360" w:lineRule="auto"/>
        <w:ind w:left="1556"/>
        <w:rPr>
          <w:i/>
          <w:color w:val="0000CC"/>
          <w:sz w:val="28"/>
          <w:szCs w:val="28"/>
        </w:rPr>
      </w:pPr>
      <w:r>
        <w:rPr>
          <w:i/>
          <w:color w:val="0000CC"/>
          <w:sz w:val="28"/>
          <w:szCs w:val="28"/>
        </w:rPr>
        <w:t>Trương Thanh Hiếu</w:t>
      </w:r>
    </w:p>
    <w:p w14:paraId="703D569C" w14:textId="77777777" w:rsidR="002A1258" w:rsidRPr="00CA7C87" w:rsidRDefault="002A1258">
      <w:pPr>
        <w:spacing w:line="200" w:lineRule="exact"/>
      </w:pPr>
    </w:p>
    <w:p w14:paraId="7C308E50" w14:textId="77777777" w:rsidR="002A1258" w:rsidRPr="00CA7C87" w:rsidRDefault="002A1258">
      <w:pPr>
        <w:spacing w:line="200" w:lineRule="exact"/>
      </w:pPr>
    </w:p>
    <w:p w14:paraId="6DD085C6" w14:textId="77777777" w:rsidR="002A1258" w:rsidRPr="00CA7C87" w:rsidRDefault="002A1258">
      <w:pPr>
        <w:spacing w:line="200" w:lineRule="exact"/>
      </w:pPr>
    </w:p>
    <w:p w14:paraId="73A900BA" w14:textId="77777777" w:rsidR="002A1258" w:rsidRPr="00CA7C87" w:rsidRDefault="002A1258">
      <w:pPr>
        <w:spacing w:before="15" w:line="240" w:lineRule="exact"/>
        <w:rPr>
          <w:sz w:val="24"/>
          <w:szCs w:val="24"/>
        </w:rPr>
      </w:pPr>
    </w:p>
    <w:p w14:paraId="358DCCE4" w14:textId="63074D03" w:rsidR="00E027AB" w:rsidRDefault="004E62E9" w:rsidP="003C7314">
      <w:pPr>
        <w:ind w:left="4164" w:right="418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Da Nang, </w:t>
      </w:r>
      <w:r w:rsidR="00E26F15">
        <w:rPr>
          <w:i/>
          <w:sz w:val="24"/>
          <w:szCs w:val="24"/>
        </w:rPr>
        <w:t>03/2021</w:t>
      </w:r>
    </w:p>
    <w:p w14:paraId="0C5A5652" w14:textId="00AE4A2E" w:rsidR="006E2363" w:rsidRDefault="006E2363" w:rsidP="003C7314">
      <w:pPr>
        <w:ind w:left="4164" w:right="4180"/>
        <w:jc w:val="center"/>
        <w:rPr>
          <w:i/>
          <w:sz w:val="24"/>
          <w:szCs w:val="24"/>
        </w:rPr>
      </w:pPr>
    </w:p>
    <w:p w14:paraId="396077A4" w14:textId="77777777" w:rsidR="006E2363" w:rsidRDefault="006E2363" w:rsidP="003C7314">
      <w:pPr>
        <w:ind w:left="4164" w:right="4180"/>
        <w:jc w:val="center"/>
        <w:rPr>
          <w:i/>
          <w:sz w:val="24"/>
          <w:szCs w:val="24"/>
        </w:rPr>
      </w:pPr>
    </w:p>
    <w:p w14:paraId="1BFA2145" w14:textId="77777777" w:rsidR="00B56953" w:rsidRPr="00CA7C87" w:rsidRDefault="00B56953" w:rsidP="003C7314">
      <w:pPr>
        <w:ind w:left="4164" w:right="4180"/>
        <w:jc w:val="center"/>
        <w:rPr>
          <w:i/>
          <w:sz w:val="24"/>
          <w:szCs w:val="24"/>
        </w:rPr>
      </w:pPr>
    </w:p>
    <w:p w14:paraId="65DB10C2" w14:textId="71AB0CD8" w:rsidR="00F34E9E" w:rsidRPr="00E8773E" w:rsidRDefault="00B56953" w:rsidP="00F34E9E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lastRenderedPageBreak/>
        <w:t>XÂY DỰNG WEB</w:t>
      </w:r>
      <w:r w:rsidR="00E8773E">
        <w:rPr>
          <w:b/>
          <w:i/>
          <w:sz w:val="26"/>
          <w:szCs w:val="26"/>
        </w:rPr>
        <w:t>SITE HOMECARE</w:t>
      </w:r>
    </w:p>
    <w:p w14:paraId="201EC143" w14:textId="029EED95" w:rsidR="00F34E9E" w:rsidRPr="00882FDF" w:rsidRDefault="00F34E9E" w:rsidP="00F34E9E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E26F15">
        <w:rPr>
          <w:sz w:val="26"/>
          <w:szCs w:val="26"/>
          <w:lang w:val="vi-VN"/>
        </w:rPr>
        <w:t>2/03/2021</w:t>
      </w:r>
      <w:r w:rsidRPr="00882FDF">
        <w:rPr>
          <w:sz w:val="26"/>
          <w:szCs w:val="26"/>
          <w:lang w:val="vi-VN"/>
        </w:rPr>
        <w:t>, Meeting start at 9:15</w:t>
      </w:r>
    </w:p>
    <w:p w14:paraId="56E8F890" w14:textId="77777777" w:rsidR="00F34E9E" w:rsidRPr="00882FDF" w:rsidRDefault="00F34E9E" w:rsidP="00F34E9E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Coffee Long, Da Nang City</w:t>
      </w:r>
      <w:r w:rsidRPr="00882FDF">
        <w:rPr>
          <w:sz w:val="26"/>
          <w:szCs w:val="26"/>
          <w:lang w:val="vi-VN"/>
        </w:rPr>
        <w:t xml:space="preserve"> </w:t>
      </w:r>
    </w:p>
    <w:p w14:paraId="42948241" w14:textId="5C54ABD3" w:rsidR="00F34E9E" w:rsidRPr="00882FDF" w:rsidRDefault="00F34E9E" w:rsidP="00F34E9E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E26F15">
        <w:rPr>
          <w:sz w:val="26"/>
          <w:szCs w:val="26"/>
          <w:lang w:val="vi-VN"/>
        </w:rPr>
        <w:t>10/03/2021</w:t>
      </w:r>
    </w:p>
    <w:p w14:paraId="5655DE90" w14:textId="4F2A770D" w:rsidR="00F34E9E" w:rsidRPr="00E8773E" w:rsidRDefault="00F34E9E" w:rsidP="00F34E9E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Recorded By: </w:t>
      </w:r>
      <w:r w:rsidR="00E8773E">
        <w:rPr>
          <w:sz w:val="26"/>
          <w:szCs w:val="26"/>
        </w:rPr>
        <w:t>Trương</w:t>
      </w:r>
      <w:r w:rsidR="00E8773E">
        <w:rPr>
          <w:sz w:val="26"/>
          <w:szCs w:val="26"/>
          <w:lang w:val="vi-VN"/>
        </w:rPr>
        <w:t xml:space="preserve"> Thanh Hiếu</w:t>
      </w:r>
    </w:p>
    <w:p w14:paraId="37482A2E" w14:textId="77777777" w:rsidR="00F34E9E" w:rsidRPr="00882FDF" w:rsidRDefault="00CE2947" w:rsidP="00981101">
      <w:pPr>
        <w:pStyle w:val="ListParagraph"/>
        <w:numPr>
          <w:ilvl w:val="0"/>
          <w:numId w:val="2"/>
        </w:numPr>
        <w:spacing w:line="360" w:lineRule="auto"/>
        <w:ind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>THÀNH PHẦN THAM DỰ</w:t>
      </w:r>
    </w:p>
    <w:p w14:paraId="668707D1" w14:textId="09C7CA9F" w:rsidR="00F34E9E" w:rsidRPr="00882FDF" w:rsidRDefault="00B56953" w:rsidP="00F34E9E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Leader: </w:t>
      </w:r>
      <w:r w:rsidR="00E8773E">
        <w:rPr>
          <w:sz w:val="26"/>
          <w:szCs w:val="26"/>
          <w:lang w:val="vi-VN"/>
        </w:rPr>
        <w:t>Nhật</w:t>
      </w:r>
      <w:r>
        <w:rPr>
          <w:sz w:val="26"/>
          <w:szCs w:val="26"/>
          <w:lang w:val="vi-VN"/>
        </w:rPr>
        <w:t>.</w:t>
      </w:r>
    </w:p>
    <w:p w14:paraId="6543C659" w14:textId="699808A4" w:rsidR="00F34E9E" w:rsidRPr="00882FDF" w:rsidRDefault="00B56953" w:rsidP="00F34E9E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Team Member: </w:t>
      </w:r>
      <w:r w:rsidR="00E8773E">
        <w:rPr>
          <w:sz w:val="26"/>
          <w:szCs w:val="26"/>
          <w:lang w:val="vi-VN"/>
        </w:rPr>
        <w:t>Phi, Hiếu</w:t>
      </w:r>
    </w:p>
    <w:p w14:paraId="741D33F9" w14:textId="77777777" w:rsidR="00F34E9E" w:rsidRPr="00535820" w:rsidRDefault="00F34E9E" w:rsidP="00F34E9E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Absent:</w:t>
      </w:r>
      <w:r w:rsidR="00535820">
        <w:rPr>
          <w:sz w:val="26"/>
          <w:szCs w:val="26"/>
        </w:rPr>
        <w:t xml:space="preserve"> Không</w:t>
      </w:r>
    </w:p>
    <w:p w14:paraId="1F5FCA06" w14:textId="77777777" w:rsidR="00F34E9E" w:rsidRPr="00882FDF" w:rsidRDefault="00CE2947" w:rsidP="00981101">
      <w:pPr>
        <w:pStyle w:val="ListParagraph"/>
        <w:numPr>
          <w:ilvl w:val="0"/>
          <w:numId w:val="2"/>
        </w:numPr>
        <w:spacing w:line="360" w:lineRule="auto"/>
        <w:ind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>CHƯƠNG TRÌNH/ NỘI DUNG</w:t>
      </w:r>
    </w:p>
    <w:p w14:paraId="38D617AE" w14:textId="77777777" w:rsidR="00F34E9E" w:rsidRPr="00882FDF" w:rsidRDefault="00CE2947" w:rsidP="00981101">
      <w:pPr>
        <w:pStyle w:val="ListParagraph"/>
        <w:numPr>
          <w:ilvl w:val="0"/>
          <w:numId w:val="3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Thảo luận về ý tưởng</w:t>
      </w:r>
    </w:p>
    <w:p w14:paraId="08573D57" w14:textId="77777777" w:rsidR="00F34E9E" w:rsidRPr="00882FDF" w:rsidRDefault="00CE2947" w:rsidP="00981101">
      <w:pPr>
        <w:pStyle w:val="ListParagraph"/>
        <w:numPr>
          <w:ilvl w:val="0"/>
          <w:numId w:val="2"/>
        </w:numPr>
        <w:spacing w:line="360" w:lineRule="auto"/>
        <w:ind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135"/>
        <w:gridCol w:w="3159"/>
      </w:tblGrid>
      <w:tr w:rsidR="00F34E9E" w:rsidRPr="00882FDF" w14:paraId="19DB0E8C" w14:textId="77777777" w:rsidTr="00F34E9E">
        <w:tc>
          <w:tcPr>
            <w:tcW w:w="3396" w:type="dxa"/>
          </w:tcPr>
          <w:p w14:paraId="15D8DEE4" w14:textId="77777777" w:rsidR="00F34E9E" w:rsidRPr="00882FDF" w:rsidRDefault="00F34E9E" w:rsidP="00F34E9E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397" w:type="dxa"/>
          </w:tcPr>
          <w:p w14:paraId="3BEB91B7" w14:textId="77777777" w:rsidR="00F34E9E" w:rsidRPr="00882FDF" w:rsidRDefault="00F34E9E" w:rsidP="00F34E9E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5741FEDB" w14:textId="77777777" w:rsidR="00F34E9E" w:rsidRPr="00882FDF" w:rsidRDefault="00F34E9E" w:rsidP="00F34E9E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F34E9E" w:rsidRPr="008E0342" w14:paraId="555AAF96" w14:textId="77777777" w:rsidTr="00F34E9E">
        <w:trPr>
          <w:trHeight w:val="706"/>
        </w:trPr>
        <w:tc>
          <w:tcPr>
            <w:tcW w:w="3396" w:type="dxa"/>
          </w:tcPr>
          <w:p w14:paraId="03C9D56C" w14:textId="77777777" w:rsidR="00F34E9E" w:rsidRPr="00882FDF" w:rsidRDefault="00CE2947" w:rsidP="00F34E9E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Thảo luận về ý tưởng</w:t>
            </w:r>
          </w:p>
        </w:tc>
        <w:tc>
          <w:tcPr>
            <w:tcW w:w="3397" w:type="dxa"/>
          </w:tcPr>
          <w:p w14:paraId="710D4B6D" w14:textId="77777777" w:rsidR="00F34E9E" w:rsidRPr="00882FDF" w:rsidRDefault="00F34E9E" w:rsidP="00F34E9E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14:paraId="26138178" w14:textId="77777777" w:rsidR="00F34E9E" w:rsidRPr="00535820" w:rsidRDefault="00CE2947" w:rsidP="00F34E9E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535820">
              <w:rPr>
                <w:sz w:val="26"/>
                <w:szCs w:val="26"/>
                <w:lang w:val="vi-VN"/>
              </w:rPr>
              <w:t>Cuộc họp tiếp theo</w:t>
            </w:r>
            <w:r w:rsidR="00535820" w:rsidRPr="00535820">
              <w:rPr>
                <w:sz w:val="26"/>
                <w:szCs w:val="26"/>
                <w:lang w:val="vi-VN"/>
              </w:rPr>
              <w:t xml:space="preserve"> hướng dẫn giáo viên</w:t>
            </w:r>
          </w:p>
        </w:tc>
      </w:tr>
      <w:tr w:rsidR="00F34E9E" w:rsidRPr="00882FDF" w14:paraId="3EAAAC4C" w14:textId="77777777" w:rsidTr="00F34E9E">
        <w:trPr>
          <w:trHeight w:val="463"/>
        </w:trPr>
        <w:tc>
          <w:tcPr>
            <w:tcW w:w="3396" w:type="dxa"/>
          </w:tcPr>
          <w:p w14:paraId="130EE2EA" w14:textId="77777777" w:rsidR="00F34E9E" w:rsidRPr="003D17E2" w:rsidRDefault="00CE2947" w:rsidP="00F34E9E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3D17E2"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397" w:type="dxa"/>
          </w:tcPr>
          <w:p w14:paraId="3D23E12E" w14:textId="46CB5FBF" w:rsidR="00F34E9E" w:rsidRPr="00882FDF" w:rsidRDefault="00227C82" w:rsidP="00F34E9E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24828811" w14:textId="13636305" w:rsidR="00F34E9E" w:rsidRPr="00882FDF" w:rsidRDefault="00E8773E" w:rsidP="00F34E9E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30</w:t>
            </w:r>
            <w:r w:rsidR="00E26F15">
              <w:rPr>
                <w:sz w:val="26"/>
                <w:szCs w:val="26"/>
                <w:lang w:val="vi-VN"/>
              </w:rPr>
              <w:t>/03/2021</w:t>
            </w:r>
          </w:p>
        </w:tc>
      </w:tr>
    </w:tbl>
    <w:p w14:paraId="34A0BB53" w14:textId="77777777" w:rsidR="00F34E9E" w:rsidRPr="00882FDF" w:rsidRDefault="00F34E9E" w:rsidP="00F34E9E">
      <w:pPr>
        <w:spacing w:line="360" w:lineRule="auto"/>
        <w:ind w:right="120"/>
        <w:rPr>
          <w:b/>
          <w:sz w:val="26"/>
          <w:szCs w:val="26"/>
          <w:lang w:val="vi-VN"/>
        </w:rPr>
      </w:pPr>
    </w:p>
    <w:p w14:paraId="153F1F38" w14:textId="77777777" w:rsidR="00F34E9E" w:rsidRPr="00882FDF" w:rsidRDefault="00F34E9E" w:rsidP="00F34E9E">
      <w:pPr>
        <w:ind w:right="120"/>
        <w:rPr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ab/>
      </w:r>
      <w:r w:rsidR="00CE2947" w:rsidRPr="00882FDF">
        <w:rPr>
          <w:sz w:val="26"/>
          <w:szCs w:val="26"/>
          <w:lang w:val="vi-VN"/>
        </w:rPr>
        <w:t>Kết thúc Cuộc họp lúc 10g30 cùng ngày.</w:t>
      </w:r>
    </w:p>
    <w:p w14:paraId="319D666F" w14:textId="77777777" w:rsidR="00F34E9E" w:rsidRPr="00882FDF" w:rsidRDefault="00F34E9E" w:rsidP="00F34E9E">
      <w:pPr>
        <w:ind w:right="120"/>
        <w:rPr>
          <w:sz w:val="26"/>
          <w:szCs w:val="26"/>
          <w:lang w:val="vi-VN"/>
        </w:rPr>
      </w:pPr>
    </w:p>
    <w:p w14:paraId="7E6F87E9" w14:textId="77777777" w:rsidR="00F34E9E" w:rsidRPr="00882FDF" w:rsidRDefault="00F34E9E" w:rsidP="00F34E9E">
      <w:pPr>
        <w:ind w:right="120" w:firstLine="1530"/>
        <w:rPr>
          <w:sz w:val="26"/>
          <w:szCs w:val="26"/>
          <w:lang w:val="vi-VN"/>
        </w:rPr>
      </w:pPr>
    </w:p>
    <w:p w14:paraId="17BE02D0" w14:textId="77777777" w:rsidR="00F34E9E" w:rsidRPr="00882FDF" w:rsidRDefault="008E0342" w:rsidP="008E0342">
      <w:pPr>
        <w:ind w:left="450" w:right="120" w:firstLine="720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Scrum Mater</w:t>
      </w:r>
      <w:r w:rsidR="00F34E9E" w:rsidRPr="00882FDF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 w:rsidR="00F34E9E" w:rsidRPr="00882FDF">
        <w:rPr>
          <w:b/>
          <w:sz w:val="26"/>
          <w:szCs w:val="26"/>
          <w:lang w:val="vi-VN"/>
        </w:rPr>
        <w:t>Recorder</w:t>
      </w:r>
    </w:p>
    <w:p w14:paraId="6F7EA121" w14:textId="77777777" w:rsidR="00F34E9E" w:rsidRPr="00882FDF" w:rsidRDefault="00F34E9E" w:rsidP="00F34E9E">
      <w:pPr>
        <w:ind w:left="6930" w:right="120" w:hanging="4950"/>
        <w:rPr>
          <w:sz w:val="26"/>
          <w:szCs w:val="26"/>
          <w:lang w:val="vi-VN"/>
        </w:rPr>
      </w:pPr>
    </w:p>
    <w:p w14:paraId="67F85856" w14:textId="77777777" w:rsidR="00F34E9E" w:rsidRPr="00882FDF" w:rsidRDefault="00F34E9E" w:rsidP="00F34E9E">
      <w:pPr>
        <w:ind w:left="6930" w:right="120" w:hanging="4950"/>
        <w:rPr>
          <w:sz w:val="26"/>
          <w:szCs w:val="26"/>
          <w:lang w:val="vi-VN"/>
        </w:rPr>
      </w:pPr>
    </w:p>
    <w:p w14:paraId="3D61C411" w14:textId="3219CCD5" w:rsidR="00F34E9E" w:rsidRPr="00882FDF" w:rsidRDefault="00E8773E" w:rsidP="00F34E9E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Thanh Nhật</w:t>
      </w:r>
      <w:r w:rsidR="00F34E9E" w:rsidRPr="00882FDF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Trương Thanh Hiếu</w:t>
      </w:r>
    </w:p>
    <w:p w14:paraId="6AAB9E6F" w14:textId="77777777" w:rsidR="00F34E9E" w:rsidRPr="00882FDF" w:rsidRDefault="00F34E9E" w:rsidP="00F34E9E">
      <w:pPr>
        <w:ind w:left="360" w:right="120"/>
        <w:rPr>
          <w:sz w:val="26"/>
          <w:szCs w:val="26"/>
          <w:lang w:val="vi-VN"/>
        </w:rPr>
      </w:pPr>
    </w:p>
    <w:p w14:paraId="54E9F57E" w14:textId="77777777" w:rsidR="00F34E9E" w:rsidRPr="00882FDF" w:rsidRDefault="00F34E9E" w:rsidP="00F34E9E">
      <w:pPr>
        <w:ind w:right="120"/>
        <w:jc w:val="center"/>
        <w:rPr>
          <w:b/>
          <w:i/>
          <w:sz w:val="26"/>
          <w:szCs w:val="26"/>
          <w:lang w:val="vi-VN"/>
        </w:rPr>
        <w:sectPr w:rsidR="00F34E9E" w:rsidRPr="00882FDF" w:rsidSect="00882FDF">
          <w:footerReference w:type="default" r:id="rId9"/>
          <w:pgSz w:w="12240" w:h="15840"/>
          <w:pgMar w:top="1134" w:right="1134" w:bottom="1134" w:left="1701" w:header="720" w:footer="720" w:gutter="0"/>
          <w:cols w:space="720"/>
        </w:sectPr>
      </w:pPr>
    </w:p>
    <w:p w14:paraId="39C5AA2F" w14:textId="77777777" w:rsidR="00E8773E" w:rsidRPr="00E8773E" w:rsidRDefault="00E8773E" w:rsidP="00E8773E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lastRenderedPageBreak/>
        <w:t>XÂY DỰNG WEBSITE HOMECARE</w:t>
      </w:r>
    </w:p>
    <w:p w14:paraId="5FBCD9A4" w14:textId="76C7A3EA" w:rsidR="00E027AB" w:rsidRPr="00882FDF" w:rsidRDefault="00F34E9E" w:rsidP="00E027AB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1A2D6A">
        <w:rPr>
          <w:sz w:val="26"/>
          <w:szCs w:val="26"/>
          <w:lang w:val="vi-VN"/>
        </w:rPr>
        <w:t>03</w:t>
      </w:r>
      <w:r w:rsidR="00E26F15">
        <w:rPr>
          <w:sz w:val="26"/>
          <w:szCs w:val="26"/>
          <w:lang w:val="vi-VN"/>
        </w:rPr>
        <w:t>/03/2021</w:t>
      </w:r>
      <w:r w:rsidR="00EF2815" w:rsidRPr="00882FDF">
        <w:rPr>
          <w:sz w:val="26"/>
          <w:szCs w:val="26"/>
          <w:lang w:val="vi-VN"/>
        </w:rPr>
        <w:t>, Meeting start at 9:00</w:t>
      </w:r>
    </w:p>
    <w:p w14:paraId="6AF64ABB" w14:textId="77777777" w:rsidR="00E027AB" w:rsidRPr="00882FDF" w:rsidRDefault="00E027AB" w:rsidP="00E027AB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="00D8725B" w:rsidRPr="00882FDF">
        <w:rPr>
          <w:sz w:val="26"/>
          <w:szCs w:val="26"/>
          <w:lang w:val="vi-VN"/>
        </w:rPr>
        <w:t>Information Technology Office</w:t>
      </w:r>
      <w:r w:rsidRPr="00882FDF">
        <w:rPr>
          <w:sz w:val="26"/>
          <w:szCs w:val="26"/>
          <w:lang w:val="vi-VN"/>
        </w:rPr>
        <w:t>, 03 Quang Trung</w:t>
      </w:r>
      <w:r w:rsidR="0085108A"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14:paraId="059DE631" w14:textId="3620FAC2" w:rsidR="00E027AB" w:rsidRPr="00882FDF" w:rsidRDefault="00F34E9E" w:rsidP="00E027AB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1A2D6A">
        <w:rPr>
          <w:sz w:val="26"/>
          <w:szCs w:val="26"/>
          <w:lang w:val="vi-VN"/>
        </w:rPr>
        <w:t>03</w:t>
      </w:r>
      <w:r w:rsidR="00E26F15">
        <w:rPr>
          <w:sz w:val="26"/>
          <w:szCs w:val="26"/>
          <w:lang w:val="vi-VN"/>
        </w:rPr>
        <w:t>/03/2021</w:t>
      </w:r>
    </w:p>
    <w:p w14:paraId="15949BD4" w14:textId="2BA62F2C" w:rsidR="00E027AB" w:rsidRPr="00882FDF" w:rsidRDefault="00E027AB" w:rsidP="003414C2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Recorded By: </w:t>
      </w:r>
      <w:r w:rsidR="00E8773E">
        <w:rPr>
          <w:sz w:val="26"/>
          <w:szCs w:val="26"/>
          <w:lang w:val="vi-VN"/>
        </w:rPr>
        <w:t>Trương Thanh Hiếu</w:t>
      </w:r>
    </w:p>
    <w:p w14:paraId="012AC612" w14:textId="77777777" w:rsidR="00071C1D" w:rsidRPr="00882FDF" w:rsidRDefault="00CE2947" w:rsidP="00981101">
      <w:pPr>
        <w:pStyle w:val="ListParagraph"/>
        <w:numPr>
          <w:ilvl w:val="0"/>
          <w:numId w:val="7"/>
        </w:numPr>
        <w:spacing w:line="360" w:lineRule="auto"/>
        <w:ind w:right="120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THÀNH PHẦN THAM DỰ</w:t>
      </w:r>
    </w:p>
    <w:p w14:paraId="60FD60E7" w14:textId="1E057D7B" w:rsidR="00071C1D" w:rsidRPr="00882FDF" w:rsidRDefault="00071C1D" w:rsidP="003414C2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Mentor: </w:t>
      </w:r>
      <w:r w:rsidR="0034361F">
        <w:rPr>
          <w:sz w:val="26"/>
          <w:szCs w:val="26"/>
          <w:lang w:val="vi-VN"/>
        </w:rPr>
        <w:t>Lương Thị Thu Phương</w:t>
      </w:r>
      <w:r w:rsidRPr="00882FDF">
        <w:rPr>
          <w:sz w:val="26"/>
          <w:szCs w:val="26"/>
          <w:lang w:val="vi-VN"/>
        </w:rPr>
        <w:t>.</w:t>
      </w:r>
    </w:p>
    <w:p w14:paraId="737B58E1" w14:textId="059DF377" w:rsidR="00071C1D" w:rsidRPr="00882FDF" w:rsidRDefault="00B56953" w:rsidP="003414C2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Leader: </w:t>
      </w:r>
      <w:r w:rsidR="00E8773E">
        <w:rPr>
          <w:sz w:val="26"/>
          <w:szCs w:val="26"/>
          <w:lang w:val="vi-VN"/>
        </w:rPr>
        <w:t>Nhật</w:t>
      </w:r>
      <w:r>
        <w:rPr>
          <w:sz w:val="26"/>
          <w:szCs w:val="26"/>
          <w:lang w:val="vi-VN"/>
        </w:rPr>
        <w:t>.</w:t>
      </w:r>
    </w:p>
    <w:p w14:paraId="5E0DA8AC" w14:textId="450BDB38" w:rsidR="00071C1D" w:rsidRPr="00882FDF" w:rsidRDefault="00B56953" w:rsidP="003414C2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Team Member: </w:t>
      </w:r>
      <w:r w:rsidR="00E8773E">
        <w:rPr>
          <w:sz w:val="26"/>
          <w:szCs w:val="26"/>
          <w:lang w:val="vi-VN"/>
        </w:rPr>
        <w:t>Phi, Hiếu</w:t>
      </w:r>
      <w:r w:rsidR="004F5DCC">
        <w:rPr>
          <w:sz w:val="26"/>
          <w:szCs w:val="26"/>
          <w:lang w:val="vi-VN"/>
        </w:rPr>
        <w:t xml:space="preserve"> .</w:t>
      </w:r>
    </w:p>
    <w:p w14:paraId="4D0CAEEB" w14:textId="77777777" w:rsidR="00071C1D" w:rsidRPr="00882FDF" w:rsidRDefault="00071C1D" w:rsidP="003414C2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7A9F3E71" w14:textId="77777777" w:rsidR="00071C1D" w:rsidRPr="00882FDF" w:rsidRDefault="00CE2947" w:rsidP="00981101">
      <w:pPr>
        <w:pStyle w:val="ListParagraph"/>
        <w:numPr>
          <w:ilvl w:val="0"/>
          <w:numId w:val="7"/>
        </w:numPr>
        <w:spacing w:line="360" w:lineRule="auto"/>
        <w:ind w:right="120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CHƯƠNG TRÌNH/ NỘI DUNG</w:t>
      </w:r>
    </w:p>
    <w:p w14:paraId="4A2B636B" w14:textId="77777777" w:rsidR="00CE2947" w:rsidRPr="00882FDF" w:rsidRDefault="00CE2947" w:rsidP="00981101">
      <w:pPr>
        <w:pStyle w:val="ListParagraph"/>
        <w:numPr>
          <w:ilvl w:val="0"/>
          <w:numId w:val="3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Thảo luận về ý tưởng</w:t>
      </w:r>
    </w:p>
    <w:p w14:paraId="7D91EF23" w14:textId="77777777" w:rsidR="00ED224B" w:rsidRPr="00882FDF" w:rsidRDefault="00CE2947" w:rsidP="00981101">
      <w:pPr>
        <w:pStyle w:val="ListParagraph"/>
        <w:numPr>
          <w:ilvl w:val="0"/>
          <w:numId w:val="3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Xây dựng</w:t>
      </w:r>
      <w:r w:rsidR="00ED224B" w:rsidRPr="00882FDF">
        <w:rPr>
          <w:sz w:val="26"/>
          <w:szCs w:val="26"/>
        </w:rPr>
        <w:t xml:space="preserve"> proposal document.</w:t>
      </w:r>
    </w:p>
    <w:p w14:paraId="629007CD" w14:textId="77777777" w:rsidR="00071C1D" w:rsidRPr="00882FDF" w:rsidRDefault="00CE2947" w:rsidP="00981101">
      <w:pPr>
        <w:pStyle w:val="ListParagraph"/>
        <w:numPr>
          <w:ilvl w:val="0"/>
          <w:numId w:val="7"/>
        </w:numPr>
        <w:spacing w:line="360" w:lineRule="auto"/>
        <w:ind w:right="120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22"/>
        <w:gridCol w:w="3147"/>
      </w:tblGrid>
      <w:tr w:rsidR="00071C1D" w:rsidRPr="00882FDF" w14:paraId="4B36E9BD" w14:textId="77777777" w:rsidTr="00071C1D">
        <w:tc>
          <w:tcPr>
            <w:tcW w:w="3396" w:type="dxa"/>
          </w:tcPr>
          <w:p w14:paraId="4A882780" w14:textId="77777777" w:rsidR="00071C1D" w:rsidRPr="00882FDF" w:rsidRDefault="00071C1D" w:rsidP="00EE011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397" w:type="dxa"/>
          </w:tcPr>
          <w:p w14:paraId="64604625" w14:textId="77777777" w:rsidR="00071C1D" w:rsidRPr="00882FDF" w:rsidRDefault="00071C1D" w:rsidP="00EE011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5C6FE1D1" w14:textId="77777777" w:rsidR="00071C1D" w:rsidRPr="00882FDF" w:rsidRDefault="00071C1D" w:rsidP="00EE011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071C1D" w:rsidRPr="00882FDF" w14:paraId="507A2282" w14:textId="77777777" w:rsidTr="003414C2">
        <w:trPr>
          <w:trHeight w:val="706"/>
        </w:trPr>
        <w:tc>
          <w:tcPr>
            <w:tcW w:w="3396" w:type="dxa"/>
          </w:tcPr>
          <w:p w14:paraId="14B1D732" w14:textId="77777777" w:rsidR="00071C1D" w:rsidRPr="00882FDF" w:rsidRDefault="00CE2947" w:rsidP="00ED224B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Thảo luận và xây dựng</w:t>
            </w:r>
            <w:r w:rsidR="00071C1D" w:rsidRPr="00882FDF">
              <w:rPr>
                <w:sz w:val="26"/>
                <w:szCs w:val="26"/>
                <w:lang w:val="vi-VN"/>
              </w:rPr>
              <w:t xml:space="preserve"> proposal document</w:t>
            </w:r>
          </w:p>
        </w:tc>
        <w:tc>
          <w:tcPr>
            <w:tcW w:w="3397" w:type="dxa"/>
          </w:tcPr>
          <w:p w14:paraId="05996359" w14:textId="77777777" w:rsidR="00071C1D" w:rsidRPr="00882FDF" w:rsidRDefault="00071C1D" w:rsidP="00EE011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14:paraId="6884FA10" w14:textId="77777777" w:rsidR="00071C1D" w:rsidRPr="00882FDF" w:rsidRDefault="00CE2947" w:rsidP="00EE011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071C1D" w:rsidRPr="00882FDF" w14:paraId="74D9F2E0" w14:textId="77777777" w:rsidTr="003414C2">
        <w:trPr>
          <w:trHeight w:val="463"/>
        </w:trPr>
        <w:tc>
          <w:tcPr>
            <w:tcW w:w="3396" w:type="dxa"/>
          </w:tcPr>
          <w:p w14:paraId="788AC83D" w14:textId="77777777" w:rsidR="00071C1D" w:rsidRPr="00882FDF" w:rsidRDefault="00CE2947" w:rsidP="00EE011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Lập biên bản cuộc họp</w:t>
            </w:r>
          </w:p>
        </w:tc>
        <w:tc>
          <w:tcPr>
            <w:tcW w:w="3397" w:type="dxa"/>
          </w:tcPr>
          <w:p w14:paraId="7F30C564" w14:textId="7328DBE1" w:rsidR="00071C1D" w:rsidRPr="00882FDF" w:rsidRDefault="00227C82" w:rsidP="00EE011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0D1189A3" w14:textId="70F36473" w:rsidR="00071C1D" w:rsidRPr="00882FDF" w:rsidRDefault="001A2D6A" w:rsidP="00EE011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03</w:t>
            </w:r>
            <w:r w:rsidR="00E26F15">
              <w:rPr>
                <w:sz w:val="26"/>
                <w:szCs w:val="26"/>
                <w:lang w:val="vi-VN"/>
              </w:rPr>
              <w:t>/03/2021</w:t>
            </w:r>
          </w:p>
        </w:tc>
      </w:tr>
    </w:tbl>
    <w:p w14:paraId="68477236" w14:textId="77777777" w:rsidR="00071C1D" w:rsidRPr="00882FDF" w:rsidRDefault="00071C1D" w:rsidP="00EE0113">
      <w:pPr>
        <w:spacing w:line="360" w:lineRule="auto"/>
        <w:ind w:right="120"/>
        <w:rPr>
          <w:b/>
          <w:sz w:val="26"/>
          <w:szCs w:val="26"/>
          <w:lang w:val="vi-VN"/>
        </w:rPr>
      </w:pPr>
    </w:p>
    <w:p w14:paraId="17F55EC1" w14:textId="77777777" w:rsidR="00071C1D" w:rsidRPr="00882FDF" w:rsidRDefault="00071C1D" w:rsidP="00071C1D">
      <w:pPr>
        <w:ind w:right="120"/>
        <w:rPr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ab/>
      </w:r>
      <w:r w:rsidR="00CE2947" w:rsidRPr="00882FDF">
        <w:rPr>
          <w:sz w:val="26"/>
          <w:szCs w:val="26"/>
          <w:lang w:val="vi-VN"/>
        </w:rPr>
        <w:t>Kết thúc Cuộc họp lúc 10g15 cùng ngày.</w:t>
      </w:r>
    </w:p>
    <w:p w14:paraId="3B40E37C" w14:textId="77777777" w:rsidR="003414C2" w:rsidRPr="00882FDF" w:rsidRDefault="003414C2" w:rsidP="00071C1D">
      <w:pPr>
        <w:ind w:right="120"/>
        <w:rPr>
          <w:sz w:val="26"/>
          <w:szCs w:val="26"/>
          <w:lang w:val="vi-VN"/>
        </w:rPr>
      </w:pPr>
    </w:p>
    <w:p w14:paraId="4363EFED" w14:textId="77777777" w:rsidR="003414C2" w:rsidRPr="00882FDF" w:rsidRDefault="003414C2" w:rsidP="003414C2">
      <w:pPr>
        <w:ind w:right="120" w:firstLine="1530"/>
        <w:rPr>
          <w:sz w:val="26"/>
          <w:szCs w:val="26"/>
          <w:lang w:val="vi-VN"/>
        </w:rPr>
      </w:pPr>
    </w:p>
    <w:p w14:paraId="6BF835CE" w14:textId="77777777" w:rsidR="003414C2" w:rsidRPr="00882FDF" w:rsidRDefault="003414C2" w:rsidP="003414C2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2C351074" w14:textId="77777777" w:rsidR="003414C2" w:rsidRPr="00882FDF" w:rsidRDefault="003414C2" w:rsidP="003414C2">
      <w:pPr>
        <w:ind w:left="6930" w:right="120" w:hanging="4950"/>
        <w:rPr>
          <w:sz w:val="26"/>
          <w:szCs w:val="26"/>
          <w:lang w:val="vi-VN"/>
        </w:rPr>
      </w:pPr>
    </w:p>
    <w:p w14:paraId="0AC50C48" w14:textId="77777777" w:rsidR="003414C2" w:rsidRPr="00882FDF" w:rsidRDefault="003414C2" w:rsidP="003414C2">
      <w:pPr>
        <w:ind w:left="6930" w:right="120" w:hanging="4950"/>
        <w:rPr>
          <w:sz w:val="26"/>
          <w:szCs w:val="26"/>
          <w:lang w:val="vi-VN"/>
        </w:rPr>
      </w:pPr>
    </w:p>
    <w:p w14:paraId="4474ED57" w14:textId="541EECBE" w:rsidR="003414C2" w:rsidRPr="00882FDF" w:rsidRDefault="00227C82" w:rsidP="003414C2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     Thanh Nhật</w:t>
      </w:r>
      <w:r w:rsidR="00121622" w:rsidRPr="00882FDF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Trương Thanh Hiếu</w:t>
      </w:r>
    </w:p>
    <w:p w14:paraId="54C1EB82" w14:textId="77777777" w:rsidR="00071C1D" w:rsidRPr="00882FDF" w:rsidRDefault="00071C1D" w:rsidP="00071C1D">
      <w:pPr>
        <w:ind w:left="360" w:right="120"/>
        <w:rPr>
          <w:sz w:val="26"/>
          <w:szCs w:val="26"/>
          <w:lang w:val="vi-VN"/>
        </w:rPr>
      </w:pPr>
    </w:p>
    <w:p w14:paraId="2E74D051" w14:textId="77777777" w:rsidR="00E027AB" w:rsidRPr="00882FDF" w:rsidRDefault="00E027AB" w:rsidP="005E1679">
      <w:pPr>
        <w:ind w:right="120"/>
        <w:rPr>
          <w:b/>
          <w:i/>
          <w:sz w:val="26"/>
          <w:szCs w:val="26"/>
          <w:lang w:val="vi-VN"/>
        </w:rPr>
        <w:sectPr w:rsidR="00E027AB" w:rsidRPr="00882FDF" w:rsidSect="00882FDF">
          <w:pgSz w:w="12240" w:h="15840"/>
          <w:pgMar w:top="1134" w:right="1134" w:bottom="1134" w:left="1701" w:header="720" w:footer="720" w:gutter="0"/>
          <w:cols w:space="720"/>
        </w:sectPr>
      </w:pPr>
    </w:p>
    <w:p w14:paraId="1E2C431E" w14:textId="77777777" w:rsidR="00227C82" w:rsidRPr="00E8773E" w:rsidRDefault="00227C82" w:rsidP="00227C82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lastRenderedPageBreak/>
        <w:t>XÂY DỰNG WEBSITE HOMECARE</w:t>
      </w:r>
    </w:p>
    <w:p w14:paraId="0BC76C01" w14:textId="7E6110A7" w:rsidR="005E1679" w:rsidRPr="00882FDF" w:rsidRDefault="005E1679" w:rsidP="005E1679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Meeting Date:</w:t>
      </w:r>
      <w:r w:rsidR="001A2D6A">
        <w:rPr>
          <w:sz w:val="26"/>
          <w:szCs w:val="26"/>
          <w:lang w:val="vi-VN"/>
        </w:rPr>
        <w:t>4</w:t>
      </w:r>
      <w:r w:rsidR="00E26F15">
        <w:rPr>
          <w:sz w:val="26"/>
          <w:szCs w:val="26"/>
          <w:lang w:val="vi-VN"/>
        </w:rPr>
        <w:t>/03/2021</w:t>
      </w:r>
      <w:r w:rsidRPr="00882FDF">
        <w:rPr>
          <w:sz w:val="26"/>
          <w:szCs w:val="26"/>
          <w:lang w:val="vi-VN"/>
        </w:rPr>
        <w:t xml:space="preserve">, Meeting start at </w:t>
      </w:r>
      <w:r w:rsidRPr="00882FDF">
        <w:rPr>
          <w:sz w:val="26"/>
          <w:szCs w:val="26"/>
        </w:rPr>
        <w:t>14:00</w:t>
      </w:r>
    </w:p>
    <w:p w14:paraId="7C87245F" w14:textId="77777777" w:rsidR="005E1679" w:rsidRPr="00882FDF" w:rsidRDefault="005E1679" w:rsidP="005E1679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Location: 03 Quang Trung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14:paraId="678B51B0" w14:textId="4282BF21" w:rsidR="005E1679" w:rsidRPr="00882FDF" w:rsidRDefault="005E1679" w:rsidP="005E1679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1A2D6A">
        <w:rPr>
          <w:sz w:val="26"/>
          <w:szCs w:val="26"/>
          <w:lang w:val="vi-VN"/>
        </w:rPr>
        <w:t>04</w:t>
      </w:r>
      <w:r w:rsidR="00E26F15">
        <w:rPr>
          <w:sz w:val="26"/>
          <w:szCs w:val="26"/>
          <w:lang w:val="vi-VN"/>
        </w:rPr>
        <w:t>/03/2021</w:t>
      </w:r>
    </w:p>
    <w:p w14:paraId="66C9AC78" w14:textId="110C54E5" w:rsidR="005E1679" w:rsidRPr="00882FDF" w:rsidRDefault="005E1679" w:rsidP="005E1679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Recorded By: </w:t>
      </w:r>
      <w:r w:rsidR="00227C82">
        <w:rPr>
          <w:sz w:val="26"/>
          <w:szCs w:val="26"/>
          <w:lang w:val="vi-VN"/>
        </w:rPr>
        <w:t>Trương Thanh Hiếu</w:t>
      </w:r>
    </w:p>
    <w:p w14:paraId="61EA6822" w14:textId="77777777" w:rsidR="00CE2947" w:rsidRPr="00882FDF" w:rsidRDefault="00CE2947" w:rsidP="00981101">
      <w:pPr>
        <w:pStyle w:val="ListParagraph"/>
        <w:numPr>
          <w:ilvl w:val="0"/>
          <w:numId w:val="8"/>
        </w:numPr>
        <w:spacing w:line="360" w:lineRule="auto"/>
        <w:ind w:right="120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THÀNH PHẦN THAM DỰ</w:t>
      </w:r>
    </w:p>
    <w:p w14:paraId="04E4EB8A" w14:textId="77777777" w:rsidR="00227C82" w:rsidRPr="00882FDF" w:rsidRDefault="00227C82" w:rsidP="00227C82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5D2CC840" w14:textId="73CF8353" w:rsidR="00227C82" w:rsidRPr="00882FDF" w:rsidRDefault="00227C82" w:rsidP="00227C82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Team Member: Phi, Hiếu</w:t>
      </w:r>
      <w:r w:rsidR="004F5DCC">
        <w:rPr>
          <w:sz w:val="26"/>
          <w:szCs w:val="26"/>
          <w:lang w:val="vi-VN"/>
        </w:rPr>
        <w:t xml:space="preserve"> .</w:t>
      </w:r>
    </w:p>
    <w:p w14:paraId="7D235C1F" w14:textId="77777777" w:rsidR="00CE2947" w:rsidRPr="00882FDF" w:rsidRDefault="00CE2947" w:rsidP="00981101">
      <w:pPr>
        <w:pStyle w:val="ListParagraph"/>
        <w:numPr>
          <w:ilvl w:val="0"/>
          <w:numId w:val="8"/>
        </w:numPr>
        <w:spacing w:line="360" w:lineRule="auto"/>
        <w:ind w:right="120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CHƯƠNG TRÌNH/ NỘI DUNG</w:t>
      </w:r>
    </w:p>
    <w:p w14:paraId="50920D6B" w14:textId="77777777" w:rsidR="005E1679" w:rsidRPr="00882FDF" w:rsidRDefault="00CE2947" w:rsidP="00981101">
      <w:pPr>
        <w:pStyle w:val="ListParagraph"/>
        <w:numPr>
          <w:ilvl w:val="0"/>
          <w:numId w:val="3"/>
        </w:numPr>
        <w:spacing w:line="360" w:lineRule="auto"/>
        <w:ind w:right="120"/>
        <w:rPr>
          <w:sz w:val="26"/>
          <w:szCs w:val="26"/>
          <w:lang w:val="vi-VN"/>
        </w:rPr>
      </w:pPr>
      <w:r w:rsidRPr="003D17E2">
        <w:rPr>
          <w:sz w:val="26"/>
          <w:szCs w:val="26"/>
          <w:lang w:val="fr-FR"/>
        </w:rPr>
        <w:t xml:space="preserve">Thảo luận và </w:t>
      </w:r>
      <w:r w:rsidR="005937FD" w:rsidRPr="003D17E2">
        <w:rPr>
          <w:sz w:val="26"/>
          <w:szCs w:val="26"/>
          <w:lang w:val="fr-FR"/>
        </w:rPr>
        <w:t>đán</w:t>
      </w:r>
      <w:r w:rsidR="003D17E2" w:rsidRPr="003D17E2">
        <w:rPr>
          <w:sz w:val="26"/>
          <w:szCs w:val="26"/>
          <w:lang w:val="fr-FR"/>
        </w:rPr>
        <w:t>h</w:t>
      </w:r>
      <w:r w:rsidR="005937FD" w:rsidRPr="003D17E2">
        <w:rPr>
          <w:sz w:val="26"/>
          <w:szCs w:val="26"/>
          <w:lang w:val="fr-FR"/>
        </w:rPr>
        <w:t xml:space="preserve"> giá</w:t>
      </w:r>
      <w:r w:rsidRPr="003D17E2">
        <w:rPr>
          <w:sz w:val="26"/>
          <w:szCs w:val="26"/>
          <w:lang w:val="fr-FR"/>
        </w:rPr>
        <w:t xml:space="preserve"> proposal document</w:t>
      </w:r>
    </w:p>
    <w:p w14:paraId="0E199AF7" w14:textId="77777777" w:rsidR="005E1679" w:rsidRPr="00882FDF" w:rsidRDefault="00CE2947" w:rsidP="00981101">
      <w:pPr>
        <w:pStyle w:val="ListParagraph"/>
        <w:numPr>
          <w:ilvl w:val="0"/>
          <w:numId w:val="8"/>
        </w:numPr>
        <w:spacing w:line="360" w:lineRule="auto"/>
        <w:ind w:right="120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22"/>
        <w:gridCol w:w="3147"/>
      </w:tblGrid>
      <w:tr w:rsidR="005E1679" w:rsidRPr="00882FDF" w14:paraId="105A3E99" w14:textId="77777777" w:rsidTr="003807AD">
        <w:tc>
          <w:tcPr>
            <w:tcW w:w="3396" w:type="dxa"/>
          </w:tcPr>
          <w:p w14:paraId="075AA816" w14:textId="77777777" w:rsidR="005E1679" w:rsidRPr="00882FDF" w:rsidRDefault="005E1679" w:rsidP="00104BD0">
            <w:pPr>
              <w:spacing w:line="360" w:lineRule="auto"/>
              <w:ind w:right="120"/>
              <w:jc w:val="center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397" w:type="dxa"/>
          </w:tcPr>
          <w:p w14:paraId="3BEF09DE" w14:textId="77777777" w:rsidR="005E1679" w:rsidRPr="00882FDF" w:rsidRDefault="005E1679" w:rsidP="00104BD0">
            <w:pPr>
              <w:spacing w:line="360" w:lineRule="auto"/>
              <w:ind w:right="120"/>
              <w:jc w:val="center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5C5A5420" w14:textId="77777777" w:rsidR="005E1679" w:rsidRPr="00882FDF" w:rsidRDefault="005E1679" w:rsidP="00104BD0">
            <w:pPr>
              <w:spacing w:line="360" w:lineRule="auto"/>
              <w:ind w:right="120"/>
              <w:jc w:val="center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5E1679" w:rsidRPr="00882FDF" w14:paraId="202F27DB" w14:textId="77777777" w:rsidTr="003807AD">
        <w:trPr>
          <w:trHeight w:val="706"/>
        </w:trPr>
        <w:tc>
          <w:tcPr>
            <w:tcW w:w="3396" w:type="dxa"/>
          </w:tcPr>
          <w:p w14:paraId="7120276E" w14:textId="77777777" w:rsidR="005E1679" w:rsidRPr="00882FDF" w:rsidRDefault="00CE2947" w:rsidP="005937FD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CA7C87">
              <w:rPr>
                <w:sz w:val="26"/>
                <w:szCs w:val="26"/>
                <w:lang w:val="fr-FR"/>
              </w:rPr>
              <w:t xml:space="preserve">Thảo luận và </w:t>
            </w:r>
            <w:r w:rsidR="005937FD" w:rsidRPr="00CA7C87">
              <w:rPr>
                <w:sz w:val="26"/>
                <w:szCs w:val="26"/>
                <w:lang w:val="fr-FR"/>
              </w:rPr>
              <w:t xml:space="preserve">đánh giá </w:t>
            </w:r>
            <w:r w:rsidRPr="00CA7C87">
              <w:rPr>
                <w:sz w:val="26"/>
                <w:szCs w:val="26"/>
                <w:lang w:val="fr-FR"/>
              </w:rPr>
              <w:t>proposal document</w:t>
            </w:r>
          </w:p>
        </w:tc>
        <w:tc>
          <w:tcPr>
            <w:tcW w:w="3397" w:type="dxa"/>
          </w:tcPr>
          <w:p w14:paraId="79959B79" w14:textId="77777777" w:rsidR="005E1679" w:rsidRPr="00882FDF" w:rsidRDefault="005E1679" w:rsidP="003807AD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14:paraId="7B7A5C2D" w14:textId="77777777" w:rsidR="005E1679" w:rsidRPr="00882FDF" w:rsidRDefault="00CE2947" w:rsidP="003807AD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3807AD" w:rsidRPr="00882FDF" w14:paraId="45C2CDCE" w14:textId="77777777" w:rsidTr="003807AD">
        <w:trPr>
          <w:trHeight w:val="706"/>
        </w:trPr>
        <w:tc>
          <w:tcPr>
            <w:tcW w:w="3396" w:type="dxa"/>
          </w:tcPr>
          <w:p w14:paraId="4C18B9A0" w14:textId="77777777" w:rsidR="003807AD" w:rsidRPr="00882FDF" w:rsidRDefault="00CE2947" w:rsidP="003807AD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Lên ý tưởng và vẽ prototype</w:t>
            </w:r>
          </w:p>
        </w:tc>
        <w:tc>
          <w:tcPr>
            <w:tcW w:w="3397" w:type="dxa"/>
          </w:tcPr>
          <w:p w14:paraId="6B960A63" w14:textId="77777777" w:rsidR="003807AD" w:rsidRPr="00882FDF" w:rsidRDefault="003807AD" w:rsidP="003807AD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14:paraId="76195AF1" w14:textId="77777777" w:rsidR="003807AD" w:rsidRPr="00882FDF" w:rsidRDefault="00CE2947" w:rsidP="003807AD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3807AD" w:rsidRPr="00882FDF" w14:paraId="3D8D02E0" w14:textId="77777777" w:rsidTr="003807AD">
        <w:trPr>
          <w:trHeight w:val="706"/>
        </w:trPr>
        <w:tc>
          <w:tcPr>
            <w:tcW w:w="3396" w:type="dxa"/>
          </w:tcPr>
          <w:p w14:paraId="5D5E3439" w14:textId="77777777" w:rsidR="003807AD" w:rsidRPr="00882FDF" w:rsidRDefault="00CE2947" w:rsidP="003807AD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Thảo luận về kĩ thuật</w:t>
            </w:r>
          </w:p>
        </w:tc>
        <w:tc>
          <w:tcPr>
            <w:tcW w:w="3397" w:type="dxa"/>
          </w:tcPr>
          <w:p w14:paraId="02064720" w14:textId="77777777" w:rsidR="003807AD" w:rsidRPr="00882FDF" w:rsidRDefault="003807AD" w:rsidP="003807AD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14:paraId="45E356FD" w14:textId="77777777" w:rsidR="003807AD" w:rsidRPr="00882FDF" w:rsidRDefault="00CE2947" w:rsidP="003807AD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3807AD" w:rsidRPr="00882FDF" w14:paraId="0C17C93C" w14:textId="77777777" w:rsidTr="003807AD">
        <w:trPr>
          <w:trHeight w:val="463"/>
        </w:trPr>
        <w:tc>
          <w:tcPr>
            <w:tcW w:w="3396" w:type="dxa"/>
          </w:tcPr>
          <w:p w14:paraId="65B4297C" w14:textId="77777777" w:rsidR="003807AD" w:rsidRPr="00882FDF" w:rsidRDefault="00CE2947" w:rsidP="003807AD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Lập biên bản cuộc họp</w:t>
            </w:r>
          </w:p>
        </w:tc>
        <w:tc>
          <w:tcPr>
            <w:tcW w:w="3397" w:type="dxa"/>
          </w:tcPr>
          <w:p w14:paraId="4BA85948" w14:textId="78BDAF4D" w:rsidR="003807AD" w:rsidRPr="00882FDF" w:rsidRDefault="0040783D" w:rsidP="003807AD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1475F3D4" w14:textId="52A25B95" w:rsidR="003807AD" w:rsidRPr="00882FDF" w:rsidRDefault="001A2D6A" w:rsidP="003807AD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04</w:t>
            </w:r>
            <w:r w:rsidR="00E26F15">
              <w:rPr>
                <w:sz w:val="26"/>
                <w:szCs w:val="26"/>
                <w:lang w:val="vi-VN"/>
              </w:rPr>
              <w:t>/03/2021</w:t>
            </w:r>
          </w:p>
        </w:tc>
      </w:tr>
    </w:tbl>
    <w:p w14:paraId="078FC5A3" w14:textId="77777777" w:rsidR="005E1679" w:rsidRPr="00882FDF" w:rsidRDefault="005E1679" w:rsidP="005E1679">
      <w:pPr>
        <w:spacing w:line="360" w:lineRule="auto"/>
        <w:ind w:right="120"/>
        <w:rPr>
          <w:b/>
          <w:sz w:val="26"/>
          <w:szCs w:val="26"/>
          <w:lang w:val="vi-VN"/>
        </w:rPr>
      </w:pPr>
    </w:p>
    <w:p w14:paraId="319DB297" w14:textId="77777777" w:rsidR="005E1679" w:rsidRPr="00882FDF" w:rsidRDefault="005E1679" w:rsidP="005E1679">
      <w:pPr>
        <w:ind w:right="120"/>
        <w:rPr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ab/>
      </w:r>
      <w:r w:rsidR="00CE2947" w:rsidRPr="00882FDF">
        <w:rPr>
          <w:sz w:val="26"/>
          <w:szCs w:val="26"/>
          <w:lang w:val="vi-VN"/>
        </w:rPr>
        <w:t>Kết thúc Cuộc họp lúc 16g00 cùng ngày.</w:t>
      </w:r>
    </w:p>
    <w:p w14:paraId="09D9236D" w14:textId="77777777" w:rsidR="005E1679" w:rsidRPr="00882FDF" w:rsidRDefault="005E1679" w:rsidP="005E1679">
      <w:pPr>
        <w:ind w:right="120"/>
        <w:rPr>
          <w:sz w:val="26"/>
          <w:szCs w:val="26"/>
          <w:lang w:val="vi-VN"/>
        </w:rPr>
      </w:pPr>
    </w:p>
    <w:p w14:paraId="6A30B488" w14:textId="77777777" w:rsidR="005E1679" w:rsidRPr="00882FDF" w:rsidRDefault="005E1679" w:rsidP="005E1679">
      <w:pPr>
        <w:ind w:right="120" w:firstLine="1530"/>
        <w:rPr>
          <w:sz w:val="26"/>
          <w:szCs w:val="26"/>
          <w:lang w:val="vi-VN"/>
        </w:rPr>
      </w:pPr>
    </w:p>
    <w:p w14:paraId="698ABE7D" w14:textId="77777777" w:rsidR="005E1679" w:rsidRPr="00882FDF" w:rsidRDefault="005E1679" w:rsidP="005E1679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0ABAAFA2" w14:textId="77777777" w:rsidR="005E1679" w:rsidRDefault="005E1679" w:rsidP="005E1679">
      <w:pPr>
        <w:ind w:left="6930" w:right="120" w:hanging="4950"/>
        <w:rPr>
          <w:sz w:val="26"/>
          <w:szCs w:val="26"/>
          <w:lang w:val="vi-VN"/>
        </w:rPr>
      </w:pPr>
    </w:p>
    <w:p w14:paraId="36F094BF" w14:textId="77777777" w:rsidR="00CA7C87" w:rsidRDefault="00CA7C87" w:rsidP="005E1679">
      <w:pPr>
        <w:ind w:left="6930" w:right="120" w:hanging="4950"/>
        <w:rPr>
          <w:sz w:val="26"/>
          <w:szCs w:val="26"/>
          <w:lang w:val="vi-VN"/>
        </w:rPr>
      </w:pPr>
    </w:p>
    <w:p w14:paraId="46873462" w14:textId="77777777" w:rsidR="00CA7C87" w:rsidRPr="00882FDF" w:rsidRDefault="00CA7C87" w:rsidP="005E1679">
      <w:pPr>
        <w:ind w:left="6930" w:right="120" w:hanging="4950"/>
        <w:rPr>
          <w:sz w:val="26"/>
          <w:szCs w:val="26"/>
          <w:lang w:val="vi-VN"/>
        </w:rPr>
      </w:pPr>
    </w:p>
    <w:p w14:paraId="4BF17B01" w14:textId="77777777" w:rsidR="005E1679" w:rsidRPr="00882FDF" w:rsidRDefault="005E1679" w:rsidP="005E1679">
      <w:pPr>
        <w:ind w:left="6930" w:right="120" w:hanging="4950"/>
        <w:rPr>
          <w:sz w:val="26"/>
          <w:szCs w:val="26"/>
          <w:lang w:val="vi-VN"/>
        </w:rPr>
      </w:pPr>
    </w:p>
    <w:p w14:paraId="0A08A251" w14:textId="6547A2E3" w:rsidR="005E1679" w:rsidRPr="00882FDF" w:rsidRDefault="00775CD0" w:rsidP="0040783D">
      <w:pPr>
        <w:ind w:left="6660" w:right="120" w:hanging="50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Thanh Nhật</w:t>
      </w:r>
      <w:r w:rsidR="005E1679" w:rsidRPr="00882FDF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Trương Thanh Hiếu</w:t>
      </w:r>
    </w:p>
    <w:p w14:paraId="0847C5CF" w14:textId="77777777" w:rsidR="005E1679" w:rsidRPr="00882FDF" w:rsidRDefault="005E1679" w:rsidP="005E1679">
      <w:pPr>
        <w:ind w:left="360" w:right="120"/>
        <w:rPr>
          <w:sz w:val="26"/>
          <w:szCs w:val="26"/>
          <w:lang w:val="vi-VN"/>
        </w:rPr>
      </w:pPr>
    </w:p>
    <w:p w14:paraId="447C5B82" w14:textId="77777777" w:rsidR="005E1679" w:rsidRPr="00882FDF" w:rsidRDefault="005E1679" w:rsidP="005E1679">
      <w:pPr>
        <w:ind w:right="120"/>
        <w:jc w:val="center"/>
        <w:rPr>
          <w:b/>
          <w:i/>
          <w:sz w:val="26"/>
          <w:szCs w:val="26"/>
          <w:lang w:val="vi-VN"/>
        </w:rPr>
        <w:sectPr w:rsidR="005E1679" w:rsidRPr="00882FDF" w:rsidSect="00882FDF">
          <w:pgSz w:w="12240" w:h="15840"/>
          <w:pgMar w:top="1134" w:right="1134" w:bottom="1134" w:left="1701" w:header="720" w:footer="720" w:gutter="0"/>
          <w:cols w:space="720"/>
        </w:sectPr>
      </w:pPr>
    </w:p>
    <w:p w14:paraId="71CF64BD" w14:textId="77777777" w:rsidR="005E1679" w:rsidRPr="00882FDF" w:rsidRDefault="005E1679">
      <w:pPr>
        <w:rPr>
          <w:b/>
          <w:i/>
          <w:sz w:val="26"/>
          <w:szCs w:val="26"/>
          <w:lang w:val="vi-VN"/>
        </w:rPr>
      </w:pPr>
    </w:p>
    <w:p w14:paraId="3D0A1980" w14:textId="77777777" w:rsidR="00775CD0" w:rsidRPr="00E8773E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47810E34" w14:textId="63860706" w:rsidR="00775CD0" w:rsidRPr="00882FDF" w:rsidRDefault="00775CD0" w:rsidP="00775CD0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1A2D6A">
        <w:rPr>
          <w:sz w:val="26"/>
          <w:szCs w:val="26"/>
          <w:lang w:val="vi-VN"/>
        </w:rPr>
        <w:t>05</w:t>
      </w:r>
      <w:r w:rsidR="00E26F15">
        <w:rPr>
          <w:sz w:val="26"/>
          <w:szCs w:val="26"/>
          <w:lang w:val="vi-VN"/>
        </w:rPr>
        <w:t>/03/2021</w:t>
      </w:r>
      <w:r w:rsidRPr="00882FDF">
        <w:rPr>
          <w:sz w:val="26"/>
          <w:szCs w:val="26"/>
          <w:lang w:val="vi-VN"/>
        </w:rPr>
        <w:t>, Meeting start at 9:15</w:t>
      </w:r>
    </w:p>
    <w:p w14:paraId="3D0ABE67" w14:textId="77777777" w:rsidR="00775CD0" w:rsidRPr="00882FDF" w:rsidRDefault="00775CD0" w:rsidP="00775CD0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Coffee Long, Da Nang City</w:t>
      </w:r>
      <w:r w:rsidRPr="00882FDF">
        <w:rPr>
          <w:sz w:val="26"/>
          <w:szCs w:val="26"/>
          <w:lang w:val="vi-VN"/>
        </w:rPr>
        <w:t xml:space="preserve"> </w:t>
      </w:r>
    </w:p>
    <w:p w14:paraId="60374344" w14:textId="051C08DE" w:rsidR="00775CD0" w:rsidRPr="00882FDF" w:rsidRDefault="00775CD0" w:rsidP="00775CD0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1A2D6A">
        <w:rPr>
          <w:sz w:val="26"/>
          <w:szCs w:val="26"/>
          <w:lang w:val="vi-VN"/>
        </w:rPr>
        <w:t>05</w:t>
      </w:r>
      <w:r w:rsidR="00E26F15">
        <w:rPr>
          <w:sz w:val="26"/>
          <w:szCs w:val="26"/>
          <w:lang w:val="vi-VN"/>
        </w:rPr>
        <w:t>/03/2021</w:t>
      </w:r>
    </w:p>
    <w:p w14:paraId="0318F68C" w14:textId="77777777" w:rsidR="00775CD0" w:rsidRDefault="00775CD0" w:rsidP="00775CD0">
      <w:pPr>
        <w:pStyle w:val="ListParagraph"/>
        <w:spacing w:line="360" w:lineRule="auto"/>
        <w:ind w:left="5040" w:right="120"/>
        <w:rPr>
          <w:b/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Trương</w:t>
      </w:r>
      <w:r>
        <w:rPr>
          <w:sz w:val="26"/>
          <w:szCs w:val="26"/>
          <w:lang w:val="vi-VN"/>
        </w:rPr>
        <w:t xml:space="preserve"> Thanh Hiếu</w:t>
      </w:r>
      <w:r w:rsidRPr="00882FDF">
        <w:rPr>
          <w:b/>
          <w:sz w:val="26"/>
          <w:szCs w:val="26"/>
        </w:rPr>
        <w:t xml:space="preserve"> </w:t>
      </w:r>
    </w:p>
    <w:p w14:paraId="2D951689" w14:textId="48E13772" w:rsidR="00882FDF" w:rsidRPr="00882FDF" w:rsidRDefault="00882FDF" w:rsidP="00775CD0">
      <w:pPr>
        <w:pStyle w:val="ListParagraph"/>
        <w:numPr>
          <w:ilvl w:val="0"/>
          <w:numId w:val="9"/>
        </w:numPr>
        <w:spacing w:line="360" w:lineRule="auto"/>
        <w:ind w:left="567" w:right="120" w:hanging="283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THÀNH PHẦN THAM DỰ</w:t>
      </w:r>
    </w:p>
    <w:p w14:paraId="4B8E62E8" w14:textId="5ED7FC88" w:rsidR="003807AD" w:rsidRPr="00882FDF" w:rsidRDefault="003807AD" w:rsidP="003807AD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Mentor: </w:t>
      </w:r>
      <w:r w:rsidR="0034361F">
        <w:rPr>
          <w:sz w:val="26"/>
          <w:szCs w:val="26"/>
          <w:lang w:val="vi-VN"/>
        </w:rPr>
        <w:t>Lương Thị Thu Phương</w:t>
      </w:r>
      <w:r w:rsidRPr="00882FDF">
        <w:rPr>
          <w:sz w:val="26"/>
          <w:szCs w:val="26"/>
          <w:lang w:val="vi-VN"/>
        </w:rPr>
        <w:t>.</w:t>
      </w:r>
    </w:p>
    <w:p w14:paraId="30752FA8" w14:textId="4D9A905D" w:rsidR="004D0526" w:rsidRPr="00882FDF" w:rsidRDefault="0040783D" w:rsidP="004D0526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1AB1FD8D" w14:textId="1469F02D" w:rsidR="004D0526" w:rsidRPr="00882FDF" w:rsidRDefault="0040783D" w:rsidP="004D0526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Team Member: Phi, Hiếu</w:t>
      </w:r>
      <w:r w:rsidR="004F5DCC">
        <w:rPr>
          <w:sz w:val="26"/>
          <w:szCs w:val="26"/>
          <w:lang w:val="vi-VN"/>
        </w:rPr>
        <w:t xml:space="preserve"> .</w:t>
      </w:r>
    </w:p>
    <w:p w14:paraId="3958C292" w14:textId="77777777" w:rsidR="004D0526" w:rsidRPr="00882FDF" w:rsidRDefault="004D0526" w:rsidP="004D0526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1D2D254C" w14:textId="77777777" w:rsidR="00882FDF" w:rsidRPr="00882FDF" w:rsidRDefault="00882FDF" w:rsidP="00981101">
      <w:pPr>
        <w:pStyle w:val="ListParagraph"/>
        <w:numPr>
          <w:ilvl w:val="0"/>
          <w:numId w:val="9"/>
        </w:numPr>
        <w:spacing w:line="360" w:lineRule="auto"/>
        <w:ind w:left="567" w:right="120" w:hanging="283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CHƯƠNG TRÌNH/ NỘI DUNG</w:t>
      </w:r>
    </w:p>
    <w:p w14:paraId="67FC884F" w14:textId="77777777" w:rsidR="004D0526" w:rsidRPr="00882FDF" w:rsidRDefault="005937FD" w:rsidP="00981101">
      <w:pPr>
        <w:pStyle w:val="ListParagraph"/>
        <w:numPr>
          <w:ilvl w:val="0"/>
          <w:numId w:val="3"/>
        </w:numPr>
        <w:spacing w:line="360" w:lineRule="auto"/>
        <w:ind w:right="120"/>
        <w:rPr>
          <w:sz w:val="26"/>
          <w:szCs w:val="26"/>
          <w:lang w:val="vi-VN"/>
        </w:rPr>
      </w:pPr>
      <w:r w:rsidRPr="005937FD">
        <w:rPr>
          <w:sz w:val="26"/>
          <w:szCs w:val="26"/>
        </w:rPr>
        <w:t>Đán</w:t>
      </w:r>
      <w:r>
        <w:rPr>
          <w:sz w:val="26"/>
          <w:szCs w:val="26"/>
        </w:rPr>
        <w:t>h gi</w:t>
      </w:r>
      <w:r w:rsidRPr="005937FD">
        <w:rPr>
          <w:sz w:val="26"/>
          <w:szCs w:val="26"/>
        </w:rPr>
        <w:t>á</w:t>
      </w:r>
      <w:r w:rsidR="00F05953" w:rsidRPr="00882FDF">
        <w:rPr>
          <w:sz w:val="26"/>
          <w:szCs w:val="26"/>
        </w:rPr>
        <w:t xml:space="preserve"> proposal document.</w:t>
      </w:r>
    </w:p>
    <w:p w14:paraId="5E062546" w14:textId="77777777" w:rsidR="003807AD" w:rsidRPr="00882FDF" w:rsidRDefault="00882FDF" w:rsidP="00981101">
      <w:pPr>
        <w:pStyle w:val="ListParagraph"/>
        <w:numPr>
          <w:ilvl w:val="0"/>
          <w:numId w:val="3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</w:t>
      </w:r>
      <w:r w:rsidRPr="00882FDF">
        <w:rPr>
          <w:sz w:val="26"/>
          <w:szCs w:val="26"/>
        </w:rPr>
        <w:t>â</w:t>
      </w:r>
      <w:r>
        <w:rPr>
          <w:sz w:val="26"/>
          <w:szCs w:val="26"/>
        </w:rPr>
        <w:t>y d</w:t>
      </w:r>
      <w:r w:rsidRPr="00882FDF">
        <w:rPr>
          <w:sz w:val="26"/>
          <w:szCs w:val="26"/>
        </w:rPr>
        <w:t>ự</w:t>
      </w:r>
      <w:r>
        <w:rPr>
          <w:sz w:val="26"/>
          <w:szCs w:val="26"/>
        </w:rPr>
        <w:t>ng</w:t>
      </w:r>
      <w:r w:rsidR="00854C6D" w:rsidRPr="00882FDF">
        <w:rPr>
          <w:sz w:val="26"/>
          <w:szCs w:val="26"/>
        </w:rPr>
        <w:t xml:space="preserve"> Project Plan document.</w:t>
      </w:r>
    </w:p>
    <w:p w14:paraId="2CD0E1D2" w14:textId="77777777" w:rsidR="004D0526" w:rsidRPr="00882FDF" w:rsidRDefault="00882FDF" w:rsidP="00981101">
      <w:pPr>
        <w:pStyle w:val="ListParagraph"/>
        <w:numPr>
          <w:ilvl w:val="0"/>
          <w:numId w:val="9"/>
        </w:numPr>
        <w:spacing w:line="360" w:lineRule="auto"/>
        <w:ind w:left="567" w:right="120" w:hanging="283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19"/>
        <w:gridCol w:w="3145"/>
      </w:tblGrid>
      <w:tr w:rsidR="004D0526" w:rsidRPr="00882FDF" w14:paraId="2EBA72DC" w14:textId="77777777" w:rsidTr="00383AD0">
        <w:tc>
          <w:tcPr>
            <w:tcW w:w="3396" w:type="dxa"/>
          </w:tcPr>
          <w:p w14:paraId="647404A3" w14:textId="77777777" w:rsidR="004D0526" w:rsidRPr="00882FDF" w:rsidRDefault="004D0526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397" w:type="dxa"/>
          </w:tcPr>
          <w:p w14:paraId="51E2C8C4" w14:textId="77777777" w:rsidR="004D0526" w:rsidRPr="00882FDF" w:rsidRDefault="004D0526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043CE218" w14:textId="77777777" w:rsidR="004D0526" w:rsidRPr="00882FDF" w:rsidRDefault="004D0526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4D0526" w:rsidRPr="00882FDF" w14:paraId="350E08E1" w14:textId="77777777" w:rsidTr="00383AD0">
        <w:trPr>
          <w:trHeight w:val="706"/>
        </w:trPr>
        <w:tc>
          <w:tcPr>
            <w:tcW w:w="3396" w:type="dxa"/>
          </w:tcPr>
          <w:p w14:paraId="41D527FB" w14:textId="77777777" w:rsidR="004D0526" w:rsidRPr="00882FDF" w:rsidRDefault="005937FD" w:rsidP="00383AD0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5937FD">
              <w:rPr>
                <w:sz w:val="26"/>
                <w:szCs w:val="26"/>
              </w:rPr>
              <w:t>Đán</w:t>
            </w:r>
            <w:r>
              <w:rPr>
                <w:sz w:val="26"/>
                <w:szCs w:val="26"/>
              </w:rPr>
              <w:t>h gi</w:t>
            </w:r>
            <w:r w:rsidRPr="005937FD">
              <w:rPr>
                <w:sz w:val="26"/>
                <w:szCs w:val="26"/>
              </w:rPr>
              <w:t>á</w:t>
            </w:r>
            <w:r w:rsidRPr="00882FDF">
              <w:rPr>
                <w:sz w:val="26"/>
                <w:szCs w:val="26"/>
              </w:rPr>
              <w:t xml:space="preserve"> </w:t>
            </w:r>
            <w:r w:rsidR="00882FDF" w:rsidRPr="00882FDF">
              <w:rPr>
                <w:sz w:val="26"/>
                <w:szCs w:val="26"/>
              </w:rPr>
              <w:t>proposal document.</w:t>
            </w:r>
          </w:p>
        </w:tc>
        <w:tc>
          <w:tcPr>
            <w:tcW w:w="3397" w:type="dxa"/>
          </w:tcPr>
          <w:p w14:paraId="296B9BA8" w14:textId="77777777" w:rsidR="004D0526" w:rsidRPr="00882FDF" w:rsidRDefault="004D0526" w:rsidP="00383AD0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14:paraId="203F3CD9" w14:textId="77777777" w:rsidR="004D0526" w:rsidRPr="00882FDF" w:rsidRDefault="00882FDF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1577F9" w:rsidRPr="00882FDF" w14:paraId="423AAD72" w14:textId="77777777" w:rsidTr="00383AD0">
        <w:trPr>
          <w:trHeight w:val="463"/>
        </w:trPr>
        <w:tc>
          <w:tcPr>
            <w:tcW w:w="3396" w:type="dxa"/>
          </w:tcPr>
          <w:p w14:paraId="7677747B" w14:textId="77777777" w:rsidR="001577F9" w:rsidRPr="00882FDF" w:rsidRDefault="00882FDF" w:rsidP="00383AD0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Xây dựng Project Plan document.</w:t>
            </w:r>
          </w:p>
        </w:tc>
        <w:tc>
          <w:tcPr>
            <w:tcW w:w="3397" w:type="dxa"/>
          </w:tcPr>
          <w:p w14:paraId="5FBC7D3B" w14:textId="102F74C6" w:rsidR="001577F9" w:rsidRPr="00882FDF" w:rsidRDefault="0040783D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Nhật</w:t>
            </w:r>
          </w:p>
        </w:tc>
        <w:tc>
          <w:tcPr>
            <w:tcW w:w="3397" w:type="dxa"/>
          </w:tcPr>
          <w:p w14:paraId="5D1D25A9" w14:textId="77777777" w:rsidR="001577F9" w:rsidRPr="00882FDF" w:rsidRDefault="00882FDF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1577F9" w:rsidRPr="00882FDF" w14:paraId="0EE46997" w14:textId="77777777" w:rsidTr="00383AD0">
        <w:trPr>
          <w:trHeight w:val="463"/>
        </w:trPr>
        <w:tc>
          <w:tcPr>
            <w:tcW w:w="3396" w:type="dxa"/>
          </w:tcPr>
          <w:p w14:paraId="601CBB37" w14:textId="77777777" w:rsidR="001577F9" w:rsidRPr="00882FDF" w:rsidRDefault="00882FDF" w:rsidP="0012162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Lập biên bản cuộc họp</w:t>
            </w:r>
          </w:p>
        </w:tc>
        <w:tc>
          <w:tcPr>
            <w:tcW w:w="3397" w:type="dxa"/>
          </w:tcPr>
          <w:p w14:paraId="49470DCA" w14:textId="7E78C63A" w:rsidR="001577F9" w:rsidRPr="00882FDF" w:rsidRDefault="0040783D" w:rsidP="0012162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45E8CBEF" w14:textId="39A87D44" w:rsidR="001577F9" w:rsidRPr="001A2D6A" w:rsidRDefault="001A2D6A" w:rsidP="001A2D6A">
            <w:pPr>
              <w:ind w:right="120"/>
              <w:jc w:val="righ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05</w:t>
            </w:r>
            <w:r>
              <w:rPr>
                <w:sz w:val="26"/>
                <w:szCs w:val="26"/>
                <w:lang w:val="vi-VN"/>
              </w:rPr>
              <w:t>/03/2021</w:t>
            </w:r>
          </w:p>
        </w:tc>
      </w:tr>
    </w:tbl>
    <w:p w14:paraId="6BB3908E" w14:textId="77777777" w:rsidR="00882FDF" w:rsidRDefault="00882FDF" w:rsidP="00121622">
      <w:pPr>
        <w:ind w:right="120" w:firstLine="1530"/>
        <w:rPr>
          <w:sz w:val="26"/>
          <w:szCs w:val="26"/>
          <w:lang w:val="vi-VN"/>
        </w:rPr>
      </w:pPr>
    </w:p>
    <w:p w14:paraId="62BD9B75" w14:textId="77777777" w:rsidR="00882FDF" w:rsidRDefault="00882FDF" w:rsidP="00121622">
      <w:pPr>
        <w:ind w:right="120" w:firstLine="1530"/>
        <w:rPr>
          <w:sz w:val="26"/>
          <w:szCs w:val="26"/>
          <w:lang w:val="vi-VN"/>
        </w:rPr>
      </w:pPr>
    </w:p>
    <w:p w14:paraId="1F01CBB8" w14:textId="77777777" w:rsidR="00121622" w:rsidRDefault="00882FDF" w:rsidP="00882FDF">
      <w:pPr>
        <w:ind w:right="120" w:firstLine="709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Kết thúc Cuộc họp lúc 11</w:t>
      </w:r>
      <w:r w:rsidRPr="00882FDF">
        <w:rPr>
          <w:sz w:val="26"/>
          <w:szCs w:val="26"/>
          <w:lang w:val="vi-VN"/>
        </w:rPr>
        <w:t>g00 cùng ngày.</w:t>
      </w:r>
    </w:p>
    <w:p w14:paraId="22F1211F" w14:textId="77777777" w:rsidR="00882FDF" w:rsidRDefault="00882FDF" w:rsidP="00121622">
      <w:pPr>
        <w:ind w:right="120" w:firstLine="1530"/>
        <w:rPr>
          <w:sz w:val="26"/>
          <w:szCs w:val="26"/>
          <w:lang w:val="vi-VN"/>
        </w:rPr>
      </w:pPr>
    </w:p>
    <w:p w14:paraId="17905C7C" w14:textId="77777777" w:rsidR="00882FDF" w:rsidRDefault="00882FDF" w:rsidP="00121622">
      <w:pPr>
        <w:ind w:right="120" w:firstLine="1530"/>
        <w:rPr>
          <w:sz w:val="26"/>
          <w:szCs w:val="26"/>
          <w:lang w:val="vi-VN"/>
        </w:rPr>
      </w:pPr>
    </w:p>
    <w:p w14:paraId="1838B9B2" w14:textId="77777777" w:rsidR="00882FDF" w:rsidRPr="00882FDF" w:rsidRDefault="00882FDF" w:rsidP="00121622">
      <w:pPr>
        <w:ind w:right="120" w:firstLine="1530"/>
        <w:rPr>
          <w:sz w:val="26"/>
          <w:szCs w:val="26"/>
          <w:lang w:val="vi-VN"/>
        </w:rPr>
      </w:pPr>
    </w:p>
    <w:p w14:paraId="5338A16D" w14:textId="77777777" w:rsidR="00121622" w:rsidRPr="00882FDF" w:rsidRDefault="00121622" w:rsidP="00121622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3E95C28A" w14:textId="77777777" w:rsidR="00121622" w:rsidRDefault="00121622" w:rsidP="00121622">
      <w:pPr>
        <w:ind w:left="6930" w:right="120" w:hanging="4950"/>
        <w:rPr>
          <w:sz w:val="26"/>
          <w:szCs w:val="26"/>
          <w:lang w:val="vi-VN"/>
        </w:rPr>
      </w:pPr>
    </w:p>
    <w:p w14:paraId="12551036" w14:textId="77777777" w:rsidR="00CA7C87" w:rsidRDefault="00CA7C87" w:rsidP="00121622">
      <w:pPr>
        <w:ind w:left="6930" w:right="120" w:hanging="4950"/>
        <w:rPr>
          <w:sz w:val="26"/>
          <w:szCs w:val="26"/>
          <w:lang w:val="vi-VN"/>
        </w:rPr>
      </w:pPr>
    </w:p>
    <w:p w14:paraId="645BA68E" w14:textId="77777777" w:rsidR="00CA7C87" w:rsidRPr="00882FDF" w:rsidRDefault="00CA7C87" w:rsidP="00121622">
      <w:pPr>
        <w:ind w:left="6930" w:right="120" w:hanging="4950"/>
        <w:rPr>
          <w:sz w:val="26"/>
          <w:szCs w:val="26"/>
          <w:lang w:val="vi-VN"/>
        </w:rPr>
      </w:pPr>
    </w:p>
    <w:p w14:paraId="2B11859B" w14:textId="77777777" w:rsidR="00121622" w:rsidRPr="00882FDF" w:rsidRDefault="00121622" w:rsidP="00121622">
      <w:pPr>
        <w:ind w:left="6930" w:right="120" w:hanging="4950"/>
        <w:rPr>
          <w:sz w:val="26"/>
          <w:szCs w:val="26"/>
        </w:rPr>
      </w:pPr>
    </w:p>
    <w:p w14:paraId="5A3F53FD" w14:textId="46EF0E3C" w:rsidR="00121622" w:rsidRPr="00882FDF" w:rsidRDefault="0040783D" w:rsidP="0040783D">
      <w:pPr>
        <w:ind w:left="6660" w:right="120" w:hanging="50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Thanh Nhật</w:t>
      </w:r>
      <w:r w:rsidR="00121622" w:rsidRPr="00882FDF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Trương Thanh Hiếu</w:t>
      </w:r>
    </w:p>
    <w:p w14:paraId="4A85F218" w14:textId="77777777" w:rsidR="00121622" w:rsidRPr="00882FDF" w:rsidRDefault="00121622" w:rsidP="00121622">
      <w:pPr>
        <w:ind w:left="360" w:right="120"/>
        <w:rPr>
          <w:sz w:val="26"/>
          <w:szCs w:val="26"/>
          <w:lang w:val="vi-VN"/>
        </w:rPr>
      </w:pPr>
    </w:p>
    <w:p w14:paraId="0FA54CC0" w14:textId="77777777" w:rsidR="00121622" w:rsidRDefault="00121622" w:rsidP="00121622">
      <w:pPr>
        <w:ind w:right="120"/>
        <w:jc w:val="center"/>
        <w:rPr>
          <w:b/>
          <w:i/>
          <w:sz w:val="26"/>
          <w:szCs w:val="26"/>
          <w:lang w:val="vi-VN"/>
        </w:rPr>
      </w:pPr>
    </w:p>
    <w:p w14:paraId="3960E596" w14:textId="77777777" w:rsidR="00882FDF" w:rsidRDefault="00882FDF" w:rsidP="00775CD0">
      <w:pPr>
        <w:ind w:right="120"/>
        <w:rPr>
          <w:b/>
          <w:i/>
          <w:sz w:val="26"/>
          <w:szCs w:val="26"/>
          <w:lang w:val="vi-VN"/>
        </w:rPr>
      </w:pPr>
    </w:p>
    <w:p w14:paraId="55548422" w14:textId="77777777" w:rsidR="00882FDF" w:rsidRPr="00882FDF" w:rsidRDefault="00882FDF" w:rsidP="00882FDF">
      <w:pPr>
        <w:ind w:right="120"/>
        <w:rPr>
          <w:b/>
          <w:i/>
          <w:sz w:val="26"/>
          <w:szCs w:val="26"/>
          <w:lang w:val="vi-VN"/>
        </w:rPr>
        <w:sectPr w:rsidR="00882FDF" w:rsidRPr="00882FDF" w:rsidSect="00882FDF">
          <w:pgSz w:w="12240" w:h="15840"/>
          <w:pgMar w:top="1134" w:right="1134" w:bottom="1134" w:left="1701" w:header="720" w:footer="720" w:gutter="0"/>
          <w:cols w:space="720"/>
        </w:sectPr>
      </w:pPr>
    </w:p>
    <w:p w14:paraId="265DE19F" w14:textId="77777777" w:rsidR="00882FDF" w:rsidRDefault="00882FDF" w:rsidP="00854C6D">
      <w:pPr>
        <w:jc w:val="right"/>
        <w:rPr>
          <w:b/>
          <w:i/>
          <w:sz w:val="26"/>
          <w:szCs w:val="26"/>
          <w:lang w:val="vi-VN"/>
        </w:rPr>
      </w:pPr>
    </w:p>
    <w:p w14:paraId="2517175A" w14:textId="77777777" w:rsidR="00775CD0" w:rsidRPr="00E8773E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35483B04" w14:textId="4A3EF0CA" w:rsidR="00854C6D" w:rsidRPr="00882FDF" w:rsidRDefault="00854C6D" w:rsidP="00854C6D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Meeting Date:</w:t>
      </w:r>
      <w:r w:rsidR="0040783D">
        <w:rPr>
          <w:sz w:val="26"/>
          <w:szCs w:val="26"/>
          <w:lang w:val="vi-VN"/>
        </w:rPr>
        <w:t xml:space="preserve"> </w:t>
      </w:r>
      <w:r w:rsidR="001A2D6A">
        <w:rPr>
          <w:sz w:val="26"/>
          <w:szCs w:val="26"/>
          <w:lang w:val="vi-VN"/>
        </w:rPr>
        <w:t>06/03/2021</w:t>
      </w:r>
      <w:r w:rsidRPr="00882FDF">
        <w:rPr>
          <w:sz w:val="26"/>
          <w:szCs w:val="26"/>
          <w:lang w:val="vi-VN"/>
        </w:rPr>
        <w:t xml:space="preserve">, Meeting start at </w:t>
      </w:r>
      <w:r w:rsidRPr="00882FDF">
        <w:rPr>
          <w:sz w:val="26"/>
          <w:szCs w:val="26"/>
        </w:rPr>
        <w:t>15:00</w:t>
      </w:r>
    </w:p>
    <w:p w14:paraId="2F0CE631" w14:textId="77777777" w:rsidR="00854C6D" w:rsidRPr="00882FDF" w:rsidRDefault="00854C6D" w:rsidP="00854C6D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182 Nguyen Van Linh, Da Nang City</w:t>
      </w:r>
      <w:r w:rsidRPr="00882FDF">
        <w:rPr>
          <w:sz w:val="26"/>
          <w:szCs w:val="26"/>
          <w:lang w:val="vi-VN"/>
        </w:rPr>
        <w:t xml:space="preserve"> </w:t>
      </w:r>
    </w:p>
    <w:p w14:paraId="1CE7A232" w14:textId="7A9EC85E" w:rsidR="00854C6D" w:rsidRPr="00882FDF" w:rsidRDefault="00854C6D" w:rsidP="00854C6D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1A2D6A">
        <w:rPr>
          <w:sz w:val="26"/>
          <w:szCs w:val="26"/>
          <w:lang w:val="vi-VN"/>
        </w:rPr>
        <w:t>06</w:t>
      </w:r>
      <w:r w:rsidR="00E26F15">
        <w:rPr>
          <w:sz w:val="26"/>
          <w:szCs w:val="26"/>
          <w:lang w:val="vi-VN"/>
        </w:rPr>
        <w:t>/03/2021</w:t>
      </w:r>
    </w:p>
    <w:p w14:paraId="7D461B12" w14:textId="167D6782" w:rsidR="00854C6D" w:rsidRPr="00882FDF" w:rsidRDefault="00681D24" w:rsidP="00854C6D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0589899D" w14:textId="77777777" w:rsidR="00882FDF" w:rsidRPr="00882FDF" w:rsidRDefault="00882FDF" w:rsidP="00981101">
      <w:pPr>
        <w:pStyle w:val="ListParagraph"/>
        <w:numPr>
          <w:ilvl w:val="0"/>
          <w:numId w:val="10"/>
        </w:numPr>
        <w:spacing w:line="360" w:lineRule="auto"/>
        <w:ind w:right="120"/>
        <w:rPr>
          <w:b/>
          <w:sz w:val="26"/>
          <w:szCs w:val="26"/>
        </w:rPr>
      </w:pPr>
      <w:r>
        <w:rPr>
          <w:b/>
          <w:sz w:val="26"/>
          <w:szCs w:val="26"/>
        </w:rPr>
        <w:t>TH</w:t>
      </w:r>
      <w:r w:rsidRPr="00882FDF">
        <w:rPr>
          <w:b/>
          <w:sz w:val="26"/>
          <w:szCs w:val="26"/>
        </w:rPr>
        <w:t>À</w:t>
      </w:r>
      <w:r>
        <w:rPr>
          <w:b/>
          <w:sz w:val="26"/>
          <w:szCs w:val="26"/>
        </w:rPr>
        <w:t>NH PH</w:t>
      </w:r>
      <w:r w:rsidRPr="00882FDF">
        <w:rPr>
          <w:b/>
          <w:sz w:val="26"/>
          <w:szCs w:val="26"/>
        </w:rPr>
        <w:t>Ầ</w:t>
      </w:r>
      <w:r>
        <w:rPr>
          <w:b/>
          <w:sz w:val="26"/>
          <w:szCs w:val="26"/>
        </w:rPr>
        <w:t>N THAM D</w:t>
      </w:r>
      <w:r w:rsidRPr="00882FDF">
        <w:rPr>
          <w:b/>
          <w:sz w:val="26"/>
          <w:szCs w:val="26"/>
        </w:rPr>
        <w:t>Ự</w:t>
      </w:r>
    </w:p>
    <w:p w14:paraId="0870FA1F" w14:textId="6BA27B4A" w:rsidR="00854C6D" w:rsidRPr="00882FDF" w:rsidRDefault="0040783D" w:rsidP="00854C6D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71381F92" w14:textId="235F964E" w:rsidR="00854C6D" w:rsidRPr="00882FDF" w:rsidRDefault="0040783D" w:rsidP="00854C6D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Team Member: Phi, Hiếu</w:t>
      </w:r>
      <w:r w:rsidR="004F5DCC">
        <w:rPr>
          <w:sz w:val="26"/>
          <w:szCs w:val="26"/>
          <w:lang w:val="vi-VN"/>
        </w:rPr>
        <w:t xml:space="preserve"> .</w:t>
      </w:r>
    </w:p>
    <w:p w14:paraId="1120199B" w14:textId="77777777" w:rsidR="00854C6D" w:rsidRPr="00882FDF" w:rsidRDefault="00854C6D" w:rsidP="00854C6D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178302A3" w14:textId="77777777" w:rsidR="00882FDF" w:rsidRPr="00882FDF" w:rsidRDefault="00882FDF" w:rsidP="00981101">
      <w:pPr>
        <w:pStyle w:val="ListParagraph"/>
        <w:numPr>
          <w:ilvl w:val="0"/>
          <w:numId w:val="10"/>
        </w:numPr>
        <w:spacing w:line="360" w:lineRule="auto"/>
        <w:ind w:right="120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CHƯƠNG TRÌNH/ NỘI DUNG</w:t>
      </w:r>
    </w:p>
    <w:p w14:paraId="1808EAF4" w14:textId="77777777" w:rsidR="00854C6D" w:rsidRPr="00882FDF" w:rsidRDefault="00882FDF" w:rsidP="00981101">
      <w:pPr>
        <w:pStyle w:val="ListParagraph"/>
        <w:numPr>
          <w:ilvl w:val="0"/>
          <w:numId w:val="3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Th</w:t>
      </w:r>
      <w:r w:rsidRPr="00882FDF">
        <w:rPr>
          <w:sz w:val="26"/>
          <w:szCs w:val="26"/>
        </w:rPr>
        <w:t>ả</w:t>
      </w:r>
      <w:r>
        <w:rPr>
          <w:sz w:val="26"/>
          <w:szCs w:val="26"/>
        </w:rPr>
        <w:t>o lu</w:t>
      </w:r>
      <w:r w:rsidRPr="00882FDF">
        <w:rPr>
          <w:sz w:val="26"/>
          <w:szCs w:val="26"/>
        </w:rPr>
        <w:t>ậ</w:t>
      </w:r>
      <w:r>
        <w:rPr>
          <w:sz w:val="26"/>
          <w:szCs w:val="26"/>
        </w:rPr>
        <w:t>n v</w:t>
      </w:r>
      <w:r w:rsidRPr="00882FDF">
        <w:rPr>
          <w:sz w:val="26"/>
          <w:szCs w:val="26"/>
        </w:rPr>
        <w:t>à</w:t>
      </w:r>
      <w:r>
        <w:rPr>
          <w:sz w:val="26"/>
          <w:szCs w:val="26"/>
        </w:rPr>
        <w:t xml:space="preserve"> </w:t>
      </w:r>
      <w:r w:rsidR="005937FD" w:rsidRPr="005937FD">
        <w:rPr>
          <w:sz w:val="26"/>
          <w:szCs w:val="26"/>
        </w:rPr>
        <w:t>đá</w:t>
      </w:r>
      <w:r w:rsidR="005937FD">
        <w:rPr>
          <w:sz w:val="26"/>
          <w:szCs w:val="26"/>
        </w:rPr>
        <w:t>nh gi</w:t>
      </w:r>
      <w:r w:rsidR="005937FD" w:rsidRPr="005937FD">
        <w:rPr>
          <w:sz w:val="26"/>
          <w:szCs w:val="26"/>
        </w:rPr>
        <w:t>á</w:t>
      </w:r>
      <w:r>
        <w:rPr>
          <w:sz w:val="26"/>
          <w:szCs w:val="26"/>
        </w:rPr>
        <w:t xml:space="preserve"> p</w:t>
      </w:r>
      <w:r w:rsidRPr="00882FDF">
        <w:rPr>
          <w:sz w:val="26"/>
          <w:szCs w:val="26"/>
        </w:rPr>
        <w:t>roje</w:t>
      </w:r>
      <w:r>
        <w:rPr>
          <w:sz w:val="26"/>
          <w:szCs w:val="26"/>
        </w:rPr>
        <w:t>ct plan docum</w:t>
      </w:r>
      <w:r w:rsidRPr="00882FDF">
        <w:rPr>
          <w:sz w:val="26"/>
          <w:szCs w:val="26"/>
        </w:rPr>
        <w:t>e</w:t>
      </w:r>
      <w:r>
        <w:rPr>
          <w:sz w:val="26"/>
          <w:szCs w:val="26"/>
        </w:rPr>
        <w:t>nt</w:t>
      </w:r>
    </w:p>
    <w:p w14:paraId="292A4DE9" w14:textId="77777777" w:rsidR="00854C6D" w:rsidRPr="00882FDF" w:rsidRDefault="00882FDF" w:rsidP="00981101">
      <w:pPr>
        <w:pStyle w:val="ListParagraph"/>
        <w:numPr>
          <w:ilvl w:val="0"/>
          <w:numId w:val="3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Th</w:t>
      </w:r>
      <w:r w:rsidRPr="00882FDF">
        <w:rPr>
          <w:sz w:val="26"/>
          <w:szCs w:val="26"/>
        </w:rPr>
        <w:t>ả</w:t>
      </w:r>
      <w:r>
        <w:rPr>
          <w:sz w:val="26"/>
          <w:szCs w:val="26"/>
        </w:rPr>
        <w:t>o lu</w:t>
      </w:r>
      <w:r w:rsidRPr="00882FDF">
        <w:rPr>
          <w:sz w:val="26"/>
          <w:szCs w:val="26"/>
        </w:rPr>
        <w:t>ậ</w:t>
      </w:r>
      <w:r>
        <w:rPr>
          <w:sz w:val="26"/>
          <w:szCs w:val="26"/>
        </w:rPr>
        <w:t xml:space="preserve">n </w:t>
      </w:r>
      <w:r w:rsidRPr="00882FDF">
        <w:rPr>
          <w:sz w:val="26"/>
          <w:szCs w:val="26"/>
        </w:rPr>
        <w:t>ý</w:t>
      </w:r>
      <w:r>
        <w:rPr>
          <w:sz w:val="26"/>
          <w:szCs w:val="26"/>
        </w:rPr>
        <w:t xml:space="preserve"> t</w:t>
      </w:r>
      <w:r w:rsidRPr="00882FDF">
        <w:rPr>
          <w:sz w:val="26"/>
          <w:szCs w:val="26"/>
        </w:rPr>
        <w:t>ưở</w:t>
      </w:r>
      <w:r>
        <w:rPr>
          <w:sz w:val="26"/>
          <w:szCs w:val="26"/>
        </w:rPr>
        <w:t>ng p</w:t>
      </w:r>
      <w:r w:rsidRPr="00882FDF">
        <w:rPr>
          <w:sz w:val="26"/>
          <w:szCs w:val="26"/>
        </w:rPr>
        <w:t>r</w:t>
      </w:r>
      <w:r>
        <w:rPr>
          <w:sz w:val="26"/>
          <w:szCs w:val="26"/>
        </w:rPr>
        <w:t>o</w:t>
      </w:r>
      <w:r w:rsidRPr="00882FDF">
        <w:rPr>
          <w:sz w:val="26"/>
          <w:szCs w:val="26"/>
        </w:rPr>
        <w:t>d</w:t>
      </w:r>
      <w:r>
        <w:rPr>
          <w:sz w:val="26"/>
          <w:szCs w:val="26"/>
        </w:rPr>
        <w:t>uct backlog docum</w:t>
      </w:r>
      <w:r w:rsidRPr="00882FDF">
        <w:rPr>
          <w:sz w:val="26"/>
          <w:szCs w:val="26"/>
        </w:rPr>
        <w:t>e</w:t>
      </w:r>
      <w:r>
        <w:rPr>
          <w:sz w:val="26"/>
          <w:szCs w:val="26"/>
        </w:rPr>
        <w:t>nt</w:t>
      </w:r>
    </w:p>
    <w:p w14:paraId="56FBB11F" w14:textId="77777777" w:rsidR="00854C6D" w:rsidRPr="00882FDF" w:rsidRDefault="00882FDF" w:rsidP="00981101">
      <w:pPr>
        <w:pStyle w:val="ListParagraph"/>
        <w:numPr>
          <w:ilvl w:val="0"/>
          <w:numId w:val="10"/>
        </w:numPr>
        <w:spacing w:line="360" w:lineRule="auto"/>
        <w:ind w:right="120"/>
        <w:rPr>
          <w:b/>
          <w:sz w:val="26"/>
          <w:szCs w:val="26"/>
        </w:rPr>
      </w:pPr>
      <w:r>
        <w:rPr>
          <w:b/>
          <w:sz w:val="26"/>
          <w:szCs w:val="26"/>
        </w:rPr>
        <w:t>TI</w:t>
      </w:r>
      <w:r w:rsidRPr="00882FDF">
        <w:rPr>
          <w:b/>
          <w:sz w:val="26"/>
          <w:szCs w:val="26"/>
        </w:rPr>
        <w:t>ẾN</w:t>
      </w:r>
      <w:r>
        <w:rPr>
          <w:b/>
          <w:sz w:val="26"/>
          <w:szCs w:val="26"/>
        </w:rPr>
        <w:t xml:space="preserve"> TR</w:t>
      </w:r>
      <w:r w:rsidRPr="00882FDF">
        <w:rPr>
          <w:b/>
          <w:sz w:val="26"/>
          <w:szCs w:val="26"/>
        </w:rPr>
        <w:t>Ì</w:t>
      </w:r>
      <w:r>
        <w:rPr>
          <w:b/>
          <w:sz w:val="26"/>
          <w:szCs w:val="26"/>
        </w:rPr>
        <w:t>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19"/>
        <w:gridCol w:w="3145"/>
      </w:tblGrid>
      <w:tr w:rsidR="00854C6D" w:rsidRPr="00882FDF" w14:paraId="34EC150D" w14:textId="77777777" w:rsidTr="00785BB2">
        <w:tc>
          <w:tcPr>
            <w:tcW w:w="3396" w:type="dxa"/>
          </w:tcPr>
          <w:p w14:paraId="10C6C510" w14:textId="77777777" w:rsidR="00854C6D" w:rsidRPr="00882FDF" w:rsidRDefault="00854C6D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397" w:type="dxa"/>
          </w:tcPr>
          <w:p w14:paraId="34829F46" w14:textId="77777777" w:rsidR="00854C6D" w:rsidRPr="00882FDF" w:rsidRDefault="00854C6D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12251D92" w14:textId="77777777" w:rsidR="00854C6D" w:rsidRPr="00882FDF" w:rsidRDefault="00854C6D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854C6D" w:rsidRPr="00882FDF" w14:paraId="3A7972C5" w14:textId="77777777" w:rsidTr="00785BB2">
        <w:trPr>
          <w:trHeight w:val="706"/>
        </w:trPr>
        <w:tc>
          <w:tcPr>
            <w:tcW w:w="3396" w:type="dxa"/>
          </w:tcPr>
          <w:p w14:paraId="5FF0513D" w14:textId="77777777" w:rsidR="00854C6D" w:rsidRPr="00882FDF" w:rsidRDefault="00882FDF" w:rsidP="00854C6D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 xml:space="preserve">Thảo luận và </w:t>
            </w:r>
            <w:r w:rsidR="005937FD" w:rsidRPr="005937FD">
              <w:rPr>
                <w:sz w:val="26"/>
                <w:szCs w:val="26"/>
              </w:rPr>
              <w:t>đá</w:t>
            </w:r>
            <w:r w:rsidR="005937FD">
              <w:rPr>
                <w:sz w:val="26"/>
                <w:szCs w:val="26"/>
              </w:rPr>
              <w:t>nh gi</w:t>
            </w:r>
            <w:r w:rsidR="005937FD" w:rsidRPr="005937FD">
              <w:rPr>
                <w:sz w:val="26"/>
                <w:szCs w:val="26"/>
              </w:rPr>
              <w:t>á</w:t>
            </w:r>
            <w:r w:rsidR="005937FD">
              <w:rPr>
                <w:sz w:val="26"/>
                <w:szCs w:val="26"/>
              </w:rPr>
              <w:t xml:space="preserve"> </w:t>
            </w:r>
            <w:r w:rsidRPr="00882FDF">
              <w:rPr>
                <w:sz w:val="26"/>
                <w:szCs w:val="26"/>
              </w:rPr>
              <w:t>project plan document</w:t>
            </w:r>
          </w:p>
        </w:tc>
        <w:tc>
          <w:tcPr>
            <w:tcW w:w="3397" w:type="dxa"/>
          </w:tcPr>
          <w:p w14:paraId="21696FDF" w14:textId="77777777" w:rsidR="00854C6D" w:rsidRPr="00882FDF" w:rsidRDefault="00854C6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14:paraId="64F58844" w14:textId="77777777" w:rsidR="00854C6D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854C6D" w:rsidRPr="00882FDF" w14:paraId="6D534548" w14:textId="77777777" w:rsidTr="00785BB2">
        <w:trPr>
          <w:trHeight w:val="706"/>
        </w:trPr>
        <w:tc>
          <w:tcPr>
            <w:tcW w:w="3396" w:type="dxa"/>
          </w:tcPr>
          <w:p w14:paraId="6034AFC7" w14:textId="77777777" w:rsidR="00854C6D" w:rsidRPr="00882FDF" w:rsidRDefault="00882FDF" w:rsidP="00882FDF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Thảo luận ý tưởng product backlog document</w:t>
            </w:r>
            <w:r w:rsidR="00854C6D" w:rsidRPr="00882FDF">
              <w:rPr>
                <w:sz w:val="26"/>
                <w:szCs w:val="26"/>
              </w:rPr>
              <w:t>.</w:t>
            </w:r>
          </w:p>
        </w:tc>
        <w:tc>
          <w:tcPr>
            <w:tcW w:w="3397" w:type="dxa"/>
          </w:tcPr>
          <w:p w14:paraId="604858AE" w14:textId="77777777" w:rsidR="00854C6D" w:rsidRPr="00882FDF" w:rsidRDefault="00854C6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14:paraId="527F00EC" w14:textId="77777777" w:rsidR="00854C6D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854C6D" w:rsidRPr="00882FDF" w14:paraId="0BC13121" w14:textId="77777777" w:rsidTr="00785BB2">
        <w:trPr>
          <w:trHeight w:val="463"/>
        </w:trPr>
        <w:tc>
          <w:tcPr>
            <w:tcW w:w="3396" w:type="dxa"/>
          </w:tcPr>
          <w:p w14:paraId="2E95DC69" w14:textId="77777777" w:rsidR="00854C6D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Lập biên bản cuộc họp</w:t>
            </w:r>
          </w:p>
        </w:tc>
        <w:tc>
          <w:tcPr>
            <w:tcW w:w="3397" w:type="dxa"/>
          </w:tcPr>
          <w:p w14:paraId="4635685C" w14:textId="5C6824EE" w:rsidR="00854C6D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09F15E74" w14:textId="2FC7E89E" w:rsidR="00854C6D" w:rsidRPr="00882FDF" w:rsidRDefault="001A2D6A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06/03/2021</w:t>
            </w:r>
          </w:p>
        </w:tc>
      </w:tr>
    </w:tbl>
    <w:p w14:paraId="0D86802E" w14:textId="77777777" w:rsidR="00854C6D" w:rsidRPr="00882FDF" w:rsidRDefault="00854C6D" w:rsidP="00854C6D">
      <w:pPr>
        <w:spacing w:line="360" w:lineRule="auto"/>
        <w:ind w:right="120"/>
        <w:rPr>
          <w:b/>
          <w:sz w:val="26"/>
          <w:szCs w:val="26"/>
          <w:lang w:val="vi-VN"/>
        </w:rPr>
      </w:pPr>
    </w:p>
    <w:p w14:paraId="7BF0193B" w14:textId="77777777" w:rsidR="00854C6D" w:rsidRPr="00882FDF" w:rsidRDefault="00854C6D" w:rsidP="00854C6D">
      <w:pPr>
        <w:ind w:right="120"/>
        <w:rPr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ab/>
      </w:r>
      <w:r w:rsidR="005937FD">
        <w:rPr>
          <w:sz w:val="26"/>
          <w:szCs w:val="26"/>
          <w:lang w:val="vi-VN"/>
        </w:rPr>
        <w:t>Kết thúc Cuộc họp lúc 16g3</w:t>
      </w:r>
      <w:r w:rsidR="005937FD" w:rsidRPr="00882FDF">
        <w:rPr>
          <w:sz w:val="26"/>
          <w:szCs w:val="26"/>
          <w:lang w:val="vi-VN"/>
        </w:rPr>
        <w:t>0 cùng ngày.</w:t>
      </w:r>
    </w:p>
    <w:p w14:paraId="4504F94C" w14:textId="77777777" w:rsidR="00854C6D" w:rsidRPr="00882FDF" w:rsidRDefault="00854C6D" w:rsidP="00854C6D">
      <w:pPr>
        <w:ind w:right="120"/>
        <w:rPr>
          <w:sz w:val="26"/>
          <w:szCs w:val="26"/>
          <w:lang w:val="vi-VN"/>
        </w:rPr>
      </w:pPr>
    </w:p>
    <w:p w14:paraId="6ADCC507" w14:textId="77777777" w:rsidR="00854C6D" w:rsidRPr="00882FDF" w:rsidRDefault="00854C6D" w:rsidP="00854C6D">
      <w:pPr>
        <w:ind w:right="120" w:firstLine="1530"/>
        <w:rPr>
          <w:sz w:val="26"/>
          <w:szCs w:val="26"/>
          <w:lang w:val="vi-VN"/>
        </w:rPr>
      </w:pPr>
    </w:p>
    <w:p w14:paraId="327F9761" w14:textId="77777777" w:rsidR="00854C6D" w:rsidRPr="00882FDF" w:rsidRDefault="00854C6D" w:rsidP="00F36EA2">
      <w:pPr>
        <w:ind w:left="450" w:right="120" w:firstLine="7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="00F36EA2">
        <w:rPr>
          <w:sz w:val="26"/>
          <w:szCs w:val="26"/>
          <w:lang w:val="vi-VN"/>
        </w:rPr>
        <w:tab/>
      </w:r>
      <w:r w:rsidR="00F36EA2">
        <w:rPr>
          <w:sz w:val="26"/>
          <w:szCs w:val="26"/>
          <w:lang w:val="vi-VN"/>
        </w:rPr>
        <w:tab/>
      </w:r>
      <w:r w:rsidR="00F36EA2">
        <w:rPr>
          <w:sz w:val="26"/>
          <w:szCs w:val="26"/>
          <w:lang w:val="vi-VN"/>
        </w:rPr>
        <w:tab/>
      </w:r>
      <w:r w:rsidR="00F36EA2">
        <w:rPr>
          <w:sz w:val="26"/>
          <w:szCs w:val="26"/>
          <w:lang w:val="vi-VN"/>
        </w:rPr>
        <w:tab/>
      </w:r>
      <w:r w:rsidR="00F36EA2">
        <w:rPr>
          <w:sz w:val="26"/>
          <w:szCs w:val="26"/>
          <w:lang w:val="vi-VN"/>
        </w:rPr>
        <w:tab/>
      </w:r>
      <w:r w:rsidR="00F36EA2">
        <w:rPr>
          <w:sz w:val="26"/>
          <w:szCs w:val="26"/>
          <w:lang w:val="vi-VN"/>
        </w:rPr>
        <w:tab/>
      </w:r>
      <w:r w:rsidR="00F36EA2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63DF2533" w14:textId="77777777" w:rsidR="00854C6D" w:rsidRPr="00882FDF" w:rsidRDefault="00854C6D" w:rsidP="00854C6D">
      <w:pPr>
        <w:ind w:left="6930" w:right="120" w:hanging="4950"/>
        <w:rPr>
          <w:sz w:val="26"/>
          <w:szCs w:val="26"/>
          <w:lang w:val="vi-VN"/>
        </w:rPr>
      </w:pPr>
    </w:p>
    <w:p w14:paraId="02A301E1" w14:textId="77777777" w:rsidR="00854C6D" w:rsidRDefault="00854C6D" w:rsidP="00854C6D">
      <w:pPr>
        <w:ind w:left="6930" w:right="120" w:hanging="4950"/>
        <w:rPr>
          <w:sz w:val="26"/>
          <w:szCs w:val="26"/>
          <w:lang w:val="vi-VN"/>
        </w:rPr>
      </w:pPr>
    </w:p>
    <w:p w14:paraId="428BBAE1" w14:textId="77777777" w:rsidR="00CA7C87" w:rsidRDefault="00CA7C87" w:rsidP="00854C6D">
      <w:pPr>
        <w:ind w:left="6930" w:right="120" w:hanging="4950"/>
        <w:rPr>
          <w:sz w:val="26"/>
          <w:szCs w:val="26"/>
          <w:lang w:val="vi-VN"/>
        </w:rPr>
      </w:pPr>
    </w:p>
    <w:p w14:paraId="058D0EAE" w14:textId="77777777" w:rsidR="00CA7C87" w:rsidRPr="00882FDF" w:rsidRDefault="00CA7C87" w:rsidP="00854C6D">
      <w:pPr>
        <w:ind w:left="6930" w:right="120" w:hanging="4950"/>
        <w:rPr>
          <w:sz w:val="26"/>
          <w:szCs w:val="26"/>
          <w:lang w:val="vi-VN"/>
        </w:rPr>
      </w:pPr>
    </w:p>
    <w:p w14:paraId="0F78D187" w14:textId="0317C060" w:rsidR="00854C6D" w:rsidRPr="00882FDF" w:rsidRDefault="0040783D" w:rsidP="00854C6D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Thanh Nhật</w:t>
      </w:r>
      <w:r w:rsidR="00854C6D" w:rsidRPr="00882FDF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Trương Thanh Hiếu</w:t>
      </w:r>
    </w:p>
    <w:p w14:paraId="290AD0E1" w14:textId="77777777" w:rsidR="00854C6D" w:rsidRPr="00882FDF" w:rsidRDefault="00854C6D" w:rsidP="00854C6D">
      <w:pPr>
        <w:ind w:left="360" w:right="120"/>
        <w:rPr>
          <w:sz w:val="26"/>
          <w:szCs w:val="26"/>
          <w:lang w:val="vi-VN"/>
        </w:rPr>
      </w:pPr>
    </w:p>
    <w:p w14:paraId="1EFC215B" w14:textId="77777777" w:rsidR="00854C6D" w:rsidRPr="00882FDF" w:rsidRDefault="00854C6D" w:rsidP="00A36D0B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9985CD3" w14:textId="77777777" w:rsidR="00854C6D" w:rsidRPr="00882FDF" w:rsidRDefault="00854C6D" w:rsidP="00A36D0B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52DF067" w14:textId="77777777" w:rsidR="00854C6D" w:rsidRPr="00882FDF" w:rsidRDefault="00854C6D" w:rsidP="00A36D0B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15F4DDF" w14:textId="77777777" w:rsidR="00854C6D" w:rsidRPr="00882FDF" w:rsidRDefault="00854C6D" w:rsidP="00681D24">
      <w:pPr>
        <w:ind w:right="120"/>
        <w:rPr>
          <w:b/>
          <w:i/>
          <w:sz w:val="26"/>
          <w:szCs w:val="26"/>
          <w:lang w:val="vi-VN"/>
        </w:rPr>
      </w:pPr>
    </w:p>
    <w:p w14:paraId="003B38C3" w14:textId="77777777" w:rsidR="00854C6D" w:rsidRPr="00882FDF" w:rsidRDefault="00854C6D" w:rsidP="00A36D0B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AFD2EA8" w14:textId="77777777" w:rsidR="00854C6D" w:rsidRPr="00882FDF" w:rsidRDefault="00854C6D" w:rsidP="00A36D0B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DF3EE79" w14:textId="34802C94" w:rsidR="00A36D0B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72108187" w14:textId="18D7FED1" w:rsidR="00A36D0B" w:rsidRPr="00882FDF" w:rsidRDefault="006E08D8" w:rsidP="00A36D0B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681D24">
        <w:rPr>
          <w:sz w:val="26"/>
          <w:szCs w:val="26"/>
          <w:lang w:val="vi-VN"/>
        </w:rPr>
        <w:t xml:space="preserve"> </w:t>
      </w:r>
      <w:r w:rsidR="001A2D6A">
        <w:rPr>
          <w:sz w:val="26"/>
          <w:szCs w:val="26"/>
          <w:lang w:val="vi-VN"/>
        </w:rPr>
        <w:t>07</w:t>
      </w:r>
      <w:r w:rsidR="00E26F15">
        <w:rPr>
          <w:sz w:val="26"/>
          <w:szCs w:val="26"/>
          <w:lang w:val="vi-VN"/>
        </w:rPr>
        <w:t>/03/2021</w:t>
      </w:r>
      <w:r w:rsidR="00EF2815" w:rsidRPr="00882FDF">
        <w:rPr>
          <w:sz w:val="26"/>
          <w:szCs w:val="26"/>
          <w:lang w:val="vi-VN"/>
        </w:rPr>
        <w:t>, Meeting start at 9:00</w:t>
      </w:r>
    </w:p>
    <w:p w14:paraId="7E46159F" w14:textId="77777777" w:rsidR="00A36D0B" w:rsidRPr="00882FDF" w:rsidRDefault="00A36D0B" w:rsidP="00A36D0B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Location: Văn phòng khoa, 03 Quang Trung</w:t>
      </w:r>
      <w:r w:rsidR="00F40EDA"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14:paraId="61B85F15" w14:textId="6231F0F0" w:rsidR="00A36D0B" w:rsidRPr="00882FDF" w:rsidRDefault="006E08D8" w:rsidP="00A36D0B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1A2D6A">
        <w:rPr>
          <w:sz w:val="26"/>
          <w:szCs w:val="26"/>
          <w:lang w:val="vi-VN"/>
        </w:rPr>
        <w:t>07</w:t>
      </w:r>
      <w:r w:rsidR="00E26F15">
        <w:rPr>
          <w:sz w:val="26"/>
          <w:szCs w:val="26"/>
          <w:lang w:val="vi-VN"/>
        </w:rPr>
        <w:t>/03/2021</w:t>
      </w:r>
    </w:p>
    <w:p w14:paraId="79249F3D" w14:textId="528C674E" w:rsidR="00A36D0B" w:rsidRPr="00882FDF" w:rsidRDefault="00681D24" w:rsidP="00A36D0B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0CFDD59C" w14:textId="77777777" w:rsidR="00A36D0B" w:rsidRPr="00882FDF" w:rsidRDefault="005937FD" w:rsidP="00981101">
      <w:pPr>
        <w:pStyle w:val="ListParagraph"/>
        <w:numPr>
          <w:ilvl w:val="0"/>
          <w:numId w:val="6"/>
        </w:numPr>
        <w:spacing w:line="360" w:lineRule="auto"/>
        <w:ind w:right="120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THÀNH PHẦN THAM DỰ</w:t>
      </w:r>
    </w:p>
    <w:p w14:paraId="00F86B43" w14:textId="586B6C73" w:rsidR="00A36D0B" w:rsidRPr="00882FDF" w:rsidRDefault="00A36D0B" w:rsidP="00A36D0B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Mentor: </w:t>
      </w:r>
      <w:r w:rsidR="0034361F">
        <w:rPr>
          <w:sz w:val="26"/>
          <w:szCs w:val="26"/>
          <w:lang w:val="vi-VN"/>
        </w:rPr>
        <w:t>Lương Thị Thu Phương</w:t>
      </w:r>
      <w:r w:rsidRPr="00882FDF">
        <w:rPr>
          <w:sz w:val="26"/>
          <w:szCs w:val="26"/>
          <w:lang w:val="vi-VN"/>
        </w:rPr>
        <w:t>.</w:t>
      </w:r>
    </w:p>
    <w:p w14:paraId="5537958C" w14:textId="41AA969A" w:rsidR="00A36D0B" w:rsidRPr="00882FDF" w:rsidRDefault="0040783D" w:rsidP="00A36D0B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5070FC25" w14:textId="588100D0" w:rsidR="00A36D0B" w:rsidRPr="00882FDF" w:rsidRDefault="0040783D" w:rsidP="00A36D0B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Team Member: Phi, Hiếu</w:t>
      </w:r>
      <w:r w:rsidR="004F5DCC">
        <w:rPr>
          <w:sz w:val="26"/>
          <w:szCs w:val="26"/>
          <w:lang w:val="vi-VN"/>
        </w:rPr>
        <w:t xml:space="preserve"> .</w:t>
      </w:r>
    </w:p>
    <w:p w14:paraId="1985E60B" w14:textId="77777777" w:rsidR="00A36D0B" w:rsidRPr="00882FDF" w:rsidRDefault="00A36D0B" w:rsidP="00A36D0B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40D6FC3A" w14:textId="77777777" w:rsidR="00A36D0B" w:rsidRPr="00882FDF" w:rsidRDefault="005937FD" w:rsidP="00981101">
      <w:pPr>
        <w:pStyle w:val="ListParagraph"/>
        <w:numPr>
          <w:ilvl w:val="0"/>
          <w:numId w:val="6"/>
        </w:numPr>
        <w:spacing w:line="360" w:lineRule="auto"/>
        <w:ind w:right="120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CHƯƠNG TRÌNH/ NỘI DUNG</w:t>
      </w:r>
    </w:p>
    <w:p w14:paraId="12971ACF" w14:textId="77777777" w:rsidR="00A36D0B" w:rsidRPr="00882FDF" w:rsidRDefault="005937FD" w:rsidP="00981101">
      <w:pPr>
        <w:pStyle w:val="ListParagraph"/>
        <w:numPr>
          <w:ilvl w:val="0"/>
          <w:numId w:val="3"/>
        </w:numPr>
        <w:spacing w:line="360" w:lineRule="auto"/>
        <w:ind w:right="120"/>
        <w:rPr>
          <w:sz w:val="26"/>
          <w:szCs w:val="26"/>
          <w:lang w:val="vi-VN"/>
        </w:rPr>
      </w:pPr>
      <w:r w:rsidRPr="005937FD">
        <w:rPr>
          <w:sz w:val="26"/>
          <w:szCs w:val="26"/>
          <w:lang w:val="vi-VN"/>
        </w:rPr>
        <w:t>Đán</w:t>
      </w:r>
      <w:r>
        <w:rPr>
          <w:sz w:val="26"/>
          <w:szCs w:val="26"/>
        </w:rPr>
        <w:t>h gi</w:t>
      </w:r>
      <w:r w:rsidRPr="005937FD">
        <w:rPr>
          <w:sz w:val="26"/>
          <w:szCs w:val="26"/>
        </w:rPr>
        <w:t>á</w:t>
      </w:r>
      <w:r w:rsidR="00854C6D" w:rsidRPr="00882FDF">
        <w:rPr>
          <w:sz w:val="26"/>
          <w:szCs w:val="26"/>
          <w:lang w:val="vi-VN"/>
        </w:rPr>
        <w:t xml:space="preserve"> </w:t>
      </w:r>
      <w:r w:rsidR="00854C6D" w:rsidRPr="00882FDF">
        <w:rPr>
          <w:sz w:val="26"/>
          <w:szCs w:val="26"/>
        </w:rPr>
        <w:t>project plan.</w:t>
      </w:r>
    </w:p>
    <w:p w14:paraId="49EC3397" w14:textId="77777777" w:rsidR="00854C6D" w:rsidRPr="00882FDF" w:rsidRDefault="005937FD" w:rsidP="00981101">
      <w:pPr>
        <w:pStyle w:val="ListParagraph"/>
        <w:numPr>
          <w:ilvl w:val="0"/>
          <w:numId w:val="3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Th</w:t>
      </w:r>
      <w:r w:rsidRPr="005937FD">
        <w:rPr>
          <w:sz w:val="26"/>
          <w:szCs w:val="26"/>
        </w:rPr>
        <w:t>ả</w:t>
      </w:r>
      <w:r>
        <w:rPr>
          <w:sz w:val="26"/>
          <w:szCs w:val="26"/>
        </w:rPr>
        <w:t>o lu</w:t>
      </w:r>
      <w:r w:rsidRPr="005937FD">
        <w:rPr>
          <w:sz w:val="26"/>
          <w:szCs w:val="26"/>
        </w:rPr>
        <w:t>ậ</w:t>
      </w:r>
      <w:r>
        <w:rPr>
          <w:sz w:val="26"/>
          <w:szCs w:val="26"/>
        </w:rPr>
        <w:t>n</w:t>
      </w:r>
      <w:r w:rsidR="004510B9" w:rsidRPr="00882FDF">
        <w:rPr>
          <w:sz w:val="26"/>
          <w:szCs w:val="26"/>
        </w:rPr>
        <w:t xml:space="preserve"> sprint b</w:t>
      </w:r>
      <w:r w:rsidR="00854C6D" w:rsidRPr="00882FDF">
        <w:rPr>
          <w:sz w:val="26"/>
          <w:szCs w:val="26"/>
        </w:rPr>
        <w:t>acklog.</w:t>
      </w:r>
    </w:p>
    <w:p w14:paraId="05841122" w14:textId="77777777" w:rsidR="00915229" w:rsidRPr="00882FDF" w:rsidRDefault="005937FD" w:rsidP="00981101">
      <w:pPr>
        <w:pStyle w:val="ListParagraph"/>
        <w:numPr>
          <w:ilvl w:val="0"/>
          <w:numId w:val="3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</w:t>
      </w:r>
      <w:r w:rsidRPr="005937FD">
        <w:rPr>
          <w:sz w:val="26"/>
          <w:szCs w:val="26"/>
        </w:rPr>
        <w:t>â</w:t>
      </w:r>
      <w:r>
        <w:rPr>
          <w:sz w:val="26"/>
          <w:szCs w:val="26"/>
        </w:rPr>
        <w:t>y d</w:t>
      </w:r>
      <w:r w:rsidRPr="005937FD">
        <w:rPr>
          <w:sz w:val="26"/>
          <w:szCs w:val="26"/>
        </w:rPr>
        <w:t>ự</w:t>
      </w:r>
      <w:r>
        <w:rPr>
          <w:sz w:val="26"/>
          <w:szCs w:val="26"/>
        </w:rPr>
        <w:t>ng</w:t>
      </w:r>
      <w:r w:rsidR="00915229" w:rsidRPr="00882FDF">
        <w:rPr>
          <w:sz w:val="26"/>
          <w:szCs w:val="26"/>
        </w:rPr>
        <w:t xml:space="preserve"> user stories.</w:t>
      </w:r>
    </w:p>
    <w:p w14:paraId="369200B2" w14:textId="77777777" w:rsidR="008E77F1" w:rsidRPr="00882FDF" w:rsidRDefault="005937FD" w:rsidP="00981101">
      <w:pPr>
        <w:pStyle w:val="ListParagraph"/>
        <w:numPr>
          <w:ilvl w:val="0"/>
          <w:numId w:val="6"/>
        </w:numPr>
        <w:spacing w:line="360" w:lineRule="auto"/>
        <w:ind w:right="120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28"/>
        <w:gridCol w:w="3153"/>
      </w:tblGrid>
      <w:tr w:rsidR="005937FD" w:rsidRPr="00882FDF" w14:paraId="05161599" w14:textId="77777777" w:rsidTr="00383AD0">
        <w:tc>
          <w:tcPr>
            <w:tcW w:w="3396" w:type="dxa"/>
          </w:tcPr>
          <w:p w14:paraId="1A31811C" w14:textId="77777777" w:rsidR="00A36D0B" w:rsidRPr="00882FDF" w:rsidRDefault="00A36D0B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397" w:type="dxa"/>
          </w:tcPr>
          <w:p w14:paraId="7832DDD8" w14:textId="77777777" w:rsidR="00A36D0B" w:rsidRPr="00882FDF" w:rsidRDefault="00A36D0B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52759D08" w14:textId="77777777" w:rsidR="00A36D0B" w:rsidRPr="00882FDF" w:rsidRDefault="00A36D0B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5937FD" w:rsidRPr="00882FDF" w14:paraId="1C3A39E5" w14:textId="77777777" w:rsidTr="00383AD0">
        <w:trPr>
          <w:trHeight w:val="706"/>
        </w:trPr>
        <w:tc>
          <w:tcPr>
            <w:tcW w:w="3396" w:type="dxa"/>
          </w:tcPr>
          <w:p w14:paraId="3B475251" w14:textId="77777777" w:rsidR="00A36D0B" w:rsidRPr="005937FD" w:rsidRDefault="005937FD" w:rsidP="005937FD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5937FD">
              <w:rPr>
                <w:sz w:val="26"/>
                <w:szCs w:val="26"/>
                <w:lang w:val="vi-VN"/>
              </w:rPr>
              <w:t>Đán</w:t>
            </w:r>
            <w:r w:rsidRPr="005937FD">
              <w:rPr>
                <w:sz w:val="26"/>
                <w:szCs w:val="26"/>
              </w:rPr>
              <w:t>h giá</w:t>
            </w:r>
            <w:r w:rsidRPr="005937FD">
              <w:rPr>
                <w:sz w:val="26"/>
                <w:szCs w:val="26"/>
                <w:lang w:val="vi-VN"/>
              </w:rPr>
              <w:t xml:space="preserve"> </w:t>
            </w:r>
            <w:r w:rsidRPr="005937FD">
              <w:rPr>
                <w:sz w:val="26"/>
                <w:szCs w:val="26"/>
              </w:rPr>
              <w:t>project plan.</w:t>
            </w:r>
          </w:p>
        </w:tc>
        <w:tc>
          <w:tcPr>
            <w:tcW w:w="3397" w:type="dxa"/>
          </w:tcPr>
          <w:p w14:paraId="3A2DCF0F" w14:textId="77777777" w:rsidR="00A36D0B" w:rsidRPr="00882FDF" w:rsidRDefault="00854C6D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14:paraId="0A6D3FEE" w14:textId="77777777" w:rsidR="00A36D0B" w:rsidRPr="00882FDF" w:rsidRDefault="00882FDF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5937FD" w:rsidRPr="00882FDF" w14:paraId="42F4D974" w14:textId="77777777" w:rsidTr="00383AD0">
        <w:trPr>
          <w:trHeight w:val="463"/>
        </w:trPr>
        <w:tc>
          <w:tcPr>
            <w:tcW w:w="3396" w:type="dxa"/>
          </w:tcPr>
          <w:p w14:paraId="00CBD505" w14:textId="77777777" w:rsidR="00A36D0B" w:rsidRPr="005937FD" w:rsidRDefault="005937FD" w:rsidP="005937FD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5937FD">
              <w:rPr>
                <w:sz w:val="26"/>
                <w:szCs w:val="26"/>
              </w:rPr>
              <w:t xml:space="preserve">Thảo luận </w:t>
            </w:r>
            <w:r>
              <w:rPr>
                <w:sz w:val="26"/>
                <w:szCs w:val="26"/>
              </w:rPr>
              <w:t>và ch</w:t>
            </w:r>
            <w:r w:rsidRPr="005937FD">
              <w:rPr>
                <w:sz w:val="26"/>
                <w:szCs w:val="26"/>
              </w:rPr>
              <w:t>ỉ</w:t>
            </w:r>
            <w:r>
              <w:rPr>
                <w:sz w:val="26"/>
                <w:szCs w:val="26"/>
              </w:rPr>
              <w:t>nh s</w:t>
            </w:r>
            <w:r w:rsidRPr="005937FD"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>a p</w:t>
            </w:r>
            <w:r w:rsidRPr="005937FD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o</w:t>
            </w:r>
            <w:r w:rsidRPr="005937FD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uct</w:t>
            </w:r>
            <w:r w:rsidRPr="005937FD">
              <w:rPr>
                <w:sz w:val="26"/>
                <w:szCs w:val="26"/>
              </w:rPr>
              <w:t xml:space="preserve"> backlog.</w:t>
            </w:r>
          </w:p>
        </w:tc>
        <w:tc>
          <w:tcPr>
            <w:tcW w:w="3397" w:type="dxa"/>
          </w:tcPr>
          <w:p w14:paraId="26B7D797" w14:textId="77777777" w:rsidR="00A36D0B" w:rsidRPr="00882FDF" w:rsidRDefault="00A36D0B" w:rsidP="00383AD0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14:paraId="75D68D3A" w14:textId="77777777" w:rsidR="00A36D0B" w:rsidRPr="00882FDF" w:rsidRDefault="00882FDF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5937FD" w:rsidRPr="00882FDF" w14:paraId="452F55D0" w14:textId="77777777" w:rsidTr="005937FD">
        <w:trPr>
          <w:trHeight w:val="633"/>
        </w:trPr>
        <w:tc>
          <w:tcPr>
            <w:tcW w:w="3396" w:type="dxa"/>
          </w:tcPr>
          <w:p w14:paraId="4646FE3F" w14:textId="77777777" w:rsidR="004510B9" w:rsidRPr="005937FD" w:rsidRDefault="005937FD" w:rsidP="005937FD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5937FD">
              <w:rPr>
                <w:sz w:val="26"/>
                <w:szCs w:val="26"/>
              </w:rPr>
              <w:t>Thảo luận sprint backlog.</w:t>
            </w:r>
          </w:p>
        </w:tc>
        <w:tc>
          <w:tcPr>
            <w:tcW w:w="3397" w:type="dxa"/>
          </w:tcPr>
          <w:p w14:paraId="2C949F30" w14:textId="77777777" w:rsidR="004510B9" w:rsidRPr="00882FDF" w:rsidRDefault="004510B9" w:rsidP="004510B9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14:paraId="5CABC848" w14:textId="77777777" w:rsidR="004510B9" w:rsidRPr="00882FDF" w:rsidRDefault="00882FDF" w:rsidP="004510B9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5937FD" w:rsidRPr="00882FDF" w14:paraId="6F332838" w14:textId="77777777" w:rsidTr="005937FD">
        <w:trPr>
          <w:trHeight w:val="544"/>
        </w:trPr>
        <w:tc>
          <w:tcPr>
            <w:tcW w:w="3396" w:type="dxa"/>
          </w:tcPr>
          <w:p w14:paraId="43FBD65E" w14:textId="77777777" w:rsidR="00915229" w:rsidRPr="005937FD" w:rsidRDefault="005937FD" w:rsidP="005937FD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5937FD">
              <w:rPr>
                <w:sz w:val="26"/>
                <w:szCs w:val="26"/>
              </w:rPr>
              <w:t>Xây dựng user stories.</w:t>
            </w:r>
          </w:p>
        </w:tc>
        <w:tc>
          <w:tcPr>
            <w:tcW w:w="3397" w:type="dxa"/>
          </w:tcPr>
          <w:p w14:paraId="2F5BAAC4" w14:textId="77777777" w:rsidR="00915229" w:rsidRPr="00882FDF" w:rsidRDefault="00915229" w:rsidP="00915229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14:paraId="6AB2FA24" w14:textId="77777777" w:rsidR="00915229" w:rsidRPr="00882FDF" w:rsidRDefault="00882FDF" w:rsidP="00915229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5937FD" w:rsidRPr="00882FDF" w14:paraId="0B5FB935" w14:textId="77777777" w:rsidTr="00383AD0">
        <w:trPr>
          <w:trHeight w:val="463"/>
        </w:trPr>
        <w:tc>
          <w:tcPr>
            <w:tcW w:w="3396" w:type="dxa"/>
          </w:tcPr>
          <w:p w14:paraId="189AD0D3" w14:textId="77777777" w:rsidR="00915229" w:rsidRPr="00882FDF" w:rsidRDefault="005937FD" w:rsidP="00915229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397" w:type="dxa"/>
          </w:tcPr>
          <w:p w14:paraId="0649F876" w14:textId="32516ABC" w:rsidR="00915229" w:rsidRPr="00882FDF" w:rsidRDefault="0040783D" w:rsidP="00915229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5ECD771F" w14:textId="2089C529" w:rsidR="00915229" w:rsidRPr="00882FDF" w:rsidRDefault="001A2D6A" w:rsidP="00915229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07</w:t>
            </w:r>
            <w:r w:rsidR="00E26F15">
              <w:rPr>
                <w:sz w:val="26"/>
                <w:szCs w:val="26"/>
                <w:lang w:val="vi-VN"/>
              </w:rPr>
              <w:t>/03/2021</w:t>
            </w:r>
          </w:p>
        </w:tc>
      </w:tr>
    </w:tbl>
    <w:p w14:paraId="7250CAAB" w14:textId="77777777" w:rsidR="002A1258" w:rsidRPr="00882FDF" w:rsidRDefault="002A1258" w:rsidP="004D0526">
      <w:pPr>
        <w:spacing w:line="200" w:lineRule="exact"/>
        <w:rPr>
          <w:sz w:val="26"/>
          <w:szCs w:val="26"/>
          <w:lang w:val="vi-VN"/>
        </w:rPr>
      </w:pPr>
    </w:p>
    <w:p w14:paraId="207BE69A" w14:textId="77777777" w:rsidR="005937FD" w:rsidRPr="00882FDF" w:rsidRDefault="005937FD" w:rsidP="005937FD">
      <w:pPr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Kết thúc Cuộc họp lúc 10g3</w:t>
      </w:r>
      <w:r w:rsidRPr="00882FDF">
        <w:rPr>
          <w:sz w:val="26"/>
          <w:szCs w:val="26"/>
          <w:lang w:val="vi-VN"/>
        </w:rPr>
        <w:t>0 cùng ngày.</w:t>
      </w:r>
    </w:p>
    <w:p w14:paraId="4C4A6BC0" w14:textId="77777777" w:rsidR="008E77F1" w:rsidRPr="00882FDF" w:rsidRDefault="008E77F1" w:rsidP="008E77F1">
      <w:pPr>
        <w:ind w:right="120" w:firstLine="1530"/>
        <w:rPr>
          <w:sz w:val="26"/>
          <w:szCs w:val="26"/>
          <w:lang w:val="vi-VN"/>
        </w:rPr>
      </w:pPr>
    </w:p>
    <w:p w14:paraId="5E147B5E" w14:textId="77777777" w:rsidR="008E77F1" w:rsidRPr="00882FDF" w:rsidRDefault="008E77F1" w:rsidP="008E77F1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52CD9E16" w14:textId="77777777" w:rsidR="008E77F1" w:rsidRDefault="008E77F1" w:rsidP="008E77F1">
      <w:pPr>
        <w:ind w:left="6930" w:right="120" w:hanging="4950"/>
        <w:rPr>
          <w:sz w:val="26"/>
          <w:szCs w:val="26"/>
          <w:lang w:val="vi-VN"/>
        </w:rPr>
      </w:pPr>
    </w:p>
    <w:p w14:paraId="3536A323" w14:textId="77777777" w:rsidR="00CA7C87" w:rsidRPr="00882FDF" w:rsidRDefault="00CA7C87" w:rsidP="008E77F1">
      <w:pPr>
        <w:ind w:left="6930" w:right="120" w:hanging="4950"/>
        <w:rPr>
          <w:sz w:val="26"/>
          <w:szCs w:val="26"/>
          <w:lang w:val="vi-VN"/>
        </w:rPr>
      </w:pPr>
    </w:p>
    <w:p w14:paraId="0C1D33D5" w14:textId="77777777" w:rsidR="008E77F1" w:rsidRPr="00882FDF" w:rsidRDefault="008E77F1" w:rsidP="008E77F1">
      <w:pPr>
        <w:ind w:left="6930" w:right="120" w:hanging="4950"/>
        <w:rPr>
          <w:sz w:val="26"/>
          <w:szCs w:val="26"/>
        </w:rPr>
      </w:pPr>
    </w:p>
    <w:p w14:paraId="575A3C1B" w14:textId="1F073C20" w:rsidR="008E77F1" w:rsidRDefault="0040783D" w:rsidP="008E77F1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Thanh Nhật</w:t>
      </w:r>
      <w:r w:rsidR="008E77F1" w:rsidRPr="00882FDF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Trương Thanh Hiếu</w:t>
      </w:r>
    </w:p>
    <w:p w14:paraId="739A501E" w14:textId="02008D75" w:rsidR="00681D24" w:rsidRDefault="00681D24" w:rsidP="008E77F1">
      <w:pPr>
        <w:ind w:left="6660" w:right="120" w:hanging="5490"/>
        <w:rPr>
          <w:sz w:val="26"/>
          <w:szCs w:val="26"/>
          <w:lang w:val="vi-VN"/>
        </w:rPr>
      </w:pPr>
    </w:p>
    <w:p w14:paraId="6A3F6D09" w14:textId="77777777" w:rsidR="00681D24" w:rsidRPr="00882FDF" w:rsidRDefault="00681D24" w:rsidP="008E77F1">
      <w:pPr>
        <w:ind w:left="6660" w:right="120" w:hanging="5490"/>
        <w:rPr>
          <w:sz w:val="26"/>
          <w:szCs w:val="26"/>
          <w:lang w:val="vi-VN"/>
        </w:rPr>
      </w:pPr>
    </w:p>
    <w:p w14:paraId="3BC0CDD2" w14:textId="77777777" w:rsidR="008E77F1" w:rsidRPr="00882FDF" w:rsidRDefault="008E77F1" w:rsidP="008E77F1">
      <w:pPr>
        <w:ind w:left="360" w:right="120"/>
        <w:rPr>
          <w:sz w:val="26"/>
          <w:szCs w:val="26"/>
          <w:lang w:val="vi-VN"/>
        </w:rPr>
      </w:pPr>
    </w:p>
    <w:p w14:paraId="1573E6A9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lastRenderedPageBreak/>
        <w:t>XÂY DỰNG WEBSITE HOMECARE</w:t>
      </w:r>
    </w:p>
    <w:p w14:paraId="438D1D19" w14:textId="605D8012" w:rsidR="00915229" w:rsidRPr="00882FDF" w:rsidRDefault="00915229" w:rsidP="00915229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Meeting Date:</w:t>
      </w:r>
      <w:r w:rsidR="001A2D6A">
        <w:rPr>
          <w:sz w:val="26"/>
          <w:szCs w:val="26"/>
          <w:lang w:val="vi-VN"/>
        </w:rPr>
        <w:t>0</w:t>
      </w:r>
      <w:r w:rsidR="00681D24">
        <w:rPr>
          <w:sz w:val="26"/>
          <w:szCs w:val="26"/>
          <w:lang w:val="vi-VN"/>
        </w:rPr>
        <w:t>8</w:t>
      </w:r>
      <w:r w:rsidR="00E26F15">
        <w:rPr>
          <w:sz w:val="26"/>
          <w:szCs w:val="26"/>
          <w:lang w:val="vi-VN"/>
        </w:rPr>
        <w:t>/03/2021</w:t>
      </w:r>
      <w:r w:rsidRPr="00882FDF">
        <w:rPr>
          <w:sz w:val="26"/>
          <w:szCs w:val="26"/>
          <w:lang w:val="vi-VN"/>
        </w:rPr>
        <w:t xml:space="preserve">, Meeting start at </w:t>
      </w:r>
      <w:r w:rsidRPr="00882FDF">
        <w:rPr>
          <w:sz w:val="26"/>
          <w:szCs w:val="26"/>
        </w:rPr>
        <w:t>8:00</w:t>
      </w:r>
    </w:p>
    <w:p w14:paraId="17A23029" w14:textId="77777777" w:rsidR="00915229" w:rsidRPr="00882FDF" w:rsidRDefault="00915229" w:rsidP="00915229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182 Nguyen Van Linh, Da Nang City</w:t>
      </w:r>
      <w:r w:rsidRPr="00882FDF">
        <w:rPr>
          <w:sz w:val="26"/>
          <w:szCs w:val="26"/>
          <w:lang w:val="vi-VN"/>
        </w:rPr>
        <w:t xml:space="preserve"> </w:t>
      </w:r>
    </w:p>
    <w:p w14:paraId="441E53D6" w14:textId="081AE432" w:rsidR="00915229" w:rsidRPr="00882FDF" w:rsidRDefault="00915229" w:rsidP="00915229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681D24">
        <w:rPr>
          <w:sz w:val="26"/>
          <w:szCs w:val="26"/>
          <w:lang w:val="vi-VN"/>
        </w:rPr>
        <w:t>8</w:t>
      </w:r>
      <w:r w:rsidR="00E26F15">
        <w:rPr>
          <w:sz w:val="26"/>
          <w:szCs w:val="26"/>
          <w:lang w:val="vi-VN"/>
        </w:rPr>
        <w:t>/03/2021</w:t>
      </w:r>
    </w:p>
    <w:p w14:paraId="5A830265" w14:textId="68C750C2" w:rsidR="00915229" w:rsidRPr="00882FDF" w:rsidRDefault="00681D24" w:rsidP="00915229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6EFFCBBC" w14:textId="77777777" w:rsidR="00915229" w:rsidRPr="005937FD" w:rsidRDefault="005937FD" w:rsidP="00981101">
      <w:pPr>
        <w:pStyle w:val="ListParagraph"/>
        <w:numPr>
          <w:ilvl w:val="0"/>
          <w:numId w:val="11"/>
        </w:numPr>
        <w:spacing w:line="360" w:lineRule="auto"/>
        <w:ind w:right="120"/>
        <w:rPr>
          <w:b/>
          <w:sz w:val="26"/>
          <w:szCs w:val="26"/>
          <w:lang w:val="vi-VN"/>
        </w:rPr>
      </w:pPr>
      <w:r w:rsidRPr="005937FD">
        <w:rPr>
          <w:b/>
          <w:sz w:val="26"/>
          <w:szCs w:val="26"/>
          <w:lang w:val="vi-VN"/>
        </w:rPr>
        <w:t>THÀNH PHẦN THAM DỰ</w:t>
      </w:r>
    </w:p>
    <w:p w14:paraId="6637CC7A" w14:textId="373062E4" w:rsidR="00915229" w:rsidRPr="00882FDF" w:rsidRDefault="0040783D" w:rsidP="00915229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05AC54CB" w14:textId="3ED03EB1" w:rsidR="00915229" w:rsidRPr="00882FDF" w:rsidRDefault="0040783D" w:rsidP="00915229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Team Member: Phi, Hiếu</w:t>
      </w:r>
      <w:r w:rsidR="004F5DCC">
        <w:rPr>
          <w:sz w:val="26"/>
          <w:szCs w:val="26"/>
          <w:lang w:val="vi-VN"/>
        </w:rPr>
        <w:t xml:space="preserve"> .</w:t>
      </w:r>
    </w:p>
    <w:p w14:paraId="3F3D9583" w14:textId="77777777" w:rsidR="00915229" w:rsidRPr="00882FDF" w:rsidRDefault="00915229" w:rsidP="00915229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389D8B0C" w14:textId="77777777" w:rsidR="00915229" w:rsidRPr="005937FD" w:rsidRDefault="005937FD" w:rsidP="00981101">
      <w:pPr>
        <w:pStyle w:val="ListParagraph"/>
        <w:numPr>
          <w:ilvl w:val="0"/>
          <w:numId w:val="11"/>
        </w:numPr>
        <w:spacing w:line="360" w:lineRule="auto"/>
        <w:ind w:right="120"/>
        <w:rPr>
          <w:b/>
          <w:sz w:val="26"/>
          <w:szCs w:val="26"/>
          <w:lang w:val="vi-VN"/>
        </w:rPr>
      </w:pPr>
      <w:r w:rsidRPr="005937FD">
        <w:rPr>
          <w:b/>
          <w:sz w:val="26"/>
          <w:szCs w:val="26"/>
          <w:lang w:val="vi-VN"/>
        </w:rPr>
        <w:t>CHƯƠNG TRÌNH/ NỘI DUNG</w:t>
      </w:r>
    </w:p>
    <w:p w14:paraId="0EEC17A4" w14:textId="77777777" w:rsidR="00915229" w:rsidRPr="00882FDF" w:rsidRDefault="00A66D20" w:rsidP="00981101">
      <w:pPr>
        <w:pStyle w:val="ListParagraph"/>
        <w:numPr>
          <w:ilvl w:val="0"/>
          <w:numId w:val="3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Th</w:t>
      </w:r>
      <w:r w:rsidRPr="00A66D20">
        <w:rPr>
          <w:sz w:val="26"/>
          <w:szCs w:val="26"/>
        </w:rPr>
        <w:t>ảo</w:t>
      </w:r>
      <w:r>
        <w:rPr>
          <w:sz w:val="26"/>
          <w:szCs w:val="26"/>
        </w:rPr>
        <w:t xml:space="preserve"> lu</w:t>
      </w:r>
      <w:r w:rsidRPr="00A66D20">
        <w:rPr>
          <w:sz w:val="26"/>
          <w:szCs w:val="26"/>
        </w:rPr>
        <w:t>ận</w:t>
      </w:r>
      <w:r>
        <w:rPr>
          <w:sz w:val="26"/>
          <w:szCs w:val="26"/>
        </w:rPr>
        <w:t xml:space="preserve"> v</w:t>
      </w:r>
      <w:r w:rsidRPr="00A66D20">
        <w:rPr>
          <w:sz w:val="26"/>
          <w:szCs w:val="26"/>
        </w:rPr>
        <w:t>à</w:t>
      </w:r>
      <w:r>
        <w:rPr>
          <w:sz w:val="26"/>
          <w:szCs w:val="26"/>
        </w:rPr>
        <w:t xml:space="preserve"> ch</w:t>
      </w:r>
      <w:r w:rsidRPr="00A66D20">
        <w:rPr>
          <w:sz w:val="26"/>
          <w:szCs w:val="26"/>
        </w:rPr>
        <w:t>ỉ</w:t>
      </w:r>
      <w:r>
        <w:rPr>
          <w:sz w:val="26"/>
          <w:szCs w:val="26"/>
        </w:rPr>
        <w:t>nh s</w:t>
      </w:r>
      <w:r w:rsidRPr="00A66D20">
        <w:rPr>
          <w:sz w:val="26"/>
          <w:szCs w:val="26"/>
        </w:rPr>
        <w:t>ửa</w:t>
      </w:r>
      <w:r>
        <w:rPr>
          <w:sz w:val="26"/>
          <w:szCs w:val="26"/>
        </w:rPr>
        <w:t xml:space="preserve"> </w:t>
      </w:r>
      <w:r w:rsidRPr="00A66D20">
        <w:rPr>
          <w:sz w:val="26"/>
          <w:szCs w:val="26"/>
        </w:rPr>
        <w:t>user</w:t>
      </w:r>
      <w:r>
        <w:rPr>
          <w:sz w:val="26"/>
          <w:szCs w:val="26"/>
        </w:rPr>
        <w:t xml:space="preserve"> st</w:t>
      </w:r>
      <w:r w:rsidRPr="00A66D20">
        <w:rPr>
          <w:sz w:val="26"/>
          <w:szCs w:val="26"/>
        </w:rPr>
        <w:t>ories</w:t>
      </w:r>
    </w:p>
    <w:p w14:paraId="12539E9C" w14:textId="77777777" w:rsidR="00915229" w:rsidRPr="00882FDF" w:rsidRDefault="00A66D20" w:rsidP="00981101">
      <w:pPr>
        <w:pStyle w:val="ListParagraph"/>
        <w:numPr>
          <w:ilvl w:val="0"/>
          <w:numId w:val="3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Th</w:t>
      </w:r>
      <w:r w:rsidRPr="00A66D20">
        <w:rPr>
          <w:sz w:val="26"/>
          <w:szCs w:val="26"/>
        </w:rPr>
        <w:t>ả</w:t>
      </w:r>
      <w:r>
        <w:rPr>
          <w:sz w:val="26"/>
          <w:szCs w:val="26"/>
        </w:rPr>
        <w:t>o lu</w:t>
      </w:r>
      <w:r w:rsidRPr="00A66D20">
        <w:rPr>
          <w:sz w:val="26"/>
          <w:szCs w:val="26"/>
        </w:rPr>
        <w:t>ậ</w:t>
      </w:r>
      <w:r>
        <w:rPr>
          <w:sz w:val="26"/>
          <w:szCs w:val="26"/>
        </w:rPr>
        <w:t>n sp</w:t>
      </w:r>
      <w:r w:rsidRPr="00A66D20">
        <w:rPr>
          <w:sz w:val="26"/>
          <w:szCs w:val="26"/>
        </w:rPr>
        <w:t>r</w:t>
      </w:r>
      <w:r>
        <w:rPr>
          <w:sz w:val="26"/>
          <w:szCs w:val="26"/>
        </w:rPr>
        <w:t>int backlog</w:t>
      </w:r>
    </w:p>
    <w:p w14:paraId="2CF88AB5" w14:textId="77777777" w:rsidR="00915229" w:rsidRPr="00882FDF" w:rsidRDefault="005937FD" w:rsidP="00981101">
      <w:pPr>
        <w:pStyle w:val="ListParagraph"/>
        <w:numPr>
          <w:ilvl w:val="0"/>
          <w:numId w:val="11"/>
        </w:numPr>
        <w:spacing w:line="360" w:lineRule="auto"/>
        <w:ind w:right="120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19"/>
        <w:gridCol w:w="3145"/>
      </w:tblGrid>
      <w:tr w:rsidR="00915229" w:rsidRPr="00882FDF" w14:paraId="70EF3E44" w14:textId="77777777" w:rsidTr="00785BB2">
        <w:tc>
          <w:tcPr>
            <w:tcW w:w="3396" w:type="dxa"/>
          </w:tcPr>
          <w:p w14:paraId="55EE18E5" w14:textId="77777777" w:rsidR="00915229" w:rsidRPr="00882FDF" w:rsidRDefault="00915229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397" w:type="dxa"/>
          </w:tcPr>
          <w:p w14:paraId="2A3DEC8C" w14:textId="77777777" w:rsidR="00915229" w:rsidRPr="00882FDF" w:rsidRDefault="00915229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24A88B28" w14:textId="77777777" w:rsidR="00915229" w:rsidRPr="00882FDF" w:rsidRDefault="00915229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915229" w:rsidRPr="00882FDF" w14:paraId="650E71AE" w14:textId="77777777" w:rsidTr="00785BB2">
        <w:trPr>
          <w:trHeight w:val="706"/>
        </w:trPr>
        <w:tc>
          <w:tcPr>
            <w:tcW w:w="3396" w:type="dxa"/>
          </w:tcPr>
          <w:p w14:paraId="2534B482" w14:textId="77777777" w:rsidR="00915229" w:rsidRPr="00882FDF" w:rsidRDefault="00A66D20" w:rsidP="00915229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Thảo luận và chỉnh sửa</w:t>
            </w:r>
            <w:r w:rsidR="00915229" w:rsidRPr="00882FDF">
              <w:rPr>
                <w:sz w:val="26"/>
                <w:szCs w:val="26"/>
              </w:rPr>
              <w:t xml:space="preserve"> user stories.</w:t>
            </w:r>
          </w:p>
        </w:tc>
        <w:tc>
          <w:tcPr>
            <w:tcW w:w="3397" w:type="dxa"/>
          </w:tcPr>
          <w:p w14:paraId="71FDB82A" w14:textId="77777777" w:rsidR="00915229" w:rsidRPr="00882FDF" w:rsidRDefault="00915229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14:paraId="2D8F1467" w14:textId="77777777" w:rsidR="00915229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915229" w:rsidRPr="00882FDF" w14:paraId="6E1877A9" w14:textId="77777777" w:rsidTr="00785BB2">
        <w:trPr>
          <w:trHeight w:val="706"/>
        </w:trPr>
        <w:tc>
          <w:tcPr>
            <w:tcW w:w="3396" w:type="dxa"/>
          </w:tcPr>
          <w:p w14:paraId="762C1E3D" w14:textId="77777777" w:rsidR="00915229" w:rsidRPr="00882FDF" w:rsidRDefault="00A66D20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Thảo luận</w:t>
            </w:r>
            <w:r w:rsidR="00915229" w:rsidRPr="00882FDF">
              <w:rPr>
                <w:sz w:val="26"/>
                <w:szCs w:val="26"/>
              </w:rPr>
              <w:t xml:space="preserve"> sprint backlog document.</w:t>
            </w:r>
          </w:p>
        </w:tc>
        <w:tc>
          <w:tcPr>
            <w:tcW w:w="3397" w:type="dxa"/>
          </w:tcPr>
          <w:p w14:paraId="1590F7EF" w14:textId="77777777" w:rsidR="00915229" w:rsidRPr="00882FDF" w:rsidRDefault="00915229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14:paraId="75844358" w14:textId="77777777" w:rsidR="00915229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915229" w:rsidRPr="00882FDF" w14:paraId="0E75A248" w14:textId="77777777" w:rsidTr="00785BB2">
        <w:trPr>
          <w:trHeight w:val="706"/>
        </w:trPr>
        <w:tc>
          <w:tcPr>
            <w:tcW w:w="3396" w:type="dxa"/>
          </w:tcPr>
          <w:p w14:paraId="3BB36F6D" w14:textId="77777777" w:rsidR="00915229" w:rsidRPr="00882FDF" w:rsidRDefault="00A66D20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</w:t>
            </w:r>
            <w:r w:rsidR="00915229" w:rsidRPr="00882FDF">
              <w:rPr>
                <w:sz w:val="26"/>
                <w:szCs w:val="26"/>
              </w:rPr>
              <w:t xml:space="preserve"> sprint backlog document.</w:t>
            </w:r>
          </w:p>
        </w:tc>
        <w:tc>
          <w:tcPr>
            <w:tcW w:w="3397" w:type="dxa"/>
          </w:tcPr>
          <w:p w14:paraId="6DC68B20" w14:textId="4185D9FA" w:rsidR="00915229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Nhật</w:t>
            </w:r>
          </w:p>
        </w:tc>
        <w:tc>
          <w:tcPr>
            <w:tcW w:w="3397" w:type="dxa"/>
          </w:tcPr>
          <w:p w14:paraId="74D4455B" w14:textId="77777777" w:rsidR="00915229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915229" w:rsidRPr="00882FDF" w14:paraId="0855D60C" w14:textId="77777777" w:rsidTr="00785BB2">
        <w:trPr>
          <w:trHeight w:val="463"/>
        </w:trPr>
        <w:tc>
          <w:tcPr>
            <w:tcW w:w="3396" w:type="dxa"/>
          </w:tcPr>
          <w:p w14:paraId="51DF5F20" w14:textId="77777777" w:rsidR="00915229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397" w:type="dxa"/>
          </w:tcPr>
          <w:p w14:paraId="01512698" w14:textId="414B0C90" w:rsidR="00915229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21425223" w14:textId="7E072BFF" w:rsidR="00915229" w:rsidRPr="00882FDF" w:rsidRDefault="001A2D6A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0</w:t>
            </w:r>
            <w:r w:rsidR="00681D24">
              <w:rPr>
                <w:sz w:val="26"/>
                <w:szCs w:val="26"/>
                <w:lang w:val="vi-VN"/>
              </w:rPr>
              <w:t>8</w:t>
            </w:r>
            <w:r w:rsidR="00E26F15">
              <w:rPr>
                <w:sz w:val="26"/>
                <w:szCs w:val="26"/>
                <w:lang w:val="vi-VN"/>
              </w:rPr>
              <w:t>/03/2021</w:t>
            </w:r>
          </w:p>
        </w:tc>
      </w:tr>
    </w:tbl>
    <w:p w14:paraId="6001345B" w14:textId="77777777" w:rsidR="00915229" w:rsidRPr="00882FDF" w:rsidRDefault="00915229" w:rsidP="00915229">
      <w:pPr>
        <w:spacing w:line="360" w:lineRule="auto"/>
        <w:ind w:right="120"/>
        <w:rPr>
          <w:b/>
          <w:sz w:val="26"/>
          <w:szCs w:val="26"/>
          <w:lang w:val="vi-VN"/>
        </w:rPr>
      </w:pPr>
    </w:p>
    <w:p w14:paraId="29426CC7" w14:textId="77777777" w:rsidR="00915229" w:rsidRPr="00882FDF" w:rsidRDefault="00915229" w:rsidP="00915229">
      <w:pPr>
        <w:ind w:right="120"/>
        <w:rPr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ab/>
      </w:r>
      <w:r w:rsidR="00A66D20">
        <w:rPr>
          <w:sz w:val="26"/>
          <w:szCs w:val="26"/>
          <w:lang w:val="vi-VN"/>
        </w:rPr>
        <w:t xml:space="preserve">Kết thúc Cuộc họp lúc </w:t>
      </w:r>
      <w:r w:rsidRPr="00CA7C87">
        <w:rPr>
          <w:sz w:val="26"/>
          <w:szCs w:val="26"/>
          <w:lang w:val="vi-VN"/>
        </w:rPr>
        <w:t>10:30</w:t>
      </w:r>
      <w:r w:rsidRPr="00882FDF">
        <w:rPr>
          <w:sz w:val="26"/>
          <w:szCs w:val="26"/>
          <w:lang w:val="vi-VN"/>
        </w:rPr>
        <w:t xml:space="preserve"> </w:t>
      </w:r>
      <w:r w:rsidR="00A66D20">
        <w:rPr>
          <w:sz w:val="26"/>
          <w:szCs w:val="26"/>
          <w:lang w:val="vi-VN"/>
        </w:rPr>
        <w:t xml:space="preserve">cùng ngày </w:t>
      </w:r>
    </w:p>
    <w:p w14:paraId="7453C4B0" w14:textId="77777777" w:rsidR="00915229" w:rsidRPr="00882FDF" w:rsidRDefault="00915229" w:rsidP="00915229">
      <w:pPr>
        <w:ind w:right="120"/>
        <w:rPr>
          <w:sz w:val="26"/>
          <w:szCs w:val="26"/>
          <w:lang w:val="vi-VN"/>
        </w:rPr>
      </w:pPr>
    </w:p>
    <w:p w14:paraId="4CAD8F32" w14:textId="77777777" w:rsidR="00915229" w:rsidRPr="00882FDF" w:rsidRDefault="00915229" w:rsidP="00915229">
      <w:pPr>
        <w:ind w:right="120" w:firstLine="1530"/>
        <w:rPr>
          <w:sz w:val="26"/>
          <w:szCs w:val="26"/>
          <w:lang w:val="vi-VN"/>
        </w:rPr>
      </w:pPr>
    </w:p>
    <w:p w14:paraId="395B435C" w14:textId="77777777" w:rsidR="00915229" w:rsidRPr="00882FDF" w:rsidRDefault="00915229" w:rsidP="00915229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7D340439" w14:textId="77777777" w:rsidR="00915229" w:rsidRDefault="00915229" w:rsidP="00915229">
      <w:pPr>
        <w:ind w:left="6930" w:right="120" w:hanging="4950"/>
        <w:rPr>
          <w:sz w:val="26"/>
          <w:szCs w:val="26"/>
          <w:lang w:val="vi-VN"/>
        </w:rPr>
      </w:pPr>
    </w:p>
    <w:p w14:paraId="4F92FCD0" w14:textId="77777777" w:rsidR="00CA7C87" w:rsidRPr="00882FDF" w:rsidRDefault="00CA7C87" w:rsidP="00915229">
      <w:pPr>
        <w:ind w:left="6930" w:right="120" w:hanging="4950"/>
        <w:rPr>
          <w:sz w:val="26"/>
          <w:szCs w:val="26"/>
          <w:lang w:val="vi-VN"/>
        </w:rPr>
      </w:pPr>
    </w:p>
    <w:p w14:paraId="54F98603" w14:textId="77777777" w:rsidR="00915229" w:rsidRPr="00882FDF" w:rsidRDefault="00915229" w:rsidP="00915229">
      <w:pPr>
        <w:ind w:left="6930" w:right="120" w:hanging="4950"/>
        <w:rPr>
          <w:sz w:val="26"/>
          <w:szCs w:val="26"/>
          <w:lang w:val="vi-VN"/>
        </w:rPr>
      </w:pPr>
    </w:p>
    <w:p w14:paraId="039701C0" w14:textId="11E255D1" w:rsidR="00915229" w:rsidRPr="00882FDF" w:rsidRDefault="0040783D" w:rsidP="00915229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Thanh Nhật</w:t>
      </w:r>
      <w:r w:rsidR="00915229" w:rsidRPr="00882FDF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Trương Thanh Hiếu</w:t>
      </w:r>
    </w:p>
    <w:p w14:paraId="532AE25D" w14:textId="77777777" w:rsidR="00915229" w:rsidRPr="00882FDF" w:rsidRDefault="00915229" w:rsidP="008E77F1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F3AEBCB" w14:textId="77777777" w:rsidR="00915229" w:rsidRPr="00882FDF" w:rsidRDefault="00915229" w:rsidP="008E77F1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886D3D4" w14:textId="77777777" w:rsidR="00915229" w:rsidRPr="00882FDF" w:rsidRDefault="00915229" w:rsidP="0040783D">
      <w:pPr>
        <w:ind w:right="120"/>
        <w:rPr>
          <w:b/>
          <w:i/>
          <w:sz w:val="26"/>
          <w:szCs w:val="26"/>
          <w:lang w:val="vi-VN"/>
        </w:rPr>
      </w:pPr>
    </w:p>
    <w:p w14:paraId="77794E8B" w14:textId="77777777" w:rsidR="00915229" w:rsidRPr="00882FDF" w:rsidRDefault="00915229" w:rsidP="008E77F1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3C7253C" w14:textId="77777777" w:rsidR="00915229" w:rsidRPr="00882FDF" w:rsidRDefault="00915229" w:rsidP="008E77F1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9EC104B" w14:textId="30889C4E" w:rsidR="008E77F1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lastRenderedPageBreak/>
        <w:t>XÂY DỰNG WEBSITE HOMECARE</w:t>
      </w:r>
    </w:p>
    <w:p w14:paraId="4039C824" w14:textId="7805CC14" w:rsidR="008E77F1" w:rsidRPr="00882FDF" w:rsidRDefault="000C6923" w:rsidP="008E77F1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681D24">
        <w:rPr>
          <w:sz w:val="26"/>
          <w:szCs w:val="26"/>
          <w:lang w:val="vi-VN"/>
        </w:rPr>
        <w:t>10</w:t>
      </w:r>
      <w:r w:rsidR="00E26F15">
        <w:rPr>
          <w:sz w:val="26"/>
          <w:szCs w:val="26"/>
          <w:lang w:val="vi-VN"/>
        </w:rPr>
        <w:t>/03/2021</w:t>
      </w:r>
      <w:r w:rsidR="00EF2815" w:rsidRPr="00882FDF">
        <w:rPr>
          <w:sz w:val="26"/>
          <w:szCs w:val="26"/>
          <w:lang w:val="vi-VN"/>
        </w:rPr>
        <w:t>, Meeting start at 8:4</w:t>
      </w:r>
      <w:r w:rsidR="008E77F1" w:rsidRPr="00882FDF">
        <w:rPr>
          <w:sz w:val="26"/>
          <w:szCs w:val="26"/>
          <w:lang w:val="vi-VN"/>
        </w:rPr>
        <w:t>5</w:t>
      </w:r>
    </w:p>
    <w:p w14:paraId="03BFDE14" w14:textId="77777777" w:rsidR="008E77F1" w:rsidRPr="00882FDF" w:rsidRDefault="008E77F1" w:rsidP="008E77F1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="00F40EDA" w:rsidRPr="00882FDF">
        <w:rPr>
          <w:sz w:val="26"/>
          <w:szCs w:val="26"/>
        </w:rPr>
        <w:t>03 Quang Trung, Da Nang City</w:t>
      </w:r>
      <w:r w:rsidR="000C6923" w:rsidRPr="00882FDF">
        <w:rPr>
          <w:sz w:val="26"/>
          <w:szCs w:val="26"/>
        </w:rPr>
        <w:t xml:space="preserve"> </w:t>
      </w:r>
    </w:p>
    <w:p w14:paraId="72B7664D" w14:textId="04CCC08E" w:rsidR="008E77F1" w:rsidRPr="00882FDF" w:rsidRDefault="001E4205" w:rsidP="008E77F1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681D24">
        <w:rPr>
          <w:sz w:val="26"/>
          <w:szCs w:val="26"/>
          <w:lang w:val="vi-VN"/>
        </w:rPr>
        <w:t>10</w:t>
      </w:r>
      <w:r w:rsidR="00E26F15">
        <w:rPr>
          <w:sz w:val="26"/>
          <w:szCs w:val="26"/>
          <w:lang w:val="vi-VN"/>
        </w:rPr>
        <w:t>/03/2021</w:t>
      </w:r>
    </w:p>
    <w:p w14:paraId="00DC8B4B" w14:textId="515BCDE2" w:rsidR="008E77F1" w:rsidRPr="00882FDF" w:rsidRDefault="00681D24" w:rsidP="008E77F1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27D85E57" w14:textId="77777777" w:rsidR="008E77F1" w:rsidRPr="00882FDF" w:rsidRDefault="005937FD" w:rsidP="00981101">
      <w:pPr>
        <w:pStyle w:val="ListParagraph"/>
        <w:numPr>
          <w:ilvl w:val="0"/>
          <w:numId w:val="4"/>
        </w:numPr>
        <w:spacing w:line="360" w:lineRule="auto"/>
        <w:ind w:right="120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THÀNH PHẦN THAM DỰ</w:t>
      </w:r>
    </w:p>
    <w:p w14:paraId="32A7FBE3" w14:textId="3E128BBD" w:rsidR="008E77F1" w:rsidRPr="00882FDF" w:rsidRDefault="008E77F1" w:rsidP="008E77F1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Mentor: </w:t>
      </w:r>
      <w:r w:rsidR="0034361F">
        <w:rPr>
          <w:sz w:val="26"/>
          <w:szCs w:val="26"/>
          <w:lang w:val="vi-VN"/>
        </w:rPr>
        <w:t>Lương Thị Thu Phương</w:t>
      </w:r>
      <w:r w:rsidRPr="00882FDF">
        <w:rPr>
          <w:sz w:val="26"/>
          <w:szCs w:val="26"/>
          <w:lang w:val="vi-VN"/>
        </w:rPr>
        <w:t>.</w:t>
      </w:r>
    </w:p>
    <w:p w14:paraId="7176EEFE" w14:textId="1D72629A" w:rsidR="008E77F1" w:rsidRPr="00882FDF" w:rsidRDefault="0040783D" w:rsidP="008E77F1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7ABB7F51" w14:textId="212ECD07" w:rsidR="008E77F1" w:rsidRPr="00882FDF" w:rsidRDefault="0040783D" w:rsidP="008E77F1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Team Member: Phi, Hiếu</w:t>
      </w:r>
      <w:r w:rsidR="004F5DCC">
        <w:rPr>
          <w:sz w:val="26"/>
          <w:szCs w:val="26"/>
          <w:lang w:val="vi-VN"/>
        </w:rPr>
        <w:t xml:space="preserve"> .</w:t>
      </w:r>
    </w:p>
    <w:p w14:paraId="06104462" w14:textId="77777777" w:rsidR="008E77F1" w:rsidRPr="00882FDF" w:rsidRDefault="005937FD" w:rsidP="00981101">
      <w:pPr>
        <w:pStyle w:val="ListParagraph"/>
        <w:numPr>
          <w:ilvl w:val="0"/>
          <w:numId w:val="4"/>
        </w:numPr>
        <w:spacing w:line="360" w:lineRule="auto"/>
        <w:ind w:right="120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CHƯƠNG TRÌNH/ NỘI DUNG</w:t>
      </w:r>
    </w:p>
    <w:p w14:paraId="391C241E" w14:textId="77777777" w:rsidR="008E77F1" w:rsidRPr="00882FDF" w:rsidRDefault="00A66D20" w:rsidP="00981101">
      <w:pPr>
        <w:pStyle w:val="ListParagraph"/>
        <w:numPr>
          <w:ilvl w:val="1"/>
          <w:numId w:val="5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="008E77F1" w:rsidRPr="00882FDF">
        <w:rPr>
          <w:sz w:val="26"/>
          <w:szCs w:val="26"/>
        </w:rPr>
        <w:t xml:space="preserve"> </w:t>
      </w:r>
      <w:r w:rsidR="001E4205" w:rsidRPr="00882FDF">
        <w:rPr>
          <w:sz w:val="26"/>
          <w:szCs w:val="26"/>
        </w:rPr>
        <w:t>product backlog document.</w:t>
      </w:r>
    </w:p>
    <w:p w14:paraId="07A25570" w14:textId="77777777" w:rsidR="008E77F1" w:rsidRPr="00882FDF" w:rsidRDefault="00A66D20" w:rsidP="00981101">
      <w:pPr>
        <w:pStyle w:val="ListParagraph"/>
        <w:numPr>
          <w:ilvl w:val="1"/>
          <w:numId w:val="5"/>
        </w:numPr>
        <w:spacing w:line="360" w:lineRule="auto"/>
        <w:ind w:right="120"/>
        <w:rPr>
          <w:sz w:val="26"/>
          <w:szCs w:val="26"/>
          <w:lang w:val="vi-VN"/>
        </w:rPr>
      </w:pPr>
      <w:r w:rsidRPr="00CA7C87">
        <w:rPr>
          <w:sz w:val="26"/>
          <w:szCs w:val="26"/>
          <w:lang w:val="fr-FR"/>
        </w:rPr>
        <w:t>Đánh giá</w:t>
      </w:r>
      <w:r w:rsidR="008E77F1" w:rsidRPr="00CA7C87">
        <w:rPr>
          <w:sz w:val="26"/>
          <w:szCs w:val="26"/>
          <w:lang w:val="fr-FR"/>
        </w:rPr>
        <w:t xml:space="preserve"> </w:t>
      </w:r>
      <w:r w:rsidR="001E4205" w:rsidRPr="00CA7C87">
        <w:rPr>
          <w:sz w:val="26"/>
          <w:szCs w:val="26"/>
          <w:lang w:val="fr-FR"/>
        </w:rPr>
        <w:t>user stories document.</w:t>
      </w:r>
    </w:p>
    <w:p w14:paraId="79B4688D" w14:textId="77777777" w:rsidR="001E4205" w:rsidRPr="00882FDF" w:rsidRDefault="00A66D20" w:rsidP="00981101">
      <w:pPr>
        <w:pStyle w:val="ListParagraph"/>
        <w:numPr>
          <w:ilvl w:val="1"/>
          <w:numId w:val="5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Thảo luận và chỉnh sửa</w:t>
      </w:r>
      <w:r w:rsidR="001E4205" w:rsidRPr="00882FDF">
        <w:rPr>
          <w:sz w:val="26"/>
          <w:szCs w:val="26"/>
        </w:rPr>
        <w:t xml:space="preserve"> sprint backlog document.</w:t>
      </w:r>
    </w:p>
    <w:p w14:paraId="191BD246" w14:textId="77777777" w:rsidR="001E4205" w:rsidRPr="00882FDF" w:rsidRDefault="00A66D20" w:rsidP="00981101">
      <w:pPr>
        <w:pStyle w:val="ListParagraph"/>
        <w:numPr>
          <w:ilvl w:val="1"/>
          <w:numId w:val="5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Thảo luận</w:t>
      </w:r>
      <w:r w:rsidR="001E4205" w:rsidRPr="00882FDF">
        <w:rPr>
          <w:sz w:val="26"/>
          <w:szCs w:val="26"/>
        </w:rPr>
        <w:t xml:space="preserve"> </w:t>
      </w:r>
      <w:r w:rsidR="0002112F" w:rsidRPr="00882FDF">
        <w:rPr>
          <w:sz w:val="26"/>
          <w:szCs w:val="26"/>
        </w:rPr>
        <w:t>architecture and database design.</w:t>
      </w:r>
    </w:p>
    <w:p w14:paraId="5B5E9461" w14:textId="77777777" w:rsidR="0097799B" w:rsidRPr="00882FDF" w:rsidRDefault="005937FD" w:rsidP="00981101">
      <w:pPr>
        <w:pStyle w:val="ListParagraph"/>
        <w:numPr>
          <w:ilvl w:val="0"/>
          <w:numId w:val="4"/>
        </w:numPr>
        <w:spacing w:line="360" w:lineRule="auto"/>
        <w:ind w:right="120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3113"/>
        <w:gridCol w:w="3139"/>
      </w:tblGrid>
      <w:tr w:rsidR="0097799B" w:rsidRPr="00882FDF" w14:paraId="1A880791" w14:textId="77777777" w:rsidTr="00383AD0">
        <w:tc>
          <w:tcPr>
            <w:tcW w:w="3396" w:type="dxa"/>
          </w:tcPr>
          <w:p w14:paraId="566F3BFB" w14:textId="77777777" w:rsidR="0097799B" w:rsidRPr="00882FDF" w:rsidRDefault="0097799B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397" w:type="dxa"/>
          </w:tcPr>
          <w:p w14:paraId="045CF7DC" w14:textId="77777777" w:rsidR="0097799B" w:rsidRPr="00882FDF" w:rsidRDefault="0097799B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7D9D6712" w14:textId="77777777" w:rsidR="0097799B" w:rsidRPr="00882FDF" w:rsidRDefault="0097799B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97799B" w:rsidRPr="00882FDF" w14:paraId="4D851389" w14:textId="77777777" w:rsidTr="00383AD0">
        <w:trPr>
          <w:trHeight w:val="706"/>
        </w:trPr>
        <w:tc>
          <w:tcPr>
            <w:tcW w:w="3396" w:type="dxa"/>
          </w:tcPr>
          <w:p w14:paraId="6F96FA0C" w14:textId="77777777" w:rsidR="0097799B" w:rsidRPr="00882FDF" w:rsidRDefault="00A66D20" w:rsidP="008A773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Đánh giá</w:t>
            </w:r>
            <w:r w:rsidR="0097799B" w:rsidRPr="00882FDF">
              <w:rPr>
                <w:sz w:val="26"/>
                <w:szCs w:val="26"/>
                <w:lang w:val="vi-VN"/>
              </w:rPr>
              <w:t xml:space="preserve"> </w:t>
            </w:r>
            <w:r w:rsidR="001E4205" w:rsidRPr="00882FDF">
              <w:rPr>
                <w:sz w:val="26"/>
                <w:szCs w:val="26"/>
              </w:rPr>
              <w:t>product backlog document.</w:t>
            </w:r>
          </w:p>
        </w:tc>
        <w:tc>
          <w:tcPr>
            <w:tcW w:w="3397" w:type="dxa"/>
          </w:tcPr>
          <w:p w14:paraId="0E039D4B" w14:textId="77777777" w:rsidR="0097799B" w:rsidRPr="00882FDF" w:rsidRDefault="005C6C6A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 &amp; Mentor</w:t>
            </w:r>
          </w:p>
        </w:tc>
        <w:tc>
          <w:tcPr>
            <w:tcW w:w="3397" w:type="dxa"/>
          </w:tcPr>
          <w:p w14:paraId="3BB5EE55" w14:textId="77777777" w:rsidR="0097799B" w:rsidRPr="00882FDF" w:rsidRDefault="00882FDF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97799B" w:rsidRPr="00882FDF" w14:paraId="003E4780" w14:textId="77777777" w:rsidTr="00383AD0">
        <w:trPr>
          <w:trHeight w:val="463"/>
        </w:trPr>
        <w:tc>
          <w:tcPr>
            <w:tcW w:w="3396" w:type="dxa"/>
          </w:tcPr>
          <w:p w14:paraId="054B54C0" w14:textId="77777777" w:rsidR="0097799B" w:rsidRPr="00CA7C87" w:rsidRDefault="00A66D20" w:rsidP="00383AD0">
            <w:pPr>
              <w:spacing w:line="360" w:lineRule="auto"/>
              <w:ind w:right="120"/>
              <w:rPr>
                <w:sz w:val="26"/>
                <w:szCs w:val="26"/>
                <w:lang w:val="fr-FR"/>
              </w:rPr>
            </w:pPr>
            <w:r w:rsidRPr="00CA7C87">
              <w:rPr>
                <w:sz w:val="26"/>
                <w:szCs w:val="26"/>
                <w:lang w:val="fr-FR"/>
              </w:rPr>
              <w:t>Đánh giá</w:t>
            </w:r>
            <w:r w:rsidR="001E4205" w:rsidRPr="00CA7C87">
              <w:rPr>
                <w:sz w:val="26"/>
                <w:szCs w:val="26"/>
                <w:lang w:val="fr-FR"/>
              </w:rPr>
              <w:t xml:space="preserve"> user stories document.</w:t>
            </w:r>
          </w:p>
        </w:tc>
        <w:tc>
          <w:tcPr>
            <w:tcW w:w="3397" w:type="dxa"/>
          </w:tcPr>
          <w:p w14:paraId="35FF0565" w14:textId="77777777" w:rsidR="0097799B" w:rsidRPr="00882FDF" w:rsidRDefault="005C6C6A" w:rsidP="00383AD0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All team &amp; Mentor</w:t>
            </w:r>
          </w:p>
        </w:tc>
        <w:tc>
          <w:tcPr>
            <w:tcW w:w="3397" w:type="dxa"/>
          </w:tcPr>
          <w:p w14:paraId="137EBDA6" w14:textId="77777777" w:rsidR="0097799B" w:rsidRPr="00882FDF" w:rsidRDefault="00882FDF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8A7732" w:rsidRPr="00882FDF" w14:paraId="50989AEA" w14:textId="77777777" w:rsidTr="00383AD0">
        <w:trPr>
          <w:trHeight w:val="463"/>
        </w:trPr>
        <w:tc>
          <w:tcPr>
            <w:tcW w:w="3396" w:type="dxa"/>
          </w:tcPr>
          <w:p w14:paraId="7049A3D5" w14:textId="77777777" w:rsidR="008A7732" w:rsidRPr="00882FDF" w:rsidRDefault="00A66D20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Thảo luận và chỉnh sửa</w:t>
            </w:r>
            <w:r w:rsidR="001E4205" w:rsidRPr="00882FDF">
              <w:rPr>
                <w:sz w:val="26"/>
                <w:szCs w:val="26"/>
              </w:rPr>
              <w:t xml:space="preserve"> sprint backlog document.</w:t>
            </w:r>
          </w:p>
        </w:tc>
        <w:tc>
          <w:tcPr>
            <w:tcW w:w="3397" w:type="dxa"/>
          </w:tcPr>
          <w:p w14:paraId="541F1445" w14:textId="77777777" w:rsidR="008A7732" w:rsidRPr="00882FDF" w:rsidRDefault="008A7732" w:rsidP="00383AD0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14:paraId="475986E3" w14:textId="77777777" w:rsidR="008A7732" w:rsidRPr="00882FDF" w:rsidRDefault="00882FDF" w:rsidP="00383AD0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5C6C6A" w:rsidRPr="00882FDF" w14:paraId="5A964968" w14:textId="77777777" w:rsidTr="00383AD0">
        <w:trPr>
          <w:trHeight w:val="463"/>
        </w:trPr>
        <w:tc>
          <w:tcPr>
            <w:tcW w:w="3396" w:type="dxa"/>
          </w:tcPr>
          <w:p w14:paraId="097BE4CB" w14:textId="77777777" w:rsidR="005C6C6A" w:rsidRPr="00882FDF" w:rsidRDefault="00A66D20" w:rsidP="00A66D20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Thảo luận</w:t>
            </w:r>
            <w:r w:rsidR="005C6C6A" w:rsidRPr="00882FDF">
              <w:rPr>
                <w:sz w:val="26"/>
                <w:szCs w:val="26"/>
              </w:rPr>
              <w:t xml:space="preserve"> architecture and database design.</w:t>
            </w:r>
          </w:p>
        </w:tc>
        <w:tc>
          <w:tcPr>
            <w:tcW w:w="3397" w:type="dxa"/>
          </w:tcPr>
          <w:p w14:paraId="7104F4CB" w14:textId="77777777" w:rsidR="005C6C6A" w:rsidRPr="00882FDF" w:rsidRDefault="005C6C6A" w:rsidP="005C6C6A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14:paraId="663000A9" w14:textId="77777777" w:rsidR="005C6C6A" w:rsidRPr="00882FDF" w:rsidRDefault="00882FDF" w:rsidP="005C6C6A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5C6C6A" w:rsidRPr="00882FDF" w14:paraId="22DEB36D" w14:textId="77777777" w:rsidTr="00383AD0">
        <w:trPr>
          <w:trHeight w:val="463"/>
        </w:trPr>
        <w:tc>
          <w:tcPr>
            <w:tcW w:w="3396" w:type="dxa"/>
          </w:tcPr>
          <w:p w14:paraId="528AF7D7" w14:textId="77777777" w:rsidR="005C6C6A" w:rsidRPr="00882FDF" w:rsidRDefault="005937FD" w:rsidP="005C6C6A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397" w:type="dxa"/>
          </w:tcPr>
          <w:p w14:paraId="3852E3E0" w14:textId="31411C65" w:rsidR="005C6C6A" w:rsidRPr="00882FDF" w:rsidRDefault="0040783D" w:rsidP="005C6C6A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5EFCCA03" w14:textId="31993610" w:rsidR="005C6C6A" w:rsidRPr="00882FDF" w:rsidRDefault="00681D24" w:rsidP="005C6C6A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10</w:t>
            </w:r>
            <w:r w:rsidR="00E26F15">
              <w:rPr>
                <w:sz w:val="26"/>
                <w:szCs w:val="26"/>
                <w:lang w:val="vi-VN"/>
              </w:rPr>
              <w:t>/03/2021</w:t>
            </w:r>
          </w:p>
        </w:tc>
      </w:tr>
    </w:tbl>
    <w:p w14:paraId="54962A5F" w14:textId="77777777" w:rsidR="005C6C6A" w:rsidRPr="00882FDF" w:rsidRDefault="005C6C6A" w:rsidP="005C6C6A">
      <w:pPr>
        <w:spacing w:line="360" w:lineRule="auto"/>
        <w:ind w:right="120"/>
        <w:rPr>
          <w:sz w:val="26"/>
          <w:szCs w:val="26"/>
        </w:rPr>
      </w:pPr>
    </w:p>
    <w:p w14:paraId="1FE46D2F" w14:textId="77777777" w:rsidR="000C6923" w:rsidRPr="00882FDF" w:rsidRDefault="00A66D20" w:rsidP="005C6C6A">
      <w:p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EF2815" w:rsidRPr="00882FDF">
        <w:rPr>
          <w:sz w:val="26"/>
          <w:szCs w:val="26"/>
          <w:lang w:val="vi-VN"/>
        </w:rPr>
        <w:t>11</w:t>
      </w:r>
      <w:r w:rsidR="005C6C6A" w:rsidRPr="00882FDF">
        <w:rPr>
          <w:sz w:val="26"/>
          <w:szCs w:val="26"/>
          <w:lang w:val="vi-VN"/>
        </w:rPr>
        <w:t>:3</w:t>
      </w:r>
      <w:r w:rsidR="000C6923" w:rsidRPr="00882FDF">
        <w:rPr>
          <w:sz w:val="26"/>
          <w:szCs w:val="26"/>
          <w:lang w:val="vi-VN"/>
        </w:rPr>
        <w:t xml:space="preserve">0 </w:t>
      </w:r>
      <w:r>
        <w:rPr>
          <w:sz w:val="26"/>
          <w:szCs w:val="26"/>
          <w:lang w:val="vi-VN"/>
        </w:rPr>
        <w:t xml:space="preserve">cùng ngày </w:t>
      </w:r>
    </w:p>
    <w:p w14:paraId="193D626B" w14:textId="77777777" w:rsidR="000C6923" w:rsidRPr="00882FDF" w:rsidRDefault="000C6923" w:rsidP="000C6923">
      <w:pPr>
        <w:ind w:right="120" w:firstLine="1530"/>
        <w:rPr>
          <w:sz w:val="26"/>
          <w:szCs w:val="26"/>
          <w:lang w:val="vi-VN"/>
        </w:rPr>
      </w:pPr>
    </w:p>
    <w:p w14:paraId="62F55B24" w14:textId="77777777" w:rsidR="000C6923" w:rsidRPr="00882FDF" w:rsidRDefault="000C6923" w:rsidP="000C6923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79B65DB9" w14:textId="77777777" w:rsidR="000C6923" w:rsidRPr="00882FDF" w:rsidRDefault="000C6923" w:rsidP="000C6923">
      <w:pPr>
        <w:ind w:left="6930" w:right="120" w:hanging="4950"/>
        <w:rPr>
          <w:sz w:val="26"/>
          <w:szCs w:val="26"/>
          <w:lang w:val="vi-VN"/>
        </w:rPr>
      </w:pPr>
    </w:p>
    <w:p w14:paraId="4B695925" w14:textId="77777777" w:rsidR="00591823" w:rsidRDefault="00591823" w:rsidP="005C6C6A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      </w:t>
      </w:r>
    </w:p>
    <w:p w14:paraId="11F62DE3" w14:textId="77777777" w:rsidR="00591823" w:rsidRDefault="00591823" w:rsidP="005C6C6A">
      <w:pPr>
        <w:ind w:left="6660" w:right="120" w:hanging="5490"/>
        <w:rPr>
          <w:sz w:val="26"/>
          <w:szCs w:val="26"/>
          <w:lang w:val="vi-VN"/>
        </w:rPr>
      </w:pPr>
    </w:p>
    <w:p w14:paraId="643686C1" w14:textId="34721F6E" w:rsidR="000C6923" w:rsidRPr="00CA7C87" w:rsidRDefault="00591823" w:rsidP="00591823">
      <w:pPr>
        <w:ind w:left="6660" w:right="120" w:hanging="5220"/>
        <w:rPr>
          <w:sz w:val="26"/>
          <w:szCs w:val="26"/>
          <w:lang w:val="vi-VN"/>
        </w:rPr>
        <w:sectPr w:rsidR="000C6923" w:rsidRPr="00CA7C87" w:rsidSect="00882FDF">
          <w:pgSz w:w="12240" w:h="15840"/>
          <w:pgMar w:top="1134" w:right="1134" w:bottom="1134" w:left="1701" w:header="720" w:footer="720" w:gutter="0"/>
          <w:cols w:space="720"/>
        </w:sectPr>
      </w:pPr>
      <w:r>
        <w:rPr>
          <w:sz w:val="26"/>
          <w:szCs w:val="26"/>
          <w:lang w:val="vi-VN"/>
        </w:rPr>
        <w:t xml:space="preserve">     </w:t>
      </w:r>
      <w:r w:rsidR="0040783D">
        <w:rPr>
          <w:sz w:val="26"/>
          <w:szCs w:val="26"/>
          <w:lang w:val="vi-VN"/>
        </w:rPr>
        <w:t>Thanh Nhật</w:t>
      </w:r>
      <w:r w:rsidR="005C6C6A" w:rsidRPr="00882FDF">
        <w:rPr>
          <w:sz w:val="26"/>
          <w:szCs w:val="26"/>
          <w:lang w:val="vi-VN"/>
        </w:rPr>
        <w:tab/>
      </w:r>
      <w:r w:rsidR="0040783D">
        <w:rPr>
          <w:sz w:val="26"/>
          <w:szCs w:val="26"/>
          <w:lang w:val="vi-VN"/>
        </w:rPr>
        <w:t>Trương Thanh Hiếu</w:t>
      </w:r>
    </w:p>
    <w:p w14:paraId="1ADC8065" w14:textId="77777777" w:rsidR="00A66D20" w:rsidRDefault="00A66D20" w:rsidP="005C6C6A">
      <w:pPr>
        <w:jc w:val="right"/>
        <w:rPr>
          <w:b/>
          <w:i/>
          <w:sz w:val="26"/>
          <w:szCs w:val="26"/>
          <w:lang w:val="vi-VN"/>
        </w:rPr>
      </w:pPr>
    </w:p>
    <w:p w14:paraId="6F10EEBD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183653D9" w14:textId="03E12339" w:rsidR="001E4205" w:rsidRPr="00882FDF" w:rsidRDefault="001E4205" w:rsidP="005C6C6A">
      <w:pPr>
        <w:jc w:val="right"/>
        <w:rPr>
          <w:b/>
          <w:i/>
          <w:sz w:val="26"/>
          <w:szCs w:val="26"/>
          <w:lang w:val="vi-VN"/>
        </w:rPr>
      </w:pPr>
    </w:p>
    <w:p w14:paraId="773B654D" w14:textId="07702CAB" w:rsidR="001E4205" w:rsidRPr="00882FDF" w:rsidRDefault="001E4205" w:rsidP="001E4205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Meeting Date:</w:t>
      </w:r>
      <w:r w:rsidR="00591823" w:rsidRPr="00591823">
        <w:rPr>
          <w:sz w:val="26"/>
          <w:szCs w:val="26"/>
          <w:lang w:val="vi-VN"/>
        </w:rPr>
        <w:t xml:space="preserve"> </w:t>
      </w:r>
      <w:r w:rsidR="00591823">
        <w:rPr>
          <w:sz w:val="26"/>
          <w:szCs w:val="26"/>
          <w:lang w:val="vi-VN"/>
        </w:rPr>
        <w:t>12</w:t>
      </w:r>
      <w:r w:rsidR="00E26F15">
        <w:rPr>
          <w:sz w:val="26"/>
          <w:szCs w:val="26"/>
          <w:lang w:val="vi-VN"/>
        </w:rPr>
        <w:t>/03/2021</w:t>
      </w:r>
      <w:r w:rsidRPr="00882FDF">
        <w:rPr>
          <w:sz w:val="26"/>
          <w:szCs w:val="26"/>
          <w:lang w:val="vi-VN"/>
        </w:rPr>
        <w:t xml:space="preserve">, Meeting start at </w:t>
      </w:r>
      <w:r w:rsidR="0002112F" w:rsidRPr="00882FDF">
        <w:rPr>
          <w:sz w:val="26"/>
          <w:szCs w:val="26"/>
        </w:rPr>
        <w:t>14</w:t>
      </w:r>
      <w:r w:rsidRPr="00882FDF">
        <w:rPr>
          <w:sz w:val="26"/>
          <w:szCs w:val="26"/>
        </w:rPr>
        <w:t>:00</w:t>
      </w:r>
    </w:p>
    <w:p w14:paraId="3CAA2107" w14:textId="77777777" w:rsidR="001E4205" w:rsidRPr="00882FDF" w:rsidRDefault="001E4205" w:rsidP="001E4205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Long Coffee, Da Nang City</w:t>
      </w:r>
      <w:r w:rsidRPr="00882FDF">
        <w:rPr>
          <w:sz w:val="26"/>
          <w:szCs w:val="26"/>
          <w:lang w:val="vi-VN"/>
        </w:rPr>
        <w:t xml:space="preserve"> </w:t>
      </w:r>
    </w:p>
    <w:p w14:paraId="65C1CC4D" w14:textId="23CB13F0" w:rsidR="001E4205" w:rsidRPr="00882FDF" w:rsidRDefault="001E4205" w:rsidP="001E4205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591823">
        <w:rPr>
          <w:sz w:val="26"/>
          <w:szCs w:val="26"/>
          <w:lang w:val="vi-VN"/>
        </w:rPr>
        <w:t>12</w:t>
      </w:r>
      <w:r w:rsidR="00E26F15">
        <w:rPr>
          <w:sz w:val="26"/>
          <w:szCs w:val="26"/>
          <w:lang w:val="vi-VN"/>
        </w:rPr>
        <w:t>/03/2021</w:t>
      </w:r>
    </w:p>
    <w:p w14:paraId="56C7A01B" w14:textId="0755817B" w:rsidR="001E4205" w:rsidRPr="00882FDF" w:rsidRDefault="00681D24" w:rsidP="001E4205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4356087F" w14:textId="77777777" w:rsidR="001E4205" w:rsidRPr="00A66D20" w:rsidRDefault="005937FD" w:rsidP="00981101">
      <w:pPr>
        <w:pStyle w:val="ListParagraph"/>
        <w:numPr>
          <w:ilvl w:val="3"/>
          <w:numId w:val="5"/>
        </w:numPr>
        <w:spacing w:line="360" w:lineRule="auto"/>
        <w:ind w:left="426" w:right="120" w:hanging="328"/>
        <w:rPr>
          <w:b/>
          <w:sz w:val="26"/>
          <w:szCs w:val="26"/>
          <w:lang w:val="vi-VN"/>
        </w:rPr>
      </w:pPr>
      <w:r w:rsidRPr="00A66D20">
        <w:rPr>
          <w:b/>
          <w:sz w:val="26"/>
          <w:szCs w:val="26"/>
          <w:lang w:val="vi-VN"/>
        </w:rPr>
        <w:t>THÀNH PHẦN THAM DỰ</w:t>
      </w:r>
    </w:p>
    <w:p w14:paraId="5690BE10" w14:textId="474F7555" w:rsidR="001E4205" w:rsidRPr="00882FDF" w:rsidRDefault="0040783D" w:rsidP="001E4205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09D8420F" w14:textId="0C9ACD54" w:rsidR="001E4205" w:rsidRPr="00882FDF" w:rsidRDefault="0040783D" w:rsidP="001E4205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Team Member: Phi, Hiếu</w:t>
      </w:r>
      <w:r w:rsidR="004F5DCC">
        <w:rPr>
          <w:sz w:val="26"/>
          <w:szCs w:val="26"/>
          <w:lang w:val="vi-VN"/>
        </w:rPr>
        <w:t xml:space="preserve"> .</w:t>
      </w:r>
    </w:p>
    <w:p w14:paraId="486AEF8C" w14:textId="77777777" w:rsidR="001E4205" w:rsidRPr="00882FDF" w:rsidRDefault="001E4205" w:rsidP="001E4205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4974AD3E" w14:textId="77777777" w:rsidR="001E4205" w:rsidRPr="00A66D20" w:rsidRDefault="005937FD" w:rsidP="00981101">
      <w:pPr>
        <w:pStyle w:val="ListParagraph"/>
        <w:numPr>
          <w:ilvl w:val="3"/>
          <w:numId w:val="5"/>
        </w:numPr>
        <w:spacing w:line="360" w:lineRule="auto"/>
        <w:ind w:left="426" w:right="120"/>
        <w:rPr>
          <w:b/>
          <w:sz w:val="26"/>
          <w:szCs w:val="26"/>
          <w:lang w:val="vi-VN"/>
        </w:rPr>
      </w:pPr>
      <w:r w:rsidRPr="00A66D20">
        <w:rPr>
          <w:b/>
          <w:sz w:val="26"/>
          <w:szCs w:val="26"/>
          <w:lang w:val="vi-VN"/>
        </w:rPr>
        <w:t>CHƯƠNG TRÌNH/ NỘI DUNG</w:t>
      </w:r>
    </w:p>
    <w:p w14:paraId="1C270622" w14:textId="77777777" w:rsidR="001E4205" w:rsidRPr="00882FDF" w:rsidRDefault="00A66D20" w:rsidP="00981101">
      <w:pPr>
        <w:pStyle w:val="ListParagraph"/>
        <w:numPr>
          <w:ilvl w:val="0"/>
          <w:numId w:val="3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Chỉnh sửa</w:t>
      </w:r>
      <w:r w:rsidR="001E4205" w:rsidRPr="00882FDF">
        <w:rPr>
          <w:sz w:val="26"/>
          <w:szCs w:val="26"/>
        </w:rPr>
        <w:t xml:space="preserve"> sprint backlog</w:t>
      </w:r>
      <w:r w:rsidR="0002112F" w:rsidRPr="00882FDF">
        <w:rPr>
          <w:sz w:val="26"/>
          <w:szCs w:val="26"/>
        </w:rPr>
        <w:t xml:space="preserve"> document.</w:t>
      </w:r>
    </w:p>
    <w:p w14:paraId="2022FB54" w14:textId="77777777" w:rsidR="001E4205" w:rsidRPr="00882FDF" w:rsidRDefault="00A66D20" w:rsidP="00981101">
      <w:pPr>
        <w:pStyle w:val="ListParagraph"/>
        <w:numPr>
          <w:ilvl w:val="0"/>
          <w:numId w:val="3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Xây dựng</w:t>
      </w:r>
      <w:r w:rsidR="001E4205" w:rsidRPr="00882FDF">
        <w:rPr>
          <w:sz w:val="26"/>
          <w:szCs w:val="26"/>
        </w:rPr>
        <w:t xml:space="preserve"> architecture and database design.</w:t>
      </w:r>
    </w:p>
    <w:p w14:paraId="79108919" w14:textId="77777777" w:rsidR="001E4205" w:rsidRPr="00A66D20" w:rsidRDefault="005937FD" w:rsidP="00981101">
      <w:pPr>
        <w:pStyle w:val="ListParagraph"/>
        <w:numPr>
          <w:ilvl w:val="3"/>
          <w:numId w:val="5"/>
        </w:numPr>
        <w:spacing w:line="360" w:lineRule="auto"/>
        <w:ind w:left="567" w:right="120"/>
        <w:rPr>
          <w:b/>
          <w:sz w:val="26"/>
          <w:szCs w:val="26"/>
          <w:lang w:val="vi-VN"/>
        </w:rPr>
      </w:pPr>
      <w:r w:rsidRPr="00A66D20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3113"/>
        <w:gridCol w:w="3139"/>
      </w:tblGrid>
      <w:tr w:rsidR="001E4205" w:rsidRPr="00882FDF" w14:paraId="0590924B" w14:textId="77777777" w:rsidTr="00785BB2">
        <w:tc>
          <w:tcPr>
            <w:tcW w:w="3396" w:type="dxa"/>
          </w:tcPr>
          <w:p w14:paraId="0A687E25" w14:textId="77777777" w:rsidR="001E4205" w:rsidRPr="00882FDF" w:rsidRDefault="001E4205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397" w:type="dxa"/>
          </w:tcPr>
          <w:p w14:paraId="65BC00DE" w14:textId="77777777" w:rsidR="001E4205" w:rsidRPr="00882FDF" w:rsidRDefault="001E4205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787A4406" w14:textId="77777777" w:rsidR="001E4205" w:rsidRPr="00882FDF" w:rsidRDefault="001E4205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1E4205" w:rsidRPr="00882FDF" w14:paraId="3E313B0F" w14:textId="77777777" w:rsidTr="00785BB2">
        <w:trPr>
          <w:trHeight w:val="706"/>
        </w:trPr>
        <w:tc>
          <w:tcPr>
            <w:tcW w:w="3396" w:type="dxa"/>
          </w:tcPr>
          <w:p w14:paraId="16490152" w14:textId="77777777" w:rsidR="001E4205" w:rsidRPr="00882FDF" w:rsidRDefault="00A66D20" w:rsidP="001E4205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Chỉnh sửa</w:t>
            </w:r>
            <w:r w:rsidR="001E4205" w:rsidRPr="00882FDF">
              <w:rPr>
                <w:sz w:val="26"/>
                <w:szCs w:val="26"/>
              </w:rPr>
              <w:t xml:space="preserve"> sprint backlog document.</w:t>
            </w:r>
          </w:p>
        </w:tc>
        <w:tc>
          <w:tcPr>
            <w:tcW w:w="3397" w:type="dxa"/>
          </w:tcPr>
          <w:p w14:paraId="09C45180" w14:textId="77777777" w:rsidR="001E4205" w:rsidRPr="00882FDF" w:rsidRDefault="001E4205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14:paraId="4B776381" w14:textId="77777777" w:rsidR="001E4205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1E4205" w:rsidRPr="00882FDF" w14:paraId="7E2F5DD0" w14:textId="77777777" w:rsidTr="00785BB2">
        <w:trPr>
          <w:trHeight w:val="706"/>
        </w:trPr>
        <w:tc>
          <w:tcPr>
            <w:tcW w:w="3396" w:type="dxa"/>
          </w:tcPr>
          <w:p w14:paraId="01B37735" w14:textId="77777777" w:rsidR="001E4205" w:rsidRPr="00882FDF" w:rsidRDefault="00A66D20" w:rsidP="0002112F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</w:t>
            </w:r>
            <w:r w:rsidR="001E4205" w:rsidRPr="00882FDF">
              <w:rPr>
                <w:sz w:val="26"/>
                <w:szCs w:val="26"/>
              </w:rPr>
              <w:t xml:space="preserve"> </w:t>
            </w:r>
            <w:r w:rsidR="0002112F" w:rsidRPr="00882FDF">
              <w:rPr>
                <w:sz w:val="26"/>
                <w:szCs w:val="26"/>
              </w:rPr>
              <w:t>architecture and database design.</w:t>
            </w:r>
          </w:p>
        </w:tc>
        <w:tc>
          <w:tcPr>
            <w:tcW w:w="3397" w:type="dxa"/>
          </w:tcPr>
          <w:p w14:paraId="5CF0EE0A" w14:textId="5EF31F8E" w:rsidR="001E4205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Hiếu,Phi</w:t>
            </w:r>
          </w:p>
        </w:tc>
        <w:tc>
          <w:tcPr>
            <w:tcW w:w="3397" w:type="dxa"/>
          </w:tcPr>
          <w:p w14:paraId="21E8E1E9" w14:textId="77777777" w:rsidR="001E4205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1E4205" w:rsidRPr="00882FDF" w14:paraId="59352904" w14:textId="77777777" w:rsidTr="00785BB2">
        <w:trPr>
          <w:trHeight w:val="463"/>
        </w:trPr>
        <w:tc>
          <w:tcPr>
            <w:tcW w:w="3396" w:type="dxa"/>
          </w:tcPr>
          <w:p w14:paraId="7A2F0146" w14:textId="77777777" w:rsidR="001E4205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397" w:type="dxa"/>
          </w:tcPr>
          <w:p w14:paraId="7850DF6D" w14:textId="3C034C26" w:rsidR="001E4205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51984252" w14:textId="6BC21ED2" w:rsidR="001E4205" w:rsidRPr="00882FDF" w:rsidRDefault="00591823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12</w:t>
            </w:r>
            <w:r w:rsidR="00E26F15">
              <w:rPr>
                <w:sz w:val="26"/>
                <w:szCs w:val="26"/>
                <w:lang w:val="vi-VN"/>
              </w:rPr>
              <w:t>/03/2021</w:t>
            </w:r>
          </w:p>
        </w:tc>
      </w:tr>
    </w:tbl>
    <w:p w14:paraId="67736780" w14:textId="77777777" w:rsidR="001E4205" w:rsidRPr="00882FDF" w:rsidRDefault="001E4205" w:rsidP="001E4205">
      <w:pPr>
        <w:spacing w:line="360" w:lineRule="auto"/>
        <w:ind w:right="120"/>
        <w:rPr>
          <w:b/>
          <w:sz w:val="26"/>
          <w:szCs w:val="26"/>
          <w:lang w:val="vi-VN"/>
        </w:rPr>
      </w:pPr>
    </w:p>
    <w:p w14:paraId="51568CAA" w14:textId="77777777" w:rsidR="001E4205" w:rsidRPr="00882FDF" w:rsidRDefault="001E4205" w:rsidP="001E4205">
      <w:pPr>
        <w:ind w:right="120"/>
        <w:rPr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ab/>
      </w:r>
      <w:r w:rsidR="00A66D20">
        <w:rPr>
          <w:sz w:val="26"/>
          <w:szCs w:val="26"/>
          <w:lang w:val="vi-VN"/>
        </w:rPr>
        <w:t xml:space="preserve">Kết thúc Cuộc họp lúc </w:t>
      </w:r>
      <w:r w:rsidR="0002112F" w:rsidRPr="00CA7C87">
        <w:rPr>
          <w:sz w:val="26"/>
          <w:szCs w:val="26"/>
          <w:lang w:val="vi-VN"/>
        </w:rPr>
        <w:t>15</w:t>
      </w:r>
      <w:r w:rsidRPr="00CA7C87">
        <w:rPr>
          <w:sz w:val="26"/>
          <w:szCs w:val="26"/>
          <w:lang w:val="vi-VN"/>
        </w:rPr>
        <w:t>:30</w:t>
      </w:r>
      <w:r w:rsidRPr="00882FDF">
        <w:rPr>
          <w:sz w:val="26"/>
          <w:szCs w:val="26"/>
          <w:lang w:val="vi-VN"/>
        </w:rPr>
        <w:t xml:space="preserve"> </w:t>
      </w:r>
      <w:r w:rsidR="00A66D20">
        <w:rPr>
          <w:sz w:val="26"/>
          <w:szCs w:val="26"/>
          <w:lang w:val="vi-VN"/>
        </w:rPr>
        <w:t xml:space="preserve">cùng ngày </w:t>
      </w:r>
    </w:p>
    <w:p w14:paraId="005F3692" w14:textId="77777777" w:rsidR="001E4205" w:rsidRPr="00882FDF" w:rsidRDefault="001E4205" w:rsidP="001E4205">
      <w:pPr>
        <w:ind w:right="120"/>
        <w:rPr>
          <w:sz w:val="26"/>
          <w:szCs w:val="26"/>
          <w:lang w:val="vi-VN"/>
        </w:rPr>
      </w:pPr>
    </w:p>
    <w:p w14:paraId="5FBD263A" w14:textId="77777777" w:rsidR="001E4205" w:rsidRPr="00882FDF" w:rsidRDefault="001E4205" w:rsidP="001E4205">
      <w:pPr>
        <w:ind w:right="120" w:firstLine="1530"/>
        <w:rPr>
          <w:sz w:val="26"/>
          <w:szCs w:val="26"/>
          <w:lang w:val="vi-VN"/>
        </w:rPr>
      </w:pPr>
    </w:p>
    <w:p w14:paraId="767058D5" w14:textId="77777777" w:rsidR="001E4205" w:rsidRPr="00882FDF" w:rsidRDefault="001E4205" w:rsidP="001E4205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4F0CE2D5" w14:textId="77777777" w:rsidR="001E4205" w:rsidRPr="00882FDF" w:rsidRDefault="001E4205" w:rsidP="001E4205">
      <w:pPr>
        <w:ind w:left="6930" w:right="120" w:hanging="4950"/>
        <w:rPr>
          <w:sz w:val="26"/>
          <w:szCs w:val="26"/>
          <w:lang w:val="vi-VN"/>
        </w:rPr>
      </w:pPr>
    </w:p>
    <w:p w14:paraId="3C66DE2B" w14:textId="77777777" w:rsidR="001E4205" w:rsidRPr="00882FDF" w:rsidRDefault="001E4205" w:rsidP="001E4205">
      <w:pPr>
        <w:ind w:left="6930" w:right="120" w:hanging="4950"/>
        <w:rPr>
          <w:sz w:val="26"/>
          <w:szCs w:val="26"/>
          <w:lang w:val="vi-VN"/>
        </w:rPr>
      </w:pPr>
    </w:p>
    <w:p w14:paraId="7852474D" w14:textId="77777777" w:rsidR="00591823" w:rsidRDefault="00591823" w:rsidP="0040783D">
      <w:pPr>
        <w:ind w:left="6660" w:right="120" w:hanging="5040"/>
        <w:rPr>
          <w:sz w:val="26"/>
          <w:szCs w:val="26"/>
          <w:lang w:val="vi-VN"/>
        </w:rPr>
      </w:pPr>
    </w:p>
    <w:p w14:paraId="5165FAD3" w14:textId="5BB98C90" w:rsidR="001E4205" w:rsidRPr="00882FDF" w:rsidRDefault="0040783D" w:rsidP="0040783D">
      <w:pPr>
        <w:ind w:left="6660" w:right="120" w:hanging="50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Thanh Nhật</w:t>
      </w:r>
      <w:r w:rsidR="001E4205" w:rsidRPr="00882FDF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Trương Thanh Hiếu</w:t>
      </w:r>
    </w:p>
    <w:p w14:paraId="50545D5F" w14:textId="77777777" w:rsidR="001E4205" w:rsidRPr="00882FDF" w:rsidRDefault="001E4205" w:rsidP="001E4205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F8EF4DB" w14:textId="77777777" w:rsidR="001E4205" w:rsidRPr="00882FDF" w:rsidRDefault="001E4205" w:rsidP="001E4205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3A544C40" w14:textId="77777777" w:rsidR="001E4205" w:rsidRPr="00882FDF" w:rsidRDefault="001E4205" w:rsidP="001E4205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EFE1328" w14:textId="77777777" w:rsidR="001E4205" w:rsidRPr="00882FDF" w:rsidRDefault="001E4205" w:rsidP="000C692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431D28E" w14:textId="77777777" w:rsidR="001E4205" w:rsidRPr="00882FDF" w:rsidRDefault="001E4205" w:rsidP="000C692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6675014" w14:textId="77777777" w:rsidR="001E4205" w:rsidRPr="00882FDF" w:rsidRDefault="001E4205" w:rsidP="000C692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477D579" w14:textId="77777777" w:rsidR="001E4205" w:rsidRPr="00882FDF" w:rsidRDefault="001E4205" w:rsidP="000C692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445645D" w14:textId="77777777" w:rsidR="001E4205" w:rsidRPr="00882FDF" w:rsidRDefault="001E4205" w:rsidP="000C692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352822B8" w14:textId="77777777" w:rsidR="002A4F94" w:rsidRPr="00882FDF" w:rsidRDefault="002A4F94" w:rsidP="000C692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FC8CC00" w14:textId="77777777" w:rsidR="002A4F94" w:rsidRPr="00882FDF" w:rsidRDefault="002A4F94" w:rsidP="000C692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C922F2D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35471011" w14:textId="77A3A8DD" w:rsidR="002A4F94" w:rsidRPr="00882FDF" w:rsidRDefault="002A4F94" w:rsidP="002A4F94">
      <w:pPr>
        <w:jc w:val="right"/>
        <w:rPr>
          <w:b/>
          <w:i/>
          <w:sz w:val="26"/>
          <w:szCs w:val="26"/>
          <w:lang w:val="vi-VN"/>
        </w:rPr>
      </w:pPr>
    </w:p>
    <w:p w14:paraId="02401D84" w14:textId="6008EC24" w:rsidR="002A4F94" w:rsidRPr="00882FDF" w:rsidRDefault="002A4F94" w:rsidP="002A4F94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Meeting Date:</w:t>
      </w:r>
      <w:r w:rsidR="00591823" w:rsidRPr="00591823">
        <w:rPr>
          <w:sz w:val="26"/>
          <w:szCs w:val="26"/>
          <w:lang w:val="vi-VN"/>
        </w:rPr>
        <w:t xml:space="preserve"> </w:t>
      </w:r>
      <w:r w:rsidR="00591823">
        <w:rPr>
          <w:sz w:val="26"/>
          <w:szCs w:val="26"/>
          <w:lang w:val="vi-VN"/>
        </w:rPr>
        <w:t>14</w:t>
      </w:r>
      <w:r w:rsidR="00E26F15">
        <w:rPr>
          <w:sz w:val="26"/>
          <w:szCs w:val="26"/>
          <w:lang w:val="vi-VN"/>
        </w:rPr>
        <w:t>/03/2021</w:t>
      </w:r>
      <w:r w:rsidRPr="00882FDF">
        <w:rPr>
          <w:sz w:val="26"/>
          <w:szCs w:val="26"/>
          <w:lang w:val="vi-VN"/>
        </w:rPr>
        <w:t xml:space="preserve">, Meeting start at </w:t>
      </w:r>
      <w:r w:rsidRPr="00882FDF">
        <w:rPr>
          <w:sz w:val="26"/>
          <w:szCs w:val="26"/>
        </w:rPr>
        <w:t>15:00</w:t>
      </w:r>
    </w:p>
    <w:p w14:paraId="70B91369" w14:textId="77777777" w:rsidR="002A4F94" w:rsidRPr="00882FDF" w:rsidRDefault="002A4F94" w:rsidP="002A4F94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03 Quang Trung, Da Nang City</w:t>
      </w:r>
      <w:r w:rsidRPr="00882FDF">
        <w:rPr>
          <w:sz w:val="26"/>
          <w:szCs w:val="26"/>
          <w:lang w:val="vi-VN"/>
        </w:rPr>
        <w:t xml:space="preserve"> </w:t>
      </w:r>
    </w:p>
    <w:p w14:paraId="072AA7C6" w14:textId="3AEDD0C1" w:rsidR="002A4F94" w:rsidRPr="00882FDF" w:rsidRDefault="002A4F94" w:rsidP="002A4F94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591823">
        <w:rPr>
          <w:sz w:val="26"/>
          <w:szCs w:val="26"/>
          <w:lang w:val="vi-VN"/>
        </w:rPr>
        <w:t>14</w:t>
      </w:r>
      <w:r w:rsidR="00E26F15">
        <w:rPr>
          <w:sz w:val="26"/>
          <w:szCs w:val="26"/>
          <w:lang w:val="vi-VN"/>
        </w:rPr>
        <w:t>/03/2021</w:t>
      </w:r>
    </w:p>
    <w:p w14:paraId="0A730E75" w14:textId="376B86F2" w:rsidR="002A4F94" w:rsidRPr="00882FDF" w:rsidRDefault="00681D24" w:rsidP="002A4F94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7AFE4277" w14:textId="77777777" w:rsidR="002A4F94" w:rsidRPr="00A66D20" w:rsidRDefault="005937FD" w:rsidP="00981101">
      <w:pPr>
        <w:pStyle w:val="ListParagraph"/>
        <w:numPr>
          <w:ilvl w:val="0"/>
          <w:numId w:val="12"/>
        </w:numPr>
        <w:spacing w:line="360" w:lineRule="auto"/>
        <w:ind w:right="120"/>
        <w:rPr>
          <w:b/>
          <w:sz w:val="26"/>
          <w:szCs w:val="26"/>
          <w:lang w:val="vi-VN"/>
        </w:rPr>
      </w:pPr>
      <w:r w:rsidRPr="00A66D20">
        <w:rPr>
          <w:b/>
          <w:sz w:val="26"/>
          <w:szCs w:val="26"/>
          <w:lang w:val="vi-VN"/>
        </w:rPr>
        <w:t>THÀNH PHẦN THAM DỰ</w:t>
      </w:r>
    </w:p>
    <w:p w14:paraId="0748D6A1" w14:textId="33E5C3B6" w:rsidR="002A4F94" w:rsidRPr="00882FDF" w:rsidRDefault="0040783D" w:rsidP="002A4F94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105E9AA9" w14:textId="5907BA52" w:rsidR="002A4F94" w:rsidRPr="00882FDF" w:rsidRDefault="0040783D" w:rsidP="002A4F94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Team Member: Phi, Hiếu</w:t>
      </w:r>
      <w:r w:rsidR="004F5DCC">
        <w:rPr>
          <w:sz w:val="26"/>
          <w:szCs w:val="26"/>
          <w:lang w:val="vi-VN"/>
        </w:rPr>
        <w:t xml:space="preserve"> .</w:t>
      </w:r>
    </w:p>
    <w:p w14:paraId="185FF367" w14:textId="77777777" w:rsidR="002A4F94" w:rsidRPr="00882FDF" w:rsidRDefault="002A4F94" w:rsidP="002A4F94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34097E20" w14:textId="77777777" w:rsidR="002A4F94" w:rsidRPr="00882FDF" w:rsidRDefault="005937FD" w:rsidP="00981101">
      <w:pPr>
        <w:pStyle w:val="ListParagraph"/>
        <w:numPr>
          <w:ilvl w:val="0"/>
          <w:numId w:val="12"/>
        </w:numPr>
        <w:spacing w:line="360" w:lineRule="auto"/>
        <w:ind w:right="120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CHƯƠNG TRÌNH/ NỘI DUNG</w:t>
      </w:r>
    </w:p>
    <w:p w14:paraId="6B3864F1" w14:textId="77777777" w:rsidR="002A4F94" w:rsidRPr="00882FDF" w:rsidRDefault="00A66D20" w:rsidP="00981101">
      <w:pPr>
        <w:pStyle w:val="ListParagraph"/>
        <w:numPr>
          <w:ilvl w:val="0"/>
          <w:numId w:val="3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Thảo luận và chỉnh sửa</w:t>
      </w:r>
      <w:r w:rsidR="002A4F94" w:rsidRPr="00882FDF">
        <w:rPr>
          <w:sz w:val="26"/>
          <w:szCs w:val="26"/>
        </w:rPr>
        <w:t xml:space="preserve"> architecture and database design document.</w:t>
      </w:r>
    </w:p>
    <w:p w14:paraId="6D857127" w14:textId="77777777" w:rsidR="002A4F94" w:rsidRPr="00882FDF" w:rsidRDefault="002A4F94" w:rsidP="00981101">
      <w:pPr>
        <w:pStyle w:val="ListParagraph"/>
        <w:numPr>
          <w:ilvl w:val="0"/>
          <w:numId w:val="3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Design interface.</w:t>
      </w:r>
    </w:p>
    <w:p w14:paraId="3352CBE5" w14:textId="77777777" w:rsidR="005C6C6A" w:rsidRPr="00882FDF" w:rsidRDefault="00A66D20" w:rsidP="00981101">
      <w:pPr>
        <w:pStyle w:val="ListParagraph"/>
        <w:numPr>
          <w:ilvl w:val="0"/>
          <w:numId w:val="3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Chu</w:t>
      </w:r>
      <w:r w:rsidRPr="00A66D20">
        <w:rPr>
          <w:sz w:val="26"/>
          <w:szCs w:val="26"/>
        </w:rPr>
        <w:t>ẩ</w:t>
      </w:r>
      <w:r>
        <w:rPr>
          <w:sz w:val="26"/>
          <w:szCs w:val="26"/>
        </w:rPr>
        <w:t>n b</w:t>
      </w:r>
      <w:r w:rsidRPr="00A66D20">
        <w:rPr>
          <w:sz w:val="26"/>
          <w:szCs w:val="26"/>
        </w:rPr>
        <w:t>ị</w:t>
      </w:r>
      <w:r w:rsidR="005C6C6A" w:rsidRPr="00882FDF">
        <w:rPr>
          <w:sz w:val="26"/>
          <w:szCs w:val="26"/>
        </w:rPr>
        <w:t xml:space="preserve"> Sprint 1.</w:t>
      </w:r>
    </w:p>
    <w:p w14:paraId="0A64EB3C" w14:textId="77777777" w:rsidR="002A4F94" w:rsidRPr="00882FDF" w:rsidRDefault="005937FD" w:rsidP="00981101">
      <w:pPr>
        <w:pStyle w:val="ListParagraph"/>
        <w:numPr>
          <w:ilvl w:val="0"/>
          <w:numId w:val="12"/>
        </w:numPr>
        <w:spacing w:line="360" w:lineRule="auto"/>
        <w:ind w:right="120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3113"/>
        <w:gridCol w:w="3139"/>
      </w:tblGrid>
      <w:tr w:rsidR="002A4F94" w:rsidRPr="00882FDF" w14:paraId="25EE0D23" w14:textId="77777777" w:rsidTr="00785BB2">
        <w:tc>
          <w:tcPr>
            <w:tcW w:w="3396" w:type="dxa"/>
          </w:tcPr>
          <w:p w14:paraId="5CA10482" w14:textId="77777777" w:rsidR="002A4F94" w:rsidRPr="00882FDF" w:rsidRDefault="002A4F94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397" w:type="dxa"/>
          </w:tcPr>
          <w:p w14:paraId="2836D368" w14:textId="77777777" w:rsidR="002A4F94" w:rsidRPr="00882FDF" w:rsidRDefault="002A4F94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5A591100" w14:textId="77777777" w:rsidR="002A4F94" w:rsidRPr="00882FDF" w:rsidRDefault="002A4F94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2A4F94" w:rsidRPr="00882FDF" w14:paraId="778F1038" w14:textId="77777777" w:rsidTr="00785BB2">
        <w:trPr>
          <w:trHeight w:val="706"/>
        </w:trPr>
        <w:tc>
          <w:tcPr>
            <w:tcW w:w="3396" w:type="dxa"/>
          </w:tcPr>
          <w:p w14:paraId="387AACEA" w14:textId="77777777" w:rsidR="002A4F94" w:rsidRPr="00882FDF" w:rsidRDefault="005C6C6A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Design interface.</w:t>
            </w:r>
          </w:p>
        </w:tc>
        <w:tc>
          <w:tcPr>
            <w:tcW w:w="3397" w:type="dxa"/>
          </w:tcPr>
          <w:p w14:paraId="5548657F" w14:textId="77777777" w:rsidR="002A4F94" w:rsidRPr="00882FDF" w:rsidRDefault="002A4F94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14:paraId="556AA6D5" w14:textId="77777777" w:rsidR="002A4F94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2A4F94" w:rsidRPr="00882FDF" w14:paraId="6349B470" w14:textId="77777777" w:rsidTr="00785BB2">
        <w:trPr>
          <w:trHeight w:val="706"/>
        </w:trPr>
        <w:tc>
          <w:tcPr>
            <w:tcW w:w="3396" w:type="dxa"/>
          </w:tcPr>
          <w:p w14:paraId="466E2230" w14:textId="77777777" w:rsidR="002A4F94" w:rsidRPr="00882FDF" w:rsidRDefault="00A66D20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Thảo luận và chỉnh sửa</w:t>
            </w:r>
            <w:r w:rsidR="002A4F94" w:rsidRPr="00882FDF">
              <w:rPr>
                <w:sz w:val="26"/>
                <w:szCs w:val="26"/>
              </w:rPr>
              <w:t xml:space="preserve"> architecture and database design.</w:t>
            </w:r>
          </w:p>
        </w:tc>
        <w:tc>
          <w:tcPr>
            <w:tcW w:w="3397" w:type="dxa"/>
          </w:tcPr>
          <w:p w14:paraId="0A22705F" w14:textId="77777777" w:rsidR="002A4F94" w:rsidRPr="00882FDF" w:rsidRDefault="005C6C6A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14:paraId="663D9353" w14:textId="77777777" w:rsidR="002A4F94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2A4F94" w:rsidRPr="00882FDF" w14:paraId="755AB309" w14:textId="77777777" w:rsidTr="00785BB2">
        <w:trPr>
          <w:trHeight w:val="463"/>
        </w:trPr>
        <w:tc>
          <w:tcPr>
            <w:tcW w:w="3396" w:type="dxa"/>
          </w:tcPr>
          <w:p w14:paraId="1D9C0C00" w14:textId="77777777" w:rsidR="002A4F94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397" w:type="dxa"/>
          </w:tcPr>
          <w:p w14:paraId="06851147" w14:textId="742DEB7D" w:rsidR="002A4F94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39F489E4" w14:textId="33182C7F" w:rsidR="002A4F94" w:rsidRPr="00882FDF" w:rsidRDefault="00591823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14</w:t>
            </w:r>
            <w:r w:rsidR="00E26F15">
              <w:rPr>
                <w:sz w:val="26"/>
                <w:szCs w:val="26"/>
                <w:lang w:val="vi-VN"/>
              </w:rPr>
              <w:t>/03/2021</w:t>
            </w:r>
          </w:p>
        </w:tc>
      </w:tr>
    </w:tbl>
    <w:p w14:paraId="33935DDA" w14:textId="77777777" w:rsidR="002A4F94" w:rsidRPr="00882FDF" w:rsidRDefault="002A4F94" w:rsidP="002A4F94">
      <w:pPr>
        <w:spacing w:line="360" w:lineRule="auto"/>
        <w:ind w:right="120"/>
        <w:rPr>
          <w:b/>
          <w:sz w:val="26"/>
          <w:szCs w:val="26"/>
          <w:lang w:val="vi-VN"/>
        </w:rPr>
      </w:pPr>
    </w:p>
    <w:p w14:paraId="37843828" w14:textId="77777777" w:rsidR="002A4F94" w:rsidRPr="00882FDF" w:rsidRDefault="002A4F94" w:rsidP="002A4F94">
      <w:pPr>
        <w:ind w:right="120"/>
        <w:rPr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ab/>
      </w:r>
      <w:r w:rsidR="00A66D20">
        <w:rPr>
          <w:sz w:val="26"/>
          <w:szCs w:val="26"/>
          <w:lang w:val="vi-VN"/>
        </w:rPr>
        <w:t xml:space="preserve">Kết thúc Cuộc họp lúc </w:t>
      </w:r>
      <w:r w:rsidRPr="00CA7C87">
        <w:rPr>
          <w:sz w:val="26"/>
          <w:szCs w:val="26"/>
          <w:lang w:val="vi-VN"/>
        </w:rPr>
        <w:t>17</w:t>
      </w:r>
      <w:r w:rsidR="005C6C6A" w:rsidRPr="00CA7C87">
        <w:rPr>
          <w:sz w:val="26"/>
          <w:szCs w:val="26"/>
          <w:lang w:val="vi-VN"/>
        </w:rPr>
        <w:t>:0</w:t>
      </w:r>
      <w:r w:rsidRPr="00CA7C87">
        <w:rPr>
          <w:sz w:val="26"/>
          <w:szCs w:val="26"/>
          <w:lang w:val="vi-VN"/>
        </w:rPr>
        <w:t>0</w:t>
      </w:r>
      <w:r w:rsidRPr="00882FDF">
        <w:rPr>
          <w:sz w:val="26"/>
          <w:szCs w:val="26"/>
          <w:lang w:val="vi-VN"/>
        </w:rPr>
        <w:t xml:space="preserve"> </w:t>
      </w:r>
      <w:r w:rsidR="00A66D20">
        <w:rPr>
          <w:sz w:val="26"/>
          <w:szCs w:val="26"/>
          <w:lang w:val="vi-VN"/>
        </w:rPr>
        <w:t xml:space="preserve">cùng ngày </w:t>
      </w:r>
    </w:p>
    <w:p w14:paraId="666B26B4" w14:textId="77777777" w:rsidR="002A4F94" w:rsidRPr="00882FDF" w:rsidRDefault="002A4F94" w:rsidP="002A4F94">
      <w:pPr>
        <w:ind w:right="120"/>
        <w:rPr>
          <w:sz w:val="26"/>
          <w:szCs w:val="26"/>
          <w:lang w:val="vi-VN"/>
        </w:rPr>
      </w:pPr>
    </w:p>
    <w:p w14:paraId="37B8AEDE" w14:textId="77777777" w:rsidR="002A4F94" w:rsidRPr="00882FDF" w:rsidRDefault="002A4F94" w:rsidP="002A4F94">
      <w:pPr>
        <w:ind w:right="120" w:firstLine="1530"/>
        <w:rPr>
          <w:sz w:val="26"/>
          <w:szCs w:val="26"/>
          <w:lang w:val="vi-VN"/>
        </w:rPr>
      </w:pPr>
    </w:p>
    <w:p w14:paraId="43194E91" w14:textId="77777777" w:rsidR="002A4F94" w:rsidRPr="00882FDF" w:rsidRDefault="002A4F94" w:rsidP="002A4F94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3CE7FB4D" w14:textId="77777777" w:rsidR="002A4F94" w:rsidRPr="00882FDF" w:rsidRDefault="002A4F94" w:rsidP="002A4F94">
      <w:pPr>
        <w:ind w:left="6930" w:right="120" w:hanging="4950"/>
        <w:rPr>
          <w:sz w:val="26"/>
          <w:szCs w:val="26"/>
          <w:lang w:val="vi-VN"/>
        </w:rPr>
      </w:pPr>
    </w:p>
    <w:p w14:paraId="2AA07EA8" w14:textId="77777777" w:rsidR="002A4F94" w:rsidRPr="00882FDF" w:rsidRDefault="002A4F94" w:rsidP="002A4F94">
      <w:pPr>
        <w:ind w:left="6930" w:right="120" w:hanging="4950"/>
        <w:rPr>
          <w:sz w:val="26"/>
          <w:szCs w:val="26"/>
          <w:lang w:val="vi-VN"/>
        </w:rPr>
      </w:pPr>
    </w:p>
    <w:p w14:paraId="6A27CA05" w14:textId="1CD263BB" w:rsidR="002A4F94" w:rsidRPr="00882FDF" w:rsidRDefault="0040783D" w:rsidP="00591823">
      <w:pPr>
        <w:ind w:left="6660" w:right="120" w:hanging="495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Thanh Nhật</w:t>
      </w:r>
      <w:r w:rsidR="002A4F94" w:rsidRPr="00882FDF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Trương Thanh Hiếu</w:t>
      </w:r>
    </w:p>
    <w:p w14:paraId="137E1D9A" w14:textId="77777777" w:rsidR="002A4F94" w:rsidRPr="00882FDF" w:rsidRDefault="002A4F94" w:rsidP="000C692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3EF1B427" w14:textId="77777777" w:rsidR="002A4F94" w:rsidRPr="00882FDF" w:rsidRDefault="002A4F94" w:rsidP="00A66D20">
      <w:pPr>
        <w:ind w:right="120"/>
        <w:rPr>
          <w:b/>
          <w:i/>
          <w:sz w:val="26"/>
          <w:szCs w:val="26"/>
          <w:lang w:val="vi-VN"/>
        </w:rPr>
      </w:pPr>
    </w:p>
    <w:p w14:paraId="599921B2" w14:textId="77777777" w:rsidR="002A4F94" w:rsidRPr="00882FDF" w:rsidRDefault="002A4F94" w:rsidP="00A66D20">
      <w:pPr>
        <w:ind w:right="120"/>
        <w:rPr>
          <w:b/>
          <w:i/>
          <w:sz w:val="26"/>
          <w:szCs w:val="26"/>
          <w:lang w:val="vi-VN"/>
        </w:rPr>
      </w:pPr>
    </w:p>
    <w:p w14:paraId="0B2CE936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62AE8839" w14:textId="6F28CC27" w:rsidR="000C6923" w:rsidRPr="00882FDF" w:rsidRDefault="000C6923" w:rsidP="000C692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CACD563" w14:textId="796D4AF7" w:rsidR="000C6923" w:rsidRPr="00882FDF" w:rsidRDefault="000C6923" w:rsidP="000C6923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Meeting Date:</w:t>
      </w:r>
      <w:r w:rsidR="00591823" w:rsidRPr="00591823">
        <w:rPr>
          <w:sz w:val="26"/>
          <w:szCs w:val="26"/>
          <w:lang w:val="vi-VN"/>
        </w:rPr>
        <w:t xml:space="preserve"> </w:t>
      </w:r>
      <w:r w:rsidR="00591823">
        <w:rPr>
          <w:sz w:val="26"/>
          <w:szCs w:val="26"/>
          <w:lang w:val="vi-VN"/>
        </w:rPr>
        <w:t>16</w:t>
      </w:r>
      <w:r w:rsidR="00E26F15">
        <w:rPr>
          <w:sz w:val="26"/>
          <w:szCs w:val="26"/>
          <w:lang w:val="vi-VN"/>
        </w:rPr>
        <w:t>/03/2021</w:t>
      </w:r>
      <w:r w:rsidR="00591823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>Meeting start at 9:</w:t>
      </w:r>
      <w:r w:rsidR="007D67DF" w:rsidRPr="00882FDF">
        <w:rPr>
          <w:sz w:val="26"/>
          <w:szCs w:val="26"/>
        </w:rPr>
        <w:t>00</w:t>
      </w:r>
    </w:p>
    <w:p w14:paraId="6D831945" w14:textId="77777777" w:rsidR="000C6923" w:rsidRPr="00882FDF" w:rsidRDefault="000C6923" w:rsidP="000C6923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="007D67DF" w:rsidRPr="00882FDF">
        <w:rPr>
          <w:sz w:val="26"/>
          <w:szCs w:val="26"/>
        </w:rPr>
        <w:t>Molly Coffee</w:t>
      </w:r>
      <w:r w:rsidR="00AC7FBD" w:rsidRPr="00882FDF">
        <w:rPr>
          <w:sz w:val="26"/>
          <w:szCs w:val="26"/>
        </w:rPr>
        <w:t>,</w:t>
      </w:r>
      <w:r w:rsidR="007D67DF" w:rsidRPr="00882FDF">
        <w:rPr>
          <w:sz w:val="26"/>
          <w:szCs w:val="26"/>
        </w:rPr>
        <w:t xml:space="preserve"> 68 Ham Nghi Street,</w:t>
      </w:r>
      <w:r w:rsidR="00AC7FBD" w:rsidRPr="00882FDF">
        <w:rPr>
          <w:sz w:val="26"/>
          <w:szCs w:val="26"/>
        </w:rPr>
        <w:t xml:space="preserve"> Da Nang City</w:t>
      </w:r>
      <w:r w:rsidRPr="00882FDF">
        <w:rPr>
          <w:sz w:val="26"/>
          <w:szCs w:val="26"/>
        </w:rPr>
        <w:t xml:space="preserve"> </w:t>
      </w:r>
    </w:p>
    <w:p w14:paraId="596D51E5" w14:textId="261C298A" w:rsidR="000C6923" w:rsidRPr="00882FDF" w:rsidRDefault="007D67DF" w:rsidP="000C6923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591823">
        <w:rPr>
          <w:sz w:val="26"/>
          <w:szCs w:val="26"/>
          <w:lang w:val="vi-VN"/>
        </w:rPr>
        <w:t>16</w:t>
      </w:r>
      <w:r w:rsidR="00E26F15">
        <w:rPr>
          <w:sz w:val="26"/>
          <w:szCs w:val="26"/>
          <w:lang w:val="vi-VN"/>
        </w:rPr>
        <w:t>/03/2021</w:t>
      </w:r>
    </w:p>
    <w:p w14:paraId="51EB9256" w14:textId="22EC1C58" w:rsidR="000C6923" w:rsidRPr="00882FDF" w:rsidRDefault="00681D24" w:rsidP="000C6923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5559C668" w14:textId="77777777" w:rsidR="000C6923" w:rsidRPr="00882FDF" w:rsidRDefault="000C6923" w:rsidP="000C6923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701D6376" w14:textId="388E9661" w:rsidR="000C6923" w:rsidRPr="00882FDF" w:rsidRDefault="000C6923" w:rsidP="000C6923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Mentor: </w:t>
      </w:r>
      <w:r w:rsidR="0034361F">
        <w:rPr>
          <w:sz w:val="26"/>
          <w:szCs w:val="26"/>
          <w:lang w:val="vi-VN"/>
        </w:rPr>
        <w:t>Lương Thị Thu Phương</w:t>
      </w:r>
      <w:r w:rsidRPr="00882FDF">
        <w:rPr>
          <w:sz w:val="26"/>
          <w:szCs w:val="26"/>
          <w:lang w:val="vi-VN"/>
        </w:rPr>
        <w:t>.</w:t>
      </w:r>
    </w:p>
    <w:p w14:paraId="327DA459" w14:textId="4A1DCDCA" w:rsidR="000C6923" w:rsidRPr="00882FDF" w:rsidRDefault="0040783D" w:rsidP="000C6923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1916B530" w14:textId="1031EF49" w:rsidR="000C6923" w:rsidRPr="00882FDF" w:rsidRDefault="0040783D" w:rsidP="000C6923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Team Member: Phi, Hiếu</w:t>
      </w:r>
      <w:r w:rsidR="004F5DCC">
        <w:rPr>
          <w:sz w:val="26"/>
          <w:szCs w:val="26"/>
          <w:lang w:val="vi-VN"/>
        </w:rPr>
        <w:t xml:space="preserve"> .</w:t>
      </w:r>
    </w:p>
    <w:p w14:paraId="1731B786" w14:textId="77777777" w:rsidR="000C6923" w:rsidRPr="00882FDF" w:rsidRDefault="000C6923" w:rsidP="000C6923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695A5549" w14:textId="77777777" w:rsidR="000C6923" w:rsidRPr="00882FDF" w:rsidRDefault="000C6923" w:rsidP="000C6923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4986C7E8" w14:textId="77777777" w:rsidR="000C6923" w:rsidRPr="00882FDF" w:rsidRDefault="00A66D20" w:rsidP="00981101">
      <w:pPr>
        <w:pStyle w:val="ListParagraph"/>
        <w:numPr>
          <w:ilvl w:val="1"/>
          <w:numId w:val="13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="000C6923" w:rsidRPr="00882FDF">
        <w:rPr>
          <w:sz w:val="26"/>
          <w:szCs w:val="26"/>
        </w:rPr>
        <w:t xml:space="preserve"> </w:t>
      </w:r>
      <w:r w:rsidR="00015EAF" w:rsidRPr="00882FDF">
        <w:rPr>
          <w:sz w:val="26"/>
          <w:szCs w:val="26"/>
        </w:rPr>
        <w:t>sprint backlog document.</w:t>
      </w:r>
    </w:p>
    <w:p w14:paraId="52AFE8D2" w14:textId="77777777" w:rsidR="000C6923" w:rsidRPr="00882FDF" w:rsidRDefault="00A66D20" w:rsidP="00981101">
      <w:pPr>
        <w:pStyle w:val="ListParagraph"/>
        <w:numPr>
          <w:ilvl w:val="1"/>
          <w:numId w:val="13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="000C6923" w:rsidRPr="00882FDF">
        <w:rPr>
          <w:sz w:val="26"/>
          <w:szCs w:val="26"/>
        </w:rPr>
        <w:t xml:space="preserve"> </w:t>
      </w:r>
      <w:r w:rsidR="00015EAF" w:rsidRPr="00882FDF">
        <w:rPr>
          <w:sz w:val="26"/>
          <w:szCs w:val="26"/>
        </w:rPr>
        <w:t>database design document.</w:t>
      </w:r>
    </w:p>
    <w:p w14:paraId="41839C73" w14:textId="77777777" w:rsidR="000C6923" w:rsidRPr="00882FDF" w:rsidRDefault="00A66D20" w:rsidP="00981101">
      <w:pPr>
        <w:pStyle w:val="ListParagraph"/>
        <w:numPr>
          <w:ilvl w:val="1"/>
          <w:numId w:val="13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="000C6923" w:rsidRPr="00882FDF">
        <w:rPr>
          <w:sz w:val="26"/>
          <w:szCs w:val="26"/>
        </w:rPr>
        <w:t xml:space="preserve"> </w:t>
      </w:r>
      <w:r w:rsidR="00015EAF" w:rsidRPr="00882FDF">
        <w:rPr>
          <w:sz w:val="26"/>
          <w:szCs w:val="26"/>
        </w:rPr>
        <w:t>architecture document.</w:t>
      </w:r>
    </w:p>
    <w:p w14:paraId="7115D1A6" w14:textId="77777777" w:rsidR="00080696" w:rsidRPr="00882FDF" w:rsidRDefault="00A66D20" w:rsidP="00981101">
      <w:pPr>
        <w:pStyle w:val="ListParagraph"/>
        <w:numPr>
          <w:ilvl w:val="1"/>
          <w:numId w:val="13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Thảo luận</w:t>
      </w:r>
      <w:r w:rsidR="00080696" w:rsidRPr="00882FDF">
        <w:rPr>
          <w:sz w:val="26"/>
          <w:szCs w:val="26"/>
        </w:rPr>
        <w:t xml:space="preserve"> Sprint 1.</w:t>
      </w:r>
    </w:p>
    <w:p w14:paraId="6D18C064" w14:textId="77777777" w:rsidR="000C6923" w:rsidRPr="00882FDF" w:rsidRDefault="000C6923" w:rsidP="000C6923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019"/>
        <w:gridCol w:w="3139"/>
      </w:tblGrid>
      <w:tr w:rsidR="000C6923" w:rsidRPr="00882FDF" w14:paraId="33D69426" w14:textId="77777777" w:rsidTr="0021279A">
        <w:tc>
          <w:tcPr>
            <w:tcW w:w="3505" w:type="dxa"/>
          </w:tcPr>
          <w:p w14:paraId="6999BC87" w14:textId="77777777" w:rsidR="000C6923" w:rsidRPr="00882FDF" w:rsidRDefault="000C6923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49E27F27" w14:textId="77777777" w:rsidR="000C6923" w:rsidRPr="00882FDF" w:rsidRDefault="000C6923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1134DB87" w14:textId="77777777" w:rsidR="000C6923" w:rsidRPr="00882FDF" w:rsidRDefault="000C6923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0C6923" w:rsidRPr="00882FDF" w14:paraId="7BCF5CB7" w14:textId="77777777" w:rsidTr="0021279A">
        <w:trPr>
          <w:trHeight w:val="706"/>
        </w:trPr>
        <w:tc>
          <w:tcPr>
            <w:tcW w:w="3505" w:type="dxa"/>
          </w:tcPr>
          <w:p w14:paraId="49FE41EE" w14:textId="77777777" w:rsidR="000C6923" w:rsidRPr="00882FDF" w:rsidRDefault="00A66D20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</w:t>
            </w:r>
            <w:r w:rsidR="00015EAF" w:rsidRPr="00882FDF">
              <w:rPr>
                <w:sz w:val="26"/>
                <w:szCs w:val="26"/>
              </w:rPr>
              <w:t xml:space="preserve"> sprint backlog document</w:t>
            </w:r>
            <w:r w:rsidR="00A20896" w:rsidRPr="00882FDF">
              <w:rPr>
                <w:sz w:val="26"/>
                <w:szCs w:val="26"/>
              </w:rPr>
              <w:t>.</w:t>
            </w:r>
          </w:p>
        </w:tc>
        <w:tc>
          <w:tcPr>
            <w:tcW w:w="3288" w:type="dxa"/>
          </w:tcPr>
          <w:p w14:paraId="3A343648" w14:textId="77777777" w:rsidR="000C6923" w:rsidRPr="00882FDF" w:rsidRDefault="00015EAF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Mentor</w:t>
            </w:r>
          </w:p>
        </w:tc>
        <w:tc>
          <w:tcPr>
            <w:tcW w:w="3397" w:type="dxa"/>
          </w:tcPr>
          <w:p w14:paraId="00133470" w14:textId="77777777" w:rsidR="000C6923" w:rsidRPr="00882FDF" w:rsidRDefault="00882FDF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0C6923" w:rsidRPr="00882FDF" w14:paraId="40481FE5" w14:textId="77777777" w:rsidTr="0021279A">
        <w:trPr>
          <w:trHeight w:val="463"/>
        </w:trPr>
        <w:tc>
          <w:tcPr>
            <w:tcW w:w="3505" w:type="dxa"/>
          </w:tcPr>
          <w:p w14:paraId="5D24C2E1" w14:textId="77777777" w:rsidR="000C6923" w:rsidRPr="00882FDF" w:rsidRDefault="00A66D20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</w:t>
            </w:r>
            <w:r w:rsidR="00015EAF" w:rsidRPr="00882FDF">
              <w:rPr>
                <w:sz w:val="26"/>
                <w:szCs w:val="26"/>
              </w:rPr>
              <w:t xml:space="preserve"> architecture and database design.</w:t>
            </w:r>
          </w:p>
        </w:tc>
        <w:tc>
          <w:tcPr>
            <w:tcW w:w="3288" w:type="dxa"/>
          </w:tcPr>
          <w:p w14:paraId="665516AA" w14:textId="77777777" w:rsidR="000C6923" w:rsidRPr="00882FDF" w:rsidRDefault="00015EAF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Mentor</w:t>
            </w:r>
          </w:p>
        </w:tc>
        <w:tc>
          <w:tcPr>
            <w:tcW w:w="3397" w:type="dxa"/>
          </w:tcPr>
          <w:p w14:paraId="69536B4C" w14:textId="77777777" w:rsidR="000C6923" w:rsidRPr="00882FDF" w:rsidRDefault="00882FDF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CB6064" w:rsidRPr="00882FDF" w14:paraId="5F6C808F" w14:textId="77777777" w:rsidTr="0021279A">
        <w:trPr>
          <w:trHeight w:val="463"/>
        </w:trPr>
        <w:tc>
          <w:tcPr>
            <w:tcW w:w="3505" w:type="dxa"/>
          </w:tcPr>
          <w:p w14:paraId="29FC7380" w14:textId="77777777" w:rsidR="00CB6064" w:rsidRPr="00882FDF" w:rsidRDefault="00A66D20" w:rsidP="00A66D20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Thảo luận</w:t>
            </w:r>
            <w:r w:rsidR="00CB6064" w:rsidRPr="00882FDF">
              <w:rPr>
                <w:sz w:val="26"/>
                <w:szCs w:val="26"/>
              </w:rPr>
              <w:t xml:space="preserve"> Sprint 1.</w:t>
            </w:r>
          </w:p>
        </w:tc>
        <w:tc>
          <w:tcPr>
            <w:tcW w:w="3288" w:type="dxa"/>
          </w:tcPr>
          <w:p w14:paraId="54E7D123" w14:textId="77777777" w:rsidR="00CB6064" w:rsidRPr="00882FDF" w:rsidRDefault="00CB6064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14:paraId="5C4F0B2C" w14:textId="77777777" w:rsidR="00CB6064" w:rsidRPr="00882FDF" w:rsidRDefault="00882FDF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0C6923" w:rsidRPr="00882FDF" w14:paraId="6511FB72" w14:textId="77777777" w:rsidTr="0021279A">
        <w:trPr>
          <w:trHeight w:val="463"/>
        </w:trPr>
        <w:tc>
          <w:tcPr>
            <w:tcW w:w="3505" w:type="dxa"/>
          </w:tcPr>
          <w:p w14:paraId="608CC52A" w14:textId="77777777" w:rsidR="000C6923" w:rsidRPr="00882FDF" w:rsidRDefault="005937FD" w:rsidP="00383AD0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1374C696" w14:textId="1D89DB57" w:rsidR="000C6923" w:rsidRPr="00882FDF" w:rsidRDefault="0040783D" w:rsidP="00383AD0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01F3124E" w14:textId="3C2D70C1" w:rsidR="000C6923" w:rsidRPr="00882FDF" w:rsidRDefault="00591823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16</w:t>
            </w:r>
            <w:r w:rsidR="00E26F15">
              <w:rPr>
                <w:sz w:val="26"/>
                <w:szCs w:val="26"/>
                <w:lang w:val="vi-VN"/>
              </w:rPr>
              <w:t>/03/2021</w:t>
            </w:r>
          </w:p>
        </w:tc>
      </w:tr>
    </w:tbl>
    <w:p w14:paraId="7DE83EB2" w14:textId="77777777" w:rsidR="00A36D0B" w:rsidRPr="00882FDF" w:rsidRDefault="00A36D0B" w:rsidP="004D0526">
      <w:pPr>
        <w:spacing w:line="200" w:lineRule="exact"/>
        <w:rPr>
          <w:sz w:val="26"/>
          <w:szCs w:val="26"/>
          <w:lang w:val="vi-VN"/>
        </w:rPr>
      </w:pPr>
    </w:p>
    <w:p w14:paraId="51BA344A" w14:textId="77777777" w:rsidR="00567A97" w:rsidRPr="00882FDF" w:rsidRDefault="00A66D20" w:rsidP="00567A97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EF2815" w:rsidRPr="00882FDF">
        <w:rPr>
          <w:sz w:val="26"/>
          <w:szCs w:val="26"/>
          <w:lang w:val="vi-VN"/>
        </w:rPr>
        <w:t>11</w:t>
      </w:r>
      <w:r w:rsidR="00567A97" w:rsidRPr="00882FDF">
        <w:rPr>
          <w:sz w:val="26"/>
          <w:szCs w:val="26"/>
          <w:lang w:val="vi-VN"/>
        </w:rPr>
        <w:t xml:space="preserve">:00 </w:t>
      </w:r>
      <w:r>
        <w:rPr>
          <w:sz w:val="26"/>
          <w:szCs w:val="26"/>
          <w:lang w:val="vi-VN"/>
        </w:rPr>
        <w:t xml:space="preserve">cùng ngày </w:t>
      </w:r>
    </w:p>
    <w:p w14:paraId="6F74DE03" w14:textId="77777777" w:rsidR="00567A97" w:rsidRPr="00882FDF" w:rsidRDefault="00567A97" w:rsidP="00567A97">
      <w:pPr>
        <w:ind w:right="120" w:firstLine="1530"/>
        <w:rPr>
          <w:sz w:val="26"/>
          <w:szCs w:val="26"/>
          <w:lang w:val="vi-VN"/>
        </w:rPr>
      </w:pPr>
    </w:p>
    <w:p w14:paraId="7175FED7" w14:textId="77777777" w:rsidR="00567A97" w:rsidRPr="00882FDF" w:rsidRDefault="00567A97" w:rsidP="00567A97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56BE71B8" w14:textId="77777777" w:rsidR="00567A97" w:rsidRPr="00882FDF" w:rsidRDefault="00567A97" w:rsidP="00567A97">
      <w:pPr>
        <w:ind w:left="6930" w:right="120" w:hanging="4950"/>
        <w:rPr>
          <w:sz w:val="26"/>
          <w:szCs w:val="26"/>
          <w:lang w:val="vi-VN"/>
        </w:rPr>
      </w:pPr>
    </w:p>
    <w:p w14:paraId="631D842C" w14:textId="77777777" w:rsidR="00567A97" w:rsidRPr="00882FDF" w:rsidRDefault="00567A97" w:rsidP="00567A97">
      <w:pPr>
        <w:ind w:left="6930" w:right="120" w:hanging="4950"/>
        <w:rPr>
          <w:sz w:val="26"/>
          <w:szCs w:val="26"/>
        </w:rPr>
      </w:pPr>
    </w:p>
    <w:p w14:paraId="7E646E23" w14:textId="599DE51C" w:rsidR="00567A97" w:rsidRPr="00882FDF" w:rsidRDefault="0040783D" w:rsidP="00591823">
      <w:pPr>
        <w:ind w:left="6660" w:right="120" w:hanging="495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Thanh Nhật</w:t>
      </w:r>
      <w:r w:rsidR="00567A97" w:rsidRPr="00882FDF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Trương Thanh Hiếu</w:t>
      </w:r>
    </w:p>
    <w:p w14:paraId="6DE232F7" w14:textId="77777777" w:rsidR="00567A97" w:rsidRPr="00882FDF" w:rsidRDefault="00567A97" w:rsidP="00567A97">
      <w:pPr>
        <w:ind w:left="360" w:right="120"/>
        <w:rPr>
          <w:sz w:val="26"/>
          <w:szCs w:val="26"/>
          <w:lang w:val="vi-VN"/>
        </w:rPr>
      </w:pPr>
    </w:p>
    <w:p w14:paraId="19CA307C" w14:textId="77777777" w:rsidR="00567A97" w:rsidRPr="00882FDF" w:rsidRDefault="00567A97" w:rsidP="00C8384E">
      <w:pPr>
        <w:ind w:right="120"/>
        <w:rPr>
          <w:b/>
          <w:i/>
          <w:sz w:val="26"/>
          <w:szCs w:val="26"/>
          <w:lang w:val="vi-VN"/>
        </w:rPr>
        <w:sectPr w:rsidR="00567A97" w:rsidRPr="00882FDF" w:rsidSect="00882FDF">
          <w:pgSz w:w="12240" w:h="15840"/>
          <w:pgMar w:top="1134" w:right="1134" w:bottom="1134" w:left="1701" w:header="720" w:footer="720" w:gutter="0"/>
          <w:cols w:space="720"/>
        </w:sectPr>
      </w:pPr>
    </w:p>
    <w:p w14:paraId="7CB2B72C" w14:textId="77777777" w:rsidR="00A66D20" w:rsidRDefault="00A66D20" w:rsidP="00C8384E">
      <w:pPr>
        <w:ind w:right="120"/>
        <w:rPr>
          <w:b/>
          <w:i/>
          <w:sz w:val="26"/>
          <w:szCs w:val="26"/>
          <w:lang w:val="vi-VN"/>
        </w:rPr>
      </w:pPr>
    </w:p>
    <w:p w14:paraId="4B75AC7F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6F2A00AD" w14:textId="54FB659A" w:rsidR="00A8558D" w:rsidRPr="00882FDF" w:rsidRDefault="00A8558D" w:rsidP="00A8558D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3968EA0E" w14:textId="1BD6567B" w:rsidR="00A8558D" w:rsidRPr="00882FDF" w:rsidRDefault="00A8558D" w:rsidP="00A8558D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591823" w:rsidRPr="00591823">
        <w:rPr>
          <w:sz w:val="26"/>
          <w:szCs w:val="26"/>
          <w:lang w:val="vi-VN"/>
        </w:rPr>
        <w:t xml:space="preserve"> </w:t>
      </w:r>
      <w:r w:rsidR="001A2D6A">
        <w:rPr>
          <w:sz w:val="26"/>
          <w:szCs w:val="26"/>
          <w:lang w:val="vi-VN"/>
        </w:rPr>
        <w:t>18/03/2021</w:t>
      </w:r>
      <w:r w:rsidRPr="00882FDF">
        <w:rPr>
          <w:sz w:val="26"/>
          <w:szCs w:val="26"/>
          <w:lang w:val="vi-VN"/>
        </w:rPr>
        <w:t>, Meeting start at 9:15</w:t>
      </w:r>
    </w:p>
    <w:p w14:paraId="08E7E2A5" w14:textId="77777777" w:rsidR="00A8558D" w:rsidRPr="00882FDF" w:rsidRDefault="00A8558D" w:rsidP="00A8558D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="00AC7FBD" w:rsidRPr="00882FDF">
        <w:rPr>
          <w:sz w:val="26"/>
          <w:szCs w:val="26"/>
        </w:rPr>
        <w:t>03 Quang Trung, Da Nang City</w:t>
      </w:r>
    </w:p>
    <w:p w14:paraId="42EE9953" w14:textId="27C6176D" w:rsidR="00A8558D" w:rsidRPr="00882FDF" w:rsidRDefault="00CB6064" w:rsidP="00A8558D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1A2D6A">
        <w:rPr>
          <w:sz w:val="26"/>
          <w:szCs w:val="26"/>
          <w:lang w:val="vi-VN"/>
        </w:rPr>
        <w:t>18</w:t>
      </w:r>
      <w:r w:rsidR="001A2D6A">
        <w:rPr>
          <w:sz w:val="26"/>
          <w:szCs w:val="26"/>
          <w:lang w:val="vi-VN"/>
        </w:rPr>
        <w:t>/03/2021</w:t>
      </w:r>
    </w:p>
    <w:p w14:paraId="567CE6A2" w14:textId="6C6A8CE4" w:rsidR="00A8558D" w:rsidRPr="00882FDF" w:rsidRDefault="00681D24" w:rsidP="00A8558D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10A8BAC2" w14:textId="77777777" w:rsidR="00A8558D" w:rsidRPr="00882FDF" w:rsidRDefault="00A8558D" w:rsidP="00A8558D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34115927" w14:textId="1994E2E4" w:rsidR="00A8558D" w:rsidRPr="00882FDF" w:rsidRDefault="00A8558D" w:rsidP="00A8558D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Mentor: </w:t>
      </w:r>
      <w:r w:rsidR="0034361F">
        <w:rPr>
          <w:sz w:val="26"/>
          <w:szCs w:val="26"/>
          <w:lang w:val="vi-VN"/>
        </w:rPr>
        <w:t>Lương Thị Thu Phương</w:t>
      </w:r>
      <w:r w:rsidRPr="00882FDF">
        <w:rPr>
          <w:sz w:val="26"/>
          <w:szCs w:val="26"/>
          <w:lang w:val="vi-VN"/>
        </w:rPr>
        <w:t>.</w:t>
      </w:r>
    </w:p>
    <w:p w14:paraId="1895FB3F" w14:textId="04803B3D" w:rsidR="00A8558D" w:rsidRPr="00882FDF" w:rsidRDefault="0040783D" w:rsidP="00A8558D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4CD45DB4" w14:textId="5949F5D4" w:rsidR="00A8558D" w:rsidRPr="00882FDF" w:rsidRDefault="0040783D" w:rsidP="00A8558D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Team Member: Phi, Hiếu</w:t>
      </w:r>
      <w:r w:rsidR="004F5DCC">
        <w:rPr>
          <w:sz w:val="26"/>
          <w:szCs w:val="26"/>
          <w:lang w:val="vi-VN"/>
        </w:rPr>
        <w:t xml:space="preserve"> .</w:t>
      </w:r>
    </w:p>
    <w:p w14:paraId="0A1B969D" w14:textId="77777777" w:rsidR="00A8558D" w:rsidRPr="00882FDF" w:rsidRDefault="00A8558D" w:rsidP="00A8558D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5F6DBECE" w14:textId="77777777" w:rsidR="00A8558D" w:rsidRPr="00882FDF" w:rsidRDefault="00A8558D" w:rsidP="00A8558D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103DC067" w14:textId="77777777" w:rsidR="00A8558D" w:rsidRPr="00882FDF" w:rsidRDefault="00A66D20" w:rsidP="00981101">
      <w:pPr>
        <w:pStyle w:val="ListParagraph"/>
        <w:numPr>
          <w:ilvl w:val="1"/>
          <w:numId w:val="14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Xây dựng</w:t>
      </w:r>
      <w:r w:rsidR="007E58DE" w:rsidRPr="00882FDF">
        <w:rPr>
          <w:sz w:val="26"/>
          <w:szCs w:val="26"/>
        </w:rPr>
        <w:t xml:space="preserve"> Sprint 1.</w:t>
      </w:r>
    </w:p>
    <w:p w14:paraId="2C0AE18C" w14:textId="77777777" w:rsidR="00A8558D" w:rsidRPr="00882FDF" w:rsidRDefault="007E58DE" w:rsidP="00981101">
      <w:pPr>
        <w:pStyle w:val="ListParagraph"/>
        <w:numPr>
          <w:ilvl w:val="1"/>
          <w:numId w:val="14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Design Sprint 1 interface.</w:t>
      </w:r>
    </w:p>
    <w:p w14:paraId="387B7F31" w14:textId="77777777" w:rsidR="007E58DE" w:rsidRPr="00882FDF" w:rsidRDefault="00A66D20" w:rsidP="00981101">
      <w:pPr>
        <w:pStyle w:val="ListParagraph"/>
        <w:numPr>
          <w:ilvl w:val="1"/>
          <w:numId w:val="14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Xây dựng</w:t>
      </w:r>
      <w:r w:rsidR="00DA1167" w:rsidRPr="00882FDF">
        <w:rPr>
          <w:sz w:val="26"/>
          <w:szCs w:val="26"/>
        </w:rPr>
        <w:t xml:space="preserve"> prototype.</w:t>
      </w:r>
    </w:p>
    <w:p w14:paraId="74CB51A4" w14:textId="77777777" w:rsidR="00DA1167" w:rsidRPr="00882FDF" w:rsidRDefault="00A66D20" w:rsidP="00981101">
      <w:pPr>
        <w:pStyle w:val="ListParagraph"/>
        <w:numPr>
          <w:ilvl w:val="1"/>
          <w:numId w:val="14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Xây dựng</w:t>
      </w:r>
      <w:r w:rsidR="00DA1167" w:rsidRPr="00882FDF">
        <w:rPr>
          <w:sz w:val="26"/>
          <w:szCs w:val="26"/>
        </w:rPr>
        <w:t xml:space="preserve"> GUI.</w:t>
      </w:r>
    </w:p>
    <w:p w14:paraId="3707EE6D" w14:textId="77777777" w:rsidR="0076009F" w:rsidRPr="00882FDF" w:rsidRDefault="00A66D20" w:rsidP="00981101">
      <w:pPr>
        <w:pStyle w:val="ListParagraph"/>
        <w:numPr>
          <w:ilvl w:val="1"/>
          <w:numId w:val="14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Xây dựng</w:t>
      </w:r>
      <w:r w:rsidR="0076009F" w:rsidRPr="00882FDF">
        <w:rPr>
          <w:sz w:val="26"/>
          <w:szCs w:val="26"/>
        </w:rPr>
        <w:t xml:space="preserve"> Test plan document.</w:t>
      </w:r>
    </w:p>
    <w:p w14:paraId="46528A2A" w14:textId="77777777" w:rsidR="00A8558D" w:rsidRPr="00882FDF" w:rsidRDefault="00A8558D" w:rsidP="00A8558D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5"/>
        <w:gridCol w:w="3025"/>
        <w:gridCol w:w="3145"/>
      </w:tblGrid>
      <w:tr w:rsidR="00A8558D" w:rsidRPr="00882FDF" w14:paraId="43AB34D2" w14:textId="77777777" w:rsidTr="00383AD0">
        <w:tc>
          <w:tcPr>
            <w:tcW w:w="3505" w:type="dxa"/>
          </w:tcPr>
          <w:p w14:paraId="678B3A6F" w14:textId="77777777" w:rsidR="00A8558D" w:rsidRPr="00882FDF" w:rsidRDefault="00A8558D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634D919C" w14:textId="77777777" w:rsidR="00A8558D" w:rsidRPr="00882FDF" w:rsidRDefault="00A8558D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31D7ECFB" w14:textId="77777777" w:rsidR="00A8558D" w:rsidRPr="00882FDF" w:rsidRDefault="00A8558D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A8558D" w:rsidRPr="00882FDF" w14:paraId="53749174" w14:textId="77777777" w:rsidTr="00383AD0">
        <w:trPr>
          <w:trHeight w:val="706"/>
        </w:trPr>
        <w:tc>
          <w:tcPr>
            <w:tcW w:w="3505" w:type="dxa"/>
          </w:tcPr>
          <w:p w14:paraId="1A163BC0" w14:textId="77777777" w:rsidR="00A8558D" w:rsidRPr="00882FDF" w:rsidRDefault="00A66D20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</w:t>
            </w:r>
            <w:r w:rsidR="00DA1167" w:rsidRPr="00882FDF">
              <w:rPr>
                <w:sz w:val="26"/>
                <w:szCs w:val="26"/>
              </w:rPr>
              <w:t xml:space="preserve"> Sprint 1.</w:t>
            </w:r>
          </w:p>
        </w:tc>
        <w:tc>
          <w:tcPr>
            <w:tcW w:w="3288" w:type="dxa"/>
          </w:tcPr>
          <w:p w14:paraId="61FEF7F5" w14:textId="77777777" w:rsidR="00A8558D" w:rsidRPr="00882FDF" w:rsidRDefault="00150EA9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14:paraId="0D7B6F96" w14:textId="77777777" w:rsidR="00A8558D" w:rsidRPr="00882FDF" w:rsidRDefault="00882FDF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A8558D" w:rsidRPr="00882FDF" w14:paraId="2F8E7659" w14:textId="77777777" w:rsidTr="00383AD0">
        <w:trPr>
          <w:trHeight w:val="463"/>
        </w:trPr>
        <w:tc>
          <w:tcPr>
            <w:tcW w:w="3505" w:type="dxa"/>
          </w:tcPr>
          <w:p w14:paraId="39FCDF51" w14:textId="77777777" w:rsidR="00A8558D" w:rsidRPr="00882FDF" w:rsidRDefault="00DA1167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Design Sprint 1 interface.</w:t>
            </w:r>
          </w:p>
        </w:tc>
        <w:tc>
          <w:tcPr>
            <w:tcW w:w="3288" w:type="dxa"/>
          </w:tcPr>
          <w:p w14:paraId="350FE78A" w14:textId="77777777" w:rsidR="00A8558D" w:rsidRPr="00882FDF" w:rsidRDefault="00150EA9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14:paraId="3E326D0E" w14:textId="77777777" w:rsidR="00A8558D" w:rsidRPr="00882FDF" w:rsidRDefault="00882FDF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A8558D" w:rsidRPr="00882FDF" w14:paraId="052E9BEB" w14:textId="77777777" w:rsidTr="00383AD0">
        <w:trPr>
          <w:trHeight w:val="463"/>
        </w:trPr>
        <w:tc>
          <w:tcPr>
            <w:tcW w:w="3505" w:type="dxa"/>
          </w:tcPr>
          <w:p w14:paraId="075EFA05" w14:textId="77777777" w:rsidR="00A8558D" w:rsidRPr="00882FDF" w:rsidRDefault="00A66D20" w:rsidP="00150EA9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</w:t>
            </w:r>
            <w:r w:rsidR="00DA1167" w:rsidRPr="00882FDF">
              <w:rPr>
                <w:sz w:val="26"/>
                <w:szCs w:val="26"/>
              </w:rPr>
              <w:t xml:space="preserve"> prototype</w:t>
            </w:r>
          </w:p>
        </w:tc>
        <w:tc>
          <w:tcPr>
            <w:tcW w:w="3288" w:type="dxa"/>
          </w:tcPr>
          <w:p w14:paraId="61AA4271" w14:textId="1BE1F55E" w:rsidR="00A8558D" w:rsidRPr="00882FDF" w:rsidRDefault="0040783D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Nhật</w:t>
            </w:r>
            <w:r w:rsidR="00DA1167" w:rsidRPr="00882FDF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Hiếu</w:t>
            </w:r>
          </w:p>
        </w:tc>
        <w:tc>
          <w:tcPr>
            <w:tcW w:w="3397" w:type="dxa"/>
          </w:tcPr>
          <w:p w14:paraId="5BC3E4D5" w14:textId="77777777" w:rsidR="00A8558D" w:rsidRPr="00882FDF" w:rsidRDefault="00882FDF" w:rsidP="00383AD0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DA1167" w:rsidRPr="00882FDF" w14:paraId="0CA336B4" w14:textId="77777777" w:rsidTr="00383AD0">
        <w:trPr>
          <w:trHeight w:val="463"/>
        </w:trPr>
        <w:tc>
          <w:tcPr>
            <w:tcW w:w="3505" w:type="dxa"/>
          </w:tcPr>
          <w:p w14:paraId="6820465C" w14:textId="77777777" w:rsidR="00DA1167" w:rsidRPr="00882FDF" w:rsidRDefault="00A66D20" w:rsidP="00DA1167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</w:t>
            </w:r>
            <w:r w:rsidR="00DA1167" w:rsidRPr="00882FDF">
              <w:rPr>
                <w:sz w:val="26"/>
                <w:szCs w:val="26"/>
              </w:rPr>
              <w:t xml:space="preserve"> GUI</w:t>
            </w:r>
          </w:p>
        </w:tc>
        <w:tc>
          <w:tcPr>
            <w:tcW w:w="3288" w:type="dxa"/>
          </w:tcPr>
          <w:p w14:paraId="393815E8" w14:textId="64C14B84" w:rsidR="00DA1167" w:rsidRPr="00882FDF" w:rsidRDefault="00DA1167" w:rsidP="00DA1167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 xml:space="preserve">  </w:t>
            </w:r>
            <w:r w:rsidR="0040783D">
              <w:rPr>
                <w:sz w:val="26"/>
                <w:szCs w:val="26"/>
              </w:rPr>
              <w:t>Phi</w:t>
            </w:r>
          </w:p>
        </w:tc>
        <w:tc>
          <w:tcPr>
            <w:tcW w:w="3397" w:type="dxa"/>
          </w:tcPr>
          <w:p w14:paraId="37AD40FF" w14:textId="77777777" w:rsidR="00DA1167" w:rsidRPr="00882FDF" w:rsidRDefault="00882FDF" w:rsidP="00DA1167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76009F" w:rsidRPr="00882FDF" w14:paraId="7B2B913B" w14:textId="77777777" w:rsidTr="00C8384E">
        <w:trPr>
          <w:trHeight w:val="674"/>
        </w:trPr>
        <w:tc>
          <w:tcPr>
            <w:tcW w:w="3505" w:type="dxa"/>
          </w:tcPr>
          <w:p w14:paraId="6C76567A" w14:textId="77777777" w:rsidR="0076009F" w:rsidRPr="00882FDF" w:rsidRDefault="00A66D20" w:rsidP="00DA1167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Xây dựng</w:t>
            </w:r>
            <w:r w:rsidR="0076009F" w:rsidRPr="00882FDF">
              <w:rPr>
                <w:sz w:val="26"/>
                <w:szCs w:val="26"/>
              </w:rPr>
              <w:t xml:space="preserve"> Test plan document.</w:t>
            </w:r>
          </w:p>
        </w:tc>
        <w:tc>
          <w:tcPr>
            <w:tcW w:w="3288" w:type="dxa"/>
          </w:tcPr>
          <w:p w14:paraId="12E08447" w14:textId="3B2547B3" w:rsidR="0076009F" w:rsidRPr="00882FDF" w:rsidRDefault="0040783D" w:rsidP="00DA1167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</w:t>
            </w:r>
          </w:p>
        </w:tc>
        <w:tc>
          <w:tcPr>
            <w:tcW w:w="3397" w:type="dxa"/>
          </w:tcPr>
          <w:p w14:paraId="4A3F584E" w14:textId="77777777" w:rsidR="0076009F" w:rsidRPr="00882FDF" w:rsidRDefault="00882FDF" w:rsidP="00DA1167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DA1167" w:rsidRPr="00882FDF" w14:paraId="66E9337E" w14:textId="77777777" w:rsidTr="00383AD0">
        <w:trPr>
          <w:trHeight w:val="463"/>
        </w:trPr>
        <w:tc>
          <w:tcPr>
            <w:tcW w:w="3505" w:type="dxa"/>
          </w:tcPr>
          <w:p w14:paraId="516F9006" w14:textId="77777777" w:rsidR="00DA1167" w:rsidRPr="00882FDF" w:rsidRDefault="005937FD" w:rsidP="00DA1167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3FF51F4E" w14:textId="47571948" w:rsidR="00DA1167" w:rsidRPr="00882FDF" w:rsidRDefault="0040783D" w:rsidP="00DA1167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39BEC71B" w14:textId="69605CF3" w:rsidR="00DA1167" w:rsidRPr="00882FDF" w:rsidRDefault="001A2D6A" w:rsidP="00DA1167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18</w:t>
            </w:r>
            <w:r>
              <w:rPr>
                <w:sz w:val="26"/>
                <w:szCs w:val="26"/>
                <w:lang w:val="vi-VN"/>
              </w:rPr>
              <w:t>/03/2021</w:t>
            </w:r>
          </w:p>
        </w:tc>
      </w:tr>
    </w:tbl>
    <w:p w14:paraId="1B695D11" w14:textId="77777777" w:rsidR="00567A97" w:rsidRPr="00882FDF" w:rsidRDefault="00567A97" w:rsidP="004D0526">
      <w:pPr>
        <w:spacing w:line="200" w:lineRule="exact"/>
        <w:rPr>
          <w:sz w:val="26"/>
          <w:szCs w:val="26"/>
          <w:lang w:val="vi-VN"/>
        </w:rPr>
      </w:pPr>
    </w:p>
    <w:p w14:paraId="64E2C68C" w14:textId="1976DEB3" w:rsidR="00150EA9" w:rsidRPr="00882FDF" w:rsidRDefault="00A66D20" w:rsidP="00C8384E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DA1167" w:rsidRPr="00882FDF">
        <w:rPr>
          <w:sz w:val="26"/>
          <w:szCs w:val="26"/>
          <w:lang w:val="vi-VN"/>
        </w:rPr>
        <w:t>11</w:t>
      </w:r>
      <w:r w:rsidR="00EF2815" w:rsidRPr="00882FDF">
        <w:rPr>
          <w:sz w:val="26"/>
          <w:szCs w:val="26"/>
          <w:lang w:val="vi-VN"/>
        </w:rPr>
        <w:t>:3</w:t>
      </w:r>
      <w:r w:rsidR="00150EA9" w:rsidRPr="00882FDF">
        <w:rPr>
          <w:sz w:val="26"/>
          <w:szCs w:val="26"/>
          <w:lang w:val="vi-VN"/>
        </w:rPr>
        <w:t xml:space="preserve">0 </w:t>
      </w:r>
      <w:r>
        <w:rPr>
          <w:sz w:val="26"/>
          <w:szCs w:val="26"/>
          <w:lang w:val="vi-VN"/>
        </w:rPr>
        <w:t xml:space="preserve">cùng ngày </w:t>
      </w:r>
    </w:p>
    <w:p w14:paraId="6AE7C83E" w14:textId="77777777" w:rsidR="00150EA9" w:rsidRPr="00882FDF" w:rsidRDefault="00150EA9" w:rsidP="00150EA9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03722E54" w14:textId="77777777" w:rsidR="00150EA9" w:rsidRPr="00882FDF" w:rsidRDefault="00150EA9" w:rsidP="00C8384E">
      <w:pPr>
        <w:ind w:right="120" w:hanging="180"/>
        <w:rPr>
          <w:sz w:val="26"/>
          <w:szCs w:val="26"/>
        </w:rPr>
      </w:pPr>
    </w:p>
    <w:p w14:paraId="4E68101A" w14:textId="4529CA11" w:rsidR="00150EA9" w:rsidRPr="008B6A12" w:rsidRDefault="0040783D" w:rsidP="00C8384E">
      <w:pPr>
        <w:ind w:left="6660" w:right="120" w:hanging="4950"/>
        <w:rPr>
          <w:sz w:val="26"/>
          <w:szCs w:val="26"/>
          <w:lang w:val="vi-VN"/>
        </w:rPr>
        <w:sectPr w:rsidR="00150EA9" w:rsidRPr="008B6A12" w:rsidSect="00882FDF">
          <w:pgSz w:w="12240" w:h="15840"/>
          <w:pgMar w:top="1134" w:right="1134" w:bottom="1134" w:left="1701" w:header="720" w:footer="720" w:gutter="0"/>
          <w:cols w:space="720"/>
        </w:sectPr>
      </w:pPr>
      <w:r>
        <w:rPr>
          <w:sz w:val="26"/>
          <w:szCs w:val="26"/>
          <w:lang w:val="vi-VN"/>
        </w:rPr>
        <w:t>Thanh Nhật</w:t>
      </w:r>
      <w:r w:rsidR="008B6A12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Trương Thanh Hiếu</w:t>
      </w:r>
    </w:p>
    <w:p w14:paraId="093E8925" w14:textId="77777777" w:rsidR="008B6A12" w:rsidRDefault="008B6A12" w:rsidP="00ED2C48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4B54FAF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3F1FFFCC" w14:textId="7C675F05" w:rsidR="00ED2C48" w:rsidRPr="00882FDF" w:rsidRDefault="00ED2C48" w:rsidP="00ED2C48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9A50728" w14:textId="10C7C7B1" w:rsidR="00ED2C48" w:rsidRPr="00882FDF" w:rsidRDefault="00ED2C48" w:rsidP="00ED2C48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D81538" w:rsidRPr="00D81538">
        <w:rPr>
          <w:sz w:val="26"/>
          <w:szCs w:val="26"/>
          <w:lang w:val="vi-VN"/>
        </w:rPr>
        <w:t xml:space="preserve"> </w:t>
      </w:r>
      <w:r w:rsidR="00D81538">
        <w:rPr>
          <w:sz w:val="26"/>
          <w:szCs w:val="26"/>
          <w:lang w:val="vi-VN"/>
        </w:rPr>
        <w:t>24</w:t>
      </w:r>
      <w:r w:rsidR="00E26F15">
        <w:rPr>
          <w:sz w:val="26"/>
          <w:szCs w:val="26"/>
          <w:lang w:val="vi-VN"/>
        </w:rPr>
        <w:t>/03/2021</w:t>
      </w:r>
      <w:r w:rsidR="00EF2815" w:rsidRPr="00882FDF">
        <w:rPr>
          <w:sz w:val="26"/>
          <w:szCs w:val="26"/>
          <w:lang w:val="vi-VN"/>
        </w:rPr>
        <w:t>, Meeting start at 10:00</w:t>
      </w:r>
    </w:p>
    <w:p w14:paraId="5B105F66" w14:textId="77777777" w:rsidR="00ED2C48" w:rsidRPr="00882FDF" w:rsidRDefault="00ED2C48" w:rsidP="00ED2C48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="00AC7FBD" w:rsidRPr="00882FDF">
        <w:rPr>
          <w:sz w:val="26"/>
          <w:szCs w:val="26"/>
        </w:rPr>
        <w:t>03 Quang Trung, Da Nang City</w:t>
      </w:r>
    </w:p>
    <w:p w14:paraId="1E28AC0A" w14:textId="716C9805" w:rsidR="00ED2C48" w:rsidRPr="00882FDF" w:rsidRDefault="00DA1167" w:rsidP="00ED2C48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D81538">
        <w:rPr>
          <w:sz w:val="26"/>
          <w:szCs w:val="26"/>
          <w:lang w:val="vi-VN"/>
        </w:rPr>
        <w:t>24</w:t>
      </w:r>
      <w:r w:rsidR="00E26F15">
        <w:rPr>
          <w:sz w:val="26"/>
          <w:szCs w:val="26"/>
          <w:lang w:val="vi-VN"/>
        </w:rPr>
        <w:t>/03/2021</w:t>
      </w:r>
    </w:p>
    <w:p w14:paraId="195CC943" w14:textId="38C48D96" w:rsidR="00ED2C48" w:rsidRPr="00882FDF" w:rsidRDefault="00681D24" w:rsidP="00ED2C48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17A1C9B6" w14:textId="77777777" w:rsidR="00ED2C48" w:rsidRPr="00882FDF" w:rsidRDefault="00ED2C48" w:rsidP="00ED2C48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34C411B3" w14:textId="676A01D6" w:rsidR="00ED2C48" w:rsidRPr="00882FDF" w:rsidRDefault="0040783D" w:rsidP="00ED2C48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60E7DDE9" w14:textId="19172E40" w:rsidR="00ED2C48" w:rsidRPr="00882FDF" w:rsidRDefault="0040783D" w:rsidP="00ED2C48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Team Member: Phi, Hiếu</w:t>
      </w:r>
      <w:r w:rsidR="004F5DCC">
        <w:rPr>
          <w:sz w:val="26"/>
          <w:szCs w:val="26"/>
          <w:lang w:val="vi-VN"/>
        </w:rPr>
        <w:t xml:space="preserve"> .</w:t>
      </w:r>
    </w:p>
    <w:p w14:paraId="3A392456" w14:textId="77777777" w:rsidR="00ED2C48" w:rsidRPr="00882FDF" w:rsidRDefault="00ED2C48" w:rsidP="00ED2C48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3D33D846" w14:textId="77777777" w:rsidR="00ED2C48" w:rsidRPr="00882FDF" w:rsidRDefault="00ED2C48" w:rsidP="00ED2C48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08FCD7E4" w14:textId="77777777" w:rsidR="00ED2C48" w:rsidRPr="00882FDF" w:rsidRDefault="00A66D20" w:rsidP="00981101">
      <w:pPr>
        <w:pStyle w:val="ListParagraph"/>
        <w:numPr>
          <w:ilvl w:val="1"/>
          <w:numId w:val="15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Thảo luận</w:t>
      </w:r>
      <w:r w:rsidR="00A179EB" w:rsidRPr="00882FDF">
        <w:rPr>
          <w:sz w:val="26"/>
          <w:szCs w:val="26"/>
        </w:rPr>
        <w:t xml:space="preserve"> Test Case.</w:t>
      </w:r>
    </w:p>
    <w:p w14:paraId="66F2ECDD" w14:textId="77777777" w:rsidR="0076009F" w:rsidRPr="00882FDF" w:rsidRDefault="00A66D20" w:rsidP="00981101">
      <w:pPr>
        <w:pStyle w:val="ListParagraph"/>
        <w:numPr>
          <w:ilvl w:val="1"/>
          <w:numId w:val="15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Chỉnh sửa</w:t>
      </w:r>
      <w:r w:rsidR="0076009F" w:rsidRPr="00882FDF">
        <w:rPr>
          <w:sz w:val="26"/>
          <w:szCs w:val="26"/>
        </w:rPr>
        <w:t xml:space="preserve"> Test plan document.</w:t>
      </w:r>
    </w:p>
    <w:p w14:paraId="1075CC7B" w14:textId="77777777" w:rsidR="00ED2C48" w:rsidRPr="00882FDF" w:rsidRDefault="00A66D20" w:rsidP="00981101">
      <w:pPr>
        <w:pStyle w:val="ListParagraph"/>
        <w:numPr>
          <w:ilvl w:val="1"/>
          <w:numId w:val="15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="00DA1167" w:rsidRPr="00882FDF">
        <w:rPr>
          <w:sz w:val="26"/>
          <w:szCs w:val="26"/>
        </w:rPr>
        <w:t xml:space="preserve"> interface.</w:t>
      </w:r>
    </w:p>
    <w:p w14:paraId="12323745" w14:textId="77777777" w:rsidR="00ED2C48" w:rsidRPr="00882FDF" w:rsidRDefault="00ED2C48" w:rsidP="00ED2C48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5"/>
        <w:gridCol w:w="3025"/>
        <w:gridCol w:w="3145"/>
      </w:tblGrid>
      <w:tr w:rsidR="00ED2C48" w:rsidRPr="00882FDF" w14:paraId="022E273A" w14:textId="77777777" w:rsidTr="00383AD0">
        <w:tc>
          <w:tcPr>
            <w:tcW w:w="3505" w:type="dxa"/>
          </w:tcPr>
          <w:p w14:paraId="2B7F0877" w14:textId="77777777" w:rsidR="00ED2C48" w:rsidRPr="00882FDF" w:rsidRDefault="00ED2C48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43749220" w14:textId="77777777" w:rsidR="00ED2C48" w:rsidRPr="00882FDF" w:rsidRDefault="00ED2C48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6A16A7BF" w14:textId="77777777" w:rsidR="00ED2C48" w:rsidRPr="00882FDF" w:rsidRDefault="00ED2C48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ED2C48" w:rsidRPr="00882FDF" w14:paraId="1967571C" w14:textId="77777777" w:rsidTr="00383AD0">
        <w:trPr>
          <w:trHeight w:val="463"/>
        </w:trPr>
        <w:tc>
          <w:tcPr>
            <w:tcW w:w="3505" w:type="dxa"/>
          </w:tcPr>
          <w:p w14:paraId="3FA39192" w14:textId="77777777" w:rsidR="00ED2C48" w:rsidRPr="00882FDF" w:rsidRDefault="00A66D20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Chỉnh sửa</w:t>
            </w:r>
            <w:r w:rsidR="0076009F" w:rsidRPr="00882FDF">
              <w:rPr>
                <w:sz w:val="26"/>
                <w:szCs w:val="26"/>
              </w:rPr>
              <w:t xml:space="preserve"> test plan document.</w:t>
            </w:r>
          </w:p>
        </w:tc>
        <w:tc>
          <w:tcPr>
            <w:tcW w:w="3288" w:type="dxa"/>
          </w:tcPr>
          <w:p w14:paraId="01145C0C" w14:textId="77777777" w:rsidR="00ED2C48" w:rsidRPr="00882FDF" w:rsidRDefault="00ED2C48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14:paraId="051BDFDA" w14:textId="77777777" w:rsidR="00ED2C48" w:rsidRPr="00882FDF" w:rsidRDefault="00882FDF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76009F" w:rsidRPr="00882FDF" w14:paraId="53E311CA" w14:textId="77777777" w:rsidTr="00383AD0">
        <w:trPr>
          <w:trHeight w:val="463"/>
        </w:trPr>
        <w:tc>
          <w:tcPr>
            <w:tcW w:w="3505" w:type="dxa"/>
          </w:tcPr>
          <w:p w14:paraId="2C8592E4" w14:textId="77777777" w:rsidR="0076009F" w:rsidRPr="00882FDF" w:rsidRDefault="00A66D20" w:rsidP="008B6A1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Thảo luận</w:t>
            </w:r>
            <w:r w:rsidR="0076009F" w:rsidRPr="00882FDF">
              <w:rPr>
                <w:sz w:val="26"/>
                <w:szCs w:val="26"/>
              </w:rPr>
              <w:t xml:space="preserve"> test case.</w:t>
            </w:r>
          </w:p>
        </w:tc>
        <w:tc>
          <w:tcPr>
            <w:tcW w:w="3288" w:type="dxa"/>
          </w:tcPr>
          <w:p w14:paraId="1B60F480" w14:textId="667AE80F" w:rsidR="0076009F" w:rsidRPr="00882FDF" w:rsidRDefault="0040783D" w:rsidP="0076009F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</w:t>
            </w:r>
            <w:r w:rsidR="0076009F" w:rsidRPr="00882FDF">
              <w:rPr>
                <w:sz w:val="26"/>
                <w:szCs w:val="26"/>
              </w:rPr>
              <w:t xml:space="preserve">,  </w:t>
            </w:r>
            <w:r>
              <w:rPr>
                <w:sz w:val="26"/>
                <w:szCs w:val="26"/>
              </w:rPr>
              <w:t>Phi</w:t>
            </w:r>
          </w:p>
        </w:tc>
        <w:tc>
          <w:tcPr>
            <w:tcW w:w="3397" w:type="dxa"/>
          </w:tcPr>
          <w:p w14:paraId="71909CFA" w14:textId="77777777" w:rsidR="0076009F" w:rsidRPr="00882FDF" w:rsidRDefault="00882FDF" w:rsidP="0076009F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76009F" w:rsidRPr="00882FDF" w14:paraId="026621EF" w14:textId="77777777" w:rsidTr="00383AD0">
        <w:trPr>
          <w:trHeight w:val="463"/>
        </w:trPr>
        <w:tc>
          <w:tcPr>
            <w:tcW w:w="3505" w:type="dxa"/>
          </w:tcPr>
          <w:p w14:paraId="492E4CAC" w14:textId="77777777" w:rsidR="0076009F" w:rsidRPr="00882FDF" w:rsidRDefault="00A66D20" w:rsidP="0076009F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</w:t>
            </w:r>
            <w:r w:rsidR="0076009F" w:rsidRPr="00882FDF">
              <w:rPr>
                <w:sz w:val="26"/>
                <w:szCs w:val="26"/>
              </w:rPr>
              <w:t xml:space="preserve"> interface</w:t>
            </w:r>
          </w:p>
        </w:tc>
        <w:tc>
          <w:tcPr>
            <w:tcW w:w="3288" w:type="dxa"/>
          </w:tcPr>
          <w:p w14:paraId="1040379B" w14:textId="77777777" w:rsidR="0076009F" w:rsidRPr="00882FDF" w:rsidRDefault="0076009F" w:rsidP="0076009F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14:paraId="0AA1F5FA" w14:textId="77777777" w:rsidR="0076009F" w:rsidRPr="00882FDF" w:rsidRDefault="00882FDF" w:rsidP="0076009F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76009F" w:rsidRPr="00882FDF" w14:paraId="27928AEB" w14:textId="77777777" w:rsidTr="00383AD0">
        <w:trPr>
          <w:trHeight w:val="463"/>
        </w:trPr>
        <w:tc>
          <w:tcPr>
            <w:tcW w:w="3505" w:type="dxa"/>
          </w:tcPr>
          <w:p w14:paraId="23308473" w14:textId="77777777" w:rsidR="0076009F" w:rsidRPr="00882FDF" w:rsidRDefault="005937FD" w:rsidP="0076009F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1755F338" w14:textId="10D61363" w:rsidR="0076009F" w:rsidRPr="00882FDF" w:rsidRDefault="0040783D" w:rsidP="0076009F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576061BE" w14:textId="18E5AD93" w:rsidR="0076009F" w:rsidRPr="00882FDF" w:rsidRDefault="00D81538" w:rsidP="0076009F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24</w:t>
            </w:r>
            <w:r w:rsidR="00E26F15">
              <w:rPr>
                <w:sz w:val="26"/>
                <w:szCs w:val="26"/>
                <w:lang w:val="vi-VN"/>
              </w:rPr>
              <w:t>/03/2021</w:t>
            </w:r>
          </w:p>
        </w:tc>
      </w:tr>
    </w:tbl>
    <w:p w14:paraId="3BE82B7E" w14:textId="77777777" w:rsidR="00150EA9" w:rsidRPr="00882FDF" w:rsidRDefault="00150EA9" w:rsidP="004D0526">
      <w:pPr>
        <w:spacing w:line="200" w:lineRule="exact"/>
        <w:rPr>
          <w:sz w:val="26"/>
          <w:szCs w:val="26"/>
          <w:lang w:val="vi-VN"/>
        </w:rPr>
      </w:pPr>
    </w:p>
    <w:p w14:paraId="54D95D9C" w14:textId="77777777" w:rsidR="00A179EB" w:rsidRPr="00882FDF" w:rsidRDefault="00A66D20" w:rsidP="00A179EB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EF2815" w:rsidRPr="00882FDF">
        <w:rPr>
          <w:sz w:val="26"/>
          <w:szCs w:val="26"/>
          <w:lang w:val="vi-VN"/>
        </w:rPr>
        <w:t>11</w:t>
      </w:r>
      <w:r w:rsidR="0076009F" w:rsidRPr="00882FDF">
        <w:rPr>
          <w:sz w:val="26"/>
          <w:szCs w:val="26"/>
          <w:lang w:val="vi-VN"/>
        </w:rPr>
        <w:t>:3</w:t>
      </w:r>
      <w:r w:rsidR="00A179EB" w:rsidRPr="00882FDF">
        <w:rPr>
          <w:sz w:val="26"/>
          <w:szCs w:val="26"/>
          <w:lang w:val="vi-VN"/>
        </w:rPr>
        <w:t xml:space="preserve">0 </w:t>
      </w:r>
      <w:r>
        <w:rPr>
          <w:sz w:val="26"/>
          <w:szCs w:val="26"/>
          <w:lang w:val="vi-VN"/>
        </w:rPr>
        <w:t xml:space="preserve">cùng ngày </w:t>
      </w:r>
    </w:p>
    <w:p w14:paraId="31E90589" w14:textId="77777777" w:rsidR="00A179EB" w:rsidRPr="00882FDF" w:rsidRDefault="00A179EB" w:rsidP="00A179EB">
      <w:pPr>
        <w:ind w:right="120" w:firstLine="1530"/>
        <w:rPr>
          <w:sz w:val="26"/>
          <w:szCs w:val="26"/>
          <w:lang w:val="vi-VN"/>
        </w:rPr>
      </w:pPr>
    </w:p>
    <w:p w14:paraId="538626C5" w14:textId="77777777" w:rsidR="00A179EB" w:rsidRPr="00882FDF" w:rsidRDefault="00A179EB" w:rsidP="00A179EB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5C8A30C7" w14:textId="77777777" w:rsidR="00A179EB" w:rsidRPr="00882FDF" w:rsidRDefault="00A179EB" w:rsidP="00A179EB">
      <w:pPr>
        <w:ind w:left="6930" w:right="120" w:hanging="4950"/>
        <w:rPr>
          <w:sz w:val="26"/>
          <w:szCs w:val="26"/>
          <w:lang w:val="vi-VN"/>
        </w:rPr>
      </w:pPr>
    </w:p>
    <w:p w14:paraId="3C7E1AA2" w14:textId="77777777" w:rsidR="00A179EB" w:rsidRPr="00882FDF" w:rsidRDefault="00A179EB" w:rsidP="00A179EB">
      <w:pPr>
        <w:ind w:left="6930" w:right="120" w:hanging="4950"/>
        <w:rPr>
          <w:sz w:val="26"/>
          <w:szCs w:val="26"/>
        </w:rPr>
      </w:pPr>
    </w:p>
    <w:p w14:paraId="4CD0989C" w14:textId="18AF3CA0" w:rsidR="00A179EB" w:rsidRPr="00882FDF" w:rsidRDefault="0040783D" w:rsidP="00A179EB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Thanh Nhật</w:t>
      </w:r>
      <w:r w:rsidR="00A179EB" w:rsidRPr="00882FDF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Trương Thanh Hiếu</w:t>
      </w:r>
    </w:p>
    <w:p w14:paraId="797B77C1" w14:textId="77777777" w:rsidR="00A179EB" w:rsidRPr="00882FDF" w:rsidRDefault="00A179EB" w:rsidP="004D0526">
      <w:pPr>
        <w:spacing w:line="200" w:lineRule="exact"/>
        <w:rPr>
          <w:sz w:val="26"/>
          <w:szCs w:val="26"/>
          <w:lang w:val="vi-VN"/>
        </w:rPr>
      </w:pPr>
    </w:p>
    <w:p w14:paraId="10AE1436" w14:textId="77777777" w:rsidR="008054F3" w:rsidRPr="00882FDF" w:rsidRDefault="008054F3" w:rsidP="004D0526">
      <w:pPr>
        <w:spacing w:line="200" w:lineRule="exact"/>
        <w:rPr>
          <w:sz w:val="26"/>
          <w:szCs w:val="26"/>
          <w:lang w:val="vi-VN"/>
        </w:rPr>
      </w:pPr>
    </w:p>
    <w:p w14:paraId="014A2114" w14:textId="77777777" w:rsidR="008054F3" w:rsidRPr="00882FDF" w:rsidRDefault="008054F3" w:rsidP="004D0526">
      <w:pPr>
        <w:spacing w:line="200" w:lineRule="exact"/>
        <w:rPr>
          <w:sz w:val="26"/>
          <w:szCs w:val="26"/>
          <w:lang w:val="vi-VN"/>
        </w:rPr>
      </w:pPr>
    </w:p>
    <w:p w14:paraId="13E3BE5B" w14:textId="77777777" w:rsidR="008054F3" w:rsidRPr="00882FDF" w:rsidRDefault="008054F3" w:rsidP="004D0526">
      <w:pPr>
        <w:spacing w:line="200" w:lineRule="exact"/>
        <w:rPr>
          <w:sz w:val="26"/>
          <w:szCs w:val="26"/>
          <w:lang w:val="vi-VN"/>
        </w:rPr>
      </w:pPr>
    </w:p>
    <w:p w14:paraId="230A647B" w14:textId="77777777" w:rsidR="008054F3" w:rsidRPr="00882FDF" w:rsidRDefault="008054F3" w:rsidP="004D0526">
      <w:pPr>
        <w:spacing w:line="200" w:lineRule="exact"/>
        <w:rPr>
          <w:sz w:val="26"/>
          <w:szCs w:val="26"/>
          <w:lang w:val="vi-VN"/>
        </w:rPr>
      </w:pPr>
    </w:p>
    <w:p w14:paraId="60BD833C" w14:textId="77777777" w:rsidR="008054F3" w:rsidRPr="00882FDF" w:rsidRDefault="008054F3" w:rsidP="004D0526">
      <w:pPr>
        <w:spacing w:line="200" w:lineRule="exact"/>
        <w:rPr>
          <w:sz w:val="26"/>
          <w:szCs w:val="26"/>
          <w:lang w:val="vi-VN"/>
        </w:rPr>
      </w:pPr>
    </w:p>
    <w:p w14:paraId="61606DFF" w14:textId="77777777" w:rsidR="008054F3" w:rsidRPr="00882FDF" w:rsidRDefault="008054F3" w:rsidP="004D0526">
      <w:pPr>
        <w:spacing w:line="200" w:lineRule="exact"/>
        <w:rPr>
          <w:sz w:val="26"/>
          <w:szCs w:val="26"/>
          <w:lang w:val="vi-VN"/>
        </w:rPr>
      </w:pPr>
    </w:p>
    <w:p w14:paraId="4B68C606" w14:textId="77777777" w:rsidR="008054F3" w:rsidRPr="00882FDF" w:rsidRDefault="008054F3" w:rsidP="004D0526">
      <w:pPr>
        <w:spacing w:line="200" w:lineRule="exact"/>
        <w:rPr>
          <w:sz w:val="26"/>
          <w:szCs w:val="26"/>
          <w:lang w:val="vi-VN"/>
        </w:rPr>
      </w:pPr>
    </w:p>
    <w:p w14:paraId="0D81ADB9" w14:textId="77777777" w:rsidR="008054F3" w:rsidRPr="00882FDF" w:rsidRDefault="008054F3" w:rsidP="004D0526">
      <w:pPr>
        <w:spacing w:line="200" w:lineRule="exact"/>
        <w:rPr>
          <w:sz w:val="26"/>
          <w:szCs w:val="26"/>
          <w:lang w:val="vi-VN"/>
        </w:rPr>
      </w:pPr>
    </w:p>
    <w:p w14:paraId="42F24801" w14:textId="77777777" w:rsidR="008054F3" w:rsidRPr="00882FDF" w:rsidRDefault="008054F3" w:rsidP="004D0526">
      <w:pPr>
        <w:spacing w:line="200" w:lineRule="exact"/>
        <w:rPr>
          <w:sz w:val="26"/>
          <w:szCs w:val="26"/>
          <w:lang w:val="vi-VN"/>
        </w:rPr>
      </w:pPr>
    </w:p>
    <w:p w14:paraId="63C1383C" w14:textId="77777777" w:rsidR="008054F3" w:rsidRPr="00882FDF" w:rsidRDefault="008054F3" w:rsidP="004D0526">
      <w:pPr>
        <w:spacing w:line="200" w:lineRule="exact"/>
        <w:rPr>
          <w:sz w:val="26"/>
          <w:szCs w:val="26"/>
          <w:lang w:val="vi-VN"/>
        </w:rPr>
      </w:pPr>
    </w:p>
    <w:p w14:paraId="069748E4" w14:textId="77777777" w:rsidR="008054F3" w:rsidRDefault="008054F3" w:rsidP="004D0526">
      <w:pPr>
        <w:spacing w:line="200" w:lineRule="exact"/>
        <w:rPr>
          <w:sz w:val="26"/>
          <w:szCs w:val="26"/>
          <w:lang w:val="vi-VN"/>
        </w:rPr>
      </w:pPr>
    </w:p>
    <w:p w14:paraId="74D4064D" w14:textId="77777777" w:rsidR="008B6A12" w:rsidRPr="00882FDF" w:rsidRDefault="008B6A12" w:rsidP="004D0526">
      <w:pPr>
        <w:spacing w:line="200" w:lineRule="exact"/>
        <w:rPr>
          <w:sz w:val="26"/>
          <w:szCs w:val="26"/>
          <w:lang w:val="vi-VN"/>
        </w:rPr>
      </w:pPr>
    </w:p>
    <w:p w14:paraId="0502B003" w14:textId="77777777" w:rsidR="008054F3" w:rsidRPr="00882FDF" w:rsidRDefault="008054F3" w:rsidP="004D0526">
      <w:pPr>
        <w:spacing w:line="200" w:lineRule="exact"/>
        <w:rPr>
          <w:sz w:val="26"/>
          <w:szCs w:val="26"/>
          <w:lang w:val="vi-VN"/>
        </w:rPr>
      </w:pPr>
    </w:p>
    <w:p w14:paraId="60D7C452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53271644" w14:textId="5ABEB2A2" w:rsidR="0068608C" w:rsidRPr="00882FDF" w:rsidRDefault="0068608C" w:rsidP="0068608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D8E0ADE" w14:textId="4E3C72FF" w:rsidR="0068608C" w:rsidRPr="00882FDF" w:rsidRDefault="0068608C" w:rsidP="0068608C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D81538" w:rsidRPr="00D81538">
        <w:rPr>
          <w:sz w:val="26"/>
          <w:szCs w:val="26"/>
          <w:lang w:val="vi-VN"/>
        </w:rPr>
        <w:t xml:space="preserve"> </w:t>
      </w:r>
      <w:r w:rsidR="00D81538">
        <w:rPr>
          <w:sz w:val="26"/>
          <w:szCs w:val="26"/>
          <w:lang w:val="vi-VN"/>
        </w:rPr>
        <w:t>26</w:t>
      </w:r>
      <w:r w:rsidR="00E26F15">
        <w:rPr>
          <w:sz w:val="26"/>
          <w:szCs w:val="26"/>
          <w:lang w:val="vi-VN"/>
        </w:rPr>
        <w:t>/03/2021</w:t>
      </w:r>
      <w:r w:rsidR="00D81538">
        <w:rPr>
          <w:sz w:val="26"/>
          <w:szCs w:val="26"/>
          <w:lang w:val="vi-VN"/>
        </w:rPr>
        <w:t xml:space="preserve">, </w:t>
      </w:r>
      <w:r w:rsidRPr="00882FDF">
        <w:rPr>
          <w:sz w:val="26"/>
          <w:szCs w:val="26"/>
          <w:lang w:val="vi-VN"/>
        </w:rPr>
        <w:t>Meeting start at 8:00</w:t>
      </w:r>
    </w:p>
    <w:p w14:paraId="6D43AA28" w14:textId="77777777" w:rsidR="0068608C" w:rsidRPr="00882FDF" w:rsidRDefault="0068608C" w:rsidP="0068608C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="006B09DC" w:rsidRPr="00882FDF">
        <w:rPr>
          <w:sz w:val="26"/>
          <w:szCs w:val="26"/>
        </w:rPr>
        <w:t>80 Thanh Son Street</w:t>
      </w:r>
      <w:r w:rsidRPr="00882FDF">
        <w:rPr>
          <w:sz w:val="26"/>
          <w:szCs w:val="26"/>
        </w:rPr>
        <w:t>, Da Nang City</w:t>
      </w:r>
    </w:p>
    <w:p w14:paraId="57E3B39F" w14:textId="2D74A2F1" w:rsidR="0068608C" w:rsidRPr="00882FDF" w:rsidRDefault="0068608C" w:rsidP="0068608C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D81538">
        <w:rPr>
          <w:sz w:val="26"/>
          <w:szCs w:val="26"/>
          <w:lang w:val="vi-VN"/>
        </w:rPr>
        <w:t>26</w:t>
      </w:r>
      <w:r w:rsidR="00E26F15">
        <w:rPr>
          <w:sz w:val="26"/>
          <w:szCs w:val="26"/>
          <w:lang w:val="vi-VN"/>
        </w:rPr>
        <w:t>/03/2021</w:t>
      </w:r>
    </w:p>
    <w:p w14:paraId="556EB49A" w14:textId="13AB0BE5" w:rsidR="0068608C" w:rsidRPr="00882FDF" w:rsidRDefault="00681D24" w:rsidP="0068608C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1313499F" w14:textId="77777777" w:rsidR="0068608C" w:rsidRPr="00882FDF" w:rsidRDefault="0068608C" w:rsidP="0068608C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65FC0BC9" w14:textId="5B8D33EF" w:rsidR="0068608C" w:rsidRPr="00882FDF" w:rsidRDefault="0040783D" w:rsidP="0068608C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115D129C" w14:textId="6721064E" w:rsidR="0068608C" w:rsidRPr="00882FDF" w:rsidRDefault="0040783D" w:rsidP="0068608C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Team Member: Phi, Hiếu</w:t>
      </w:r>
      <w:r w:rsidR="004F5DCC">
        <w:rPr>
          <w:sz w:val="26"/>
          <w:szCs w:val="26"/>
          <w:lang w:val="vi-VN"/>
        </w:rPr>
        <w:t xml:space="preserve"> .</w:t>
      </w:r>
    </w:p>
    <w:p w14:paraId="3A9FB66D" w14:textId="77777777" w:rsidR="0068608C" w:rsidRPr="00882FDF" w:rsidRDefault="0068608C" w:rsidP="0068608C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1C263F94" w14:textId="77777777" w:rsidR="0068608C" w:rsidRPr="00882FDF" w:rsidRDefault="0068608C" w:rsidP="0068608C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0261CB4A" w14:textId="77777777" w:rsidR="0068608C" w:rsidRPr="00882FDF" w:rsidRDefault="0068608C" w:rsidP="00981101">
      <w:pPr>
        <w:pStyle w:val="ListParagraph"/>
        <w:numPr>
          <w:ilvl w:val="1"/>
          <w:numId w:val="16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Coding “Hiển thị thông tin” function.</w:t>
      </w:r>
    </w:p>
    <w:p w14:paraId="7CC08409" w14:textId="77777777" w:rsidR="0068608C" w:rsidRPr="00882FDF" w:rsidRDefault="0068608C" w:rsidP="00981101">
      <w:pPr>
        <w:pStyle w:val="ListParagraph"/>
        <w:numPr>
          <w:ilvl w:val="1"/>
          <w:numId w:val="16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Design test case.</w:t>
      </w:r>
    </w:p>
    <w:p w14:paraId="00964948" w14:textId="77777777" w:rsidR="0068608C" w:rsidRPr="00882FDF" w:rsidRDefault="0068608C" w:rsidP="0068608C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3"/>
        <w:gridCol w:w="3011"/>
        <w:gridCol w:w="3131"/>
      </w:tblGrid>
      <w:tr w:rsidR="0068608C" w:rsidRPr="00882FDF" w14:paraId="5AE38B41" w14:textId="77777777" w:rsidTr="00785BB2">
        <w:tc>
          <w:tcPr>
            <w:tcW w:w="3505" w:type="dxa"/>
          </w:tcPr>
          <w:p w14:paraId="20860AE0" w14:textId="77777777" w:rsidR="0068608C" w:rsidRPr="00882FDF" w:rsidRDefault="0068608C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515C044C" w14:textId="77777777" w:rsidR="0068608C" w:rsidRPr="00882FDF" w:rsidRDefault="0068608C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521DC38B" w14:textId="77777777" w:rsidR="0068608C" w:rsidRPr="00882FDF" w:rsidRDefault="0068608C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68608C" w:rsidRPr="00882FDF" w14:paraId="501C3A0F" w14:textId="77777777" w:rsidTr="00785BB2">
        <w:trPr>
          <w:trHeight w:val="463"/>
        </w:trPr>
        <w:tc>
          <w:tcPr>
            <w:tcW w:w="3505" w:type="dxa"/>
          </w:tcPr>
          <w:p w14:paraId="66621BB2" w14:textId="77777777" w:rsidR="0068608C" w:rsidRPr="00882FDF" w:rsidRDefault="0068608C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Design test case.</w:t>
            </w:r>
          </w:p>
        </w:tc>
        <w:tc>
          <w:tcPr>
            <w:tcW w:w="3288" w:type="dxa"/>
          </w:tcPr>
          <w:p w14:paraId="5CCD68C2" w14:textId="7C8A90F8" w:rsidR="0068608C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</w:t>
            </w:r>
          </w:p>
        </w:tc>
        <w:tc>
          <w:tcPr>
            <w:tcW w:w="3397" w:type="dxa"/>
          </w:tcPr>
          <w:p w14:paraId="4F38C64C" w14:textId="77777777" w:rsidR="0068608C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68608C" w:rsidRPr="00882FDF" w14:paraId="5933198A" w14:textId="77777777" w:rsidTr="00785BB2">
        <w:trPr>
          <w:trHeight w:val="463"/>
        </w:trPr>
        <w:tc>
          <w:tcPr>
            <w:tcW w:w="3505" w:type="dxa"/>
          </w:tcPr>
          <w:p w14:paraId="65EC333B" w14:textId="77777777" w:rsidR="0068608C" w:rsidRPr="00882FDF" w:rsidRDefault="0068608C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Coding”Hiển thị thông tin” function.</w:t>
            </w:r>
          </w:p>
        </w:tc>
        <w:tc>
          <w:tcPr>
            <w:tcW w:w="3288" w:type="dxa"/>
          </w:tcPr>
          <w:p w14:paraId="317639D9" w14:textId="44959855" w:rsidR="0068608C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Hiếu,Phi</w:t>
            </w:r>
          </w:p>
        </w:tc>
        <w:tc>
          <w:tcPr>
            <w:tcW w:w="3397" w:type="dxa"/>
          </w:tcPr>
          <w:p w14:paraId="1F960463" w14:textId="77777777" w:rsidR="0068608C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68608C" w:rsidRPr="00882FDF" w14:paraId="2B292A54" w14:textId="77777777" w:rsidTr="00785BB2">
        <w:trPr>
          <w:trHeight w:val="463"/>
        </w:trPr>
        <w:tc>
          <w:tcPr>
            <w:tcW w:w="3505" w:type="dxa"/>
          </w:tcPr>
          <w:p w14:paraId="1867993A" w14:textId="77777777" w:rsidR="0068608C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596E1498" w14:textId="73D0C58B" w:rsidR="0068608C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6F18F2D8" w14:textId="67AEEBD0" w:rsidR="0068608C" w:rsidRPr="00882FDF" w:rsidRDefault="00D81538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26</w:t>
            </w:r>
            <w:r w:rsidR="00E26F15">
              <w:rPr>
                <w:sz w:val="26"/>
                <w:szCs w:val="26"/>
                <w:lang w:val="vi-VN"/>
              </w:rPr>
              <w:t>/03/2021</w:t>
            </w:r>
          </w:p>
        </w:tc>
      </w:tr>
    </w:tbl>
    <w:p w14:paraId="654994AE" w14:textId="77777777" w:rsidR="0068608C" w:rsidRPr="00882FDF" w:rsidRDefault="0068608C" w:rsidP="0068608C">
      <w:pPr>
        <w:spacing w:line="200" w:lineRule="exact"/>
        <w:rPr>
          <w:sz w:val="26"/>
          <w:szCs w:val="26"/>
          <w:lang w:val="vi-VN"/>
        </w:rPr>
      </w:pPr>
    </w:p>
    <w:p w14:paraId="52D9D1F1" w14:textId="77777777" w:rsidR="0068608C" w:rsidRPr="00882FDF" w:rsidRDefault="00A66D20" w:rsidP="0068608C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68608C" w:rsidRPr="00882FDF">
        <w:rPr>
          <w:sz w:val="26"/>
          <w:szCs w:val="26"/>
          <w:lang w:val="vi-VN"/>
        </w:rPr>
        <w:t xml:space="preserve">10:30 </w:t>
      </w:r>
      <w:r>
        <w:rPr>
          <w:sz w:val="26"/>
          <w:szCs w:val="26"/>
          <w:lang w:val="vi-VN"/>
        </w:rPr>
        <w:t xml:space="preserve">cùng ngày </w:t>
      </w:r>
    </w:p>
    <w:p w14:paraId="0957F8A0" w14:textId="77777777" w:rsidR="0068608C" w:rsidRPr="00882FDF" w:rsidRDefault="0068608C" w:rsidP="0068608C">
      <w:pPr>
        <w:ind w:right="120" w:firstLine="1530"/>
        <w:rPr>
          <w:sz w:val="26"/>
          <w:szCs w:val="26"/>
          <w:lang w:val="vi-VN"/>
        </w:rPr>
      </w:pPr>
    </w:p>
    <w:p w14:paraId="0EE9BF16" w14:textId="77777777" w:rsidR="0068608C" w:rsidRPr="00882FDF" w:rsidRDefault="0068608C" w:rsidP="0068608C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385461DF" w14:textId="77777777" w:rsidR="0068608C" w:rsidRPr="00882FDF" w:rsidRDefault="0068608C" w:rsidP="0068608C">
      <w:pPr>
        <w:ind w:left="6930" w:right="120" w:hanging="4950"/>
        <w:rPr>
          <w:sz w:val="26"/>
          <w:szCs w:val="26"/>
          <w:lang w:val="vi-VN"/>
        </w:rPr>
      </w:pPr>
    </w:p>
    <w:p w14:paraId="183B684E" w14:textId="77777777" w:rsidR="0068608C" w:rsidRPr="00882FDF" w:rsidRDefault="0068608C" w:rsidP="0068608C">
      <w:pPr>
        <w:ind w:left="6930" w:right="120" w:hanging="4950"/>
        <w:rPr>
          <w:sz w:val="26"/>
          <w:szCs w:val="26"/>
        </w:rPr>
      </w:pPr>
    </w:p>
    <w:p w14:paraId="3A1D25F8" w14:textId="6FBBC6F5" w:rsidR="0068608C" w:rsidRPr="00882FDF" w:rsidRDefault="0040783D" w:rsidP="0068608C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Thanh Nhật</w:t>
      </w:r>
      <w:r w:rsidR="0068608C" w:rsidRPr="00882FDF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Trương Thanh Hiếu</w:t>
      </w:r>
    </w:p>
    <w:p w14:paraId="0B466653" w14:textId="77777777" w:rsidR="0068608C" w:rsidRPr="00882FDF" w:rsidRDefault="0068608C" w:rsidP="0068608C">
      <w:pPr>
        <w:spacing w:line="200" w:lineRule="exact"/>
        <w:rPr>
          <w:sz w:val="26"/>
          <w:szCs w:val="26"/>
          <w:lang w:val="vi-VN"/>
        </w:rPr>
      </w:pPr>
    </w:p>
    <w:p w14:paraId="26D03FB7" w14:textId="77777777" w:rsidR="0068608C" w:rsidRPr="00882FDF" w:rsidRDefault="0068608C" w:rsidP="008054F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E2926D9" w14:textId="77777777" w:rsidR="0068608C" w:rsidRPr="00882FDF" w:rsidRDefault="0068608C" w:rsidP="008054F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BC424BB" w14:textId="77777777" w:rsidR="0068608C" w:rsidRPr="00882FDF" w:rsidRDefault="0068608C" w:rsidP="008054F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EC1E1DE" w14:textId="77777777" w:rsidR="0068608C" w:rsidRPr="00882FDF" w:rsidRDefault="0068608C" w:rsidP="008054F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F02C384" w14:textId="77777777" w:rsidR="0068608C" w:rsidRPr="00882FDF" w:rsidRDefault="0068608C" w:rsidP="008054F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8134577" w14:textId="77777777" w:rsidR="0068608C" w:rsidRPr="00882FDF" w:rsidRDefault="0068608C" w:rsidP="008054F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65CCE02" w14:textId="77777777" w:rsidR="0068608C" w:rsidRPr="00882FDF" w:rsidRDefault="0068608C" w:rsidP="008054F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157EC3C" w14:textId="77777777" w:rsidR="0068608C" w:rsidRPr="00882FDF" w:rsidRDefault="0068608C" w:rsidP="008054F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50E748B" w14:textId="77777777" w:rsidR="0068608C" w:rsidRPr="00882FDF" w:rsidRDefault="0068608C" w:rsidP="008054F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3699BB8F" w14:textId="77777777" w:rsidR="0068608C" w:rsidRPr="00882FDF" w:rsidRDefault="0068608C" w:rsidP="008054F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2BD31BB" w14:textId="77777777" w:rsidR="006B09DC" w:rsidRPr="00882FDF" w:rsidRDefault="006B09DC" w:rsidP="006B09DC">
      <w:pPr>
        <w:spacing w:line="200" w:lineRule="exact"/>
        <w:rPr>
          <w:sz w:val="26"/>
          <w:szCs w:val="26"/>
          <w:lang w:val="vi-VN"/>
        </w:rPr>
      </w:pPr>
    </w:p>
    <w:p w14:paraId="6F29ADBE" w14:textId="77777777" w:rsidR="006B09DC" w:rsidRPr="00882FDF" w:rsidRDefault="006B09DC" w:rsidP="006B09DC">
      <w:pPr>
        <w:spacing w:line="200" w:lineRule="exact"/>
        <w:rPr>
          <w:sz w:val="26"/>
          <w:szCs w:val="26"/>
          <w:lang w:val="vi-VN"/>
        </w:rPr>
      </w:pPr>
    </w:p>
    <w:p w14:paraId="41953624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2CFB57EC" w14:textId="509364F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168C2FD" w14:textId="65348380" w:rsidR="006B09DC" w:rsidRPr="00882FDF" w:rsidRDefault="006B09DC" w:rsidP="006B09DC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D81538" w:rsidRPr="00D81538">
        <w:rPr>
          <w:sz w:val="26"/>
          <w:szCs w:val="26"/>
          <w:lang w:val="vi-VN"/>
        </w:rPr>
        <w:t xml:space="preserve"> </w:t>
      </w:r>
      <w:r w:rsidR="00D81538">
        <w:rPr>
          <w:sz w:val="26"/>
          <w:szCs w:val="26"/>
          <w:lang w:val="vi-VN"/>
        </w:rPr>
        <w:t>28</w:t>
      </w:r>
      <w:r w:rsidR="00E26F15">
        <w:rPr>
          <w:sz w:val="26"/>
          <w:szCs w:val="26"/>
          <w:lang w:val="vi-VN"/>
        </w:rPr>
        <w:t>/03/2021</w:t>
      </w:r>
      <w:r w:rsidRPr="00882FDF">
        <w:rPr>
          <w:sz w:val="26"/>
          <w:szCs w:val="26"/>
          <w:lang w:val="vi-VN"/>
        </w:rPr>
        <w:t>, Meeting start at 9:00</w:t>
      </w:r>
    </w:p>
    <w:p w14:paraId="6B0D3DF9" w14:textId="77777777" w:rsidR="006B09DC" w:rsidRPr="00882FDF" w:rsidRDefault="006B09DC" w:rsidP="006B09DC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03 Quang Trung, Da Nang City</w:t>
      </w:r>
    </w:p>
    <w:p w14:paraId="760F6008" w14:textId="310C4530" w:rsidR="006B09DC" w:rsidRPr="00882FDF" w:rsidRDefault="006B09DC" w:rsidP="006B09DC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D81538" w:rsidRPr="00882FDF">
        <w:rPr>
          <w:sz w:val="26"/>
          <w:szCs w:val="26"/>
          <w:lang w:val="vi-VN"/>
        </w:rPr>
        <w:t>:</w:t>
      </w:r>
      <w:r w:rsidR="00D81538" w:rsidRPr="00D81538">
        <w:rPr>
          <w:sz w:val="26"/>
          <w:szCs w:val="26"/>
          <w:lang w:val="vi-VN"/>
        </w:rPr>
        <w:t xml:space="preserve"> </w:t>
      </w:r>
      <w:r w:rsidR="00D81538">
        <w:rPr>
          <w:sz w:val="26"/>
          <w:szCs w:val="26"/>
          <w:lang w:val="vi-VN"/>
        </w:rPr>
        <w:t>28</w:t>
      </w:r>
      <w:r w:rsidR="00E26F15">
        <w:rPr>
          <w:sz w:val="26"/>
          <w:szCs w:val="26"/>
          <w:lang w:val="vi-VN"/>
        </w:rPr>
        <w:t>/03/2021</w:t>
      </w:r>
    </w:p>
    <w:p w14:paraId="46E4065F" w14:textId="643D5D48" w:rsidR="006B09DC" w:rsidRPr="00882FDF" w:rsidRDefault="00681D24" w:rsidP="006B09DC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34D540E8" w14:textId="77777777" w:rsidR="006B09DC" w:rsidRPr="00882FDF" w:rsidRDefault="006B09DC" w:rsidP="006B09DC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7427C850" w14:textId="11118025" w:rsidR="006B09DC" w:rsidRPr="00882FDF" w:rsidRDefault="006B09DC" w:rsidP="006B09DC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Mentor: </w:t>
      </w:r>
      <w:r w:rsidR="0034361F">
        <w:rPr>
          <w:sz w:val="26"/>
          <w:szCs w:val="26"/>
          <w:lang w:val="vi-VN"/>
        </w:rPr>
        <w:t>Lương Thị Thu Phương</w:t>
      </w:r>
      <w:r w:rsidRPr="00882FDF">
        <w:rPr>
          <w:sz w:val="26"/>
          <w:szCs w:val="26"/>
          <w:lang w:val="vi-VN"/>
        </w:rPr>
        <w:t>.</w:t>
      </w:r>
    </w:p>
    <w:p w14:paraId="353CA292" w14:textId="6579B710" w:rsidR="006B09DC" w:rsidRPr="00882FDF" w:rsidRDefault="0040783D" w:rsidP="006B09DC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7235781A" w14:textId="6DB2928D" w:rsidR="006B09DC" w:rsidRPr="00882FDF" w:rsidRDefault="0040783D" w:rsidP="006B09DC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Team Member: Phi, Hiếu</w:t>
      </w:r>
      <w:r w:rsidR="004F5DCC">
        <w:rPr>
          <w:sz w:val="26"/>
          <w:szCs w:val="26"/>
          <w:lang w:val="vi-VN"/>
        </w:rPr>
        <w:t xml:space="preserve"> .</w:t>
      </w:r>
    </w:p>
    <w:p w14:paraId="084D7F13" w14:textId="77777777" w:rsidR="006B09DC" w:rsidRPr="00882FDF" w:rsidRDefault="006B09DC" w:rsidP="006B09DC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2010B8AC" w14:textId="77777777" w:rsidR="006B09DC" w:rsidRPr="00882FDF" w:rsidRDefault="006B09DC" w:rsidP="006B09DC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3C895DE0" w14:textId="77777777" w:rsidR="006B09DC" w:rsidRPr="00882FDF" w:rsidRDefault="00A66D20" w:rsidP="00981101">
      <w:pPr>
        <w:pStyle w:val="ListParagraph"/>
        <w:numPr>
          <w:ilvl w:val="1"/>
          <w:numId w:val="17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="006B09DC" w:rsidRPr="00882FDF">
        <w:rPr>
          <w:sz w:val="26"/>
          <w:szCs w:val="26"/>
        </w:rPr>
        <w:t xml:space="preserve"> Test Case.</w:t>
      </w:r>
    </w:p>
    <w:p w14:paraId="7CE32779" w14:textId="77777777" w:rsidR="006B09DC" w:rsidRPr="00882FDF" w:rsidRDefault="00A66D20" w:rsidP="00981101">
      <w:pPr>
        <w:pStyle w:val="ListParagraph"/>
        <w:numPr>
          <w:ilvl w:val="1"/>
          <w:numId w:val="17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="006B09DC" w:rsidRPr="00882FDF">
        <w:rPr>
          <w:sz w:val="26"/>
          <w:szCs w:val="26"/>
        </w:rPr>
        <w:t xml:space="preserve"> Test plan document.</w:t>
      </w:r>
    </w:p>
    <w:p w14:paraId="316E49A4" w14:textId="77777777" w:rsidR="006B09DC" w:rsidRPr="00882FDF" w:rsidRDefault="006B09DC" w:rsidP="006B09DC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5"/>
        <w:gridCol w:w="3025"/>
        <w:gridCol w:w="3145"/>
      </w:tblGrid>
      <w:tr w:rsidR="006B09DC" w:rsidRPr="00882FDF" w14:paraId="368B0192" w14:textId="77777777" w:rsidTr="00785BB2">
        <w:tc>
          <w:tcPr>
            <w:tcW w:w="3505" w:type="dxa"/>
          </w:tcPr>
          <w:p w14:paraId="6F0BD5A4" w14:textId="77777777" w:rsidR="006B09DC" w:rsidRPr="00882FDF" w:rsidRDefault="006B09DC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340FF635" w14:textId="77777777" w:rsidR="006B09DC" w:rsidRPr="00882FDF" w:rsidRDefault="006B09DC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63650C05" w14:textId="77777777" w:rsidR="006B09DC" w:rsidRPr="00882FDF" w:rsidRDefault="006B09DC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6B09DC" w:rsidRPr="00882FDF" w14:paraId="77833885" w14:textId="77777777" w:rsidTr="00785BB2">
        <w:trPr>
          <w:trHeight w:val="463"/>
        </w:trPr>
        <w:tc>
          <w:tcPr>
            <w:tcW w:w="3505" w:type="dxa"/>
          </w:tcPr>
          <w:p w14:paraId="0DC80B25" w14:textId="77777777" w:rsidR="006B09DC" w:rsidRPr="00882FDF" w:rsidRDefault="00A66D20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</w:t>
            </w:r>
            <w:r w:rsidR="006B09DC" w:rsidRPr="00882FDF">
              <w:rPr>
                <w:sz w:val="26"/>
                <w:szCs w:val="26"/>
              </w:rPr>
              <w:t xml:space="preserve"> Test Case.</w:t>
            </w:r>
          </w:p>
        </w:tc>
        <w:tc>
          <w:tcPr>
            <w:tcW w:w="3288" w:type="dxa"/>
          </w:tcPr>
          <w:p w14:paraId="4E603A65" w14:textId="77777777" w:rsidR="006B09DC" w:rsidRPr="00882FDF" w:rsidRDefault="006B09DC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 &amp; mentor</w:t>
            </w:r>
          </w:p>
        </w:tc>
        <w:tc>
          <w:tcPr>
            <w:tcW w:w="3397" w:type="dxa"/>
          </w:tcPr>
          <w:p w14:paraId="5CAD181F" w14:textId="77777777" w:rsidR="006B09DC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6B09DC" w:rsidRPr="00882FDF" w14:paraId="4A163536" w14:textId="77777777" w:rsidTr="00785BB2">
        <w:trPr>
          <w:trHeight w:val="463"/>
        </w:trPr>
        <w:tc>
          <w:tcPr>
            <w:tcW w:w="3505" w:type="dxa"/>
          </w:tcPr>
          <w:p w14:paraId="001C4FAA" w14:textId="77777777" w:rsidR="006B09DC" w:rsidRPr="00882FDF" w:rsidRDefault="00A66D20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</w:t>
            </w:r>
            <w:r w:rsidR="006B09DC" w:rsidRPr="00882FDF">
              <w:rPr>
                <w:sz w:val="26"/>
                <w:szCs w:val="26"/>
              </w:rPr>
              <w:t xml:space="preserve"> test plan document.</w:t>
            </w:r>
          </w:p>
        </w:tc>
        <w:tc>
          <w:tcPr>
            <w:tcW w:w="3288" w:type="dxa"/>
          </w:tcPr>
          <w:p w14:paraId="5928DE49" w14:textId="77777777" w:rsidR="006B09DC" w:rsidRPr="00882FDF" w:rsidRDefault="006B09DC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Mentor</w:t>
            </w:r>
          </w:p>
        </w:tc>
        <w:tc>
          <w:tcPr>
            <w:tcW w:w="3397" w:type="dxa"/>
          </w:tcPr>
          <w:p w14:paraId="0FE472D6" w14:textId="77777777" w:rsidR="006B09DC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6B09DC" w:rsidRPr="00882FDF" w14:paraId="5EB3B0EF" w14:textId="77777777" w:rsidTr="00785BB2">
        <w:trPr>
          <w:trHeight w:val="463"/>
        </w:trPr>
        <w:tc>
          <w:tcPr>
            <w:tcW w:w="3505" w:type="dxa"/>
          </w:tcPr>
          <w:p w14:paraId="51043EAB" w14:textId="77777777" w:rsidR="006B09DC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2AE50F19" w14:textId="055CABC3" w:rsidR="006B09DC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3080F7EB" w14:textId="786F17A2" w:rsidR="006B09DC" w:rsidRPr="00882FDF" w:rsidRDefault="00D81538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28</w:t>
            </w:r>
            <w:r w:rsidR="00E26F15">
              <w:rPr>
                <w:sz w:val="26"/>
                <w:szCs w:val="26"/>
                <w:lang w:val="vi-VN"/>
              </w:rPr>
              <w:t>/03/2021</w:t>
            </w:r>
          </w:p>
        </w:tc>
      </w:tr>
    </w:tbl>
    <w:p w14:paraId="2E97B45D" w14:textId="77777777" w:rsidR="006B09DC" w:rsidRPr="00882FDF" w:rsidRDefault="006B09DC" w:rsidP="006B09DC">
      <w:pPr>
        <w:spacing w:line="200" w:lineRule="exact"/>
        <w:rPr>
          <w:sz w:val="26"/>
          <w:szCs w:val="26"/>
          <w:lang w:val="vi-VN"/>
        </w:rPr>
      </w:pPr>
    </w:p>
    <w:p w14:paraId="0CEF3113" w14:textId="77777777" w:rsidR="006B09DC" w:rsidRPr="00882FDF" w:rsidRDefault="00A66D20" w:rsidP="006B09DC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6B09DC" w:rsidRPr="00882FDF">
        <w:rPr>
          <w:sz w:val="26"/>
          <w:szCs w:val="26"/>
          <w:lang w:val="vi-VN"/>
        </w:rPr>
        <w:t xml:space="preserve">11:00 </w:t>
      </w:r>
      <w:r>
        <w:rPr>
          <w:sz w:val="26"/>
          <w:szCs w:val="26"/>
          <w:lang w:val="vi-VN"/>
        </w:rPr>
        <w:t xml:space="preserve">cùng ngày </w:t>
      </w:r>
    </w:p>
    <w:p w14:paraId="4F3A5ED9" w14:textId="77777777" w:rsidR="006B09DC" w:rsidRPr="00882FDF" w:rsidRDefault="006B09DC" w:rsidP="006B09DC">
      <w:pPr>
        <w:ind w:right="120" w:firstLine="1530"/>
        <w:rPr>
          <w:sz w:val="26"/>
          <w:szCs w:val="26"/>
          <w:lang w:val="vi-VN"/>
        </w:rPr>
      </w:pPr>
    </w:p>
    <w:p w14:paraId="0D558679" w14:textId="77777777" w:rsidR="006B09DC" w:rsidRPr="00882FDF" w:rsidRDefault="006B09DC" w:rsidP="006B09DC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2514890E" w14:textId="77777777" w:rsidR="006B09DC" w:rsidRPr="00882FDF" w:rsidRDefault="006B09DC" w:rsidP="006B09DC">
      <w:pPr>
        <w:ind w:left="6930" w:right="120" w:hanging="4950"/>
        <w:rPr>
          <w:sz w:val="26"/>
          <w:szCs w:val="26"/>
          <w:lang w:val="vi-VN"/>
        </w:rPr>
      </w:pPr>
    </w:p>
    <w:p w14:paraId="1FDAA14D" w14:textId="77777777" w:rsidR="006B09DC" w:rsidRPr="00882FDF" w:rsidRDefault="006B09DC" w:rsidP="006B09DC">
      <w:pPr>
        <w:ind w:left="6930" w:right="120" w:hanging="4950"/>
        <w:rPr>
          <w:sz w:val="26"/>
          <w:szCs w:val="26"/>
        </w:rPr>
      </w:pPr>
    </w:p>
    <w:p w14:paraId="216AB7D4" w14:textId="70F68A80" w:rsidR="006B09DC" w:rsidRPr="00882FDF" w:rsidRDefault="0040783D" w:rsidP="006B09DC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Thanh Nhật</w:t>
      </w:r>
      <w:r w:rsidR="006B09DC" w:rsidRPr="00882FDF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Trương Thanh Hiếu</w:t>
      </w:r>
    </w:p>
    <w:p w14:paraId="161B03FA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5745DFF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C46C0BF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15D59AC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3545DFBF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4A56812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8965187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9C2A3D3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B13B230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DA7C1C9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7C24104" w14:textId="77777777" w:rsidR="006B09DC" w:rsidRPr="00882FDF" w:rsidRDefault="006B09DC" w:rsidP="008B6A12">
      <w:pPr>
        <w:ind w:right="120"/>
        <w:rPr>
          <w:b/>
          <w:i/>
          <w:sz w:val="26"/>
          <w:szCs w:val="26"/>
          <w:lang w:val="vi-VN"/>
        </w:rPr>
      </w:pPr>
    </w:p>
    <w:p w14:paraId="16467DD7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5245202D" w14:textId="144AD7D3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0F04380" w14:textId="3B551079" w:rsidR="006B09DC" w:rsidRPr="00882FDF" w:rsidRDefault="006B09DC" w:rsidP="006B09DC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D81538">
        <w:rPr>
          <w:sz w:val="26"/>
          <w:szCs w:val="26"/>
        </w:rPr>
        <w:t>30</w:t>
      </w:r>
      <w:r w:rsidR="00E26F15">
        <w:rPr>
          <w:sz w:val="26"/>
          <w:szCs w:val="26"/>
        </w:rPr>
        <w:t>/03/2021</w:t>
      </w:r>
      <w:r w:rsidRPr="00882FDF">
        <w:rPr>
          <w:sz w:val="26"/>
          <w:szCs w:val="26"/>
          <w:lang w:val="vi-VN"/>
        </w:rPr>
        <w:t>, Meeting start at 9:00</w:t>
      </w:r>
    </w:p>
    <w:p w14:paraId="5C5A6794" w14:textId="77777777" w:rsidR="006B09DC" w:rsidRPr="00882FDF" w:rsidRDefault="006B09DC" w:rsidP="006B09DC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182 Nguyen Van Linh Street, Da Nang City</w:t>
      </w:r>
    </w:p>
    <w:p w14:paraId="1344900E" w14:textId="60598D83" w:rsidR="006B09DC" w:rsidRPr="00882FDF" w:rsidRDefault="00F074B3" w:rsidP="006B09DC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D81538">
        <w:rPr>
          <w:sz w:val="26"/>
          <w:szCs w:val="26"/>
          <w:lang w:val="vi-VN"/>
        </w:rPr>
        <w:t>30</w:t>
      </w:r>
      <w:r w:rsidR="00E26F15">
        <w:rPr>
          <w:sz w:val="26"/>
          <w:szCs w:val="26"/>
          <w:lang w:val="vi-VN"/>
        </w:rPr>
        <w:t>/03/2021</w:t>
      </w:r>
    </w:p>
    <w:p w14:paraId="48572328" w14:textId="5C47C7FC" w:rsidR="006B09DC" w:rsidRPr="00882FDF" w:rsidRDefault="00681D24" w:rsidP="006B09DC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51EC869A" w14:textId="77777777" w:rsidR="006B09DC" w:rsidRPr="00882FDF" w:rsidRDefault="006B09DC" w:rsidP="006B09DC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79F4B050" w14:textId="4647D83C" w:rsidR="006B09DC" w:rsidRPr="00882FDF" w:rsidRDefault="0040783D" w:rsidP="006B09DC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3B1CDC42" w14:textId="678DFE36" w:rsidR="006B09DC" w:rsidRPr="00882FDF" w:rsidRDefault="006B09DC" w:rsidP="006B09DC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 w:rsidR="0040783D">
        <w:rPr>
          <w:sz w:val="26"/>
          <w:szCs w:val="26"/>
          <w:lang w:val="vi-VN"/>
        </w:rPr>
        <w:t>Phi, Hiếu</w:t>
      </w:r>
      <w:r w:rsidR="004F5DCC">
        <w:rPr>
          <w:sz w:val="26"/>
          <w:szCs w:val="26"/>
          <w:lang w:val="vi-VN"/>
        </w:rPr>
        <w:t xml:space="preserve"> .</w:t>
      </w:r>
    </w:p>
    <w:p w14:paraId="5D3A98BB" w14:textId="77777777" w:rsidR="006B09DC" w:rsidRPr="00882FDF" w:rsidRDefault="006B09DC" w:rsidP="006B09DC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2C022616" w14:textId="77777777" w:rsidR="006B09DC" w:rsidRPr="00882FDF" w:rsidRDefault="006B09DC" w:rsidP="006B09DC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697BDFE6" w14:textId="77777777" w:rsidR="006B09DC" w:rsidRPr="00882FDF" w:rsidRDefault="006B09DC" w:rsidP="00981101">
      <w:pPr>
        <w:pStyle w:val="ListParagraph"/>
        <w:numPr>
          <w:ilvl w:val="1"/>
          <w:numId w:val="18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Test “Hiển thị thông tin” function.</w:t>
      </w:r>
    </w:p>
    <w:p w14:paraId="50496673" w14:textId="77777777" w:rsidR="006B09DC" w:rsidRPr="00882FDF" w:rsidRDefault="006B09DC" w:rsidP="00981101">
      <w:pPr>
        <w:pStyle w:val="ListParagraph"/>
        <w:numPr>
          <w:ilvl w:val="1"/>
          <w:numId w:val="18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Fix error.</w:t>
      </w:r>
    </w:p>
    <w:p w14:paraId="2AEC3933" w14:textId="77777777" w:rsidR="006B09DC" w:rsidRPr="00882FDF" w:rsidRDefault="006B09DC" w:rsidP="006B09DC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032"/>
        <w:gridCol w:w="3151"/>
      </w:tblGrid>
      <w:tr w:rsidR="006B09DC" w:rsidRPr="00882FDF" w14:paraId="35243EF6" w14:textId="77777777" w:rsidTr="00785BB2">
        <w:tc>
          <w:tcPr>
            <w:tcW w:w="3505" w:type="dxa"/>
          </w:tcPr>
          <w:p w14:paraId="435B10D3" w14:textId="77777777" w:rsidR="006B09DC" w:rsidRPr="00882FDF" w:rsidRDefault="006B09DC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17A14A71" w14:textId="77777777" w:rsidR="006B09DC" w:rsidRPr="00882FDF" w:rsidRDefault="006B09DC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21B19816" w14:textId="77777777" w:rsidR="006B09DC" w:rsidRPr="00882FDF" w:rsidRDefault="006B09DC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6B09DC" w:rsidRPr="00882FDF" w14:paraId="170B0092" w14:textId="77777777" w:rsidTr="00785BB2">
        <w:trPr>
          <w:trHeight w:val="463"/>
        </w:trPr>
        <w:tc>
          <w:tcPr>
            <w:tcW w:w="3505" w:type="dxa"/>
          </w:tcPr>
          <w:p w14:paraId="4A903B55" w14:textId="77777777" w:rsidR="006B09DC" w:rsidRPr="00882FDF" w:rsidRDefault="006B09DC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Test “Hiển thị thông tin” function.</w:t>
            </w:r>
          </w:p>
        </w:tc>
        <w:tc>
          <w:tcPr>
            <w:tcW w:w="3288" w:type="dxa"/>
          </w:tcPr>
          <w:p w14:paraId="1A410F29" w14:textId="142570E0" w:rsidR="006B09DC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</w:t>
            </w:r>
            <w:r w:rsidR="006B09DC" w:rsidRPr="00882FDF">
              <w:rPr>
                <w:sz w:val="26"/>
                <w:szCs w:val="26"/>
              </w:rPr>
              <w:t xml:space="preserve">,  </w:t>
            </w:r>
            <w:r>
              <w:rPr>
                <w:sz w:val="26"/>
                <w:szCs w:val="26"/>
              </w:rPr>
              <w:t>Phi</w:t>
            </w:r>
          </w:p>
        </w:tc>
        <w:tc>
          <w:tcPr>
            <w:tcW w:w="3397" w:type="dxa"/>
          </w:tcPr>
          <w:p w14:paraId="4CEF6538" w14:textId="77777777" w:rsidR="006B09DC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6B09DC" w:rsidRPr="00882FDF" w14:paraId="57C089CF" w14:textId="77777777" w:rsidTr="00785BB2">
        <w:trPr>
          <w:trHeight w:val="463"/>
        </w:trPr>
        <w:tc>
          <w:tcPr>
            <w:tcW w:w="3505" w:type="dxa"/>
          </w:tcPr>
          <w:p w14:paraId="1C2191BF" w14:textId="77777777" w:rsidR="006B09DC" w:rsidRPr="00882FDF" w:rsidRDefault="006B09DC" w:rsidP="006B09DC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Fix error.</w:t>
            </w:r>
          </w:p>
          <w:p w14:paraId="4EE10269" w14:textId="77777777" w:rsidR="006B09DC" w:rsidRPr="00882FDF" w:rsidRDefault="006B09DC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</w:p>
        </w:tc>
        <w:tc>
          <w:tcPr>
            <w:tcW w:w="3288" w:type="dxa"/>
          </w:tcPr>
          <w:p w14:paraId="29264E90" w14:textId="77777777" w:rsidR="006B09DC" w:rsidRPr="00882FDF" w:rsidRDefault="006B09DC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14:paraId="3DA0AAAD" w14:textId="77777777" w:rsidR="006B09DC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6B09DC" w:rsidRPr="00882FDF" w14:paraId="0CEF54EC" w14:textId="77777777" w:rsidTr="00785BB2">
        <w:trPr>
          <w:trHeight w:val="463"/>
        </w:trPr>
        <w:tc>
          <w:tcPr>
            <w:tcW w:w="3505" w:type="dxa"/>
          </w:tcPr>
          <w:p w14:paraId="1073B7AC" w14:textId="77777777" w:rsidR="006B09DC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425A036C" w14:textId="13B6F8FF" w:rsidR="006B09DC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12421A15" w14:textId="43C795C1" w:rsidR="006B09DC" w:rsidRPr="00882FDF" w:rsidRDefault="00D81538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 w:rsidR="00E26F15">
              <w:rPr>
                <w:sz w:val="26"/>
                <w:szCs w:val="26"/>
              </w:rPr>
              <w:t>/03/2021</w:t>
            </w:r>
          </w:p>
        </w:tc>
      </w:tr>
    </w:tbl>
    <w:p w14:paraId="5499AB8A" w14:textId="77777777" w:rsidR="006B09DC" w:rsidRPr="00882FDF" w:rsidRDefault="006B09DC" w:rsidP="006B09DC">
      <w:pPr>
        <w:spacing w:line="200" w:lineRule="exact"/>
        <w:rPr>
          <w:sz w:val="26"/>
          <w:szCs w:val="26"/>
          <w:lang w:val="vi-VN"/>
        </w:rPr>
      </w:pPr>
    </w:p>
    <w:p w14:paraId="2656A3C0" w14:textId="77777777" w:rsidR="006B09DC" w:rsidRPr="00882FDF" w:rsidRDefault="00A66D20" w:rsidP="006B09DC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6B09DC" w:rsidRPr="00882FDF">
        <w:rPr>
          <w:sz w:val="26"/>
          <w:szCs w:val="26"/>
          <w:lang w:val="vi-VN"/>
        </w:rPr>
        <w:t xml:space="preserve">10:30 </w:t>
      </w:r>
      <w:r>
        <w:rPr>
          <w:sz w:val="26"/>
          <w:szCs w:val="26"/>
          <w:lang w:val="vi-VN"/>
        </w:rPr>
        <w:t xml:space="preserve">cùng ngày </w:t>
      </w:r>
    </w:p>
    <w:p w14:paraId="64D4D5B0" w14:textId="77777777" w:rsidR="006B09DC" w:rsidRPr="00882FDF" w:rsidRDefault="006B09DC" w:rsidP="006B09DC">
      <w:pPr>
        <w:ind w:right="120" w:firstLine="1530"/>
        <w:rPr>
          <w:sz w:val="26"/>
          <w:szCs w:val="26"/>
          <w:lang w:val="vi-VN"/>
        </w:rPr>
      </w:pPr>
    </w:p>
    <w:p w14:paraId="5416B214" w14:textId="77777777" w:rsidR="006B09DC" w:rsidRPr="00882FDF" w:rsidRDefault="006B09DC" w:rsidP="006B09DC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05BA8DC0" w14:textId="77777777" w:rsidR="006B09DC" w:rsidRPr="00882FDF" w:rsidRDefault="006B09DC" w:rsidP="006B09DC">
      <w:pPr>
        <w:ind w:left="6930" w:right="120" w:hanging="4950"/>
        <w:rPr>
          <w:sz w:val="26"/>
          <w:szCs w:val="26"/>
          <w:lang w:val="vi-VN"/>
        </w:rPr>
      </w:pPr>
    </w:p>
    <w:p w14:paraId="60DCA21D" w14:textId="77777777" w:rsidR="006B09DC" w:rsidRPr="00882FDF" w:rsidRDefault="006B09DC" w:rsidP="006B09DC">
      <w:pPr>
        <w:ind w:left="6930" w:right="120" w:hanging="4950"/>
        <w:rPr>
          <w:sz w:val="26"/>
          <w:szCs w:val="26"/>
        </w:rPr>
      </w:pPr>
    </w:p>
    <w:p w14:paraId="0B44288D" w14:textId="6754C43E" w:rsidR="006B09DC" w:rsidRPr="00882FDF" w:rsidRDefault="0040783D" w:rsidP="006B09DC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Thanh Nhật</w:t>
      </w:r>
      <w:r w:rsidR="006B09DC" w:rsidRPr="00882FDF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Trương Thanh Hiếu</w:t>
      </w:r>
    </w:p>
    <w:p w14:paraId="50D45FEB" w14:textId="77777777" w:rsidR="006B09DC" w:rsidRPr="00882FDF" w:rsidRDefault="006B09DC" w:rsidP="006B09DC">
      <w:pPr>
        <w:spacing w:line="200" w:lineRule="exact"/>
        <w:rPr>
          <w:sz w:val="26"/>
          <w:szCs w:val="26"/>
          <w:lang w:val="vi-VN"/>
        </w:rPr>
      </w:pPr>
    </w:p>
    <w:p w14:paraId="7E70AB22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36245B7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C195BD1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3E42EB3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3E077B2" w14:textId="77777777" w:rsidR="006B09DC" w:rsidRPr="00882FDF" w:rsidRDefault="006B09DC" w:rsidP="008054F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55CCC5F" w14:textId="77777777" w:rsidR="006B09DC" w:rsidRPr="00882FDF" w:rsidRDefault="006B09DC" w:rsidP="008054F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41910C9" w14:textId="77777777" w:rsidR="006B09DC" w:rsidRPr="00882FDF" w:rsidRDefault="006B09DC" w:rsidP="008054F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0A5B24D" w14:textId="77777777" w:rsidR="006B09DC" w:rsidRPr="00882FDF" w:rsidRDefault="006B09DC" w:rsidP="008054F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FB63886" w14:textId="77777777" w:rsidR="006B09DC" w:rsidRPr="00882FDF" w:rsidRDefault="006B09DC" w:rsidP="008054F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CA32C98" w14:textId="77777777" w:rsidR="006B09DC" w:rsidRPr="00882FDF" w:rsidRDefault="006B09DC" w:rsidP="008054F3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AF29ABD" w14:textId="77777777" w:rsidR="006B09DC" w:rsidRPr="00882FDF" w:rsidRDefault="006B09DC" w:rsidP="006B09DC">
      <w:pPr>
        <w:ind w:right="120"/>
        <w:rPr>
          <w:b/>
          <w:i/>
          <w:sz w:val="26"/>
          <w:szCs w:val="26"/>
          <w:lang w:val="vi-VN"/>
        </w:rPr>
      </w:pPr>
    </w:p>
    <w:p w14:paraId="1826FE22" w14:textId="77777777" w:rsidR="006B09DC" w:rsidRPr="00882FDF" w:rsidRDefault="006B09DC" w:rsidP="006B09DC">
      <w:pPr>
        <w:ind w:right="120"/>
        <w:rPr>
          <w:b/>
          <w:i/>
          <w:sz w:val="26"/>
          <w:szCs w:val="26"/>
          <w:lang w:val="vi-VN"/>
        </w:rPr>
      </w:pPr>
    </w:p>
    <w:p w14:paraId="71A6D666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2AF01E0B" w14:textId="29565FD2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8BD4E9B" w14:textId="7A459745" w:rsidR="006B09DC" w:rsidRPr="00882FDF" w:rsidRDefault="006B09DC" w:rsidP="006B09DC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E26F15">
        <w:rPr>
          <w:sz w:val="26"/>
          <w:szCs w:val="26"/>
        </w:rPr>
        <w:t>01/0</w:t>
      </w:r>
      <w:r w:rsidR="00F6230A">
        <w:rPr>
          <w:sz w:val="26"/>
          <w:szCs w:val="26"/>
          <w:lang w:val="vi-VN"/>
        </w:rPr>
        <w:t>4</w:t>
      </w:r>
      <w:r w:rsidR="00E26F15">
        <w:rPr>
          <w:sz w:val="26"/>
          <w:szCs w:val="26"/>
        </w:rPr>
        <w:t>/2021</w:t>
      </w:r>
      <w:r w:rsidRPr="00882FDF">
        <w:rPr>
          <w:sz w:val="26"/>
          <w:szCs w:val="26"/>
          <w:lang w:val="vi-VN"/>
        </w:rPr>
        <w:t>, Meeting start at 8:00</w:t>
      </w:r>
    </w:p>
    <w:p w14:paraId="717D7C81" w14:textId="77777777" w:rsidR="006B09DC" w:rsidRPr="00882FDF" w:rsidRDefault="006B09DC" w:rsidP="006B09DC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80 Thanh Son Street, Da Nang City</w:t>
      </w:r>
    </w:p>
    <w:p w14:paraId="761E45CA" w14:textId="3689C989" w:rsidR="006B09DC" w:rsidRPr="00882FDF" w:rsidRDefault="00667130" w:rsidP="006B09DC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E26F15">
        <w:rPr>
          <w:sz w:val="26"/>
          <w:szCs w:val="26"/>
          <w:lang w:val="vi-VN"/>
        </w:rPr>
        <w:t>01/</w:t>
      </w:r>
      <w:r w:rsidR="00F6230A">
        <w:rPr>
          <w:sz w:val="26"/>
          <w:szCs w:val="26"/>
        </w:rPr>
        <w:t>0</w:t>
      </w:r>
      <w:r w:rsidR="00F6230A">
        <w:rPr>
          <w:sz w:val="26"/>
          <w:szCs w:val="26"/>
          <w:lang w:val="vi-VN"/>
        </w:rPr>
        <w:t>4</w:t>
      </w:r>
      <w:r w:rsidR="00E26F15">
        <w:rPr>
          <w:sz w:val="26"/>
          <w:szCs w:val="26"/>
          <w:lang w:val="vi-VN"/>
        </w:rPr>
        <w:t>/2021</w:t>
      </w:r>
    </w:p>
    <w:p w14:paraId="02684A00" w14:textId="6DBC30FC" w:rsidR="006B09DC" w:rsidRPr="00882FDF" w:rsidRDefault="00681D24" w:rsidP="006B09DC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75EB9FF6" w14:textId="77777777" w:rsidR="006B09DC" w:rsidRPr="00882FDF" w:rsidRDefault="006B09DC" w:rsidP="006B09DC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6B64A8E3" w14:textId="10943541" w:rsidR="006B09DC" w:rsidRPr="00882FDF" w:rsidRDefault="0040783D" w:rsidP="006B09DC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0FAFFB70" w14:textId="35D52EE5" w:rsidR="006B09DC" w:rsidRPr="00882FDF" w:rsidRDefault="006B09DC" w:rsidP="006B09DC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Team Member: </w:t>
      </w:r>
      <w:r w:rsidR="0040783D">
        <w:rPr>
          <w:sz w:val="26"/>
          <w:szCs w:val="26"/>
          <w:lang w:val="vi-VN"/>
        </w:rPr>
        <w:t>Phi, Hiếu</w:t>
      </w:r>
      <w:r w:rsidR="004F5DCC">
        <w:rPr>
          <w:sz w:val="26"/>
          <w:szCs w:val="26"/>
          <w:lang w:val="vi-VN"/>
        </w:rPr>
        <w:t xml:space="preserve"> .</w:t>
      </w:r>
    </w:p>
    <w:p w14:paraId="6D4DAB9C" w14:textId="77777777" w:rsidR="006B09DC" w:rsidRPr="00882FDF" w:rsidRDefault="006B09DC" w:rsidP="006B09DC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57BD7B27" w14:textId="77777777" w:rsidR="006B09DC" w:rsidRPr="00882FDF" w:rsidRDefault="006B09DC" w:rsidP="006B09DC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1B2A6E32" w14:textId="77777777" w:rsidR="006B09DC" w:rsidRPr="00882FDF" w:rsidRDefault="006B09DC" w:rsidP="00981101">
      <w:pPr>
        <w:pStyle w:val="ListParagraph"/>
        <w:numPr>
          <w:ilvl w:val="1"/>
          <w:numId w:val="19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Coding “Video” function.</w:t>
      </w:r>
    </w:p>
    <w:p w14:paraId="45D244A3" w14:textId="77777777" w:rsidR="006B09DC" w:rsidRPr="00882FDF" w:rsidRDefault="006B09DC" w:rsidP="00981101">
      <w:pPr>
        <w:pStyle w:val="ListParagraph"/>
        <w:numPr>
          <w:ilvl w:val="1"/>
          <w:numId w:val="19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Design test case.</w:t>
      </w:r>
    </w:p>
    <w:p w14:paraId="2E9FFE34" w14:textId="77777777" w:rsidR="006B09DC" w:rsidRPr="00882FDF" w:rsidRDefault="006B09DC" w:rsidP="006B09DC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1"/>
        <w:gridCol w:w="3002"/>
        <w:gridCol w:w="3122"/>
      </w:tblGrid>
      <w:tr w:rsidR="006B09DC" w:rsidRPr="00882FDF" w14:paraId="5E163CA0" w14:textId="77777777" w:rsidTr="00785BB2">
        <w:tc>
          <w:tcPr>
            <w:tcW w:w="3505" w:type="dxa"/>
          </w:tcPr>
          <w:p w14:paraId="4AE7D453" w14:textId="77777777" w:rsidR="006B09DC" w:rsidRPr="00882FDF" w:rsidRDefault="006B09DC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3AC96046" w14:textId="77777777" w:rsidR="006B09DC" w:rsidRPr="00882FDF" w:rsidRDefault="006B09DC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5A7F3B63" w14:textId="77777777" w:rsidR="006B09DC" w:rsidRPr="00882FDF" w:rsidRDefault="006B09DC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6B09DC" w:rsidRPr="00882FDF" w14:paraId="35972BE3" w14:textId="77777777" w:rsidTr="00785BB2">
        <w:trPr>
          <w:trHeight w:val="463"/>
        </w:trPr>
        <w:tc>
          <w:tcPr>
            <w:tcW w:w="3505" w:type="dxa"/>
          </w:tcPr>
          <w:p w14:paraId="1620A30A" w14:textId="77777777" w:rsidR="006B09DC" w:rsidRPr="00882FDF" w:rsidRDefault="006B09DC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Design test case.</w:t>
            </w:r>
          </w:p>
        </w:tc>
        <w:tc>
          <w:tcPr>
            <w:tcW w:w="3288" w:type="dxa"/>
          </w:tcPr>
          <w:p w14:paraId="7D1B7319" w14:textId="2509AD51" w:rsidR="006B09DC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</w:t>
            </w:r>
          </w:p>
        </w:tc>
        <w:tc>
          <w:tcPr>
            <w:tcW w:w="3397" w:type="dxa"/>
          </w:tcPr>
          <w:p w14:paraId="211B7654" w14:textId="77777777" w:rsidR="006B09DC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6B09DC" w:rsidRPr="00882FDF" w14:paraId="593EE640" w14:textId="77777777" w:rsidTr="00785BB2">
        <w:trPr>
          <w:trHeight w:val="463"/>
        </w:trPr>
        <w:tc>
          <w:tcPr>
            <w:tcW w:w="3505" w:type="dxa"/>
          </w:tcPr>
          <w:p w14:paraId="037B8639" w14:textId="77777777" w:rsidR="006B09DC" w:rsidRPr="00882FDF" w:rsidRDefault="006B09DC" w:rsidP="0066713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Coding”</w:t>
            </w:r>
            <w:r w:rsidR="00667130" w:rsidRPr="00882FDF">
              <w:rPr>
                <w:sz w:val="26"/>
                <w:szCs w:val="26"/>
              </w:rPr>
              <w:t>video</w:t>
            </w:r>
            <w:r w:rsidRPr="00882FDF">
              <w:rPr>
                <w:sz w:val="26"/>
                <w:szCs w:val="26"/>
              </w:rPr>
              <w:t>” function.</w:t>
            </w:r>
          </w:p>
        </w:tc>
        <w:tc>
          <w:tcPr>
            <w:tcW w:w="3288" w:type="dxa"/>
          </w:tcPr>
          <w:p w14:paraId="34D8FB9E" w14:textId="74CE3EB5" w:rsidR="006B09DC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Hiếu,Phi</w:t>
            </w:r>
          </w:p>
        </w:tc>
        <w:tc>
          <w:tcPr>
            <w:tcW w:w="3397" w:type="dxa"/>
          </w:tcPr>
          <w:p w14:paraId="0339BE1C" w14:textId="77777777" w:rsidR="006B09DC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6B09DC" w:rsidRPr="00882FDF" w14:paraId="0676E517" w14:textId="77777777" w:rsidTr="00785BB2">
        <w:trPr>
          <w:trHeight w:val="463"/>
        </w:trPr>
        <w:tc>
          <w:tcPr>
            <w:tcW w:w="3505" w:type="dxa"/>
          </w:tcPr>
          <w:p w14:paraId="5D141A4A" w14:textId="77777777" w:rsidR="006B09DC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67416F15" w14:textId="74E841ED" w:rsidR="006B09DC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544F6F8A" w14:textId="6A500218" w:rsidR="006B09DC" w:rsidRPr="00882FDF" w:rsidRDefault="00E26F15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</w:t>
            </w:r>
            <w:r w:rsidR="00F6230A">
              <w:rPr>
                <w:sz w:val="26"/>
                <w:szCs w:val="26"/>
              </w:rPr>
              <w:t>0</w:t>
            </w:r>
            <w:r w:rsidR="00F6230A">
              <w:rPr>
                <w:sz w:val="26"/>
                <w:szCs w:val="26"/>
                <w:lang w:val="vi-VN"/>
              </w:rPr>
              <w:t>4</w:t>
            </w:r>
            <w:r>
              <w:rPr>
                <w:sz w:val="26"/>
                <w:szCs w:val="26"/>
              </w:rPr>
              <w:t>/2021</w:t>
            </w:r>
          </w:p>
        </w:tc>
      </w:tr>
    </w:tbl>
    <w:p w14:paraId="1A3F62AC" w14:textId="77777777" w:rsidR="006B09DC" w:rsidRPr="00882FDF" w:rsidRDefault="006B09DC" w:rsidP="006B09DC">
      <w:pPr>
        <w:spacing w:line="200" w:lineRule="exact"/>
        <w:rPr>
          <w:sz w:val="26"/>
          <w:szCs w:val="26"/>
          <w:lang w:val="vi-VN"/>
        </w:rPr>
      </w:pPr>
    </w:p>
    <w:p w14:paraId="0CB9269F" w14:textId="77777777" w:rsidR="006B09DC" w:rsidRPr="00882FDF" w:rsidRDefault="00A66D20" w:rsidP="006B09DC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6B09DC" w:rsidRPr="00882FDF">
        <w:rPr>
          <w:sz w:val="26"/>
          <w:szCs w:val="26"/>
          <w:lang w:val="vi-VN"/>
        </w:rPr>
        <w:t xml:space="preserve">10:30 </w:t>
      </w:r>
      <w:r>
        <w:rPr>
          <w:sz w:val="26"/>
          <w:szCs w:val="26"/>
          <w:lang w:val="vi-VN"/>
        </w:rPr>
        <w:t xml:space="preserve">cùng ngày </w:t>
      </w:r>
    </w:p>
    <w:p w14:paraId="360B55D6" w14:textId="77777777" w:rsidR="006B09DC" w:rsidRPr="00882FDF" w:rsidRDefault="006B09DC" w:rsidP="006B09DC">
      <w:pPr>
        <w:ind w:right="120" w:firstLine="1530"/>
        <w:rPr>
          <w:sz w:val="26"/>
          <w:szCs w:val="26"/>
          <w:lang w:val="vi-VN"/>
        </w:rPr>
      </w:pPr>
    </w:p>
    <w:p w14:paraId="6BE8D5CC" w14:textId="77777777" w:rsidR="006B09DC" w:rsidRPr="00882FDF" w:rsidRDefault="006B09DC" w:rsidP="006B09DC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5E5ED1E4" w14:textId="77777777" w:rsidR="006B09DC" w:rsidRPr="00882FDF" w:rsidRDefault="006B09DC" w:rsidP="006B09DC">
      <w:pPr>
        <w:ind w:left="6930" w:right="120" w:hanging="4950"/>
        <w:rPr>
          <w:sz w:val="26"/>
          <w:szCs w:val="26"/>
          <w:lang w:val="vi-VN"/>
        </w:rPr>
      </w:pPr>
    </w:p>
    <w:p w14:paraId="76A70F7C" w14:textId="77777777" w:rsidR="006B09DC" w:rsidRPr="00882FDF" w:rsidRDefault="006B09DC" w:rsidP="006B09DC">
      <w:pPr>
        <w:ind w:left="6930" w:right="120" w:hanging="4950"/>
        <w:rPr>
          <w:sz w:val="26"/>
          <w:szCs w:val="26"/>
        </w:rPr>
      </w:pPr>
    </w:p>
    <w:p w14:paraId="020A0B53" w14:textId="314930B8" w:rsidR="006B09DC" w:rsidRPr="00882FDF" w:rsidRDefault="0040783D" w:rsidP="006B09DC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Thanh Nhật</w:t>
      </w:r>
      <w:r w:rsidR="006B09DC" w:rsidRPr="00882FDF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Trương Thanh Hiếu</w:t>
      </w:r>
    </w:p>
    <w:p w14:paraId="56612B9E" w14:textId="77777777" w:rsidR="006B09DC" w:rsidRPr="00882FDF" w:rsidRDefault="006B09DC" w:rsidP="006B09DC">
      <w:pPr>
        <w:spacing w:line="200" w:lineRule="exact"/>
        <w:rPr>
          <w:sz w:val="26"/>
          <w:szCs w:val="26"/>
          <w:lang w:val="vi-VN"/>
        </w:rPr>
      </w:pPr>
    </w:p>
    <w:p w14:paraId="68D33CA4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ACA542C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F0BC160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1064BDA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998CB13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5B392C8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512FEAB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4C08AE9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99DED9A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AB1086F" w14:textId="77777777" w:rsidR="00667130" w:rsidRDefault="00667130" w:rsidP="008B6A12">
      <w:pPr>
        <w:ind w:right="120"/>
        <w:rPr>
          <w:b/>
          <w:i/>
          <w:sz w:val="26"/>
          <w:szCs w:val="26"/>
          <w:lang w:val="vi-VN"/>
        </w:rPr>
      </w:pPr>
    </w:p>
    <w:p w14:paraId="649D5BD8" w14:textId="77777777" w:rsidR="008B6A12" w:rsidRPr="00882FDF" w:rsidRDefault="008B6A12" w:rsidP="008B6A12">
      <w:pPr>
        <w:ind w:right="120"/>
        <w:rPr>
          <w:b/>
          <w:i/>
          <w:sz w:val="26"/>
          <w:szCs w:val="26"/>
          <w:lang w:val="vi-VN"/>
        </w:rPr>
      </w:pPr>
    </w:p>
    <w:p w14:paraId="1530AA98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452949FD" w14:textId="4D694D65" w:rsidR="006B09DC" w:rsidRPr="00882FDF" w:rsidRDefault="006B09DC" w:rsidP="006B09DC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D81538">
        <w:rPr>
          <w:sz w:val="26"/>
          <w:szCs w:val="26"/>
        </w:rPr>
        <w:t>2/</w:t>
      </w:r>
      <w:r w:rsidR="00E26F15">
        <w:rPr>
          <w:sz w:val="26"/>
          <w:szCs w:val="26"/>
        </w:rPr>
        <w:t>0</w:t>
      </w:r>
      <w:r w:rsidR="001A2D6A">
        <w:rPr>
          <w:sz w:val="26"/>
          <w:szCs w:val="26"/>
          <w:lang w:val="vi-VN"/>
        </w:rPr>
        <w:t>4</w:t>
      </w:r>
      <w:r w:rsidR="00E26F15">
        <w:rPr>
          <w:sz w:val="26"/>
          <w:szCs w:val="26"/>
        </w:rPr>
        <w:t>/2021</w:t>
      </w:r>
      <w:r w:rsidR="00667130" w:rsidRPr="00882FDF">
        <w:rPr>
          <w:sz w:val="26"/>
          <w:szCs w:val="26"/>
          <w:lang w:val="vi-VN"/>
        </w:rPr>
        <w:t>, Meeting start at 9:3</w:t>
      </w:r>
      <w:r w:rsidRPr="00882FDF">
        <w:rPr>
          <w:sz w:val="26"/>
          <w:szCs w:val="26"/>
          <w:lang w:val="vi-VN"/>
        </w:rPr>
        <w:t>0</w:t>
      </w:r>
    </w:p>
    <w:p w14:paraId="5C0839E9" w14:textId="77777777" w:rsidR="006B09DC" w:rsidRPr="00882FDF" w:rsidRDefault="006B09DC" w:rsidP="006B09DC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03 Quang Trung, Da Nang City</w:t>
      </w:r>
    </w:p>
    <w:p w14:paraId="42A29907" w14:textId="1823B200" w:rsidR="006B09DC" w:rsidRPr="00882FDF" w:rsidRDefault="00667130" w:rsidP="006B09DC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D81538">
        <w:rPr>
          <w:sz w:val="26"/>
          <w:szCs w:val="26"/>
          <w:lang w:val="vi-VN"/>
        </w:rPr>
        <w:t>2/</w:t>
      </w:r>
      <w:r w:rsidR="00E26F15">
        <w:rPr>
          <w:sz w:val="26"/>
          <w:szCs w:val="26"/>
          <w:lang w:val="vi-VN"/>
        </w:rPr>
        <w:t>03/2021</w:t>
      </w:r>
    </w:p>
    <w:p w14:paraId="72D58545" w14:textId="6B095DBD" w:rsidR="006B09DC" w:rsidRPr="00882FDF" w:rsidRDefault="00681D24" w:rsidP="006B09DC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04669F35" w14:textId="77777777" w:rsidR="006B09DC" w:rsidRPr="00882FDF" w:rsidRDefault="006B09DC" w:rsidP="006B09DC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6FF66089" w14:textId="7B2D6D6A" w:rsidR="006B09DC" w:rsidRPr="00882FDF" w:rsidRDefault="006B09DC" w:rsidP="00667130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Mentor: </w:t>
      </w:r>
      <w:r w:rsidR="0034361F">
        <w:rPr>
          <w:sz w:val="26"/>
          <w:szCs w:val="26"/>
          <w:lang w:val="vi-VN"/>
        </w:rPr>
        <w:t>Lương Thị Thu Phương</w:t>
      </w:r>
      <w:r w:rsidRPr="00882FDF">
        <w:rPr>
          <w:sz w:val="26"/>
          <w:szCs w:val="26"/>
          <w:lang w:val="vi-VN"/>
        </w:rPr>
        <w:t>.</w:t>
      </w:r>
    </w:p>
    <w:p w14:paraId="59E24F05" w14:textId="4039FC83" w:rsidR="00667130" w:rsidRPr="00882FDF" w:rsidRDefault="0040783D" w:rsidP="00667130">
      <w:pPr>
        <w:pStyle w:val="ListParagraph"/>
        <w:spacing w:line="360" w:lineRule="auto"/>
        <w:ind w:right="120"/>
        <w:rPr>
          <w:sz w:val="26"/>
          <w:szCs w:val="26"/>
        </w:rPr>
      </w:pPr>
      <w:r>
        <w:rPr>
          <w:sz w:val="26"/>
          <w:szCs w:val="26"/>
        </w:rPr>
        <w:t>Leader: Nhật.</w:t>
      </w:r>
    </w:p>
    <w:p w14:paraId="59FE5858" w14:textId="760374E7" w:rsidR="006B09DC" w:rsidRPr="00882FDF" w:rsidRDefault="006B09DC" w:rsidP="006B09DC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T</w:t>
      </w:r>
      <w:r w:rsidR="00667130" w:rsidRPr="00882FDF">
        <w:rPr>
          <w:sz w:val="26"/>
          <w:szCs w:val="26"/>
          <w:lang w:val="vi-VN"/>
        </w:rPr>
        <w:t xml:space="preserve">eam Member: </w:t>
      </w:r>
      <w:r w:rsidR="0040783D">
        <w:rPr>
          <w:sz w:val="26"/>
          <w:szCs w:val="26"/>
          <w:lang w:val="vi-VN"/>
        </w:rPr>
        <w:t>Phi, Hiếu</w:t>
      </w:r>
      <w:r w:rsidR="004F5DCC">
        <w:rPr>
          <w:sz w:val="26"/>
          <w:szCs w:val="26"/>
          <w:lang w:val="vi-VN"/>
        </w:rPr>
        <w:t xml:space="preserve"> .</w:t>
      </w:r>
    </w:p>
    <w:p w14:paraId="0D900688" w14:textId="77777777" w:rsidR="006B09DC" w:rsidRPr="00882FDF" w:rsidRDefault="006B09DC" w:rsidP="006B09DC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69574BB9" w14:textId="77777777" w:rsidR="006B09DC" w:rsidRPr="00882FDF" w:rsidRDefault="006B09DC" w:rsidP="006B09DC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5500DA83" w14:textId="77777777" w:rsidR="006B09DC" w:rsidRPr="00882FDF" w:rsidRDefault="00A66D20" w:rsidP="00981101">
      <w:pPr>
        <w:pStyle w:val="ListParagraph"/>
        <w:numPr>
          <w:ilvl w:val="1"/>
          <w:numId w:val="20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="006B09DC" w:rsidRPr="00882FDF">
        <w:rPr>
          <w:sz w:val="26"/>
          <w:szCs w:val="26"/>
        </w:rPr>
        <w:t xml:space="preserve"> Test Case.</w:t>
      </w:r>
    </w:p>
    <w:p w14:paraId="1CCBB96B" w14:textId="77777777" w:rsidR="006B09DC" w:rsidRPr="00882FDF" w:rsidRDefault="006B09DC" w:rsidP="006B09DC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2"/>
        <w:gridCol w:w="3045"/>
        <w:gridCol w:w="3148"/>
      </w:tblGrid>
      <w:tr w:rsidR="006B09DC" w:rsidRPr="00882FDF" w14:paraId="6EAAC28A" w14:textId="77777777" w:rsidTr="00785BB2">
        <w:tc>
          <w:tcPr>
            <w:tcW w:w="3505" w:type="dxa"/>
          </w:tcPr>
          <w:p w14:paraId="4E9511F1" w14:textId="77777777" w:rsidR="006B09DC" w:rsidRPr="00882FDF" w:rsidRDefault="006B09DC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47DE1CBF" w14:textId="77777777" w:rsidR="006B09DC" w:rsidRPr="00882FDF" w:rsidRDefault="006B09DC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2F01AF31" w14:textId="77777777" w:rsidR="006B09DC" w:rsidRPr="00882FDF" w:rsidRDefault="006B09DC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6B09DC" w:rsidRPr="00882FDF" w14:paraId="18521A0A" w14:textId="77777777" w:rsidTr="00785BB2">
        <w:trPr>
          <w:trHeight w:val="463"/>
        </w:trPr>
        <w:tc>
          <w:tcPr>
            <w:tcW w:w="3505" w:type="dxa"/>
          </w:tcPr>
          <w:p w14:paraId="27F61CDF" w14:textId="77777777" w:rsidR="006B09DC" w:rsidRPr="00882FDF" w:rsidRDefault="00A66D20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</w:t>
            </w:r>
            <w:r w:rsidR="006B09DC" w:rsidRPr="00882FDF">
              <w:rPr>
                <w:sz w:val="26"/>
                <w:szCs w:val="26"/>
              </w:rPr>
              <w:t xml:space="preserve"> Test Case.</w:t>
            </w:r>
          </w:p>
        </w:tc>
        <w:tc>
          <w:tcPr>
            <w:tcW w:w="3288" w:type="dxa"/>
          </w:tcPr>
          <w:p w14:paraId="27BE70DA" w14:textId="77777777" w:rsidR="006B09DC" w:rsidRPr="00882FDF" w:rsidRDefault="006B09DC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 &amp; mentor</w:t>
            </w:r>
          </w:p>
        </w:tc>
        <w:tc>
          <w:tcPr>
            <w:tcW w:w="3397" w:type="dxa"/>
          </w:tcPr>
          <w:p w14:paraId="4FFC2CDE" w14:textId="77777777" w:rsidR="006B09DC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6B09DC" w:rsidRPr="00882FDF" w14:paraId="225F2D89" w14:textId="77777777" w:rsidTr="00785BB2">
        <w:trPr>
          <w:trHeight w:val="463"/>
        </w:trPr>
        <w:tc>
          <w:tcPr>
            <w:tcW w:w="3505" w:type="dxa"/>
          </w:tcPr>
          <w:p w14:paraId="20BDBFDC" w14:textId="77777777" w:rsidR="006B09DC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2A7626AD" w14:textId="6C86884F" w:rsidR="006B09DC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11B686D4" w14:textId="17CF2AD3" w:rsidR="006B09DC" w:rsidRPr="00882FDF" w:rsidRDefault="00D81538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3/</w:t>
            </w:r>
            <w:r w:rsidR="00E26F15">
              <w:rPr>
                <w:sz w:val="26"/>
                <w:szCs w:val="26"/>
              </w:rPr>
              <w:t>0</w:t>
            </w:r>
            <w:r w:rsidR="001A2D6A">
              <w:rPr>
                <w:sz w:val="26"/>
                <w:szCs w:val="26"/>
                <w:lang w:val="vi-VN"/>
              </w:rPr>
              <w:t>4</w:t>
            </w:r>
            <w:r w:rsidR="00E26F15">
              <w:rPr>
                <w:sz w:val="26"/>
                <w:szCs w:val="26"/>
              </w:rPr>
              <w:t>/2021</w:t>
            </w:r>
          </w:p>
        </w:tc>
      </w:tr>
    </w:tbl>
    <w:p w14:paraId="3862B54A" w14:textId="77777777" w:rsidR="006B09DC" w:rsidRPr="00882FDF" w:rsidRDefault="006B09DC" w:rsidP="006B09DC">
      <w:pPr>
        <w:spacing w:line="200" w:lineRule="exact"/>
        <w:rPr>
          <w:sz w:val="26"/>
          <w:szCs w:val="26"/>
          <w:lang w:val="vi-VN"/>
        </w:rPr>
      </w:pPr>
    </w:p>
    <w:p w14:paraId="3DD1AD87" w14:textId="77777777" w:rsidR="006B09DC" w:rsidRPr="00882FDF" w:rsidRDefault="00A66D20" w:rsidP="006B09DC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667130" w:rsidRPr="00882FDF">
        <w:rPr>
          <w:sz w:val="26"/>
          <w:szCs w:val="26"/>
          <w:lang w:val="vi-VN"/>
        </w:rPr>
        <w:t>10</w:t>
      </w:r>
      <w:r w:rsidR="006B09DC" w:rsidRPr="00882FDF">
        <w:rPr>
          <w:sz w:val="26"/>
          <w:szCs w:val="26"/>
          <w:lang w:val="vi-VN"/>
        </w:rPr>
        <w:t xml:space="preserve">:00 </w:t>
      </w:r>
      <w:r>
        <w:rPr>
          <w:sz w:val="26"/>
          <w:szCs w:val="26"/>
          <w:lang w:val="vi-VN"/>
        </w:rPr>
        <w:t xml:space="preserve">cùng ngày </w:t>
      </w:r>
    </w:p>
    <w:p w14:paraId="2FFADF1F" w14:textId="77777777" w:rsidR="006B09DC" w:rsidRPr="00882FDF" w:rsidRDefault="006B09DC" w:rsidP="006B09DC">
      <w:pPr>
        <w:ind w:right="120" w:firstLine="1530"/>
        <w:rPr>
          <w:sz w:val="26"/>
          <w:szCs w:val="26"/>
          <w:lang w:val="vi-VN"/>
        </w:rPr>
      </w:pPr>
    </w:p>
    <w:p w14:paraId="464E8240" w14:textId="77777777" w:rsidR="006B09DC" w:rsidRPr="00882FDF" w:rsidRDefault="006B09DC" w:rsidP="006B09DC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4CE7B0DC" w14:textId="77777777" w:rsidR="006B09DC" w:rsidRPr="00882FDF" w:rsidRDefault="006B09DC" w:rsidP="006B09DC">
      <w:pPr>
        <w:ind w:left="6930" w:right="120" w:hanging="4950"/>
        <w:rPr>
          <w:sz w:val="26"/>
          <w:szCs w:val="26"/>
          <w:lang w:val="vi-VN"/>
        </w:rPr>
      </w:pPr>
    </w:p>
    <w:p w14:paraId="6F78B911" w14:textId="77777777" w:rsidR="006B09DC" w:rsidRPr="00882FDF" w:rsidRDefault="006B09DC" w:rsidP="006B09DC">
      <w:pPr>
        <w:ind w:left="6930" w:right="120" w:hanging="4950"/>
        <w:rPr>
          <w:sz w:val="26"/>
          <w:szCs w:val="26"/>
        </w:rPr>
      </w:pPr>
    </w:p>
    <w:p w14:paraId="0560B684" w14:textId="04A24D4B" w:rsidR="006B09DC" w:rsidRPr="00882FDF" w:rsidRDefault="0040783D" w:rsidP="006B09DC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Thanh Nhật</w:t>
      </w:r>
      <w:r w:rsidR="006B09DC" w:rsidRPr="00882FDF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Trương Thanh Hiếu</w:t>
      </w:r>
    </w:p>
    <w:p w14:paraId="6A46AACF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3413C4A1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56B30DF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C3ED9CB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236011D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CD56A22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25587D3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36488298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6C6CC00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38CDA1D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D987AA1" w14:textId="77777777" w:rsidR="006B09DC" w:rsidRPr="00882FDF" w:rsidRDefault="006B09DC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DA54223" w14:textId="77777777" w:rsidR="00667130" w:rsidRDefault="00667130" w:rsidP="008B6A12">
      <w:pPr>
        <w:ind w:right="120"/>
        <w:rPr>
          <w:b/>
          <w:i/>
          <w:sz w:val="26"/>
          <w:szCs w:val="26"/>
          <w:lang w:val="vi-VN"/>
        </w:rPr>
      </w:pPr>
    </w:p>
    <w:p w14:paraId="57E715C6" w14:textId="77777777" w:rsidR="008B6A12" w:rsidRDefault="008B6A12" w:rsidP="008B6A12">
      <w:pPr>
        <w:ind w:right="120"/>
        <w:rPr>
          <w:b/>
          <w:i/>
          <w:sz w:val="26"/>
          <w:szCs w:val="26"/>
          <w:lang w:val="vi-VN"/>
        </w:rPr>
      </w:pPr>
    </w:p>
    <w:p w14:paraId="573B3DB2" w14:textId="77777777" w:rsidR="008B6A12" w:rsidRPr="00882FDF" w:rsidRDefault="008B6A12" w:rsidP="008B6A12">
      <w:pPr>
        <w:ind w:right="120"/>
        <w:rPr>
          <w:b/>
          <w:i/>
          <w:sz w:val="26"/>
          <w:szCs w:val="26"/>
          <w:lang w:val="vi-VN"/>
        </w:rPr>
      </w:pPr>
    </w:p>
    <w:p w14:paraId="16BABDAB" w14:textId="77777777" w:rsidR="00667130" w:rsidRPr="00882FDF" w:rsidRDefault="00667130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70D452A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6235C37E" w14:textId="39B3A525" w:rsidR="006B09DC" w:rsidRPr="00882FDF" w:rsidRDefault="006B09DC" w:rsidP="006B09DC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D81538" w:rsidRPr="00D81538">
        <w:t xml:space="preserve"> </w:t>
      </w:r>
      <w:r w:rsidR="008B0C4F">
        <w:rPr>
          <w:sz w:val="26"/>
          <w:szCs w:val="26"/>
          <w:lang w:val="vi-VN"/>
        </w:rPr>
        <w:t>04</w:t>
      </w:r>
      <w:r w:rsidR="00E26F15">
        <w:rPr>
          <w:sz w:val="26"/>
          <w:szCs w:val="26"/>
        </w:rPr>
        <w:t>/04/2021</w:t>
      </w:r>
      <w:r w:rsidR="00667130" w:rsidRPr="00882FDF">
        <w:rPr>
          <w:sz w:val="26"/>
          <w:szCs w:val="26"/>
          <w:lang w:val="vi-VN"/>
        </w:rPr>
        <w:t>, Meeting start at 8</w:t>
      </w:r>
      <w:r w:rsidRPr="00882FDF">
        <w:rPr>
          <w:sz w:val="26"/>
          <w:szCs w:val="26"/>
          <w:lang w:val="vi-VN"/>
        </w:rPr>
        <w:t>:00</w:t>
      </w:r>
    </w:p>
    <w:p w14:paraId="4399A771" w14:textId="77777777" w:rsidR="006B09DC" w:rsidRPr="00882FDF" w:rsidRDefault="006B09DC" w:rsidP="006B09DC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182 Nguyen Van Linh Street, Da Nang City</w:t>
      </w:r>
    </w:p>
    <w:p w14:paraId="78B97EC0" w14:textId="7FCD4AB2" w:rsidR="006B09DC" w:rsidRPr="00882FDF" w:rsidRDefault="00F074B3" w:rsidP="006B09DC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8B0C4F">
        <w:rPr>
          <w:sz w:val="26"/>
          <w:szCs w:val="26"/>
          <w:lang w:val="vi-VN"/>
        </w:rPr>
        <w:t>04</w:t>
      </w:r>
      <w:r w:rsidR="00E26F15">
        <w:rPr>
          <w:sz w:val="26"/>
          <w:szCs w:val="26"/>
          <w:lang w:val="vi-VN"/>
        </w:rPr>
        <w:t>/04/2021</w:t>
      </w:r>
    </w:p>
    <w:p w14:paraId="7F4090BF" w14:textId="6E01916A" w:rsidR="006B09DC" w:rsidRPr="00882FDF" w:rsidRDefault="00681D24" w:rsidP="006B09DC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6AFDD91C" w14:textId="77777777" w:rsidR="006B09DC" w:rsidRPr="00882FDF" w:rsidRDefault="006B09DC" w:rsidP="006B09DC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277EEC67" w14:textId="08DB9758" w:rsidR="006B09DC" w:rsidRPr="00882FDF" w:rsidRDefault="0040783D" w:rsidP="006B09DC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4B3FEE2E" w14:textId="4B1294B4" w:rsidR="006B09DC" w:rsidRPr="00882FDF" w:rsidRDefault="006B09DC" w:rsidP="006B09DC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 w:rsidR="0040783D">
        <w:rPr>
          <w:sz w:val="26"/>
          <w:szCs w:val="26"/>
          <w:lang w:val="vi-VN"/>
        </w:rPr>
        <w:t>Phi, Hiếu</w:t>
      </w:r>
      <w:r w:rsidR="004F5DCC">
        <w:rPr>
          <w:sz w:val="26"/>
          <w:szCs w:val="26"/>
          <w:lang w:val="vi-VN"/>
        </w:rPr>
        <w:t xml:space="preserve"> .</w:t>
      </w:r>
    </w:p>
    <w:p w14:paraId="6EA12E7A" w14:textId="77777777" w:rsidR="006B09DC" w:rsidRPr="00882FDF" w:rsidRDefault="006B09DC" w:rsidP="006B09DC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3881015F" w14:textId="77777777" w:rsidR="006B09DC" w:rsidRPr="00882FDF" w:rsidRDefault="006B09DC" w:rsidP="006B09DC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481E6783" w14:textId="77777777" w:rsidR="006B09DC" w:rsidRPr="00882FDF" w:rsidRDefault="006B09DC" w:rsidP="00981101">
      <w:pPr>
        <w:pStyle w:val="ListParagraph"/>
        <w:numPr>
          <w:ilvl w:val="1"/>
          <w:numId w:val="12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Test “</w:t>
      </w:r>
      <w:r w:rsidR="00F074B3" w:rsidRPr="00882FDF">
        <w:rPr>
          <w:sz w:val="26"/>
          <w:szCs w:val="26"/>
        </w:rPr>
        <w:t>Video</w:t>
      </w:r>
      <w:r w:rsidRPr="00882FDF">
        <w:rPr>
          <w:sz w:val="26"/>
          <w:szCs w:val="26"/>
        </w:rPr>
        <w:t>” function.</w:t>
      </w:r>
    </w:p>
    <w:p w14:paraId="5175E9CD" w14:textId="77777777" w:rsidR="006B09DC" w:rsidRPr="00882FDF" w:rsidRDefault="006B09DC" w:rsidP="00981101">
      <w:pPr>
        <w:pStyle w:val="ListParagraph"/>
        <w:numPr>
          <w:ilvl w:val="1"/>
          <w:numId w:val="12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Fix error.</w:t>
      </w:r>
    </w:p>
    <w:p w14:paraId="339735D0" w14:textId="77777777" w:rsidR="006B09DC" w:rsidRPr="00882FDF" w:rsidRDefault="006B09DC" w:rsidP="006B09DC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032"/>
        <w:gridCol w:w="3151"/>
      </w:tblGrid>
      <w:tr w:rsidR="006B09DC" w:rsidRPr="00882FDF" w14:paraId="2378D3A2" w14:textId="77777777" w:rsidTr="00785BB2">
        <w:tc>
          <w:tcPr>
            <w:tcW w:w="3505" w:type="dxa"/>
          </w:tcPr>
          <w:p w14:paraId="4AF84C52" w14:textId="77777777" w:rsidR="006B09DC" w:rsidRPr="00882FDF" w:rsidRDefault="006B09DC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3294C4E0" w14:textId="77777777" w:rsidR="006B09DC" w:rsidRPr="00882FDF" w:rsidRDefault="006B09DC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10518C1C" w14:textId="77777777" w:rsidR="006B09DC" w:rsidRPr="00882FDF" w:rsidRDefault="006B09DC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6B09DC" w:rsidRPr="00882FDF" w14:paraId="7A60F9B9" w14:textId="77777777" w:rsidTr="00785BB2">
        <w:trPr>
          <w:trHeight w:val="463"/>
        </w:trPr>
        <w:tc>
          <w:tcPr>
            <w:tcW w:w="3505" w:type="dxa"/>
          </w:tcPr>
          <w:p w14:paraId="6D5BAFF0" w14:textId="77777777" w:rsidR="006B09DC" w:rsidRPr="00882FDF" w:rsidRDefault="006B09DC" w:rsidP="00F074B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Test “</w:t>
            </w:r>
            <w:r w:rsidR="00F074B3" w:rsidRPr="00882FDF">
              <w:rPr>
                <w:sz w:val="26"/>
                <w:szCs w:val="26"/>
              </w:rPr>
              <w:t>Video</w:t>
            </w:r>
            <w:r w:rsidRPr="00882FDF">
              <w:rPr>
                <w:sz w:val="26"/>
                <w:szCs w:val="26"/>
              </w:rPr>
              <w:t>” function.</w:t>
            </w:r>
          </w:p>
        </w:tc>
        <w:tc>
          <w:tcPr>
            <w:tcW w:w="3288" w:type="dxa"/>
          </w:tcPr>
          <w:p w14:paraId="71796BF7" w14:textId="7B680AA7" w:rsidR="006B09DC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</w:t>
            </w:r>
            <w:r w:rsidR="006B09DC" w:rsidRPr="00882FDF">
              <w:rPr>
                <w:sz w:val="26"/>
                <w:szCs w:val="26"/>
              </w:rPr>
              <w:t xml:space="preserve">,  </w:t>
            </w:r>
            <w:r>
              <w:rPr>
                <w:sz w:val="26"/>
                <w:szCs w:val="26"/>
              </w:rPr>
              <w:t>Phi</w:t>
            </w:r>
          </w:p>
        </w:tc>
        <w:tc>
          <w:tcPr>
            <w:tcW w:w="3397" w:type="dxa"/>
          </w:tcPr>
          <w:p w14:paraId="5A2FE494" w14:textId="77777777" w:rsidR="006B09DC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6B09DC" w:rsidRPr="00882FDF" w14:paraId="078571A8" w14:textId="77777777" w:rsidTr="00785BB2">
        <w:trPr>
          <w:trHeight w:val="463"/>
        </w:trPr>
        <w:tc>
          <w:tcPr>
            <w:tcW w:w="3505" w:type="dxa"/>
          </w:tcPr>
          <w:p w14:paraId="755926FD" w14:textId="77777777" w:rsidR="006B09DC" w:rsidRPr="00882FDF" w:rsidRDefault="006B09DC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Fix error.</w:t>
            </w:r>
          </w:p>
          <w:p w14:paraId="7839B09E" w14:textId="77777777" w:rsidR="006B09DC" w:rsidRPr="00882FDF" w:rsidRDefault="006B09DC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</w:p>
        </w:tc>
        <w:tc>
          <w:tcPr>
            <w:tcW w:w="3288" w:type="dxa"/>
          </w:tcPr>
          <w:p w14:paraId="58398F37" w14:textId="77777777" w:rsidR="006B09DC" w:rsidRPr="00882FDF" w:rsidRDefault="006B09DC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14:paraId="33380786" w14:textId="77777777" w:rsidR="006B09DC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6B09DC" w:rsidRPr="00882FDF" w14:paraId="2B58B189" w14:textId="77777777" w:rsidTr="00785BB2">
        <w:trPr>
          <w:trHeight w:val="463"/>
        </w:trPr>
        <w:tc>
          <w:tcPr>
            <w:tcW w:w="3505" w:type="dxa"/>
          </w:tcPr>
          <w:p w14:paraId="2565E292" w14:textId="77777777" w:rsidR="006B09DC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50B1B8C7" w14:textId="5870E141" w:rsidR="006B09DC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4D0A9DE8" w14:textId="565E5E7C" w:rsidR="006B09DC" w:rsidRPr="00882FDF" w:rsidRDefault="008B0C4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04</w:t>
            </w:r>
            <w:r w:rsidR="00E26F15">
              <w:rPr>
                <w:sz w:val="26"/>
                <w:szCs w:val="26"/>
              </w:rPr>
              <w:t>/04/2021</w:t>
            </w:r>
          </w:p>
        </w:tc>
      </w:tr>
    </w:tbl>
    <w:p w14:paraId="049FAFF6" w14:textId="77777777" w:rsidR="006B09DC" w:rsidRPr="00882FDF" w:rsidRDefault="006B09DC" w:rsidP="006B09DC">
      <w:pPr>
        <w:spacing w:line="200" w:lineRule="exact"/>
        <w:rPr>
          <w:sz w:val="26"/>
          <w:szCs w:val="26"/>
          <w:lang w:val="vi-VN"/>
        </w:rPr>
      </w:pPr>
    </w:p>
    <w:p w14:paraId="7D2E2603" w14:textId="77777777" w:rsidR="006B09DC" w:rsidRPr="00882FDF" w:rsidRDefault="00A66D20" w:rsidP="006B09DC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6B09DC" w:rsidRPr="00882FDF">
        <w:rPr>
          <w:sz w:val="26"/>
          <w:szCs w:val="26"/>
          <w:lang w:val="vi-VN"/>
        </w:rPr>
        <w:t>10</w:t>
      </w:r>
      <w:r w:rsidR="00667130" w:rsidRPr="00882FDF">
        <w:rPr>
          <w:sz w:val="26"/>
          <w:szCs w:val="26"/>
          <w:lang w:val="vi-VN"/>
        </w:rPr>
        <w:t>:0</w:t>
      </w:r>
      <w:r w:rsidR="006B09DC" w:rsidRPr="00882FDF">
        <w:rPr>
          <w:sz w:val="26"/>
          <w:szCs w:val="26"/>
          <w:lang w:val="vi-VN"/>
        </w:rPr>
        <w:t xml:space="preserve">0 </w:t>
      </w:r>
      <w:r>
        <w:rPr>
          <w:sz w:val="26"/>
          <w:szCs w:val="26"/>
          <w:lang w:val="vi-VN"/>
        </w:rPr>
        <w:t xml:space="preserve">cùng ngày </w:t>
      </w:r>
    </w:p>
    <w:p w14:paraId="6E754363" w14:textId="77777777" w:rsidR="006B09DC" w:rsidRPr="00882FDF" w:rsidRDefault="006B09DC" w:rsidP="006B09DC">
      <w:pPr>
        <w:ind w:right="120" w:firstLine="1530"/>
        <w:rPr>
          <w:sz w:val="26"/>
          <w:szCs w:val="26"/>
          <w:lang w:val="vi-VN"/>
        </w:rPr>
      </w:pPr>
    </w:p>
    <w:p w14:paraId="23A72860" w14:textId="77777777" w:rsidR="006B09DC" w:rsidRPr="00882FDF" w:rsidRDefault="006B09DC" w:rsidP="006B09DC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5EC4A4A5" w14:textId="77777777" w:rsidR="006B09DC" w:rsidRPr="00882FDF" w:rsidRDefault="006B09DC" w:rsidP="006B09DC">
      <w:pPr>
        <w:ind w:left="6930" w:right="120" w:hanging="4950"/>
        <w:rPr>
          <w:sz w:val="26"/>
          <w:szCs w:val="26"/>
          <w:lang w:val="vi-VN"/>
        </w:rPr>
      </w:pPr>
    </w:p>
    <w:p w14:paraId="38ED2981" w14:textId="77777777" w:rsidR="006B09DC" w:rsidRPr="00882FDF" w:rsidRDefault="006B09DC" w:rsidP="006B09DC">
      <w:pPr>
        <w:ind w:left="6930" w:right="120" w:hanging="4950"/>
        <w:rPr>
          <w:sz w:val="26"/>
          <w:szCs w:val="26"/>
        </w:rPr>
      </w:pPr>
    </w:p>
    <w:p w14:paraId="7D5E125A" w14:textId="682162A1" w:rsidR="006B09DC" w:rsidRPr="00882FDF" w:rsidRDefault="0040783D" w:rsidP="006B09DC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Thanh Nhật</w:t>
      </w:r>
      <w:r w:rsidR="006B09DC" w:rsidRPr="00882FDF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Trương Thanh Hiếu</w:t>
      </w:r>
    </w:p>
    <w:p w14:paraId="1CF2F465" w14:textId="77777777" w:rsidR="006B09DC" w:rsidRPr="00882FDF" w:rsidRDefault="006B09DC" w:rsidP="006B09DC">
      <w:pPr>
        <w:spacing w:line="200" w:lineRule="exact"/>
        <w:rPr>
          <w:sz w:val="26"/>
          <w:szCs w:val="26"/>
          <w:lang w:val="vi-VN"/>
        </w:rPr>
      </w:pPr>
    </w:p>
    <w:p w14:paraId="2F96772C" w14:textId="77777777" w:rsidR="00667130" w:rsidRPr="00882FDF" w:rsidRDefault="00667130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3A669A77" w14:textId="77777777" w:rsidR="00667130" w:rsidRPr="00882FDF" w:rsidRDefault="00667130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D40AC03" w14:textId="77777777" w:rsidR="00667130" w:rsidRPr="00882FDF" w:rsidRDefault="00667130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513AE55" w14:textId="77777777" w:rsidR="00667130" w:rsidRPr="00882FDF" w:rsidRDefault="00667130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F13B20B" w14:textId="77777777" w:rsidR="00667130" w:rsidRPr="00882FDF" w:rsidRDefault="00667130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1A22E8F" w14:textId="77777777" w:rsidR="00667130" w:rsidRPr="00882FDF" w:rsidRDefault="00667130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5E0E045" w14:textId="77777777" w:rsidR="00667130" w:rsidRPr="00882FDF" w:rsidRDefault="00667130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F087302" w14:textId="77777777" w:rsidR="00667130" w:rsidRPr="00882FDF" w:rsidRDefault="00667130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3230F98E" w14:textId="77777777" w:rsidR="00667130" w:rsidRPr="00882FDF" w:rsidRDefault="00667130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BE290BC" w14:textId="77777777" w:rsidR="00667130" w:rsidRDefault="00667130" w:rsidP="008B6A12">
      <w:pPr>
        <w:ind w:right="120"/>
        <w:rPr>
          <w:b/>
          <w:i/>
          <w:sz w:val="26"/>
          <w:szCs w:val="26"/>
          <w:lang w:val="vi-VN"/>
        </w:rPr>
      </w:pPr>
    </w:p>
    <w:p w14:paraId="5DD72F19" w14:textId="77777777" w:rsidR="008B6A12" w:rsidRPr="00882FDF" w:rsidRDefault="008B6A12" w:rsidP="008B6A12">
      <w:pPr>
        <w:ind w:right="120"/>
        <w:rPr>
          <w:b/>
          <w:i/>
          <w:sz w:val="26"/>
          <w:szCs w:val="26"/>
          <w:lang w:val="vi-VN"/>
        </w:rPr>
      </w:pPr>
    </w:p>
    <w:p w14:paraId="2336B1C4" w14:textId="77777777" w:rsidR="00F074B3" w:rsidRPr="00882FDF" w:rsidRDefault="00F074B3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3231BB9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533708A4" w14:textId="58EA0566" w:rsidR="00F074B3" w:rsidRPr="00882FDF" w:rsidRDefault="00F074B3" w:rsidP="00F074B3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D81538">
        <w:rPr>
          <w:sz w:val="26"/>
          <w:szCs w:val="26"/>
        </w:rPr>
        <w:t>05</w:t>
      </w:r>
      <w:r w:rsidR="00E26F15">
        <w:rPr>
          <w:sz w:val="26"/>
          <w:szCs w:val="26"/>
        </w:rPr>
        <w:t>/04/2021</w:t>
      </w:r>
      <w:r w:rsidRPr="00882FDF">
        <w:rPr>
          <w:sz w:val="26"/>
          <w:szCs w:val="26"/>
          <w:lang w:val="vi-VN"/>
        </w:rPr>
        <w:t>, Meeting start at 8:00</w:t>
      </w:r>
    </w:p>
    <w:p w14:paraId="01536708" w14:textId="77777777" w:rsidR="00F074B3" w:rsidRPr="00882FDF" w:rsidRDefault="00F074B3" w:rsidP="00F074B3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80 Thanh Son Street, Da Nang City</w:t>
      </w:r>
    </w:p>
    <w:p w14:paraId="77A43D26" w14:textId="7529C419" w:rsidR="00F074B3" w:rsidRPr="00882FDF" w:rsidRDefault="00F074B3" w:rsidP="00F074B3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D81538">
        <w:rPr>
          <w:sz w:val="26"/>
          <w:szCs w:val="26"/>
          <w:lang w:val="vi-VN"/>
        </w:rPr>
        <w:t>05</w:t>
      </w:r>
      <w:r w:rsidR="00E26F15">
        <w:rPr>
          <w:sz w:val="26"/>
          <w:szCs w:val="26"/>
          <w:lang w:val="vi-VN"/>
        </w:rPr>
        <w:t>/04/2021</w:t>
      </w:r>
    </w:p>
    <w:p w14:paraId="72CAD131" w14:textId="6F8663F8" w:rsidR="00F074B3" w:rsidRPr="00882FDF" w:rsidRDefault="00681D24" w:rsidP="00F074B3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69C829E0" w14:textId="77777777" w:rsidR="00F074B3" w:rsidRPr="00882FDF" w:rsidRDefault="00F074B3" w:rsidP="00F074B3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3EFB77ED" w14:textId="069D72C8" w:rsidR="00F074B3" w:rsidRPr="00882FDF" w:rsidRDefault="0040783D" w:rsidP="00F074B3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50349B1C" w14:textId="75B11000" w:rsidR="00F074B3" w:rsidRPr="00882FDF" w:rsidRDefault="00F074B3" w:rsidP="00F074B3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Team Member: </w:t>
      </w:r>
      <w:r w:rsidR="0040783D">
        <w:rPr>
          <w:sz w:val="26"/>
          <w:szCs w:val="26"/>
          <w:lang w:val="vi-VN"/>
        </w:rPr>
        <w:t>Phi, Hiếu</w:t>
      </w:r>
      <w:r w:rsidR="004F5DCC">
        <w:rPr>
          <w:sz w:val="26"/>
          <w:szCs w:val="26"/>
          <w:lang w:val="vi-VN"/>
        </w:rPr>
        <w:t xml:space="preserve"> .</w:t>
      </w:r>
    </w:p>
    <w:p w14:paraId="0D2F5D1D" w14:textId="77777777" w:rsidR="00F074B3" w:rsidRPr="00882FDF" w:rsidRDefault="00F074B3" w:rsidP="00F074B3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6D13D023" w14:textId="77777777" w:rsidR="00F074B3" w:rsidRPr="00882FDF" w:rsidRDefault="00F074B3" w:rsidP="00F074B3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2C24CE2B" w14:textId="77777777" w:rsidR="00F074B3" w:rsidRPr="00882FDF" w:rsidRDefault="00F074B3" w:rsidP="00981101">
      <w:pPr>
        <w:pStyle w:val="ListParagraph"/>
        <w:numPr>
          <w:ilvl w:val="1"/>
          <w:numId w:val="21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Coding “</w:t>
      </w:r>
      <w:r w:rsidR="008B6A12" w:rsidRPr="005B3258">
        <w:rPr>
          <w:sz w:val="26"/>
          <w:szCs w:val="26"/>
        </w:rPr>
        <w:t>Nhập tên và Email</w:t>
      </w:r>
      <w:r w:rsidRPr="00882FDF">
        <w:rPr>
          <w:sz w:val="26"/>
          <w:szCs w:val="26"/>
        </w:rPr>
        <w:t>” function.</w:t>
      </w:r>
    </w:p>
    <w:p w14:paraId="1B06206A" w14:textId="77777777" w:rsidR="00F074B3" w:rsidRPr="00882FDF" w:rsidRDefault="00F074B3" w:rsidP="00981101">
      <w:pPr>
        <w:pStyle w:val="ListParagraph"/>
        <w:numPr>
          <w:ilvl w:val="1"/>
          <w:numId w:val="21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Design test case.</w:t>
      </w:r>
    </w:p>
    <w:p w14:paraId="55163F59" w14:textId="77777777" w:rsidR="00F074B3" w:rsidRPr="00882FDF" w:rsidRDefault="00F074B3" w:rsidP="00F074B3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008"/>
        <w:gridCol w:w="3129"/>
      </w:tblGrid>
      <w:tr w:rsidR="00F074B3" w:rsidRPr="00882FDF" w14:paraId="2137EE8F" w14:textId="77777777" w:rsidTr="00785BB2">
        <w:tc>
          <w:tcPr>
            <w:tcW w:w="3505" w:type="dxa"/>
          </w:tcPr>
          <w:p w14:paraId="5189260D" w14:textId="77777777" w:rsidR="00F074B3" w:rsidRPr="00882FDF" w:rsidRDefault="00F074B3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1585B012" w14:textId="77777777" w:rsidR="00F074B3" w:rsidRPr="00882FDF" w:rsidRDefault="00F074B3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44C052DE" w14:textId="77777777" w:rsidR="00F074B3" w:rsidRPr="00882FDF" w:rsidRDefault="00F074B3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F074B3" w:rsidRPr="00882FDF" w14:paraId="5C8D4C74" w14:textId="77777777" w:rsidTr="00785BB2">
        <w:trPr>
          <w:trHeight w:val="463"/>
        </w:trPr>
        <w:tc>
          <w:tcPr>
            <w:tcW w:w="3505" w:type="dxa"/>
          </w:tcPr>
          <w:p w14:paraId="79C7AA9A" w14:textId="77777777" w:rsidR="00F074B3" w:rsidRPr="00882FDF" w:rsidRDefault="00F074B3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Design test case.</w:t>
            </w:r>
          </w:p>
        </w:tc>
        <w:tc>
          <w:tcPr>
            <w:tcW w:w="3288" w:type="dxa"/>
          </w:tcPr>
          <w:p w14:paraId="7BE8E129" w14:textId="75C4F1EB" w:rsidR="00F074B3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</w:t>
            </w:r>
          </w:p>
        </w:tc>
        <w:tc>
          <w:tcPr>
            <w:tcW w:w="3397" w:type="dxa"/>
          </w:tcPr>
          <w:p w14:paraId="3012CE9E" w14:textId="77777777" w:rsidR="00F074B3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F074B3" w:rsidRPr="00882FDF" w14:paraId="41A485D8" w14:textId="77777777" w:rsidTr="00785BB2">
        <w:trPr>
          <w:trHeight w:val="463"/>
        </w:trPr>
        <w:tc>
          <w:tcPr>
            <w:tcW w:w="3505" w:type="dxa"/>
          </w:tcPr>
          <w:p w14:paraId="33BADBCD" w14:textId="77777777" w:rsidR="00F074B3" w:rsidRPr="00882FDF" w:rsidRDefault="00F074B3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Coding”</w:t>
            </w:r>
            <w:r w:rsidR="008B6A12" w:rsidRPr="005B3258">
              <w:rPr>
                <w:sz w:val="26"/>
                <w:szCs w:val="26"/>
              </w:rPr>
              <w:t>Nhập tên và Email</w:t>
            </w:r>
            <w:r w:rsidRPr="00882FDF">
              <w:rPr>
                <w:sz w:val="26"/>
                <w:szCs w:val="26"/>
              </w:rPr>
              <w:t>” function.</w:t>
            </w:r>
          </w:p>
        </w:tc>
        <w:tc>
          <w:tcPr>
            <w:tcW w:w="3288" w:type="dxa"/>
          </w:tcPr>
          <w:p w14:paraId="228F2343" w14:textId="287560CA" w:rsidR="00F074B3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Hiếu,Phi</w:t>
            </w:r>
          </w:p>
        </w:tc>
        <w:tc>
          <w:tcPr>
            <w:tcW w:w="3397" w:type="dxa"/>
          </w:tcPr>
          <w:p w14:paraId="6848885F" w14:textId="77777777" w:rsidR="00F074B3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F074B3" w:rsidRPr="00882FDF" w14:paraId="6589CD12" w14:textId="77777777" w:rsidTr="00785BB2">
        <w:trPr>
          <w:trHeight w:val="463"/>
        </w:trPr>
        <w:tc>
          <w:tcPr>
            <w:tcW w:w="3505" w:type="dxa"/>
          </w:tcPr>
          <w:p w14:paraId="5FAF876F" w14:textId="77777777" w:rsidR="00F074B3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6BEB909A" w14:textId="4D962D39" w:rsidR="00F074B3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471757A2" w14:textId="79D8625A" w:rsidR="00F074B3" w:rsidRPr="00882FDF" w:rsidRDefault="00D81538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D81538">
              <w:rPr>
                <w:sz w:val="26"/>
                <w:szCs w:val="26"/>
              </w:rPr>
              <w:t>05</w:t>
            </w:r>
            <w:r w:rsidR="00E26F15">
              <w:rPr>
                <w:sz w:val="26"/>
                <w:szCs w:val="26"/>
              </w:rPr>
              <w:t>/04/2021</w:t>
            </w:r>
          </w:p>
        </w:tc>
      </w:tr>
    </w:tbl>
    <w:p w14:paraId="728D28F7" w14:textId="77777777" w:rsidR="00F074B3" w:rsidRPr="00882FDF" w:rsidRDefault="00F074B3" w:rsidP="00F074B3">
      <w:pPr>
        <w:spacing w:line="200" w:lineRule="exact"/>
        <w:rPr>
          <w:sz w:val="26"/>
          <w:szCs w:val="26"/>
          <w:lang w:val="vi-VN"/>
        </w:rPr>
      </w:pPr>
    </w:p>
    <w:p w14:paraId="2C698E7B" w14:textId="77777777" w:rsidR="00F074B3" w:rsidRPr="00882FDF" w:rsidRDefault="00A66D20" w:rsidP="00F074B3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F074B3" w:rsidRPr="00882FDF">
        <w:rPr>
          <w:sz w:val="26"/>
          <w:szCs w:val="26"/>
          <w:lang w:val="vi-VN"/>
        </w:rPr>
        <w:t xml:space="preserve">10:30 </w:t>
      </w:r>
      <w:r>
        <w:rPr>
          <w:sz w:val="26"/>
          <w:szCs w:val="26"/>
          <w:lang w:val="vi-VN"/>
        </w:rPr>
        <w:t xml:space="preserve">cùng ngày </w:t>
      </w:r>
    </w:p>
    <w:p w14:paraId="688BDD2C" w14:textId="77777777" w:rsidR="00F074B3" w:rsidRPr="00882FDF" w:rsidRDefault="00F074B3" w:rsidP="00F074B3">
      <w:pPr>
        <w:ind w:right="120" w:firstLine="1530"/>
        <w:rPr>
          <w:sz w:val="26"/>
          <w:szCs w:val="26"/>
          <w:lang w:val="vi-VN"/>
        </w:rPr>
      </w:pPr>
    </w:p>
    <w:p w14:paraId="58B0CEAE" w14:textId="77777777" w:rsidR="00F074B3" w:rsidRPr="00882FDF" w:rsidRDefault="00F074B3" w:rsidP="00F074B3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11F5C00E" w14:textId="77777777" w:rsidR="00F074B3" w:rsidRPr="00882FDF" w:rsidRDefault="00F074B3" w:rsidP="00F074B3">
      <w:pPr>
        <w:ind w:left="6930" w:right="120" w:hanging="4950"/>
        <w:rPr>
          <w:sz w:val="26"/>
          <w:szCs w:val="26"/>
          <w:lang w:val="vi-VN"/>
        </w:rPr>
      </w:pPr>
    </w:p>
    <w:p w14:paraId="1BD5A092" w14:textId="77777777" w:rsidR="00F074B3" w:rsidRPr="00882FDF" w:rsidRDefault="00F074B3" w:rsidP="00F074B3">
      <w:pPr>
        <w:ind w:left="6930" w:right="120" w:hanging="4950"/>
        <w:rPr>
          <w:sz w:val="26"/>
          <w:szCs w:val="26"/>
        </w:rPr>
      </w:pPr>
    </w:p>
    <w:p w14:paraId="6D7DBF74" w14:textId="7D72E6CF" w:rsidR="00F074B3" w:rsidRPr="00882FDF" w:rsidRDefault="0040783D" w:rsidP="00F074B3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Thanh Nhật</w:t>
      </w:r>
      <w:r w:rsidR="00F074B3" w:rsidRPr="00882FDF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Trương Thanh Hiếu</w:t>
      </w:r>
    </w:p>
    <w:p w14:paraId="0C26AABF" w14:textId="77777777" w:rsidR="00F074B3" w:rsidRPr="00882FDF" w:rsidRDefault="00F074B3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271208D" w14:textId="77777777" w:rsidR="00F074B3" w:rsidRPr="00882FDF" w:rsidRDefault="00F074B3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8FA9FC9" w14:textId="77777777" w:rsidR="00F074B3" w:rsidRPr="00882FDF" w:rsidRDefault="00F074B3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DE856C0" w14:textId="77777777" w:rsidR="00F074B3" w:rsidRPr="00882FDF" w:rsidRDefault="00F074B3" w:rsidP="008B6A12">
      <w:pPr>
        <w:ind w:right="120"/>
        <w:rPr>
          <w:b/>
          <w:i/>
          <w:sz w:val="26"/>
          <w:szCs w:val="26"/>
          <w:lang w:val="vi-VN"/>
        </w:rPr>
      </w:pPr>
    </w:p>
    <w:p w14:paraId="3554DD97" w14:textId="77777777" w:rsidR="00F074B3" w:rsidRPr="00882FDF" w:rsidRDefault="00F074B3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4EB5C48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23B8036F" w14:textId="6B83A694" w:rsidR="00F074B3" w:rsidRPr="00882FDF" w:rsidRDefault="00F074B3" w:rsidP="00F074B3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D81538">
        <w:rPr>
          <w:sz w:val="26"/>
          <w:szCs w:val="26"/>
        </w:rPr>
        <w:t>06</w:t>
      </w:r>
      <w:r w:rsidR="00E26F15">
        <w:rPr>
          <w:sz w:val="26"/>
          <w:szCs w:val="26"/>
        </w:rPr>
        <w:t>/04/2021</w:t>
      </w:r>
      <w:r w:rsidRPr="00882FDF">
        <w:rPr>
          <w:sz w:val="26"/>
          <w:szCs w:val="26"/>
          <w:lang w:val="vi-VN"/>
        </w:rPr>
        <w:t>, Meeting start at 9:00</w:t>
      </w:r>
    </w:p>
    <w:p w14:paraId="6568878C" w14:textId="77777777" w:rsidR="00F074B3" w:rsidRPr="00882FDF" w:rsidRDefault="00F074B3" w:rsidP="00F074B3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03 Quang Trung Street, Da Nang City</w:t>
      </w:r>
    </w:p>
    <w:p w14:paraId="7624F7F9" w14:textId="226DCF0E" w:rsidR="00F074B3" w:rsidRPr="00882FDF" w:rsidRDefault="00F074B3" w:rsidP="00F074B3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D81538">
        <w:rPr>
          <w:sz w:val="26"/>
          <w:szCs w:val="26"/>
          <w:lang w:val="vi-VN"/>
        </w:rPr>
        <w:t>06</w:t>
      </w:r>
      <w:r w:rsidR="00E26F15">
        <w:rPr>
          <w:sz w:val="26"/>
          <w:szCs w:val="26"/>
          <w:lang w:val="vi-VN"/>
        </w:rPr>
        <w:t>/04/2021</w:t>
      </w:r>
    </w:p>
    <w:p w14:paraId="0349FDCD" w14:textId="1192E4AB" w:rsidR="00F074B3" w:rsidRPr="00882FDF" w:rsidRDefault="00681D24" w:rsidP="00F074B3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489A5C24" w14:textId="77777777" w:rsidR="00F074B3" w:rsidRPr="00882FDF" w:rsidRDefault="00F074B3" w:rsidP="00F074B3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64CDB389" w14:textId="4A44FAA5" w:rsidR="00F074B3" w:rsidRPr="00882FDF" w:rsidRDefault="0040783D" w:rsidP="00F074B3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426D732C" w14:textId="6CE5752C" w:rsidR="00F074B3" w:rsidRPr="00882FDF" w:rsidRDefault="00F074B3" w:rsidP="00F074B3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 w:rsidR="0040783D">
        <w:rPr>
          <w:sz w:val="26"/>
          <w:szCs w:val="26"/>
          <w:lang w:val="vi-VN"/>
        </w:rPr>
        <w:t>Phi, Hiếu</w:t>
      </w:r>
      <w:r w:rsidR="004F5DCC">
        <w:rPr>
          <w:sz w:val="26"/>
          <w:szCs w:val="26"/>
          <w:lang w:val="vi-VN"/>
        </w:rPr>
        <w:t xml:space="preserve"> .</w:t>
      </w:r>
    </w:p>
    <w:p w14:paraId="7BE8481B" w14:textId="77777777" w:rsidR="00F074B3" w:rsidRPr="00882FDF" w:rsidRDefault="00F074B3" w:rsidP="00F074B3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19232DF2" w14:textId="77777777" w:rsidR="00F074B3" w:rsidRPr="00882FDF" w:rsidRDefault="00F074B3" w:rsidP="00F074B3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75A65362" w14:textId="77777777" w:rsidR="00F074B3" w:rsidRPr="00882FDF" w:rsidRDefault="00F074B3" w:rsidP="00981101">
      <w:pPr>
        <w:pStyle w:val="ListParagraph"/>
        <w:numPr>
          <w:ilvl w:val="1"/>
          <w:numId w:val="23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Test “</w:t>
      </w:r>
      <w:r w:rsidR="008B6A12" w:rsidRPr="005B3258">
        <w:rPr>
          <w:sz w:val="26"/>
          <w:szCs w:val="26"/>
        </w:rPr>
        <w:t>Nhập tên và Email</w:t>
      </w:r>
      <w:r w:rsidRPr="00882FDF">
        <w:rPr>
          <w:sz w:val="26"/>
          <w:szCs w:val="26"/>
        </w:rPr>
        <w:t>” function.</w:t>
      </w:r>
    </w:p>
    <w:p w14:paraId="08D9D8D5" w14:textId="77777777" w:rsidR="00F074B3" w:rsidRPr="00882FDF" w:rsidRDefault="00F074B3" w:rsidP="00981101">
      <w:pPr>
        <w:pStyle w:val="ListParagraph"/>
        <w:numPr>
          <w:ilvl w:val="1"/>
          <w:numId w:val="23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Fix error.</w:t>
      </w:r>
    </w:p>
    <w:p w14:paraId="28600B2B" w14:textId="77777777" w:rsidR="00F074B3" w:rsidRPr="00882FDF" w:rsidRDefault="00F074B3" w:rsidP="00F074B3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032"/>
        <w:gridCol w:w="3151"/>
      </w:tblGrid>
      <w:tr w:rsidR="00F074B3" w:rsidRPr="00882FDF" w14:paraId="06D5D6EE" w14:textId="77777777" w:rsidTr="00785BB2">
        <w:tc>
          <w:tcPr>
            <w:tcW w:w="3505" w:type="dxa"/>
          </w:tcPr>
          <w:p w14:paraId="07993569" w14:textId="77777777" w:rsidR="00F074B3" w:rsidRPr="00882FDF" w:rsidRDefault="00F074B3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1BA2A6E2" w14:textId="77777777" w:rsidR="00F074B3" w:rsidRPr="00882FDF" w:rsidRDefault="00F074B3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49E8E63F" w14:textId="77777777" w:rsidR="00F074B3" w:rsidRPr="00882FDF" w:rsidRDefault="00F074B3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F074B3" w:rsidRPr="00882FDF" w14:paraId="0448E3B3" w14:textId="77777777" w:rsidTr="00785BB2">
        <w:trPr>
          <w:trHeight w:val="463"/>
        </w:trPr>
        <w:tc>
          <w:tcPr>
            <w:tcW w:w="3505" w:type="dxa"/>
          </w:tcPr>
          <w:p w14:paraId="54A32C58" w14:textId="77777777" w:rsidR="00F074B3" w:rsidRPr="00882FDF" w:rsidRDefault="00F074B3" w:rsidP="00F074B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Test “</w:t>
            </w:r>
            <w:r w:rsidR="008B6A12" w:rsidRPr="005B3258">
              <w:rPr>
                <w:sz w:val="26"/>
                <w:szCs w:val="26"/>
              </w:rPr>
              <w:t>Nhập tên và Email</w:t>
            </w:r>
            <w:r w:rsidRPr="00882FDF">
              <w:rPr>
                <w:sz w:val="26"/>
                <w:szCs w:val="26"/>
              </w:rPr>
              <w:t>” function.</w:t>
            </w:r>
          </w:p>
        </w:tc>
        <w:tc>
          <w:tcPr>
            <w:tcW w:w="3288" w:type="dxa"/>
          </w:tcPr>
          <w:p w14:paraId="12E91B8A" w14:textId="616D9B3B" w:rsidR="00F074B3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</w:t>
            </w:r>
            <w:r w:rsidR="00F074B3" w:rsidRPr="00882FDF">
              <w:rPr>
                <w:sz w:val="26"/>
                <w:szCs w:val="26"/>
              </w:rPr>
              <w:t xml:space="preserve">,  </w:t>
            </w:r>
            <w:r>
              <w:rPr>
                <w:sz w:val="26"/>
                <w:szCs w:val="26"/>
              </w:rPr>
              <w:t>Phi</w:t>
            </w:r>
          </w:p>
        </w:tc>
        <w:tc>
          <w:tcPr>
            <w:tcW w:w="3397" w:type="dxa"/>
          </w:tcPr>
          <w:p w14:paraId="13D2425F" w14:textId="77777777" w:rsidR="00F074B3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F074B3" w:rsidRPr="00882FDF" w14:paraId="5460D5FA" w14:textId="77777777" w:rsidTr="00785BB2">
        <w:trPr>
          <w:trHeight w:val="463"/>
        </w:trPr>
        <w:tc>
          <w:tcPr>
            <w:tcW w:w="3505" w:type="dxa"/>
          </w:tcPr>
          <w:p w14:paraId="7B53EB71" w14:textId="77777777" w:rsidR="00F074B3" w:rsidRPr="00882FDF" w:rsidRDefault="00F074B3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Fix error.</w:t>
            </w:r>
          </w:p>
          <w:p w14:paraId="5D7C4EB4" w14:textId="77777777" w:rsidR="00F074B3" w:rsidRPr="00882FDF" w:rsidRDefault="00F074B3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</w:p>
        </w:tc>
        <w:tc>
          <w:tcPr>
            <w:tcW w:w="3288" w:type="dxa"/>
          </w:tcPr>
          <w:p w14:paraId="04E42497" w14:textId="77777777" w:rsidR="00F074B3" w:rsidRPr="00882FDF" w:rsidRDefault="00F074B3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14:paraId="3F5C5620" w14:textId="77777777" w:rsidR="00F074B3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F074B3" w:rsidRPr="00882FDF" w14:paraId="283B756F" w14:textId="77777777" w:rsidTr="00785BB2">
        <w:trPr>
          <w:trHeight w:val="463"/>
        </w:trPr>
        <w:tc>
          <w:tcPr>
            <w:tcW w:w="3505" w:type="dxa"/>
          </w:tcPr>
          <w:p w14:paraId="21FDB52F" w14:textId="77777777" w:rsidR="00F074B3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1D1C8BFE" w14:textId="2754EBAB" w:rsidR="00F074B3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6B33406D" w14:textId="2E421890" w:rsidR="00F074B3" w:rsidRPr="00882FDF" w:rsidRDefault="00D81538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</w:t>
            </w:r>
            <w:r w:rsidR="00E26F15">
              <w:rPr>
                <w:sz w:val="26"/>
                <w:szCs w:val="26"/>
              </w:rPr>
              <w:t>/04/2021</w:t>
            </w:r>
          </w:p>
        </w:tc>
      </w:tr>
    </w:tbl>
    <w:p w14:paraId="0C14E317" w14:textId="77777777" w:rsidR="00F074B3" w:rsidRPr="00882FDF" w:rsidRDefault="00F074B3" w:rsidP="00F074B3">
      <w:pPr>
        <w:spacing w:line="200" w:lineRule="exact"/>
        <w:rPr>
          <w:sz w:val="26"/>
          <w:szCs w:val="26"/>
          <w:lang w:val="vi-VN"/>
        </w:rPr>
      </w:pPr>
    </w:p>
    <w:p w14:paraId="1858B2F0" w14:textId="77777777" w:rsidR="00F074B3" w:rsidRPr="00882FDF" w:rsidRDefault="00A66D20" w:rsidP="00F074B3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F074B3" w:rsidRPr="00882FDF">
        <w:rPr>
          <w:sz w:val="26"/>
          <w:szCs w:val="26"/>
          <w:lang w:val="vi-VN"/>
        </w:rPr>
        <w:t xml:space="preserve">10:00 </w:t>
      </w:r>
      <w:r>
        <w:rPr>
          <w:sz w:val="26"/>
          <w:szCs w:val="26"/>
          <w:lang w:val="vi-VN"/>
        </w:rPr>
        <w:t xml:space="preserve">cùng ngày </w:t>
      </w:r>
    </w:p>
    <w:p w14:paraId="1DD562E7" w14:textId="77777777" w:rsidR="00F074B3" w:rsidRPr="00882FDF" w:rsidRDefault="00F074B3" w:rsidP="00F074B3">
      <w:pPr>
        <w:ind w:right="120" w:firstLine="1530"/>
        <w:rPr>
          <w:sz w:val="26"/>
          <w:szCs w:val="26"/>
          <w:lang w:val="vi-VN"/>
        </w:rPr>
      </w:pPr>
    </w:p>
    <w:p w14:paraId="1E3FF6DC" w14:textId="77777777" w:rsidR="00F074B3" w:rsidRPr="00882FDF" w:rsidRDefault="00F074B3" w:rsidP="00F074B3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16EE1F94" w14:textId="77777777" w:rsidR="00F074B3" w:rsidRPr="00882FDF" w:rsidRDefault="00F074B3" w:rsidP="00F074B3">
      <w:pPr>
        <w:ind w:left="6930" w:right="120" w:hanging="4950"/>
        <w:rPr>
          <w:sz w:val="26"/>
          <w:szCs w:val="26"/>
          <w:lang w:val="vi-VN"/>
        </w:rPr>
      </w:pPr>
    </w:p>
    <w:p w14:paraId="483E3972" w14:textId="77777777" w:rsidR="00F074B3" w:rsidRPr="00882FDF" w:rsidRDefault="00F074B3" w:rsidP="00F074B3">
      <w:pPr>
        <w:ind w:left="6930" w:right="120" w:hanging="4950"/>
        <w:rPr>
          <w:sz w:val="26"/>
          <w:szCs w:val="26"/>
        </w:rPr>
      </w:pPr>
    </w:p>
    <w:p w14:paraId="162EAB99" w14:textId="6F894BFD" w:rsidR="00F074B3" w:rsidRPr="00882FDF" w:rsidRDefault="0040783D" w:rsidP="00F074B3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Thanh Nhật</w:t>
      </w:r>
      <w:r w:rsidR="00F074B3" w:rsidRPr="00882FDF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Trương Thanh Hiếu</w:t>
      </w:r>
    </w:p>
    <w:p w14:paraId="1779D69D" w14:textId="77777777" w:rsidR="00F074B3" w:rsidRPr="00882FDF" w:rsidRDefault="00F074B3" w:rsidP="00F074B3">
      <w:pPr>
        <w:spacing w:line="200" w:lineRule="exact"/>
        <w:rPr>
          <w:sz w:val="26"/>
          <w:szCs w:val="26"/>
          <w:lang w:val="vi-VN"/>
        </w:rPr>
      </w:pPr>
    </w:p>
    <w:p w14:paraId="382B0A32" w14:textId="77777777" w:rsidR="00F074B3" w:rsidRPr="00882FDF" w:rsidRDefault="00F074B3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632ECBD" w14:textId="77777777" w:rsidR="00F074B3" w:rsidRPr="00882FDF" w:rsidRDefault="00F074B3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AB100ED" w14:textId="77777777" w:rsidR="00F074B3" w:rsidRPr="00882FDF" w:rsidRDefault="00F074B3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37D5E04" w14:textId="77777777" w:rsidR="00F074B3" w:rsidRPr="00882FDF" w:rsidRDefault="00F074B3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B8C71BA" w14:textId="77777777" w:rsidR="00F074B3" w:rsidRPr="00882FDF" w:rsidRDefault="00F074B3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5F3E833" w14:textId="77777777" w:rsidR="00F074B3" w:rsidRPr="00882FDF" w:rsidRDefault="00F074B3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91FE1A5" w14:textId="77777777" w:rsidR="00F074B3" w:rsidRPr="00882FDF" w:rsidRDefault="00F074B3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72026BF" w14:textId="77777777" w:rsidR="00F074B3" w:rsidRPr="00882FDF" w:rsidRDefault="00F074B3" w:rsidP="006B09DC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77B42E2" w14:textId="77777777" w:rsidR="00F074B3" w:rsidRDefault="00F074B3" w:rsidP="008B6A12">
      <w:pPr>
        <w:ind w:right="120"/>
        <w:rPr>
          <w:b/>
          <w:i/>
          <w:sz w:val="26"/>
          <w:szCs w:val="26"/>
          <w:lang w:val="vi-VN"/>
        </w:rPr>
      </w:pPr>
    </w:p>
    <w:p w14:paraId="6EC1953E" w14:textId="77777777" w:rsidR="008B6A12" w:rsidRPr="00882FDF" w:rsidRDefault="008B6A12" w:rsidP="008B6A12">
      <w:pPr>
        <w:ind w:right="120"/>
        <w:rPr>
          <w:b/>
          <w:i/>
          <w:sz w:val="26"/>
          <w:szCs w:val="26"/>
          <w:lang w:val="vi-VN"/>
        </w:rPr>
      </w:pPr>
    </w:p>
    <w:p w14:paraId="243FE1FE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48BEC40C" w14:textId="14C2832B" w:rsidR="00F86359" w:rsidRPr="00882FDF" w:rsidRDefault="00F86359" w:rsidP="00F86359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D81538">
        <w:rPr>
          <w:sz w:val="26"/>
          <w:szCs w:val="26"/>
        </w:rPr>
        <w:t>07</w:t>
      </w:r>
      <w:r w:rsidR="00E26F15">
        <w:rPr>
          <w:sz w:val="26"/>
          <w:szCs w:val="26"/>
        </w:rPr>
        <w:t>/04/2021</w:t>
      </w:r>
      <w:r w:rsidR="00EF2815" w:rsidRPr="00882FDF">
        <w:rPr>
          <w:sz w:val="26"/>
          <w:szCs w:val="26"/>
          <w:lang w:val="vi-VN"/>
        </w:rPr>
        <w:t>, Meeting start at 9:10</w:t>
      </w:r>
    </w:p>
    <w:p w14:paraId="5973DF84" w14:textId="77777777" w:rsidR="00F86359" w:rsidRPr="00882FDF" w:rsidRDefault="00F86359" w:rsidP="00F86359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="00AC7FBD" w:rsidRPr="00882FDF">
        <w:rPr>
          <w:sz w:val="26"/>
          <w:szCs w:val="26"/>
        </w:rPr>
        <w:t>03 Quang Trung, Da Nang City</w:t>
      </w:r>
    </w:p>
    <w:p w14:paraId="4D52BF04" w14:textId="6CCD7E6F" w:rsidR="00F86359" w:rsidRPr="00882FDF" w:rsidRDefault="00F074B3" w:rsidP="00F86359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D81538">
        <w:rPr>
          <w:sz w:val="26"/>
          <w:szCs w:val="26"/>
          <w:lang w:val="vi-VN"/>
        </w:rPr>
        <w:t>07</w:t>
      </w:r>
      <w:r w:rsidR="00E26F15">
        <w:rPr>
          <w:sz w:val="26"/>
          <w:szCs w:val="26"/>
          <w:lang w:val="vi-VN"/>
        </w:rPr>
        <w:t>/04/2021</w:t>
      </w:r>
    </w:p>
    <w:p w14:paraId="7A76E427" w14:textId="05E7E948" w:rsidR="00F86359" w:rsidRPr="00882FDF" w:rsidRDefault="00681D24" w:rsidP="00F86359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3E1B94FE" w14:textId="77777777" w:rsidR="00F86359" w:rsidRPr="00882FDF" w:rsidRDefault="00F86359" w:rsidP="00F86359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432FB29C" w14:textId="51AC02FC" w:rsidR="00F86359" w:rsidRPr="00882FDF" w:rsidRDefault="00F86359" w:rsidP="00F86359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Mentor: </w:t>
      </w:r>
      <w:r w:rsidR="0034361F">
        <w:rPr>
          <w:sz w:val="26"/>
          <w:szCs w:val="26"/>
          <w:lang w:val="vi-VN"/>
        </w:rPr>
        <w:t>Lương Thị Thu Phương</w:t>
      </w:r>
      <w:r w:rsidRPr="00882FDF">
        <w:rPr>
          <w:sz w:val="26"/>
          <w:szCs w:val="26"/>
          <w:lang w:val="vi-VN"/>
        </w:rPr>
        <w:t>.</w:t>
      </w:r>
    </w:p>
    <w:p w14:paraId="17E3D873" w14:textId="50FE1D11" w:rsidR="00F86359" w:rsidRPr="00882FDF" w:rsidRDefault="0040783D" w:rsidP="00F86359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1AF37C16" w14:textId="080AA921" w:rsidR="00F86359" w:rsidRPr="00882FDF" w:rsidRDefault="0040783D" w:rsidP="00F86359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Team Member: Phi, Hiếu</w:t>
      </w:r>
      <w:r w:rsidR="004F5DCC">
        <w:rPr>
          <w:sz w:val="26"/>
          <w:szCs w:val="26"/>
          <w:lang w:val="vi-VN"/>
        </w:rPr>
        <w:t xml:space="preserve"> .</w:t>
      </w:r>
    </w:p>
    <w:p w14:paraId="09EC1656" w14:textId="77777777" w:rsidR="00F86359" w:rsidRPr="00882FDF" w:rsidRDefault="00F86359" w:rsidP="00F86359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41219983" w14:textId="77777777" w:rsidR="00F86359" w:rsidRPr="00882FDF" w:rsidRDefault="00F86359" w:rsidP="00F86359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410B203D" w14:textId="77777777" w:rsidR="00F86359" w:rsidRPr="00882FDF" w:rsidRDefault="00A66D20" w:rsidP="00981101">
      <w:pPr>
        <w:pStyle w:val="ListParagraph"/>
        <w:numPr>
          <w:ilvl w:val="1"/>
          <w:numId w:val="22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="00F074B3" w:rsidRPr="00882FDF">
        <w:rPr>
          <w:sz w:val="26"/>
          <w:szCs w:val="26"/>
        </w:rPr>
        <w:t xml:space="preserve"> Sprint 1.</w:t>
      </w:r>
    </w:p>
    <w:p w14:paraId="62E0A258" w14:textId="77777777" w:rsidR="00F074B3" w:rsidRPr="00882FDF" w:rsidRDefault="00AB0A9A" w:rsidP="00981101">
      <w:pPr>
        <w:pStyle w:val="ListParagraph"/>
        <w:numPr>
          <w:ilvl w:val="1"/>
          <w:numId w:val="22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To plan for startup Sprint 2.</w:t>
      </w:r>
    </w:p>
    <w:p w14:paraId="5EC0F02B" w14:textId="77777777" w:rsidR="00F86359" w:rsidRPr="00882FDF" w:rsidRDefault="00F86359" w:rsidP="00F86359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040"/>
        <w:gridCol w:w="3159"/>
      </w:tblGrid>
      <w:tr w:rsidR="00F86359" w:rsidRPr="00882FDF" w14:paraId="26816394" w14:textId="77777777" w:rsidTr="00383AD0">
        <w:tc>
          <w:tcPr>
            <w:tcW w:w="3505" w:type="dxa"/>
          </w:tcPr>
          <w:p w14:paraId="2ACA9889" w14:textId="77777777" w:rsidR="00F86359" w:rsidRPr="00882FDF" w:rsidRDefault="00F86359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394A7D5C" w14:textId="77777777" w:rsidR="00F86359" w:rsidRPr="00882FDF" w:rsidRDefault="00F86359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79B81819" w14:textId="77777777" w:rsidR="00F86359" w:rsidRPr="00882FDF" w:rsidRDefault="00F86359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F86359" w:rsidRPr="00882FDF" w14:paraId="3D67CE40" w14:textId="77777777" w:rsidTr="00383AD0">
        <w:trPr>
          <w:trHeight w:val="463"/>
        </w:trPr>
        <w:tc>
          <w:tcPr>
            <w:tcW w:w="3505" w:type="dxa"/>
          </w:tcPr>
          <w:p w14:paraId="4CD5FF34" w14:textId="77777777" w:rsidR="00F86359" w:rsidRPr="00882FDF" w:rsidRDefault="00A66D20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</w:t>
            </w:r>
            <w:r w:rsidR="00AB0A9A" w:rsidRPr="00882FDF">
              <w:rPr>
                <w:sz w:val="26"/>
                <w:szCs w:val="26"/>
              </w:rPr>
              <w:t xml:space="preserve"> sprint 1.</w:t>
            </w:r>
          </w:p>
        </w:tc>
        <w:tc>
          <w:tcPr>
            <w:tcW w:w="3288" w:type="dxa"/>
          </w:tcPr>
          <w:p w14:paraId="48AC50F2" w14:textId="77777777" w:rsidR="00F86359" w:rsidRPr="00882FDF" w:rsidRDefault="00F86359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  <w:r w:rsidR="00AB0A9A" w:rsidRPr="00882FDF">
              <w:rPr>
                <w:sz w:val="26"/>
                <w:szCs w:val="26"/>
              </w:rPr>
              <w:t xml:space="preserve"> &amp; Mentor.</w:t>
            </w:r>
          </w:p>
        </w:tc>
        <w:tc>
          <w:tcPr>
            <w:tcW w:w="3397" w:type="dxa"/>
          </w:tcPr>
          <w:p w14:paraId="15AA32B4" w14:textId="77777777" w:rsidR="00F86359" w:rsidRPr="00882FDF" w:rsidRDefault="00882FDF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AB0A9A" w:rsidRPr="00882FDF" w14:paraId="2A0D4C82" w14:textId="77777777" w:rsidTr="00383AD0">
        <w:trPr>
          <w:trHeight w:val="463"/>
        </w:trPr>
        <w:tc>
          <w:tcPr>
            <w:tcW w:w="3505" w:type="dxa"/>
          </w:tcPr>
          <w:p w14:paraId="52604331" w14:textId="77777777" w:rsidR="00AB0A9A" w:rsidRPr="00882FDF" w:rsidRDefault="00AB0A9A" w:rsidP="00AB0A9A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To plan for startup Sprint 2.</w:t>
            </w:r>
          </w:p>
        </w:tc>
        <w:tc>
          <w:tcPr>
            <w:tcW w:w="3288" w:type="dxa"/>
          </w:tcPr>
          <w:p w14:paraId="51FE95C0" w14:textId="77777777" w:rsidR="00AB0A9A" w:rsidRPr="00882FDF" w:rsidRDefault="00AB0A9A" w:rsidP="00AB0A9A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 &amp; Mentor.</w:t>
            </w:r>
          </w:p>
        </w:tc>
        <w:tc>
          <w:tcPr>
            <w:tcW w:w="3397" w:type="dxa"/>
          </w:tcPr>
          <w:p w14:paraId="2EC3D69F" w14:textId="77777777" w:rsidR="00AB0A9A" w:rsidRPr="00882FDF" w:rsidRDefault="00882FDF" w:rsidP="00AB0A9A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AB0A9A" w:rsidRPr="00882FDF" w14:paraId="4D16FB4A" w14:textId="77777777" w:rsidTr="00383AD0">
        <w:trPr>
          <w:trHeight w:val="463"/>
        </w:trPr>
        <w:tc>
          <w:tcPr>
            <w:tcW w:w="3505" w:type="dxa"/>
          </w:tcPr>
          <w:p w14:paraId="5B3CDA49" w14:textId="77777777" w:rsidR="00AB0A9A" w:rsidRPr="00882FDF" w:rsidRDefault="005937FD" w:rsidP="00AB0A9A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488F122A" w14:textId="13A3E5B1" w:rsidR="00AB0A9A" w:rsidRPr="00882FDF" w:rsidRDefault="0040783D" w:rsidP="00AB0A9A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33B8A176" w14:textId="7CC55D73" w:rsidR="00AB0A9A" w:rsidRPr="00882FDF" w:rsidRDefault="00D81538" w:rsidP="00AB0A9A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D81538">
              <w:rPr>
                <w:sz w:val="26"/>
                <w:szCs w:val="26"/>
              </w:rPr>
              <w:t>07</w:t>
            </w:r>
            <w:r w:rsidR="00E26F15">
              <w:rPr>
                <w:sz w:val="26"/>
                <w:szCs w:val="26"/>
              </w:rPr>
              <w:t>/04/2021</w:t>
            </w:r>
          </w:p>
        </w:tc>
      </w:tr>
    </w:tbl>
    <w:p w14:paraId="05B33468" w14:textId="77777777" w:rsidR="00F86359" w:rsidRPr="00882FDF" w:rsidRDefault="00F86359" w:rsidP="004D0526">
      <w:pPr>
        <w:spacing w:line="200" w:lineRule="exact"/>
        <w:rPr>
          <w:sz w:val="26"/>
          <w:szCs w:val="26"/>
          <w:lang w:val="vi-VN"/>
        </w:rPr>
      </w:pPr>
    </w:p>
    <w:p w14:paraId="46EE2A2F" w14:textId="77777777" w:rsidR="00F86359" w:rsidRPr="00882FDF" w:rsidRDefault="00F86359" w:rsidP="004D0526">
      <w:pPr>
        <w:spacing w:line="200" w:lineRule="exact"/>
        <w:rPr>
          <w:sz w:val="26"/>
          <w:szCs w:val="26"/>
          <w:lang w:val="vi-VN"/>
        </w:rPr>
      </w:pPr>
    </w:p>
    <w:p w14:paraId="39D533F4" w14:textId="77777777" w:rsidR="00F86359" w:rsidRPr="00882FDF" w:rsidRDefault="00A66D20" w:rsidP="00F86359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EF2815" w:rsidRPr="00882FDF">
        <w:rPr>
          <w:sz w:val="26"/>
          <w:szCs w:val="26"/>
          <w:lang w:val="vi-VN"/>
        </w:rPr>
        <w:t>10:3</w:t>
      </w:r>
      <w:r w:rsidR="00F86359" w:rsidRPr="00882FDF">
        <w:rPr>
          <w:sz w:val="26"/>
          <w:szCs w:val="26"/>
          <w:lang w:val="vi-VN"/>
        </w:rPr>
        <w:t xml:space="preserve">0 </w:t>
      </w:r>
      <w:r>
        <w:rPr>
          <w:sz w:val="26"/>
          <w:szCs w:val="26"/>
          <w:lang w:val="vi-VN"/>
        </w:rPr>
        <w:t xml:space="preserve">cùng ngày </w:t>
      </w:r>
    </w:p>
    <w:p w14:paraId="4336DA2D" w14:textId="77777777" w:rsidR="00F86359" w:rsidRPr="00882FDF" w:rsidRDefault="00F86359" w:rsidP="00F86359">
      <w:pPr>
        <w:ind w:right="120" w:firstLine="1530"/>
        <w:rPr>
          <w:sz w:val="26"/>
          <w:szCs w:val="26"/>
          <w:lang w:val="vi-VN"/>
        </w:rPr>
      </w:pPr>
    </w:p>
    <w:p w14:paraId="2A5CD594" w14:textId="77777777" w:rsidR="00F86359" w:rsidRPr="00882FDF" w:rsidRDefault="00F86359" w:rsidP="00F86359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467A5174" w14:textId="77777777" w:rsidR="00F86359" w:rsidRPr="00882FDF" w:rsidRDefault="00F86359" w:rsidP="00F86359">
      <w:pPr>
        <w:ind w:left="6930" w:right="120" w:hanging="4950"/>
        <w:rPr>
          <w:sz w:val="26"/>
          <w:szCs w:val="26"/>
          <w:lang w:val="vi-VN"/>
        </w:rPr>
      </w:pPr>
    </w:p>
    <w:p w14:paraId="5D939BF1" w14:textId="77777777" w:rsidR="00F86359" w:rsidRPr="00882FDF" w:rsidRDefault="00F86359" w:rsidP="00F86359">
      <w:pPr>
        <w:ind w:left="6930" w:right="120" w:hanging="4950"/>
        <w:rPr>
          <w:sz w:val="26"/>
          <w:szCs w:val="26"/>
        </w:rPr>
      </w:pPr>
    </w:p>
    <w:p w14:paraId="02D24D5D" w14:textId="66478D4D" w:rsidR="00F86359" w:rsidRPr="00882FDF" w:rsidRDefault="00AA0943" w:rsidP="00F86359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      </w:t>
      </w:r>
      <w:r w:rsidR="0040783D">
        <w:rPr>
          <w:sz w:val="26"/>
          <w:szCs w:val="26"/>
          <w:lang w:val="vi-VN"/>
        </w:rPr>
        <w:t>Thanh Nhật</w:t>
      </w:r>
      <w:r w:rsidR="00F86359" w:rsidRPr="00882FDF">
        <w:rPr>
          <w:sz w:val="26"/>
          <w:szCs w:val="26"/>
          <w:lang w:val="vi-VN"/>
        </w:rPr>
        <w:tab/>
      </w:r>
      <w:r w:rsidR="0040783D">
        <w:rPr>
          <w:sz w:val="26"/>
          <w:szCs w:val="26"/>
          <w:lang w:val="vi-VN"/>
        </w:rPr>
        <w:t>Trương Thanh Hiếu</w:t>
      </w:r>
    </w:p>
    <w:p w14:paraId="58EE8FF9" w14:textId="77777777" w:rsidR="00F86359" w:rsidRPr="00882FDF" w:rsidRDefault="00F86359" w:rsidP="00F86359">
      <w:pPr>
        <w:spacing w:line="200" w:lineRule="exact"/>
        <w:rPr>
          <w:sz w:val="26"/>
          <w:szCs w:val="26"/>
          <w:lang w:val="vi-VN"/>
        </w:rPr>
      </w:pPr>
    </w:p>
    <w:p w14:paraId="53161D39" w14:textId="77777777" w:rsidR="00F86359" w:rsidRPr="00882FDF" w:rsidRDefault="00F86359" w:rsidP="00F86359">
      <w:pPr>
        <w:spacing w:line="200" w:lineRule="exact"/>
        <w:rPr>
          <w:sz w:val="26"/>
          <w:szCs w:val="26"/>
          <w:lang w:val="vi-VN"/>
        </w:rPr>
      </w:pPr>
    </w:p>
    <w:p w14:paraId="126BF56B" w14:textId="77777777" w:rsidR="00F86359" w:rsidRPr="00882FDF" w:rsidRDefault="00F86359" w:rsidP="00F86359">
      <w:pPr>
        <w:spacing w:line="200" w:lineRule="exact"/>
        <w:rPr>
          <w:sz w:val="26"/>
          <w:szCs w:val="26"/>
          <w:lang w:val="vi-VN"/>
        </w:rPr>
      </w:pPr>
    </w:p>
    <w:p w14:paraId="52B2B7F4" w14:textId="77777777" w:rsidR="00F86359" w:rsidRPr="00882FDF" w:rsidRDefault="00F86359" w:rsidP="00F86359">
      <w:pPr>
        <w:spacing w:line="200" w:lineRule="exact"/>
        <w:rPr>
          <w:sz w:val="26"/>
          <w:szCs w:val="26"/>
          <w:lang w:val="vi-VN"/>
        </w:rPr>
      </w:pPr>
    </w:p>
    <w:p w14:paraId="2D47DA51" w14:textId="77777777" w:rsidR="00F86359" w:rsidRPr="00882FDF" w:rsidRDefault="00F86359" w:rsidP="004D0526">
      <w:pPr>
        <w:spacing w:line="200" w:lineRule="exact"/>
        <w:rPr>
          <w:sz w:val="26"/>
          <w:szCs w:val="26"/>
          <w:lang w:val="vi-VN"/>
        </w:rPr>
      </w:pPr>
    </w:p>
    <w:p w14:paraId="388F24A0" w14:textId="77777777" w:rsidR="00F86359" w:rsidRPr="00882FDF" w:rsidRDefault="00F86359" w:rsidP="004D0526">
      <w:pPr>
        <w:spacing w:line="200" w:lineRule="exact"/>
        <w:rPr>
          <w:sz w:val="26"/>
          <w:szCs w:val="26"/>
          <w:lang w:val="vi-VN"/>
        </w:rPr>
      </w:pPr>
    </w:p>
    <w:p w14:paraId="667CE7BD" w14:textId="77777777" w:rsidR="00F86359" w:rsidRPr="00882FDF" w:rsidRDefault="00F86359" w:rsidP="004D0526">
      <w:pPr>
        <w:spacing w:line="200" w:lineRule="exact"/>
        <w:rPr>
          <w:sz w:val="26"/>
          <w:szCs w:val="26"/>
          <w:lang w:val="vi-VN"/>
        </w:rPr>
      </w:pPr>
    </w:p>
    <w:p w14:paraId="771566E5" w14:textId="77777777" w:rsidR="008B6A12" w:rsidRPr="00882FDF" w:rsidRDefault="008B6A12" w:rsidP="004D0526">
      <w:pPr>
        <w:spacing w:line="200" w:lineRule="exact"/>
        <w:rPr>
          <w:sz w:val="26"/>
          <w:szCs w:val="26"/>
          <w:lang w:val="vi-VN"/>
        </w:rPr>
      </w:pPr>
    </w:p>
    <w:p w14:paraId="0B1968E0" w14:textId="0772AB7B" w:rsidR="00F86359" w:rsidRDefault="00F86359" w:rsidP="004D0526">
      <w:pPr>
        <w:spacing w:line="200" w:lineRule="exact"/>
        <w:rPr>
          <w:sz w:val="26"/>
          <w:szCs w:val="26"/>
          <w:lang w:val="vi-VN"/>
        </w:rPr>
      </w:pPr>
    </w:p>
    <w:p w14:paraId="55295072" w14:textId="2CFFF92F" w:rsidR="00D81538" w:rsidRDefault="00D81538" w:rsidP="004D0526">
      <w:pPr>
        <w:spacing w:line="200" w:lineRule="exact"/>
        <w:rPr>
          <w:sz w:val="26"/>
          <w:szCs w:val="26"/>
          <w:lang w:val="vi-VN"/>
        </w:rPr>
      </w:pPr>
    </w:p>
    <w:p w14:paraId="73075CC2" w14:textId="7C7E72C3" w:rsidR="00D81538" w:rsidRDefault="00D81538" w:rsidP="004D0526">
      <w:pPr>
        <w:spacing w:line="200" w:lineRule="exact"/>
        <w:rPr>
          <w:sz w:val="26"/>
          <w:szCs w:val="26"/>
          <w:lang w:val="vi-VN"/>
        </w:rPr>
      </w:pPr>
    </w:p>
    <w:p w14:paraId="1A059F73" w14:textId="64C2B4F3" w:rsidR="00D81538" w:rsidRDefault="00D81538" w:rsidP="004D0526">
      <w:pPr>
        <w:spacing w:line="200" w:lineRule="exact"/>
        <w:rPr>
          <w:sz w:val="26"/>
          <w:szCs w:val="26"/>
          <w:lang w:val="vi-VN"/>
        </w:rPr>
      </w:pPr>
    </w:p>
    <w:p w14:paraId="1CA4B4A2" w14:textId="77777777" w:rsidR="00D81538" w:rsidRPr="00882FDF" w:rsidRDefault="00D81538" w:rsidP="004D0526">
      <w:pPr>
        <w:spacing w:line="200" w:lineRule="exact"/>
        <w:rPr>
          <w:sz w:val="26"/>
          <w:szCs w:val="26"/>
          <w:lang w:val="vi-VN"/>
        </w:rPr>
      </w:pPr>
    </w:p>
    <w:p w14:paraId="41CD8AB7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lastRenderedPageBreak/>
        <w:t>XÂY DỰNG WEBSITE HOMECARE</w:t>
      </w:r>
    </w:p>
    <w:p w14:paraId="6B55C747" w14:textId="008F0E85" w:rsidR="00AB0A9A" w:rsidRPr="00882FDF" w:rsidRDefault="00AB0A9A" w:rsidP="00AB0A9A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D81538">
        <w:rPr>
          <w:sz w:val="26"/>
          <w:szCs w:val="26"/>
        </w:rPr>
        <w:t>08</w:t>
      </w:r>
      <w:r w:rsidR="00E26F15">
        <w:rPr>
          <w:sz w:val="26"/>
          <w:szCs w:val="26"/>
        </w:rPr>
        <w:t>/04/2021</w:t>
      </w:r>
      <w:r w:rsidRPr="00882FDF">
        <w:rPr>
          <w:sz w:val="26"/>
          <w:szCs w:val="26"/>
          <w:lang w:val="vi-VN"/>
        </w:rPr>
        <w:t>, Meeting start at 9:30</w:t>
      </w:r>
    </w:p>
    <w:p w14:paraId="54CAD72B" w14:textId="77777777" w:rsidR="00AB0A9A" w:rsidRPr="00882FDF" w:rsidRDefault="00AB0A9A" w:rsidP="00AB0A9A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03 Quang Trung, Da Nang City</w:t>
      </w:r>
    </w:p>
    <w:p w14:paraId="04AD6783" w14:textId="4D125E3D" w:rsidR="00AB0A9A" w:rsidRPr="00882FDF" w:rsidRDefault="00AB0A9A" w:rsidP="00AB0A9A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D81538">
        <w:rPr>
          <w:sz w:val="26"/>
          <w:szCs w:val="26"/>
          <w:lang w:val="vi-VN"/>
        </w:rPr>
        <w:t>08</w:t>
      </w:r>
      <w:r w:rsidR="00E26F15">
        <w:rPr>
          <w:sz w:val="26"/>
          <w:szCs w:val="26"/>
          <w:lang w:val="vi-VN"/>
        </w:rPr>
        <w:t>/04/2021</w:t>
      </w:r>
    </w:p>
    <w:p w14:paraId="0B68CCBB" w14:textId="1E036D4C" w:rsidR="00AB0A9A" w:rsidRPr="00882FDF" w:rsidRDefault="00681D24" w:rsidP="00AB0A9A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4E82E7FE" w14:textId="77777777" w:rsidR="00AB0A9A" w:rsidRPr="00882FDF" w:rsidRDefault="00AB0A9A" w:rsidP="00AB0A9A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0F0ACEBF" w14:textId="1B06A622" w:rsidR="00AB0A9A" w:rsidRPr="00882FDF" w:rsidRDefault="00AB0A9A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Mentor: </w:t>
      </w:r>
      <w:r w:rsidR="0034361F">
        <w:rPr>
          <w:sz w:val="26"/>
          <w:szCs w:val="26"/>
          <w:lang w:val="vi-VN"/>
        </w:rPr>
        <w:t>Lương Thị Thu Phương</w:t>
      </w:r>
      <w:r w:rsidRPr="00882FDF">
        <w:rPr>
          <w:sz w:val="26"/>
          <w:szCs w:val="26"/>
          <w:lang w:val="vi-VN"/>
        </w:rPr>
        <w:t>.</w:t>
      </w:r>
    </w:p>
    <w:p w14:paraId="2CAA3634" w14:textId="0DDCC7F5" w:rsidR="00AB0A9A" w:rsidRPr="00882FDF" w:rsidRDefault="0040783D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18EE20F1" w14:textId="53717CB0" w:rsidR="00AB0A9A" w:rsidRPr="00882FDF" w:rsidRDefault="0040783D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Team Member: Phi, Hiếu</w:t>
      </w:r>
      <w:r w:rsidR="004F5DCC">
        <w:rPr>
          <w:sz w:val="26"/>
          <w:szCs w:val="26"/>
          <w:lang w:val="vi-VN"/>
        </w:rPr>
        <w:t xml:space="preserve"> .</w:t>
      </w:r>
    </w:p>
    <w:p w14:paraId="02726BEF" w14:textId="77777777" w:rsidR="00AB0A9A" w:rsidRPr="00882FDF" w:rsidRDefault="00AB0A9A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7AA37401" w14:textId="77777777" w:rsidR="00AB0A9A" w:rsidRPr="00882FDF" w:rsidRDefault="00AB0A9A" w:rsidP="00AB0A9A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6BA655CE" w14:textId="77777777" w:rsidR="00AB0A9A" w:rsidRPr="00882FDF" w:rsidRDefault="00A66D20" w:rsidP="00981101">
      <w:pPr>
        <w:pStyle w:val="ListParagraph"/>
        <w:numPr>
          <w:ilvl w:val="1"/>
          <w:numId w:val="24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Xây dựng</w:t>
      </w:r>
      <w:r w:rsidR="00AB0A9A" w:rsidRPr="00882FDF">
        <w:rPr>
          <w:sz w:val="26"/>
          <w:szCs w:val="26"/>
        </w:rPr>
        <w:t xml:space="preserve"> Sprint 2.</w:t>
      </w:r>
    </w:p>
    <w:p w14:paraId="6736B1F3" w14:textId="77777777" w:rsidR="00AB0A9A" w:rsidRPr="00882FDF" w:rsidRDefault="00AB0A9A" w:rsidP="00981101">
      <w:pPr>
        <w:pStyle w:val="ListParagraph"/>
        <w:numPr>
          <w:ilvl w:val="1"/>
          <w:numId w:val="24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Design Sprint 2 interface.</w:t>
      </w:r>
    </w:p>
    <w:p w14:paraId="3855A9B2" w14:textId="77777777" w:rsidR="00AB0A9A" w:rsidRPr="00882FDF" w:rsidRDefault="00A66D20" w:rsidP="00981101">
      <w:pPr>
        <w:pStyle w:val="ListParagraph"/>
        <w:numPr>
          <w:ilvl w:val="1"/>
          <w:numId w:val="24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Xây dựng</w:t>
      </w:r>
      <w:r w:rsidR="00AB0A9A" w:rsidRPr="00882FDF">
        <w:rPr>
          <w:sz w:val="26"/>
          <w:szCs w:val="26"/>
        </w:rPr>
        <w:t xml:space="preserve"> prototype.</w:t>
      </w:r>
    </w:p>
    <w:p w14:paraId="495BD327" w14:textId="77777777" w:rsidR="00AB0A9A" w:rsidRPr="00882FDF" w:rsidRDefault="00A66D20" w:rsidP="00981101">
      <w:pPr>
        <w:pStyle w:val="ListParagraph"/>
        <w:numPr>
          <w:ilvl w:val="1"/>
          <w:numId w:val="24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Xây dựng</w:t>
      </w:r>
      <w:r w:rsidR="00AB0A9A" w:rsidRPr="00882FDF">
        <w:rPr>
          <w:sz w:val="26"/>
          <w:szCs w:val="26"/>
        </w:rPr>
        <w:t xml:space="preserve"> GUI.</w:t>
      </w:r>
    </w:p>
    <w:p w14:paraId="62C04F90" w14:textId="77777777" w:rsidR="00AB0A9A" w:rsidRPr="00882FDF" w:rsidRDefault="00AB0A9A" w:rsidP="00AB0A9A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7"/>
        <w:gridCol w:w="3029"/>
        <w:gridCol w:w="3149"/>
      </w:tblGrid>
      <w:tr w:rsidR="00AB0A9A" w:rsidRPr="00882FDF" w14:paraId="3142C6D7" w14:textId="77777777" w:rsidTr="00785BB2">
        <w:tc>
          <w:tcPr>
            <w:tcW w:w="3505" w:type="dxa"/>
          </w:tcPr>
          <w:p w14:paraId="06B943B3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0C66CB39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5E8F0F17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AB0A9A" w:rsidRPr="00882FDF" w14:paraId="06155429" w14:textId="77777777" w:rsidTr="00785BB2">
        <w:trPr>
          <w:trHeight w:val="706"/>
        </w:trPr>
        <w:tc>
          <w:tcPr>
            <w:tcW w:w="3505" w:type="dxa"/>
          </w:tcPr>
          <w:p w14:paraId="69D2E5A4" w14:textId="77777777" w:rsidR="00AB0A9A" w:rsidRPr="00882FDF" w:rsidRDefault="00A66D20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</w:t>
            </w:r>
            <w:r w:rsidR="00AB0A9A" w:rsidRPr="00882FDF">
              <w:rPr>
                <w:sz w:val="26"/>
                <w:szCs w:val="26"/>
              </w:rPr>
              <w:t xml:space="preserve"> Sprint 1.</w:t>
            </w:r>
          </w:p>
        </w:tc>
        <w:tc>
          <w:tcPr>
            <w:tcW w:w="3288" w:type="dxa"/>
          </w:tcPr>
          <w:p w14:paraId="5AC0C5FA" w14:textId="77777777" w:rsidR="00AB0A9A" w:rsidRPr="00882FDF" w:rsidRDefault="00AB0A9A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14:paraId="3077FC43" w14:textId="77777777" w:rsidR="00AB0A9A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AB0A9A" w:rsidRPr="00882FDF" w14:paraId="75BFA231" w14:textId="77777777" w:rsidTr="00785BB2">
        <w:trPr>
          <w:trHeight w:val="463"/>
        </w:trPr>
        <w:tc>
          <w:tcPr>
            <w:tcW w:w="3505" w:type="dxa"/>
          </w:tcPr>
          <w:p w14:paraId="7B4A56BF" w14:textId="77777777" w:rsidR="00AB0A9A" w:rsidRPr="00882FDF" w:rsidRDefault="00AB0A9A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Design Sprint 1 interface.</w:t>
            </w:r>
          </w:p>
        </w:tc>
        <w:tc>
          <w:tcPr>
            <w:tcW w:w="3288" w:type="dxa"/>
          </w:tcPr>
          <w:p w14:paraId="6DEEE3E1" w14:textId="77777777" w:rsidR="00AB0A9A" w:rsidRPr="00882FDF" w:rsidRDefault="00AB0A9A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14:paraId="00A930BE" w14:textId="77777777" w:rsidR="00AB0A9A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AB0A9A" w:rsidRPr="00882FDF" w14:paraId="77D63667" w14:textId="77777777" w:rsidTr="00785BB2">
        <w:trPr>
          <w:trHeight w:val="463"/>
        </w:trPr>
        <w:tc>
          <w:tcPr>
            <w:tcW w:w="3505" w:type="dxa"/>
          </w:tcPr>
          <w:p w14:paraId="53BE2258" w14:textId="77777777" w:rsidR="00AB0A9A" w:rsidRPr="00882FDF" w:rsidRDefault="00A66D20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</w:t>
            </w:r>
            <w:r w:rsidR="00AB0A9A" w:rsidRPr="00882FDF">
              <w:rPr>
                <w:sz w:val="26"/>
                <w:szCs w:val="26"/>
              </w:rPr>
              <w:t xml:space="preserve"> prototype</w:t>
            </w:r>
          </w:p>
        </w:tc>
        <w:tc>
          <w:tcPr>
            <w:tcW w:w="3288" w:type="dxa"/>
          </w:tcPr>
          <w:p w14:paraId="4038689A" w14:textId="6EE92ED4" w:rsidR="00AB0A9A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Nhật</w:t>
            </w:r>
            <w:r w:rsidR="00AB0A9A" w:rsidRPr="00882FDF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Hiếu</w:t>
            </w:r>
          </w:p>
        </w:tc>
        <w:tc>
          <w:tcPr>
            <w:tcW w:w="3397" w:type="dxa"/>
          </w:tcPr>
          <w:p w14:paraId="4F11C598" w14:textId="77777777" w:rsidR="00AB0A9A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AB0A9A" w:rsidRPr="00882FDF" w14:paraId="562AE137" w14:textId="77777777" w:rsidTr="00785BB2">
        <w:trPr>
          <w:trHeight w:val="463"/>
        </w:trPr>
        <w:tc>
          <w:tcPr>
            <w:tcW w:w="3505" w:type="dxa"/>
          </w:tcPr>
          <w:p w14:paraId="6FF1F39E" w14:textId="77777777" w:rsidR="00AB0A9A" w:rsidRPr="00882FDF" w:rsidRDefault="00A66D20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</w:t>
            </w:r>
            <w:r w:rsidR="00AB0A9A" w:rsidRPr="00882FDF">
              <w:rPr>
                <w:sz w:val="26"/>
                <w:szCs w:val="26"/>
              </w:rPr>
              <w:t xml:space="preserve"> GUI</w:t>
            </w:r>
          </w:p>
        </w:tc>
        <w:tc>
          <w:tcPr>
            <w:tcW w:w="3288" w:type="dxa"/>
          </w:tcPr>
          <w:p w14:paraId="301BEB50" w14:textId="44E91C4C" w:rsidR="00AB0A9A" w:rsidRPr="00882FDF" w:rsidRDefault="00AB0A9A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 xml:space="preserve">  </w:t>
            </w:r>
            <w:r w:rsidR="0040783D">
              <w:rPr>
                <w:sz w:val="26"/>
                <w:szCs w:val="26"/>
              </w:rPr>
              <w:t>Phi</w:t>
            </w:r>
          </w:p>
        </w:tc>
        <w:tc>
          <w:tcPr>
            <w:tcW w:w="3397" w:type="dxa"/>
          </w:tcPr>
          <w:p w14:paraId="3A1F19BB" w14:textId="77777777" w:rsidR="00AB0A9A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AB0A9A" w:rsidRPr="00882FDF" w14:paraId="0BA63B0B" w14:textId="77777777" w:rsidTr="00785BB2">
        <w:trPr>
          <w:trHeight w:val="463"/>
        </w:trPr>
        <w:tc>
          <w:tcPr>
            <w:tcW w:w="3505" w:type="dxa"/>
          </w:tcPr>
          <w:p w14:paraId="460EE35B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4434F4DF" w14:textId="069AD821" w:rsidR="00AB0A9A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3EA2EE8C" w14:textId="6B438D8D" w:rsidR="00AB0A9A" w:rsidRPr="00882FDF" w:rsidRDefault="00D81538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D81538">
              <w:rPr>
                <w:sz w:val="26"/>
                <w:szCs w:val="26"/>
              </w:rPr>
              <w:t>08</w:t>
            </w:r>
            <w:r w:rsidR="00E26F15">
              <w:rPr>
                <w:sz w:val="26"/>
                <w:szCs w:val="26"/>
              </w:rPr>
              <w:t>/04/2021</w:t>
            </w:r>
          </w:p>
        </w:tc>
      </w:tr>
    </w:tbl>
    <w:p w14:paraId="0333C1BB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739BE744" w14:textId="77777777" w:rsidR="00AB0A9A" w:rsidRPr="00882FDF" w:rsidRDefault="00A66D20" w:rsidP="00AB0A9A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AB0A9A" w:rsidRPr="00882FDF">
        <w:rPr>
          <w:sz w:val="26"/>
          <w:szCs w:val="26"/>
          <w:lang w:val="vi-VN"/>
        </w:rPr>
        <w:t xml:space="preserve">11:00 </w:t>
      </w:r>
      <w:r>
        <w:rPr>
          <w:sz w:val="26"/>
          <w:szCs w:val="26"/>
          <w:lang w:val="vi-VN"/>
        </w:rPr>
        <w:t xml:space="preserve">cùng ngày </w:t>
      </w:r>
    </w:p>
    <w:p w14:paraId="3F040EB9" w14:textId="77777777" w:rsidR="00AB0A9A" w:rsidRPr="00882FDF" w:rsidRDefault="00AB0A9A" w:rsidP="00AB0A9A">
      <w:pPr>
        <w:ind w:right="120" w:firstLine="1530"/>
        <w:rPr>
          <w:sz w:val="26"/>
          <w:szCs w:val="26"/>
          <w:lang w:val="vi-VN"/>
        </w:rPr>
      </w:pPr>
    </w:p>
    <w:p w14:paraId="19B592B8" w14:textId="77777777" w:rsidR="00AB0A9A" w:rsidRPr="00882FDF" w:rsidRDefault="00AB0A9A" w:rsidP="00AB0A9A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65CA6991" w14:textId="77777777" w:rsidR="00AB0A9A" w:rsidRPr="00882FDF" w:rsidRDefault="00AB0A9A" w:rsidP="00AB0A9A">
      <w:pPr>
        <w:ind w:left="6930" w:right="120" w:hanging="4950"/>
        <w:rPr>
          <w:sz w:val="26"/>
          <w:szCs w:val="26"/>
          <w:lang w:val="vi-VN"/>
        </w:rPr>
      </w:pPr>
    </w:p>
    <w:p w14:paraId="2140DFE1" w14:textId="77777777" w:rsidR="00AB0A9A" w:rsidRPr="00882FDF" w:rsidRDefault="00AB0A9A" w:rsidP="00AB0A9A">
      <w:pPr>
        <w:ind w:left="6930" w:right="120" w:hanging="4950"/>
        <w:rPr>
          <w:sz w:val="26"/>
          <w:szCs w:val="26"/>
        </w:rPr>
      </w:pPr>
    </w:p>
    <w:p w14:paraId="50D98C69" w14:textId="17030430" w:rsidR="00AB0A9A" w:rsidRPr="00882FDF" w:rsidRDefault="00165EB3" w:rsidP="00AB0A9A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        </w:t>
      </w:r>
      <w:r w:rsidR="0040783D">
        <w:rPr>
          <w:sz w:val="26"/>
          <w:szCs w:val="26"/>
          <w:lang w:val="vi-VN"/>
        </w:rPr>
        <w:t>Thanh Nhật</w:t>
      </w:r>
      <w:r w:rsidR="00AB0A9A" w:rsidRPr="00882FDF">
        <w:rPr>
          <w:sz w:val="26"/>
          <w:szCs w:val="26"/>
          <w:lang w:val="vi-VN"/>
        </w:rPr>
        <w:tab/>
      </w:r>
      <w:r w:rsidR="0040783D">
        <w:rPr>
          <w:sz w:val="26"/>
          <w:szCs w:val="26"/>
          <w:lang w:val="vi-VN"/>
        </w:rPr>
        <w:t>Trương Thanh Hiếu</w:t>
      </w:r>
    </w:p>
    <w:p w14:paraId="44EC7189" w14:textId="77777777" w:rsidR="00AB0A9A" w:rsidRPr="00882FDF" w:rsidRDefault="00AB0A9A" w:rsidP="00AB0A9A">
      <w:pPr>
        <w:ind w:left="360" w:right="120"/>
        <w:rPr>
          <w:sz w:val="26"/>
          <w:szCs w:val="26"/>
          <w:lang w:val="vi-VN"/>
        </w:rPr>
      </w:pPr>
    </w:p>
    <w:p w14:paraId="3DCC62FF" w14:textId="77777777" w:rsidR="00AB0A9A" w:rsidRPr="00882FDF" w:rsidRDefault="00AB0A9A" w:rsidP="00AB0A9A">
      <w:pPr>
        <w:ind w:right="120"/>
        <w:jc w:val="center"/>
        <w:rPr>
          <w:b/>
          <w:i/>
          <w:sz w:val="26"/>
          <w:szCs w:val="26"/>
          <w:lang w:val="vi-VN"/>
        </w:rPr>
        <w:sectPr w:rsidR="00AB0A9A" w:rsidRPr="00882FDF" w:rsidSect="00882FDF">
          <w:pgSz w:w="12240" w:h="15840"/>
          <w:pgMar w:top="1134" w:right="1134" w:bottom="1134" w:left="1701" w:header="720" w:footer="720" w:gutter="0"/>
          <w:cols w:space="720"/>
        </w:sectPr>
      </w:pPr>
    </w:p>
    <w:p w14:paraId="64FE9C63" w14:textId="77777777" w:rsidR="008B6A12" w:rsidRDefault="008B6A12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54F663A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3CF4B538" w14:textId="4CDA4F67" w:rsidR="00AB0A9A" w:rsidRPr="00882FDF" w:rsidRDefault="00AB0A9A" w:rsidP="00AB0A9A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D81538">
        <w:rPr>
          <w:sz w:val="26"/>
          <w:szCs w:val="26"/>
        </w:rPr>
        <w:t>09</w:t>
      </w:r>
      <w:r w:rsidR="00E26F15">
        <w:rPr>
          <w:sz w:val="26"/>
          <w:szCs w:val="26"/>
        </w:rPr>
        <w:t>/04/2021</w:t>
      </w:r>
      <w:r w:rsidRPr="00882FDF">
        <w:rPr>
          <w:sz w:val="26"/>
          <w:szCs w:val="26"/>
          <w:lang w:val="vi-VN"/>
        </w:rPr>
        <w:t>, Meeting start at 10:00</w:t>
      </w:r>
    </w:p>
    <w:p w14:paraId="12D8F9DE" w14:textId="77777777" w:rsidR="00AB0A9A" w:rsidRPr="00882FDF" w:rsidRDefault="00AB0A9A" w:rsidP="00AB0A9A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03 Quang Trung, Da Nang City</w:t>
      </w:r>
    </w:p>
    <w:p w14:paraId="28F668EE" w14:textId="1C589CDE" w:rsidR="00AB0A9A" w:rsidRPr="00882FDF" w:rsidRDefault="00566AB9" w:rsidP="00AB0A9A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D81538">
        <w:rPr>
          <w:sz w:val="26"/>
          <w:szCs w:val="26"/>
          <w:lang w:val="vi-VN"/>
        </w:rPr>
        <w:t>09</w:t>
      </w:r>
      <w:r w:rsidR="00E26F15">
        <w:rPr>
          <w:sz w:val="26"/>
          <w:szCs w:val="26"/>
          <w:lang w:val="vi-VN"/>
        </w:rPr>
        <w:t>/04/2021</w:t>
      </w:r>
    </w:p>
    <w:p w14:paraId="10243D8B" w14:textId="72AE9ECA" w:rsidR="00AB0A9A" w:rsidRPr="00882FDF" w:rsidRDefault="00681D24" w:rsidP="00AB0A9A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5959B11F" w14:textId="77777777" w:rsidR="00AB0A9A" w:rsidRPr="00882FDF" w:rsidRDefault="00AB0A9A" w:rsidP="00AB0A9A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60ECD1DE" w14:textId="2CF23745" w:rsidR="00AB0A9A" w:rsidRPr="00882FDF" w:rsidRDefault="0040783D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783C2928" w14:textId="1DF678E7" w:rsidR="00AB0A9A" w:rsidRPr="00882FDF" w:rsidRDefault="0040783D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Team Member: Phi, Hiếu</w:t>
      </w:r>
      <w:r w:rsidR="004F5DCC">
        <w:rPr>
          <w:sz w:val="26"/>
          <w:szCs w:val="26"/>
          <w:lang w:val="vi-VN"/>
        </w:rPr>
        <w:t xml:space="preserve"> .</w:t>
      </w:r>
    </w:p>
    <w:p w14:paraId="3703D8DF" w14:textId="77777777" w:rsidR="00AB0A9A" w:rsidRPr="00882FDF" w:rsidRDefault="00AB0A9A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29A3A7DF" w14:textId="77777777" w:rsidR="00AB0A9A" w:rsidRPr="00882FDF" w:rsidRDefault="00AB0A9A" w:rsidP="00AB0A9A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066BED15" w14:textId="77777777" w:rsidR="00AB0A9A" w:rsidRPr="00882FDF" w:rsidRDefault="00A66D20" w:rsidP="00981101">
      <w:pPr>
        <w:pStyle w:val="ListParagraph"/>
        <w:numPr>
          <w:ilvl w:val="1"/>
          <w:numId w:val="25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Thảo luận</w:t>
      </w:r>
      <w:r w:rsidR="00AB0A9A" w:rsidRPr="00882FDF">
        <w:rPr>
          <w:sz w:val="26"/>
          <w:szCs w:val="26"/>
        </w:rPr>
        <w:t xml:space="preserve"> about Test Case.</w:t>
      </w:r>
    </w:p>
    <w:p w14:paraId="7572F4A6" w14:textId="77777777" w:rsidR="00AB0A9A" w:rsidRPr="00882FDF" w:rsidRDefault="00A66D20" w:rsidP="00981101">
      <w:pPr>
        <w:pStyle w:val="ListParagraph"/>
        <w:numPr>
          <w:ilvl w:val="1"/>
          <w:numId w:val="25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Chỉnh sửa</w:t>
      </w:r>
      <w:r w:rsidR="00AB0A9A" w:rsidRPr="00882FDF">
        <w:rPr>
          <w:sz w:val="26"/>
          <w:szCs w:val="26"/>
        </w:rPr>
        <w:t xml:space="preserve"> Test plan document.</w:t>
      </w:r>
    </w:p>
    <w:p w14:paraId="56208315" w14:textId="77777777" w:rsidR="00AB0A9A" w:rsidRPr="00882FDF" w:rsidRDefault="00A66D20" w:rsidP="00981101">
      <w:pPr>
        <w:pStyle w:val="ListParagraph"/>
        <w:numPr>
          <w:ilvl w:val="1"/>
          <w:numId w:val="25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="00AB0A9A" w:rsidRPr="00882FDF">
        <w:rPr>
          <w:sz w:val="26"/>
          <w:szCs w:val="26"/>
        </w:rPr>
        <w:t xml:space="preserve"> interface.</w:t>
      </w:r>
    </w:p>
    <w:p w14:paraId="3851A35B" w14:textId="77777777" w:rsidR="00AB0A9A" w:rsidRPr="00882FDF" w:rsidRDefault="00AB0A9A" w:rsidP="00AB0A9A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  <w:gridCol w:w="3033"/>
        <w:gridCol w:w="3152"/>
      </w:tblGrid>
      <w:tr w:rsidR="00AB0A9A" w:rsidRPr="00882FDF" w14:paraId="2D8B2223" w14:textId="77777777" w:rsidTr="00785BB2">
        <w:tc>
          <w:tcPr>
            <w:tcW w:w="3505" w:type="dxa"/>
          </w:tcPr>
          <w:p w14:paraId="2EF4B506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7CD16E49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0980CED3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AB0A9A" w:rsidRPr="00882FDF" w14:paraId="66720B1E" w14:textId="77777777" w:rsidTr="00785BB2">
        <w:trPr>
          <w:trHeight w:val="463"/>
        </w:trPr>
        <w:tc>
          <w:tcPr>
            <w:tcW w:w="3505" w:type="dxa"/>
          </w:tcPr>
          <w:p w14:paraId="4DA95601" w14:textId="77777777" w:rsidR="00AB0A9A" w:rsidRPr="00882FDF" w:rsidRDefault="00A66D20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Thảo luận</w:t>
            </w:r>
            <w:r w:rsidR="00AB0A9A" w:rsidRPr="00882FDF">
              <w:rPr>
                <w:sz w:val="26"/>
                <w:szCs w:val="26"/>
              </w:rPr>
              <w:t xml:space="preserve"> about test case.</w:t>
            </w:r>
          </w:p>
        </w:tc>
        <w:tc>
          <w:tcPr>
            <w:tcW w:w="3288" w:type="dxa"/>
          </w:tcPr>
          <w:p w14:paraId="74555487" w14:textId="3DEF5EBC" w:rsidR="00AB0A9A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</w:t>
            </w:r>
            <w:r w:rsidR="00AB0A9A" w:rsidRPr="00882FDF">
              <w:rPr>
                <w:sz w:val="26"/>
                <w:szCs w:val="26"/>
              </w:rPr>
              <w:t xml:space="preserve">,  </w:t>
            </w:r>
            <w:r>
              <w:rPr>
                <w:sz w:val="26"/>
                <w:szCs w:val="26"/>
              </w:rPr>
              <w:t>Phi</w:t>
            </w:r>
          </w:p>
        </w:tc>
        <w:tc>
          <w:tcPr>
            <w:tcW w:w="3397" w:type="dxa"/>
          </w:tcPr>
          <w:p w14:paraId="0898BC07" w14:textId="77777777" w:rsidR="00AB0A9A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AB0A9A" w:rsidRPr="00882FDF" w14:paraId="51DC095A" w14:textId="77777777" w:rsidTr="00785BB2">
        <w:trPr>
          <w:trHeight w:val="463"/>
        </w:trPr>
        <w:tc>
          <w:tcPr>
            <w:tcW w:w="3505" w:type="dxa"/>
          </w:tcPr>
          <w:p w14:paraId="40216F0A" w14:textId="77777777" w:rsidR="00AB0A9A" w:rsidRPr="00882FDF" w:rsidRDefault="00A66D20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</w:t>
            </w:r>
            <w:r w:rsidR="00AB0A9A" w:rsidRPr="00882FDF">
              <w:rPr>
                <w:sz w:val="26"/>
                <w:szCs w:val="26"/>
              </w:rPr>
              <w:t xml:space="preserve"> interface</w:t>
            </w:r>
          </w:p>
        </w:tc>
        <w:tc>
          <w:tcPr>
            <w:tcW w:w="3288" w:type="dxa"/>
          </w:tcPr>
          <w:p w14:paraId="5DADB71C" w14:textId="77777777" w:rsidR="00AB0A9A" w:rsidRPr="00882FDF" w:rsidRDefault="00AB0A9A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14:paraId="6C569D43" w14:textId="77777777" w:rsidR="00AB0A9A" w:rsidRPr="00882FDF" w:rsidRDefault="00882FDF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AB0A9A" w:rsidRPr="00882FDF" w14:paraId="3D9721AA" w14:textId="77777777" w:rsidTr="00785BB2">
        <w:trPr>
          <w:trHeight w:val="463"/>
        </w:trPr>
        <w:tc>
          <w:tcPr>
            <w:tcW w:w="3505" w:type="dxa"/>
          </w:tcPr>
          <w:p w14:paraId="015F9ED6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4C5D22C0" w14:textId="21DCB50C" w:rsidR="00AB0A9A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2C0B03A2" w14:textId="5E6A3043" w:rsidR="00AB0A9A" w:rsidRPr="00882FDF" w:rsidRDefault="00D81538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</w:t>
            </w:r>
            <w:r w:rsidR="00E26F15">
              <w:rPr>
                <w:sz w:val="26"/>
                <w:szCs w:val="26"/>
              </w:rPr>
              <w:t>/04/2021</w:t>
            </w:r>
          </w:p>
        </w:tc>
      </w:tr>
    </w:tbl>
    <w:p w14:paraId="69F338FE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32DE57FE" w14:textId="77777777" w:rsidR="00AB0A9A" w:rsidRPr="00882FDF" w:rsidRDefault="00A66D20" w:rsidP="00AB0A9A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AB0A9A" w:rsidRPr="00882FDF">
        <w:rPr>
          <w:sz w:val="26"/>
          <w:szCs w:val="26"/>
          <w:lang w:val="vi-VN"/>
        </w:rPr>
        <w:t xml:space="preserve">11:30 </w:t>
      </w:r>
      <w:r>
        <w:rPr>
          <w:sz w:val="26"/>
          <w:szCs w:val="26"/>
          <w:lang w:val="vi-VN"/>
        </w:rPr>
        <w:t xml:space="preserve">cùng ngày </w:t>
      </w:r>
    </w:p>
    <w:p w14:paraId="16E27E72" w14:textId="77777777" w:rsidR="00AB0A9A" w:rsidRPr="00882FDF" w:rsidRDefault="00AB0A9A" w:rsidP="00AB0A9A">
      <w:pPr>
        <w:ind w:right="120" w:firstLine="1530"/>
        <w:rPr>
          <w:sz w:val="26"/>
          <w:szCs w:val="26"/>
          <w:lang w:val="vi-VN"/>
        </w:rPr>
      </w:pPr>
    </w:p>
    <w:p w14:paraId="0A19A6B8" w14:textId="77777777" w:rsidR="00AB0A9A" w:rsidRPr="00882FDF" w:rsidRDefault="00AB0A9A" w:rsidP="00AB0A9A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151DA961" w14:textId="77777777" w:rsidR="00AB0A9A" w:rsidRPr="00882FDF" w:rsidRDefault="00AB0A9A" w:rsidP="00AB0A9A">
      <w:pPr>
        <w:ind w:left="6930" w:right="120" w:hanging="4950"/>
        <w:rPr>
          <w:sz w:val="26"/>
          <w:szCs w:val="26"/>
          <w:lang w:val="vi-VN"/>
        </w:rPr>
      </w:pPr>
    </w:p>
    <w:p w14:paraId="2DF79B1F" w14:textId="77777777" w:rsidR="00AB0A9A" w:rsidRPr="00882FDF" w:rsidRDefault="00AB0A9A" w:rsidP="00AB0A9A">
      <w:pPr>
        <w:ind w:left="6930" w:right="120" w:hanging="4950"/>
        <w:rPr>
          <w:sz w:val="26"/>
          <w:szCs w:val="26"/>
        </w:rPr>
      </w:pPr>
    </w:p>
    <w:p w14:paraId="0F06C689" w14:textId="5C1A2E94" w:rsidR="00AB0A9A" w:rsidRPr="00882FDF" w:rsidRDefault="00BF1B08" w:rsidP="00AB0A9A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       </w:t>
      </w:r>
      <w:r w:rsidR="0040783D">
        <w:rPr>
          <w:sz w:val="26"/>
          <w:szCs w:val="26"/>
          <w:lang w:val="vi-VN"/>
        </w:rPr>
        <w:t>Thanh Nhật</w:t>
      </w:r>
      <w:r w:rsidR="00AB0A9A" w:rsidRPr="00882FDF">
        <w:rPr>
          <w:sz w:val="26"/>
          <w:szCs w:val="26"/>
          <w:lang w:val="vi-VN"/>
        </w:rPr>
        <w:tab/>
      </w:r>
      <w:r w:rsidR="0040783D">
        <w:rPr>
          <w:sz w:val="26"/>
          <w:szCs w:val="26"/>
          <w:lang w:val="vi-VN"/>
        </w:rPr>
        <w:t>Trương Thanh Hiếu</w:t>
      </w:r>
    </w:p>
    <w:p w14:paraId="11FB3A2F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6DF3CA54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3CA5EDA1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449A0FBB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655A5565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558AE313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4C363282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563C8090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6A1CFE42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75532408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119A42FE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6608B5F4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77394DDE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6C6D43FE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36D65B57" w14:textId="77777777" w:rsidR="00AB0A9A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587ADA04" w14:textId="77777777" w:rsidR="008B6A12" w:rsidRDefault="008B6A12" w:rsidP="00AB0A9A">
      <w:pPr>
        <w:spacing w:line="200" w:lineRule="exact"/>
        <w:rPr>
          <w:sz w:val="26"/>
          <w:szCs w:val="26"/>
          <w:lang w:val="vi-VN"/>
        </w:rPr>
      </w:pPr>
    </w:p>
    <w:p w14:paraId="7C0ABB3E" w14:textId="77777777" w:rsidR="008B6A12" w:rsidRPr="00882FDF" w:rsidRDefault="008B6A12" w:rsidP="00AB0A9A">
      <w:pPr>
        <w:spacing w:line="200" w:lineRule="exact"/>
        <w:rPr>
          <w:sz w:val="26"/>
          <w:szCs w:val="26"/>
          <w:lang w:val="vi-VN"/>
        </w:rPr>
      </w:pPr>
    </w:p>
    <w:p w14:paraId="743B9542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2CD9FBF7" w14:textId="77777777" w:rsidR="00566AB9" w:rsidRPr="00882FDF" w:rsidRDefault="00566AB9" w:rsidP="008B6A12">
      <w:pPr>
        <w:ind w:right="120"/>
        <w:rPr>
          <w:b/>
          <w:i/>
          <w:sz w:val="26"/>
          <w:szCs w:val="26"/>
          <w:lang w:val="vi-VN"/>
        </w:rPr>
      </w:pPr>
    </w:p>
    <w:p w14:paraId="00AC6A52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4DC80B9B" w14:textId="313CD971" w:rsidR="00AB0A9A" w:rsidRPr="00882FDF" w:rsidRDefault="00AB0A9A" w:rsidP="00AB0A9A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172454">
        <w:rPr>
          <w:sz w:val="26"/>
          <w:szCs w:val="26"/>
        </w:rPr>
        <w:t>10/</w:t>
      </w:r>
      <w:r w:rsidR="00E26F15">
        <w:rPr>
          <w:sz w:val="26"/>
          <w:szCs w:val="26"/>
        </w:rPr>
        <w:t>0</w:t>
      </w:r>
      <w:r w:rsidR="001A2D6A">
        <w:rPr>
          <w:sz w:val="26"/>
          <w:szCs w:val="26"/>
          <w:lang w:val="vi-VN"/>
        </w:rPr>
        <w:t>4</w:t>
      </w:r>
      <w:r w:rsidR="00E26F15">
        <w:rPr>
          <w:sz w:val="26"/>
          <w:szCs w:val="26"/>
        </w:rPr>
        <w:t>/2021</w:t>
      </w:r>
      <w:r w:rsidRPr="00882FDF">
        <w:rPr>
          <w:sz w:val="26"/>
          <w:szCs w:val="26"/>
          <w:lang w:val="vi-VN"/>
        </w:rPr>
        <w:t>, Meeting start at 9:00</w:t>
      </w:r>
    </w:p>
    <w:p w14:paraId="0E7222E3" w14:textId="77777777" w:rsidR="00AB0A9A" w:rsidRPr="00882FDF" w:rsidRDefault="00AB0A9A" w:rsidP="00AB0A9A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03 Quang Trung, Da Nang City</w:t>
      </w:r>
    </w:p>
    <w:p w14:paraId="4BB10F51" w14:textId="28B7D1C2" w:rsidR="00AB0A9A" w:rsidRPr="00882FDF" w:rsidRDefault="00AB0A9A" w:rsidP="00AB0A9A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172454">
        <w:rPr>
          <w:sz w:val="26"/>
          <w:szCs w:val="26"/>
        </w:rPr>
        <w:t>10/</w:t>
      </w:r>
      <w:r w:rsidR="00E26F15">
        <w:rPr>
          <w:sz w:val="26"/>
          <w:szCs w:val="26"/>
        </w:rPr>
        <w:t>03/2021</w:t>
      </w:r>
    </w:p>
    <w:p w14:paraId="62A580BF" w14:textId="48672F9D" w:rsidR="00AB0A9A" w:rsidRPr="00882FDF" w:rsidRDefault="00681D24" w:rsidP="00AB0A9A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024915ED" w14:textId="77777777" w:rsidR="00AB0A9A" w:rsidRPr="00882FDF" w:rsidRDefault="00AB0A9A" w:rsidP="00AB0A9A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48DAE636" w14:textId="0EE7D310" w:rsidR="00AB0A9A" w:rsidRPr="00882FDF" w:rsidRDefault="00AB0A9A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Mentor: </w:t>
      </w:r>
      <w:r w:rsidR="0034361F">
        <w:rPr>
          <w:sz w:val="26"/>
          <w:szCs w:val="26"/>
          <w:lang w:val="vi-VN"/>
        </w:rPr>
        <w:t>Lương Thị Thu Phương</w:t>
      </w:r>
      <w:r w:rsidRPr="00882FDF">
        <w:rPr>
          <w:sz w:val="26"/>
          <w:szCs w:val="26"/>
          <w:lang w:val="vi-VN"/>
        </w:rPr>
        <w:t>.</w:t>
      </w:r>
    </w:p>
    <w:p w14:paraId="10BE798B" w14:textId="1D4FAE95" w:rsidR="00AB0A9A" w:rsidRPr="00882FDF" w:rsidRDefault="0040783D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76497E64" w14:textId="0A540C7E" w:rsidR="00AB0A9A" w:rsidRPr="00882FDF" w:rsidRDefault="0040783D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Team Member: Phi, Hiếu</w:t>
      </w:r>
      <w:r w:rsidR="004F5DCC">
        <w:rPr>
          <w:sz w:val="26"/>
          <w:szCs w:val="26"/>
          <w:lang w:val="vi-VN"/>
        </w:rPr>
        <w:t xml:space="preserve"> .</w:t>
      </w:r>
    </w:p>
    <w:p w14:paraId="7C82CBAB" w14:textId="77777777" w:rsidR="00AB0A9A" w:rsidRPr="00882FDF" w:rsidRDefault="00AB0A9A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40CC5D60" w14:textId="77777777" w:rsidR="00AB0A9A" w:rsidRPr="00882FDF" w:rsidRDefault="00AB0A9A" w:rsidP="00AB0A9A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7B270842" w14:textId="77777777" w:rsidR="00AB0A9A" w:rsidRPr="00882FDF" w:rsidRDefault="00A66D20" w:rsidP="00981101">
      <w:pPr>
        <w:pStyle w:val="ListParagraph"/>
        <w:numPr>
          <w:ilvl w:val="1"/>
          <w:numId w:val="27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="00AB0A9A" w:rsidRPr="00882FDF">
        <w:rPr>
          <w:sz w:val="26"/>
          <w:szCs w:val="26"/>
        </w:rPr>
        <w:t xml:space="preserve"> Test Case.</w:t>
      </w:r>
    </w:p>
    <w:p w14:paraId="2374CAC2" w14:textId="77777777" w:rsidR="00AB0A9A" w:rsidRPr="00882FDF" w:rsidRDefault="00A66D20" w:rsidP="00981101">
      <w:pPr>
        <w:pStyle w:val="ListParagraph"/>
        <w:numPr>
          <w:ilvl w:val="1"/>
          <w:numId w:val="27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="00AB0A9A" w:rsidRPr="00882FDF">
        <w:rPr>
          <w:sz w:val="26"/>
          <w:szCs w:val="26"/>
        </w:rPr>
        <w:t xml:space="preserve"> </w:t>
      </w:r>
      <w:r w:rsidR="00193F5D" w:rsidRPr="00882FDF">
        <w:rPr>
          <w:sz w:val="26"/>
          <w:szCs w:val="26"/>
        </w:rPr>
        <w:t>interface</w:t>
      </w:r>
      <w:r w:rsidR="00AB0A9A" w:rsidRPr="00882FDF">
        <w:rPr>
          <w:sz w:val="26"/>
          <w:szCs w:val="26"/>
        </w:rPr>
        <w:t>.</w:t>
      </w:r>
    </w:p>
    <w:p w14:paraId="529334D7" w14:textId="77777777" w:rsidR="00AB0A9A" w:rsidRPr="00882FDF" w:rsidRDefault="00AB0A9A" w:rsidP="00AB0A9A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030"/>
        <w:gridCol w:w="3149"/>
      </w:tblGrid>
      <w:tr w:rsidR="00AB0A9A" w:rsidRPr="00882FDF" w14:paraId="0C1EAC51" w14:textId="77777777" w:rsidTr="00785BB2">
        <w:tc>
          <w:tcPr>
            <w:tcW w:w="3505" w:type="dxa"/>
          </w:tcPr>
          <w:p w14:paraId="745EF711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7A3934A5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7FA58650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AB0A9A" w:rsidRPr="00882FDF" w14:paraId="26DE9496" w14:textId="77777777" w:rsidTr="00785BB2">
        <w:trPr>
          <w:trHeight w:val="463"/>
        </w:trPr>
        <w:tc>
          <w:tcPr>
            <w:tcW w:w="3505" w:type="dxa"/>
          </w:tcPr>
          <w:p w14:paraId="0FC55FA5" w14:textId="77777777" w:rsidR="00AB0A9A" w:rsidRPr="00882FDF" w:rsidRDefault="00A66D20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</w:t>
            </w:r>
            <w:r w:rsidR="00AB0A9A" w:rsidRPr="00882FDF">
              <w:rPr>
                <w:sz w:val="26"/>
                <w:szCs w:val="26"/>
              </w:rPr>
              <w:t xml:space="preserve"> Test Case.</w:t>
            </w:r>
          </w:p>
        </w:tc>
        <w:tc>
          <w:tcPr>
            <w:tcW w:w="3288" w:type="dxa"/>
          </w:tcPr>
          <w:p w14:paraId="21F2E39B" w14:textId="77777777" w:rsidR="00AB0A9A" w:rsidRPr="00882FDF" w:rsidRDefault="00AB0A9A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 &amp; mentor</w:t>
            </w:r>
          </w:p>
        </w:tc>
        <w:tc>
          <w:tcPr>
            <w:tcW w:w="3397" w:type="dxa"/>
          </w:tcPr>
          <w:p w14:paraId="7E1280A7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Cuộc họp tiếp theo</w:t>
            </w:r>
          </w:p>
        </w:tc>
      </w:tr>
      <w:tr w:rsidR="00AB0A9A" w:rsidRPr="00882FDF" w14:paraId="5B36B8C3" w14:textId="77777777" w:rsidTr="00785BB2">
        <w:trPr>
          <w:trHeight w:val="463"/>
        </w:trPr>
        <w:tc>
          <w:tcPr>
            <w:tcW w:w="3505" w:type="dxa"/>
          </w:tcPr>
          <w:p w14:paraId="43F6F32B" w14:textId="77777777" w:rsidR="00AB0A9A" w:rsidRPr="00882FDF" w:rsidRDefault="00A66D20" w:rsidP="00193F5D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</w:t>
            </w:r>
            <w:r w:rsidR="00AB0A9A" w:rsidRPr="00882FDF">
              <w:rPr>
                <w:sz w:val="26"/>
                <w:szCs w:val="26"/>
              </w:rPr>
              <w:t xml:space="preserve"> </w:t>
            </w:r>
            <w:r w:rsidR="00193F5D" w:rsidRPr="00882FDF">
              <w:rPr>
                <w:sz w:val="26"/>
                <w:szCs w:val="26"/>
              </w:rPr>
              <w:t>interface.</w:t>
            </w:r>
          </w:p>
        </w:tc>
        <w:tc>
          <w:tcPr>
            <w:tcW w:w="3288" w:type="dxa"/>
          </w:tcPr>
          <w:p w14:paraId="73DB86B2" w14:textId="77777777" w:rsidR="00AB0A9A" w:rsidRPr="00882FDF" w:rsidRDefault="00AB0A9A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Mentor</w:t>
            </w:r>
          </w:p>
        </w:tc>
        <w:tc>
          <w:tcPr>
            <w:tcW w:w="3397" w:type="dxa"/>
          </w:tcPr>
          <w:p w14:paraId="47CB3ED8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Cuộc họp tiếp theo</w:t>
            </w:r>
          </w:p>
        </w:tc>
      </w:tr>
      <w:tr w:rsidR="00AB0A9A" w:rsidRPr="00882FDF" w14:paraId="0D7934E4" w14:textId="77777777" w:rsidTr="00785BB2">
        <w:trPr>
          <w:trHeight w:val="463"/>
        </w:trPr>
        <w:tc>
          <w:tcPr>
            <w:tcW w:w="3505" w:type="dxa"/>
          </w:tcPr>
          <w:p w14:paraId="5D5AF7F1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05E6AFFF" w14:textId="0FB1A293" w:rsidR="00AB0A9A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7DFA7C23" w14:textId="5C19101F" w:rsidR="00AB0A9A" w:rsidRPr="00882FDF" w:rsidRDefault="00172454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</w:t>
            </w:r>
            <w:r w:rsidR="00E26F15">
              <w:rPr>
                <w:sz w:val="26"/>
                <w:szCs w:val="26"/>
              </w:rPr>
              <w:t>0</w:t>
            </w:r>
            <w:r w:rsidR="001A2D6A">
              <w:rPr>
                <w:sz w:val="26"/>
                <w:szCs w:val="26"/>
                <w:lang w:val="vi-VN"/>
              </w:rPr>
              <w:t>4</w:t>
            </w:r>
            <w:r w:rsidR="00E26F15">
              <w:rPr>
                <w:sz w:val="26"/>
                <w:szCs w:val="26"/>
              </w:rPr>
              <w:t>/2021</w:t>
            </w:r>
          </w:p>
        </w:tc>
      </w:tr>
    </w:tbl>
    <w:p w14:paraId="7DEED123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4DDA2267" w14:textId="77777777" w:rsidR="00AB0A9A" w:rsidRPr="00882FDF" w:rsidRDefault="00A66D20" w:rsidP="00AB0A9A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AB0A9A" w:rsidRPr="00882FDF">
        <w:rPr>
          <w:sz w:val="26"/>
          <w:szCs w:val="26"/>
          <w:lang w:val="vi-VN"/>
        </w:rPr>
        <w:t xml:space="preserve">11:00 </w:t>
      </w:r>
      <w:r>
        <w:rPr>
          <w:sz w:val="26"/>
          <w:szCs w:val="26"/>
          <w:lang w:val="vi-VN"/>
        </w:rPr>
        <w:t xml:space="preserve">cùng ngày </w:t>
      </w:r>
    </w:p>
    <w:p w14:paraId="44669878" w14:textId="77777777" w:rsidR="00AB0A9A" w:rsidRPr="00882FDF" w:rsidRDefault="00AB0A9A" w:rsidP="00AB0A9A">
      <w:pPr>
        <w:ind w:right="120" w:firstLine="1530"/>
        <w:rPr>
          <w:sz w:val="26"/>
          <w:szCs w:val="26"/>
          <w:lang w:val="vi-VN"/>
        </w:rPr>
      </w:pPr>
    </w:p>
    <w:p w14:paraId="2EF3FF46" w14:textId="77777777" w:rsidR="00AB0A9A" w:rsidRPr="00882FDF" w:rsidRDefault="00AB0A9A" w:rsidP="00AB0A9A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6194E570" w14:textId="77777777" w:rsidR="00AB0A9A" w:rsidRPr="00882FDF" w:rsidRDefault="00AB0A9A" w:rsidP="00AB0A9A">
      <w:pPr>
        <w:ind w:left="6930" w:right="120" w:hanging="4950"/>
        <w:rPr>
          <w:sz w:val="26"/>
          <w:szCs w:val="26"/>
          <w:lang w:val="vi-VN"/>
        </w:rPr>
      </w:pPr>
    </w:p>
    <w:p w14:paraId="2832DEB1" w14:textId="77777777" w:rsidR="00AB0A9A" w:rsidRPr="00882FDF" w:rsidRDefault="00AB0A9A" w:rsidP="00AB0A9A">
      <w:pPr>
        <w:ind w:left="6930" w:right="120" w:hanging="4950"/>
        <w:rPr>
          <w:sz w:val="26"/>
          <w:szCs w:val="26"/>
        </w:rPr>
      </w:pPr>
    </w:p>
    <w:p w14:paraId="42960072" w14:textId="61557918" w:rsidR="00AB0A9A" w:rsidRPr="00882FDF" w:rsidRDefault="00D6551F" w:rsidP="00AB0A9A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       </w:t>
      </w:r>
      <w:r w:rsidR="0040783D">
        <w:rPr>
          <w:sz w:val="26"/>
          <w:szCs w:val="26"/>
          <w:lang w:val="vi-VN"/>
        </w:rPr>
        <w:t>Thanh Nhật</w:t>
      </w:r>
      <w:r w:rsidR="00AB0A9A" w:rsidRPr="00882FDF">
        <w:rPr>
          <w:sz w:val="26"/>
          <w:szCs w:val="26"/>
          <w:lang w:val="vi-VN"/>
        </w:rPr>
        <w:tab/>
      </w:r>
      <w:r w:rsidR="0040783D">
        <w:rPr>
          <w:sz w:val="26"/>
          <w:szCs w:val="26"/>
          <w:lang w:val="vi-VN"/>
        </w:rPr>
        <w:t>Trương Thanh Hiếu</w:t>
      </w:r>
    </w:p>
    <w:p w14:paraId="0F9BEE95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C1C8372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CEBAAE5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807DE0C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0DE3773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801D605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97C7435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682D3E5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407CC57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3A36D868" w14:textId="77777777" w:rsidR="00AB0A9A" w:rsidRDefault="00AB0A9A" w:rsidP="008B6A12">
      <w:pPr>
        <w:ind w:right="120"/>
        <w:rPr>
          <w:b/>
          <w:i/>
          <w:sz w:val="26"/>
          <w:szCs w:val="26"/>
          <w:lang w:val="vi-VN"/>
        </w:rPr>
      </w:pPr>
    </w:p>
    <w:p w14:paraId="6518ED76" w14:textId="77777777" w:rsidR="008B6A12" w:rsidRPr="00882FDF" w:rsidRDefault="008B6A12" w:rsidP="008B6A12">
      <w:pPr>
        <w:ind w:right="120"/>
        <w:rPr>
          <w:b/>
          <w:i/>
          <w:sz w:val="26"/>
          <w:szCs w:val="26"/>
          <w:lang w:val="vi-VN"/>
        </w:rPr>
      </w:pPr>
    </w:p>
    <w:p w14:paraId="085AC65A" w14:textId="77777777" w:rsidR="00566AB9" w:rsidRPr="00882FDF" w:rsidRDefault="00566AB9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1778F86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21EB6986" w14:textId="453AC45C" w:rsidR="00AB0A9A" w:rsidRPr="00882FDF" w:rsidRDefault="00AB0A9A" w:rsidP="00AB0A9A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1A2D6A">
        <w:rPr>
          <w:sz w:val="26"/>
          <w:szCs w:val="26"/>
          <w:lang w:val="vi-VN"/>
        </w:rPr>
        <w:t>1</w:t>
      </w:r>
      <w:r w:rsidR="00E26F15">
        <w:rPr>
          <w:sz w:val="26"/>
          <w:szCs w:val="26"/>
        </w:rPr>
        <w:t>1/0</w:t>
      </w:r>
      <w:r w:rsidR="001A2D6A">
        <w:rPr>
          <w:sz w:val="26"/>
          <w:szCs w:val="26"/>
          <w:lang w:val="vi-VN"/>
        </w:rPr>
        <w:t>4</w:t>
      </w:r>
      <w:r w:rsidR="00E26F15">
        <w:rPr>
          <w:sz w:val="26"/>
          <w:szCs w:val="26"/>
        </w:rPr>
        <w:t>/2021</w:t>
      </w:r>
      <w:r w:rsidRPr="00882FDF">
        <w:rPr>
          <w:sz w:val="26"/>
          <w:szCs w:val="26"/>
          <w:lang w:val="vi-VN"/>
        </w:rPr>
        <w:t>, Meeting start at 9</w:t>
      </w:r>
      <w:r w:rsidR="00193F5D" w:rsidRPr="00882FDF">
        <w:rPr>
          <w:sz w:val="26"/>
          <w:szCs w:val="26"/>
          <w:lang w:val="vi-VN"/>
        </w:rPr>
        <w:t>:3</w:t>
      </w:r>
      <w:r w:rsidRPr="00882FDF">
        <w:rPr>
          <w:sz w:val="26"/>
          <w:szCs w:val="26"/>
          <w:lang w:val="vi-VN"/>
        </w:rPr>
        <w:t>0</w:t>
      </w:r>
    </w:p>
    <w:p w14:paraId="5F3BFF49" w14:textId="77777777" w:rsidR="00AB0A9A" w:rsidRPr="00882FDF" w:rsidRDefault="00AB0A9A" w:rsidP="00AB0A9A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="00193F5D" w:rsidRPr="00882FDF">
        <w:rPr>
          <w:sz w:val="26"/>
          <w:szCs w:val="26"/>
        </w:rPr>
        <w:t>03 Quang Trung</w:t>
      </w:r>
      <w:r w:rsidRPr="00882FDF">
        <w:rPr>
          <w:sz w:val="26"/>
          <w:szCs w:val="26"/>
        </w:rPr>
        <w:t>, Da Nang City</w:t>
      </w:r>
    </w:p>
    <w:p w14:paraId="1BBD89E9" w14:textId="64E363A0" w:rsidR="00AB0A9A" w:rsidRPr="00882FDF" w:rsidRDefault="00193F5D" w:rsidP="00AB0A9A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172454">
        <w:rPr>
          <w:sz w:val="26"/>
          <w:szCs w:val="26"/>
          <w:lang w:val="vi-VN"/>
        </w:rPr>
        <w:t>1</w:t>
      </w:r>
      <w:r w:rsidR="00E26F15">
        <w:rPr>
          <w:sz w:val="26"/>
          <w:szCs w:val="26"/>
          <w:lang w:val="vi-VN"/>
        </w:rPr>
        <w:t>01/03/2021</w:t>
      </w:r>
    </w:p>
    <w:p w14:paraId="516062D2" w14:textId="7434175D" w:rsidR="00AB0A9A" w:rsidRPr="00882FDF" w:rsidRDefault="00681D24" w:rsidP="00AB0A9A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79BBEE73" w14:textId="77777777" w:rsidR="00AB0A9A" w:rsidRPr="00882FDF" w:rsidRDefault="00AB0A9A" w:rsidP="00AB0A9A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39B79BA7" w14:textId="52E1B57F" w:rsidR="00AB0A9A" w:rsidRPr="00882FDF" w:rsidRDefault="0040783D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53DB2278" w14:textId="40E068EF" w:rsidR="00AB0A9A" w:rsidRPr="00882FDF" w:rsidRDefault="00AB0A9A" w:rsidP="00AB0A9A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 w:rsidR="0040783D">
        <w:rPr>
          <w:sz w:val="26"/>
          <w:szCs w:val="26"/>
          <w:lang w:val="vi-VN"/>
        </w:rPr>
        <w:t>Phi, Hiếu</w:t>
      </w:r>
      <w:r w:rsidR="004F5DCC">
        <w:rPr>
          <w:sz w:val="26"/>
          <w:szCs w:val="26"/>
          <w:lang w:val="vi-VN"/>
        </w:rPr>
        <w:t xml:space="preserve"> .</w:t>
      </w:r>
    </w:p>
    <w:p w14:paraId="18C63667" w14:textId="77777777" w:rsidR="00AB0A9A" w:rsidRPr="00882FDF" w:rsidRDefault="00AB0A9A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0721DAF9" w14:textId="77777777" w:rsidR="00AB0A9A" w:rsidRPr="00882FDF" w:rsidRDefault="00AB0A9A" w:rsidP="00AB0A9A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38DA35DC" w14:textId="77777777" w:rsidR="00AB0A9A" w:rsidRPr="00882FDF" w:rsidRDefault="00AB0A9A" w:rsidP="00981101">
      <w:pPr>
        <w:pStyle w:val="ListParagraph"/>
        <w:numPr>
          <w:ilvl w:val="1"/>
          <w:numId w:val="28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Test “</w:t>
      </w:r>
      <w:r w:rsidR="00193F5D" w:rsidRPr="00882FDF">
        <w:rPr>
          <w:sz w:val="26"/>
          <w:szCs w:val="26"/>
        </w:rPr>
        <w:t>Bản đồ</w:t>
      </w:r>
      <w:r w:rsidRPr="00882FDF">
        <w:rPr>
          <w:sz w:val="26"/>
          <w:szCs w:val="26"/>
        </w:rPr>
        <w:t>” function.</w:t>
      </w:r>
    </w:p>
    <w:p w14:paraId="265103A1" w14:textId="77777777" w:rsidR="00AB0A9A" w:rsidRPr="00882FDF" w:rsidRDefault="00AB0A9A" w:rsidP="00981101">
      <w:pPr>
        <w:pStyle w:val="ListParagraph"/>
        <w:numPr>
          <w:ilvl w:val="1"/>
          <w:numId w:val="28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Fix error.</w:t>
      </w:r>
    </w:p>
    <w:p w14:paraId="0D04EEA4" w14:textId="77777777" w:rsidR="00AB0A9A" w:rsidRPr="00882FDF" w:rsidRDefault="00AB0A9A" w:rsidP="00AB0A9A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032"/>
        <w:gridCol w:w="3151"/>
      </w:tblGrid>
      <w:tr w:rsidR="00AB0A9A" w:rsidRPr="00882FDF" w14:paraId="030ABC83" w14:textId="77777777" w:rsidTr="00785BB2">
        <w:tc>
          <w:tcPr>
            <w:tcW w:w="3505" w:type="dxa"/>
          </w:tcPr>
          <w:p w14:paraId="1143B112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6CECA873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4E07245C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AB0A9A" w:rsidRPr="00882FDF" w14:paraId="111D3D87" w14:textId="77777777" w:rsidTr="00785BB2">
        <w:trPr>
          <w:trHeight w:val="463"/>
        </w:trPr>
        <w:tc>
          <w:tcPr>
            <w:tcW w:w="3505" w:type="dxa"/>
          </w:tcPr>
          <w:p w14:paraId="4DEE8DF5" w14:textId="77777777" w:rsidR="00AB0A9A" w:rsidRPr="00882FDF" w:rsidRDefault="00AB0A9A" w:rsidP="00410079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Test “</w:t>
            </w:r>
            <w:r w:rsidR="00410079" w:rsidRPr="00882FDF">
              <w:rPr>
                <w:sz w:val="26"/>
                <w:szCs w:val="26"/>
              </w:rPr>
              <w:t>Bản đồ</w:t>
            </w:r>
            <w:r w:rsidRPr="00882FDF">
              <w:rPr>
                <w:sz w:val="26"/>
                <w:szCs w:val="26"/>
              </w:rPr>
              <w:t>” function.</w:t>
            </w:r>
          </w:p>
        </w:tc>
        <w:tc>
          <w:tcPr>
            <w:tcW w:w="3288" w:type="dxa"/>
          </w:tcPr>
          <w:p w14:paraId="53C8DBD4" w14:textId="231224F2" w:rsidR="00AB0A9A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</w:t>
            </w:r>
            <w:r w:rsidR="00AB0A9A" w:rsidRPr="00882FDF">
              <w:rPr>
                <w:sz w:val="26"/>
                <w:szCs w:val="26"/>
              </w:rPr>
              <w:t xml:space="preserve">,  </w:t>
            </w:r>
            <w:r>
              <w:rPr>
                <w:sz w:val="26"/>
                <w:szCs w:val="26"/>
              </w:rPr>
              <w:t>Phi</w:t>
            </w:r>
          </w:p>
        </w:tc>
        <w:tc>
          <w:tcPr>
            <w:tcW w:w="3397" w:type="dxa"/>
          </w:tcPr>
          <w:p w14:paraId="5BA62D1B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Cuộc họp tiếp theo</w:t>
            </w:r>
          </w:p>
        </w:tc>
      </w:tr>
      <w:tr w:rsidR="00AB0A9A" w:rsidRPr="00882FDF" w14:paraId="2C46F117" w14:textId="77777777" w:rsidTr="00785BB2">
        <w:trPr>
          <w:trHeight w:val="463"/>
        </w:trPr>
        <w:tc>
          <w:tcPr>
            <w:tcW w:w="3505" w:type="dxa"/>
          </w:tcPr>
          <w:p w14:paraId="29CE19EB" w14:textId="77777777" w:rsidR="00AB0A9A" w:rsidRPr="00882FDF" w:rsidRDefault="00AB0A9A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Fix error.</w:t>
            </w:r>
          </w:p>
          <w:p w14:paraId="62C516D9" w14:textId="77777777" w:rsidR="00AB0A9A" w:rsidRPr="00882FDF" w:rsidRDefault="00AB0A9A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</w:p>
        </w:tc>
        <w:tc>
          <w:tcPr>
            <w:tcW w:w="3288" w:type="dxa"/>
          </w:tcPr>
          <w:p w14:paraId="3E0A71CD" w14:textId="77777777" w:rsidR="00AB0A9A" w:rsidRPr="00882FDF" w:rsidRDefault="00AB0A9A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14:paraId="31BC9FB0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AB0A9A" w:rsidRPr="00882FDF" w14:paraId="70598099" w14:textId="77777777" w:rsidTr="00785BB2">
        <w:trPr>
          <w:trHeight w:val="463"/>
        </w:trPr>
        <w:tc>
          <w:tcPr>
            <w:tcW w:w="3505" w:type="dxa"/>
          </w:tcPr>
          <w:p w14:paraId="389BC424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4AC0692D" w14:textId="595F6F5A" w:rsidR="00AB0A9A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528FC3DB" w14:textId="6F20239E" w:rsidR="00AB0A9A" w:rsidRPr="00882FDF" w:rsidRDefault="00172454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E26F15">
              <w:rPr>
                <w:sz w:val="26"/>
                <w:szCs w:val="26"/>
              </w:rPr>
              <w:t>1/0</w:t>
            </w:r>
            <w:r w:rsidR="001A2D6A">
              <w:rPr>
                <w:sz w:val="26"/>
                <w:szCs w:val="26"/>
                <w:lang w:val="vi-VN"/>
              </w:rPr>
              <w:t>4</w:t>
            </w:r>
            <w:r w:rsidR="00E26F15">
              <w:rPr>
                <w:sz w:val="26"/>
                <w:szCs w:val="26"/>
              </w:rPr>
              <w:t>/2021</w:t>
            </w:r>
          </w:p>
        </w:tc>
      </w:tr>
    </w:tbl>
    <w:p w14:paraId="34A757D5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12E14FBD" w14:textId="77777777" w:rsidR="00AB0A9A" w:rsidRPr="00882FDF" w:rsidRDefault="00A66D20" w:rsidP="00AB0A9A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AB0A9A" w:rsidRPr="00882FDF">
        <w:rPr>
          <w:sz w:val="26"/>
          <w:szCs w:val="26"/>
          <w:lang w:val="vi-VN"/>
        </w:rPr>
        <w:t xml:space="preserve">10:30 </w:t>
      </w:r>
      <w:r>
        <w:rPr>
          <w:sz w:val="26"/>
          <w:szCs w:val="26"/>
          <w:lang w:val="vi-VN"/>
        </w:rPr>
        <w:t xml:space="preserve">cùng ngày </w:t>
      </w:r>
    </w:p>
    <w:p w14:paraId="68BCB277" w14:textId="77777777" w:rsidR="00AB0A9A" w:rsidRPr="00882FDF" w:rsidRDefault="00AB0A9A" w:rsidP="00AB0A9A">
      <w:pPr>
        <w:ind w:right="120" w:firstLine="1530"/>
        <w:rPr>
          <w:sz w:val="26"/>
          <w:szCs w:val="26"/>
          <w:lang w:val="vi-VN"/>
        </w:rPr>
      </w:pPr>
    </w:p>
    <w:p w14:paraId="2A1770E6" w14:textId="77777777" w:rsidR="00AB0A9A" w:rsidRPr="00882FDF" w:rsidRDefault="00AB0A9A" w:rsidP="00AB0A9A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6052F015" w14:textId="77777777" w:rsidR="00AB0A9A" w:rsidRPr="00882FDF" w:rsidRDefault="00AB0A9A" w:rsidP="00AB0A9A">
      <w:pPr>
        <w:ind w:left="6930" w:right="120" w:hanging="4950"/>
        <w:rPr>
          <w:sz w:val="26"/>
          <w:szCs w:val="26"/>
          <w:lang w:val="vi-VN"/>
        </w:rPr>
      </w:pPr>
    </w:p>
    <w:p w14:paraId="68D14F3C" w14:textId="77777777" w:rsidR="00AB0A9A" w:rsidRPr="00882FDF" w:rsidRDefault="00AB0A9A" w:rsidP="00AB0A9A">
      <w:pPr>
        <w:ind w:left="6930" w:right="120" w:hanging="4950"/>
        <w:rPr>
          <w:sz w:val="26"/>
          <w:szCs w:val="26"/>
        </w:rPr>
      </w:pPr>
    </w:p>
    <w:p w14:paraId="40D9A96F" w14:textId="03320787" w:rsidR="00AB0A9A" w:rsidRPr="00882FDF" w:rsidRDefault="00E00CF3" w:rsidP="00AB0A9A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       </w:t>
      </w:r>
      <w:r w:rsidR="0040783D">
        <w:rPr>
          <w:sz w:val="26"/>
          <w:szCs w:val="26"/>
          <w:lang w:val="vi-VN"/>
        </w:rPr>
        <w:t>Thanh Nhật</w:t>
      </w:r>
      <w:r w:rsidR="00AB0A9A" w:rsidRPr="00882FDF">
        <w:rPr>
          <w:sz w:val="26"/>
          <w:szCs w:val="26"/>
          <w:lang w:val="vi-VN"/>
        </w:rPr>
        <w:tab/>
      </w:r>
      <w:r w:rsidR="0040783D">
        <w:rPr>
          <w:sz w:val="26"/>
          <w:szCs w:val="26"/>
          <w:lang w:val="vi-VN"/>
        </w:rPr>
        <w:t>Trương Thanh Hiếu</w:t>
      </w:r>
    </w:p>
    <w:p w14:paraId="7945CBBB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05A5BEEC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29A0C1F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ACFD76E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2886C75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6B581A5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3C3B792D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0A482D9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23C8DF5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81EC2A6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F1E418E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6C5CA1D" w14:textId="77777777" w:rsidR="00785BB2" w:rsidRPr="00882FDF" w:rsidRDefault="00785BB2" w:rsidP="008B6A12">
      <w:pPr>
        <w:ind w:right="120"/>
        <w:rPr>
          <w:b/>
          <w:i/>
          <w:sz w:val="26"/>
          <w:szCs w:val="26"/>
          <w:lang w:val="vi-VN"/>
        </w:rPr>
      </w:pPr>
    </w:p>
    <w:p w14:paraId="7CE79917" w14:textId="77777777" w:rsidR="00566AB9" w:rsidRPr="00882FDF" w:rsidRDefault="00566AB9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2C9E951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1726FB70" w14:textId="7DB076DD" w:rsidR="00AB0A9A" w:rsidRPr="00882FDF" w:rsidRDefault="00AB0A9A" w:rsidP="00AB0A9A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172454">
        <w:rPr>
          <w:sz w:val="26"/>
          <w:szCs w:val="26"/>
        </w:rPr>
        <w:t>12/</w:t>
      </w:r>
      <w:r w:rsidR="00E26F15">
        <w:rPr>
          <w:sz w:val="26"/>
          <w:szCs w:val="26"/>
        </w:rPr>
        <w:t>0</w:t>
      </w:r>
      <w:r w:rsidR="001A2D6A">
        <w:rPr>
          <w:sz w:val="26"/>
          <w:szCs w:val="26"/>
          <w:lang w:val="vi-VN"/>
        </w:rPr>
        <w:t>4</w:t>
      </w:r>
      <w:r w:rsidR="00E26F15">
        <w:rPr>
          <w:sz w:val="26"/>
          <w:szCs w:val="26"/>
        </w:rPr>
        <w:t>/2021</w:t>
      </w:r>
      <w:r w:rsidR="00193F5D" w:rsidRPr="00882FDF">
        <w:rPr>
          <w:sz w:val="26"/>
          <w:szCs w:val="26"/>
          <w:lang w:val="vi-VN"/>
        </w:rPr>
        <w:t>, Meeting start at 9</w:t>
      </w:r>
      <w:r w:rsidRPr="00882FDF">
        <w:rPr>
          <w:sz w:val="26"/>
          <w:szCs w:val="26"/>
          <w:lang w:val="vi-VN"/>
        </w:rPr>
        <w:t>:00</w:t>
      </w:r>
    </w:p>
    <w:p w14:paraId="4D88BE1F" w14:textId="77777777" w:rsidR="00AB0A9A" w:rsidRPr="00882FDF" w:rsidRDefault="00AB0A9A" w:rsidP="00AB0A9A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80 Thanh Son Street, Da Nang City</w:t>
      </w:r>
    </w:p>
    <w:p w14:paraId="11F27B37" w14:textId="73FDC403" w:rsidR="00AB0A9A" w:rsidRPr="00882FDF" w:rsidRDefault="00193F5D" w:rsidP="00AB0A9A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172454">
        <w:rPr>
          <w:sz w:val="26"/>
          <w:szCs w:val="26"/>
          <w:lang w:val="vi-VN"/>
        </w:rPr>
        <w:t>12/</w:t>
      </w:r>
      <w:r w:rsidR="00E26F15">
        <w:rPr>
          <w:sz w:val="26"/>
          <w:szCs w:val="26"/>
          <w:lang w:val="vi-VN"/>
        </w:rPr>
        <w:t>0</w:t>
      </w:r>
      <w:r w:rsidR="001A2D6A">
        <w:rPr>
          <w:sz w:val="26"/>
          <w:szCs w:val="26"/>
          <w:lang w:val="vi-VN"/>
        </w:rPr>
        <w:t>4</w:t>
      </w:r>
      <w:r w:rsidR="00E26F15">
        <w:rPr>
          <w:sz w:val="26"/>
          <w:szCs w:val="26"/>
          <w:lang w:val="vi-VN"/>
        </w:rPr>
        <w:t>/2021</w:t>
      </w:r>
    </w:p>
    <w:p w14:paraId="1E6D9931" w14:textId="4EA43A3D" w:rsidR="00AB0A9A" w:rsidRPr="00882FDF" w:rsidRDefault="00681D24" w:rsidP="00AB0A9A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6D9AA6B8" w14:textId="77777777" w:rsidR="00AB0A9A" w:rsidRPr="00882FDF" w:rsidRDefault="00AB0A9A" w:rsidP="00AB0A9A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60FACA57" w14:textId="746C46D0" w:rsidR="00AB0A9A" w:rsidRPr="00882FDF" w:rsidRDefault="0040783D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10316238" w14:textId="68C4E40B" w:rsidR="00AB0A9A" w:rsidRPr="00882FDF" w:rsidRDefault="00AB0A9A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Team Member: </w:t>
      </w:r>
      <w:r w:rsidR="0040783D">
        <w:rPr>
          <w:sz w:val="26"/>
          <w:szCs w:val="26"/>
          <w:lang w:val="vi-VN"/>
        </w:rPr>
        <w:t>Phi, Hiếu</w:t>
      </w:r>
      <w:r w:rsidR="004F5DCC">
        <w:rPr>
          <w:sz w:val="26"/>
          <w:szCs w:val="26"/>
          <w:lang w:val="vi-VN"/>
        </w:rPr>
        <w:t xml:space="preserve"> .</w:t>
      </w:r>
    </w:p>
    <w:p w14:paraId="5191C66D" w14:textId="77777777" w:rsidR="00AB0A9A" w:rsidRPr="00882FDF" w:rsidRDefault="00AB0A9A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60761365" w14:textId="77777777" w:rsidR="00AB0A9A" w:rsidRPr="00882FDF" w:rsidRDefault="00AB0A9A" w:rsidP="00AB0A9A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2CD2F4B1" w14:textId="77777777" w:rsidR="00AB0A9A" w:rsidRPr="00882FDF" w:rsidRDefault="00AB0A9A" w:rsidP="00981101">
      <w:pPr>
        <w:pStyle w:val="ListParagraph"/>
        <w:numPr>
          <w:ilvl w:val="1"/>
          <w:numId w:val="29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Coding “</w:t>
      </w:r>
      <w:r w:rsidR="00410079" w:rsidRPr="00882FDF">
        <w:rPr>
          <w:sz w:val="26"/>
          <w:szCs w:val="26"/>
        </w:rPr>
        <w:t>Tìm kiếm</w:t>
      </w:r>
      <w:r w:rsidRPr="00882FDF">
        <w:rPr>
          <w:sz w:val="26"/>
          <w:szCs w:val="26"/>
        </w:rPr>
        <w:t>” function.</w:t>
      </w:r>
    </w:p>
    <w:p w14:paraId="3401EC77" w14:textId="77777777" w:rsidR="00AB0A9A" w:rsidRPr="00882FDF" w:rsidRDefault="00AB0A9A" w:rsidP="00981101">
      <w:pPr>
        <w:pStyle w:val="ListParagraph"/>
        <w:numPr>
          <w:ilvl w:val="1"/>
          <w:numId w:val="29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Design test case.</w:t>
      </w:r>
    </w:p>
    <w:p w14:paraId="48D9539E" w14:textId="77777777" w:rsidR="00AB0A9A" w:rsidRPr="00882FDF" w:rsidRDefault="00AB0A9A" w:rsidP="00AB0A9A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015"/>
        <w:gridCol w:w="3135"/>
      </w:tblGrid>
      <w:tr w:rsidR="00AB0A9A" w:rsidRPr="00882FDF" w14:paraId="1481A3FA" w14:textId="77777777" w:rsidTr="00785BB2">
        <w:tc>
          <w:tcPr>
            <w:tcW w:w="3505" w:type="dxa"/>
          </w:tcPr>
          <w:p w14:paraId="5469ABB0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74EC703A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2D9A537D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AB0A9A" w:rsidRPr="00882FDF" w14:paraId="556C2B64" w14:textId="77777777" w:rsidTr="00785BB2">
        <w:trPr>
          <w:trHeight w:val="463"/>
        </w:trPr>
        <w:tc>
          <w:tcPr>
            <w:tcW w:w="3505" w:type="dxa"/>
          </w:tcPr>
          <w:p w14:paraId="4C7C5ED3" w14:textId="77777777" w:rsidR="00AB0A9A" w:rsidRPr="00882FDF" w:rsidRDefault="00AB0A9A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Design test case.</w:t>
            </w:r>
          </w:p>
        </w:tc>
        <w:tc>
          <w:tcPr>
            <w:tcW w:w="3288" w:type="dxa"/>
          </w:tcPr>
          <w:p w14:paraId="5A4E968C" w14:textId="4D6EE8EB" w:rsidR="00AB0A9A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</w:t>
            </w:r>
          </w:p>
        </w:tc>
        <w:tc>
          <w:tcPr>
            <w:tcW w:w="3397" w:type="dxa"/>
          </w:tcPr>
          <w:p w14:paraId="13F26728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Cuộc họp tiếp theo</w:t>
            </w:r>
          </w:p>
        </w:tc>
      </w:tr>
      <w:tr w:rsidR="00AB0A9A" w:rsidRPr="00882FDF" w14:paraId="2725522E" w14:textId="77777777" w:rsidTr="00785BB2">
        <w:trPr>
          <w:trHeight w:val="463"/>
        </w:trPr>
        <w:tc>
          <w:tcPr>
            <w:tcW w:w="3505" w:type="dxa"/>
          </w:tcPr>
          <w:p w14:paraId="31C98E92" w14:textId="77777777" w:rsidR="00AB0A9A" w:rsidRPr="00882FDF" w:rsidRDefault="00AB0A9A" w:rsidP="000C53D1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Coding”</w:t>
            </w:r>
            <w:r w:rsidR="000C53D1" w:rsidRPr="00882FDF">
              <w:rPr>
                <w:sz w:val="26"/>
                <w:szCs w:val="26"/>
              </w:rPr>
              <w:t>Tìm kiếm</w:t>
            </w:r>
            <w:r w:rsidRPr="00882FDF">
              <w:rPr>
                <w:sz w:val="26"/>
                <w:szCs w:val="26"/>
              </w:rPr>
              <w:t>” function.</w:t>
            </w:r>
          </w:p>
        </w:tc>
        <w:tc>
          <w:tcPr>
            <w:tcW w:w="3288" w:type="dxa"/>
          </w:tcPr>
          <w:p w14:paraId="1C6F3874" w14:textId="090B24F8" w:rsidR="00AB0A9A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Hiếu,Phi</w:t>
            </w:r>
          </w:p>
        </w:tc>
        <w:tc>
          <w:tcPr>
            <w:tcW w:w="3397" w:type="dxa"/>
          </w:tcPr>
          <w:p w14:paraId="71D58391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AB0A9A" w:rsidRPr="00882FDF" w14:paraId="7C2D5C11" w14:textId="77777777" w:rsidTr="00785BB2">
        <w:trPr>
          <w:trHeight w:val="463"/>
        </w:trPr>
        <w:tc>
          <w:tcPr>
            <w:tcW w:w="3505" w:type="dxa"/>
          </w:tcPr>
          <w:p w14:paraId="5DCE75F7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54907AF7" w14:textId="61A432DA" w:rsidR="00AB0A9A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45CA47B2" w14:textId="513ED8EA" w:rsidR="00AB0A9A" w:rsidRPr="00882FDF" w:rsidRDefault="000C2C79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172454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/</w:t>
            </w:r>
            <w:r w:rsidR="00E26F15">
              <w:rPr>
                <w:sz w:val="26"/>
                <w:szCs w:val="26"/>
              </w:rPr>
              <w:t>0</w:t>
            </w:r>
            <w:r w:rsidR="001A2D6A">
              <w:rPr>
                <w:sz w:val="26"/>
                <w:szCs w:val="26"/>
                <w:lang w:val="vi-VN"/>
              </w:rPr>
              <w:t>4</w:t>
            </w:r>
            <w:r w:rsidR="00E26F15">
              <w:rPr>
                <w:sz w:val="26"/>
                <w:szCs w:val="26"/>
              </w:rPr>
              <w:t>/2021</w:t>
            </w:r>
          </w:p>
        </w:tc>
      </w:tr>
    </w:tbl>
    <w:p w14:paraId="7331E14C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5B9D1AD1" w14:textId="77777777" w:rsidR="00AB0A9A" w:rsidRPr="00882FDF" w:rsidRDefault="00A66D20" w:rsidP="00AB0A9A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241638" w:rsidRPr="00882FDF">
        <w:rPr>
          <w:sz w:val="26"/>
          <w:szCs w:val="26"/>
          <w:lang w:val="vi-VN"/>
        </w:rPr>
        <w:t>11</w:t>
      </w:r>
      <w:r w:rsidR="00AB0A9A" w:rsidRPr="00882FDF">
        <w:rPr>
          <w:sz w:val="26"/>
          <w:szCs w:val="26"/>
          <w:lang w:val="vi-VN"/>
        </w:rPr>
        <w:t xml:space="preserve">:30 </w:t>
      </w:r>
      <w:r>
        <w:rPr>
          <w:sz w:val="26"/>
          <w:szCs w:val="26"/>
          <w:lang w:val="vi-VN"/>
        </w:rPr>
        <w:t xml:space="preserve">cùng ngày </w:t>
      </w:r>
    </w:p>
    <w:p w14:paraId="351AA7A8" w14:textId="77777777" w:rsidR="00AB0A9A" w:rsidRPr="00882FDF" w:rsidRDefault="00AB0A9A" w:rsidP="00AB0A9A">
      <w:pPr>
        <w:ind w:right="120" w:firstLine="1530"/>
        <w:rPr>
          <w:sz w:val="26"/>
          <w:szCs w:val="26"/>
          <w:lang w:val="vi-VN"/>
        </w:rPr>
      </w:pPr>
    </w:p>
    <w:p w14:paraId="5A9EA8CD" w14:textId="77777777" w:rsidR="00AB0A9A" w:rsidRPr="00882FDF" w:rsidRDefault="00AB0A9A" w:rsidP="00AB0A9A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13BEB956" w14:textId="77777777" w:rsidR="00AB0A9A" w:rsidRPr="00882FDF" w:rsidRDefault="00AB0A9A" w:rsidP="00AB0A9A">
      <w:pPr>
        <w:ind w:left="6930" w:right="120" w:hanging="4950"/>
        <w:rPr>
          <w:sz w:val="26"/>
          <w:szCs w:val="26"/>
          <w:lang w:val="vi-VN"/>
        </w:rPr>
      </w:pPr>
    </w:p>
    <w:p w14:paraId="16D8CB32" w14:textId="77777777" w:rsidR="00AB0A9A" w:rsidRPr="00882FDF" w:rsidRDefault="00AB0A9A" w:rsidP="00AB0A9A">
      <w:pPr>
        <w:ind w:left="6930" w:right="120" w:hanging="4950"/>
        <w:rPr>
          <w:sz w:val="26"/>
          <w:szCs w:val="26"/>
        </w:rPr>
      </w:pPr>
    </w:p>
    <w:p w14:paraId="15F8046C" w14:textId="062795D3" w:rsidR="00AB0A9A" w:rsidRPr="00882FDF" w:rsidRDefault="004674A5" w:rsidP="00AB0A9A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       </w:t>
      </w:r>
      <w:r w:rsidR="0040783D">
        <w:rPr>
          <w:sz w:val="26"/>
          <w:szCs w:val="26"/>
          <w:lang w:val="vi-VN"/>
        </w:rPr>
        <w:t>Thanh Nhật</w:t>
      </w:r>
      <w:r w:rsidR="00AB0A9A" w:rsidRPr="00882FDF">
        <w:rPr>
          <w:sz w:val="26"/>
          <w:szCs w:val="26"/>
          <w:lang w:val="vi-VN"/>
        </w:rPr>
        <w:tab/>
      </w:r>
      <w:r w:rsidR="0040783D">
        <w:rPr>
          <w:sz w:val="26"/>
          <w:szCs w:val="26"/>
          <w:lang w:val="vi-VN"/>
        </w:rPr>
        <w:t>Trương Thanh Hiếu</w:t>
      </w:r>
    </w:p>
    <w:p w14:paraId="66CE731B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1922C4C7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5E3C455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DEFDA00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58B2C23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728F130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8B99A4D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36149F8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65FB2AA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0562276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374E8B4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7100115" w14:textId="77777777" w:rsidR="00AB0A9A" w:rsidRDefault="00AB0A9A" w:rsidP="008B6A12">
      <w:pPr>
        <w:ind w:right="120"/>
        <w:rPr>
          <w:b/>
          <w:i/>
          <w:sz w:val="26"/>
          <w:szCs w:val="26"/>
          <w:lang w:val="vi-VN"/>
        </w:rPr>
      </w:pPr>
    </w:p>
    <w:p w14:paraId="0C06453E" w14:textId="77777777" w:rsidR="008B6A12" w:rsidRPr="00882FDF" w:rsidRDefault="008B6A12" w:rsidP="008B6A12">
      <w:pPr>
        <w:ind w:right="120"/>
        <w:rPr>
          <w:b/>
          <w:i/>
          <w:sz w:val="26"/>
          <w:szCs w:val="26"/>
          <w:lang w:val="vi-VN"/>
        </w:rPr>
      </w:pPr>
    </w:p>
    <w:p w14:paraId="67087B26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455B84FD" w14:textId="16393769" w:rsidR="00AB0A9A" w:rsidRPr="00882FDF" w:rsidRDefault="00AB0A9A" w:rsidP="00AB0A9A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172454">
        <w:rPr>
          <w:sz w:val="26"/>
          <w:szCs w:val="26"/>
        </w:rPr>
        <w:t>13/</w:t>
      </w:r>
      <w:r w:rsidR="00E26F15">
        <w:rPr>
          <w:sz w:val="26"/>
          <w:szCs w:val="26"/>
        </w:rPr>
        <w:t>0</w:t>
      </w:r>
      <w:r w:rsidR="001A2D6A">
        <w:rPr>
          <w:sz w:val="26"/>
          <w:szCs w:val="26"/>
          <w:lang w:val="vi-VN"/>
        </w:rPr>
        <w:t>4</w:t>
      </w:r>
      <w:r w:rsidR="00E26F15">
        <w:rPr>
          <w:sz w:val="26"/>
          <w:szCs w:val="26"/>
        </w:rPr>
        <w:t>/2021</w:t>
      </w:r>
      <w:r w:rsidR="00410079" w:rsidRPr="00882FDF">
        <w:rPr>
          <w:sz w:val="26"/>
          <w:szCs w:val="26"/>
          <w:lang w:val="vi-VN"/>
        </w:rPr>
        <w:t>, Meeting start at 8</w:t>
      </w:r>
      <w:r w:rsidRPr="00882FDF">
        <w:rPr>
          <w:sz w:val="26"/>
          <w:szCs w:val="26"/>
          <w:lang w:val="vi-VN"/>
        </w:rPr>
        <w:t>:30</w:t>
      </w:r>
    </w:p>
    <w:p w14:paraId="6309AB16" w14:textId="77777777" w:rsidR="00AB0A9A" w:rsidRPr="00882FDF" w:rsidRDefault="00AB0A9A" w:rsidP="00AB0A9A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03 Quang Trung, Da Nang City</w:t>
      </w:r>
    </w:p>
    <w:p w14:paraId="04F54848" w14:textId="6699C602" w:rsidR="00AB0A9A" w:rsidRPr="00882FDF" w:rsidRDefault="00410079" w:rsidP="00AB0A9A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172454">
        <w:rPr>
          <w:sz w:val="26"/>
          <w:szCs w:val="26"/>
          <w:lang w:val="vi-VN"/>
        </w:rPr>
        <w:t>13/</w:t>
      </w:r>
      <w:r w:rsidR="00E26F15">
        <w:rPr>
          <w:sz w:val="26"/>
          <w:szCs w:val="26"/>
          <w:lang w:val="vi-VN"/>
        </w:rPr>
        <w:t>0</w:t>
      </w:r>
      <w:r w:rsidR="001A2D6A">
        <w:rPr>
          <w:sz w:val="26"/>
          <w:szCs w:val="26"/>
          <w:lang w:val="vi-VN"/>
        </w:rPr>
        <w:t>4</w:t>
      </w:r>
      <w:r w:rsidR="00E26F15">
        <w:rPr>
          <w:sz w:val="26"/>
          <w:szCs w:val="26"/>
          <w:lang w:val="vi-VN"/>
        </w:rPr>
        <w:t>/2021</w:t>
      </w:r>
    </w:p>
    <w:p w14:paraId="50E2AB1A" w14:textId="7C19A3CB" w:rsidR="00AB0A9A" w:rsidRPr="00882FDF" w:rsidRDefault="00681D24" w:rsidP="00AB0A9A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22CAE016" w14:textId="77777777" w:rsidR="00AB0A9A" w:rsidRPr="00882FDF" w:rsidRDefault="00AB0A9A" w:rsidP="00AB0A9A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5C036516" w14:textId="75B9812E" w:rsidR="00AB0A9A" w:rsidRPr="00882FDF" w:rsidRDefault="00AB0A9A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Mentor: </w:t>
      </w:r>
      <w:r w:rsidR="0034361F">
        <w:rPr>
          <w:sz w:val="26"/>
          <w:szCs w:val="26"/>
          <w:lang w:val="vi-VN"/>
        </w:rPr>
        <w:t>Lương Thị Thu Phương</w:t>
      </w:r>
      <w:r w:rsidRPr="00882FDF">
        <w:rPr>
          <w:sz w:val="26"/>
          <w:szCs w:val="26"/>
          <w:lang w:val="vi-VN"/>
        </w:rPr>
        <w:t>.</w:t>
      </w:r>
    </w:p>
    <w:p w14:paraId="0949E692" w14:textId="1B48C5F4" w:rsidR="00AB0A9A" w:rsidRPr="00882FDF" w:rsidRDefault="0040783D" w:rsidP="00AB0A9A">
      <w:pPr>
        <w:pStyle w:val="ListParagraph"/>
        <w:spacing w:line="360" w:lineRule="auto"/>
        <w:ind w:right="120"/>
        <w:rPr>
          <w:sz w:val="26"/>
          <w:szCs w:val="26"/>
        </w:rPr>
      </w:pPr>
      <w:r>
        <w:rPr>
          <w:sz w:val="26"/>
          <w:szCs w:val="26"/>
        </w:rPr>
        <w:t>Leader: Nhật.</w:t>
      </w:r>
    </w:p>
    <w:p w14:paraId="731F1FE4" w14:textId="51F3C1E1" w:rsidR="00AB0A9A" w:rsidRPr="00882FDF" w:rsidRDefault="00AB0A9A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Team Member: </w:t>
      </w:r>
      <w:r w:rsidR="0040783D">
        <w:rPr>
          <w:sz w:val="26"/>
          <w:szCs w:val="26"/>
          <w:lang w:val="vi-VN"/>
        </w:rPr>
        <w:t>Phi, Hiếu</w:t>
      </w:r>
      <w:r w:rsidR="004F5DCC">
        <w:rPr>
          <w:sz w:val="26"/>
          <w:szCs w:val="26"/>
          <w:lang w:val="vi-VN"/>
        </w:rPr>
        <w:t xml:space="preserve"> .</w:t>
      </w:r>
    </w:p>
    <w:p w14:paraId="0C175828" w14:textId="77777777" w:rsidR="00AB0A9A" w:rsidRPr="00882FDF" w:rsidRDefault="00AB0A9A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769DA06A" w14:textId="77777777" w:rsidR="00AB0A9A" w:rsidRPr="00882FDF" w:rsidRDefault="00AB0A9A" w:rsidP="00AB0A9A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181FF0F4" w14:textId="77777777" w:rsidR="00AB0A9A" w:rsidRPr="00882FDF" w:rsidRDefault="00A66D20" w:rsidP="00981101">
      <w:pPr>
        <w:pStyle w:val="ListParagraph"/>
        <w:numPr>
          <w:ilvl w:val="1"/>
          <w:numId w:val="30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="00AB0A9A" w:rsidRPr="00882FDF">
        <w:rPr>
          <w:sz w:val="26"/>
          <w:szCs w:val="26"/>
        </w:rPr>
        <w:t xml:space="preserve"> Test Case.</w:t>
      </w:r>
    </w:p>
    <w:p w14:paraId="1C6B9097" w14:textId="77777777" w:rsidR="00AB0A9A" w:rsidRPr="00882FDF" w:rsidRDefault="00AB0A9A" w:rsidP="00AB0A9A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040"/>
        <w:gridCol w:w="3159"/>
      </w:tblGrid>
      <w:tr w:rsidR="00AB0A9A" w:rsidRPr="00882FDF" w14:paraId="4945DD68" w14:textId="77777777" w:rsidTr="00785BB2">
        <w:tc>
          <w:tcPr>
            <w:tcW w:w="3505" w:type="dxa"/>
          </w:tcPr>
          <w:p w14:paraId="6596C36D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63D40CE1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58FEFD3C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AB0A9A" w:rsidRPr="00882FDF" w14:paraId="21EB3678" w14:textId="77777777" w:rsidTr="00785BB2">
        <w:trPr>
          <w:trHeight w:val="463"/>
        </w:trPr>
        <w:tc>
          <w:tcPr>
            <w:tcW w:w="3505" w:type="dxa"/>
          </w:tcPr>
          <w:p w14:paraId="184BCD3A" w14:textId="77777777" w:rsidR="00AB0A9A" w:rsidRPr="00882FDF" w:rsidRDefault="00A66D20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</w:t>
            </w:r>
            <w:r w:rsidR="00AB0A9A" w:rsidRPr="00882FDF">
              <w:rPr>
                <w:sz w:val="26"/>
                <w:szCs w:val="26"/>
              </w:rPr>
              <w:t xml:space="preserve"> Test Case.</w:t>
            </w:r>
          </w:p>
        </w:tc>
        <w:tc>
          <w:tcPr>
            <w:tcW w:w="3288" w:type="dxa"/>
          </w:tcPr>
          <w:p w14:paraId="2F0CF9DF" w14:textId="77777777" w:rsidR="00AB0A9A" w:rsidRPr="00882FDF" w:rsidRDefault="00AB0A9A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 &amp; mentor</w:t>
            </w:r>
          </w:p>
        </w:tc>
        <w:tc>
          <w:tcPr>
            <w:tcW w:w="3397" w:type="dxa"/>
          </w:tcPr>
          <w:p w14:paraId="1FDAA4A6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Cuộc họp tiếp theo</w:t>
            </w:r>
          </w:p>
        </w:tc>
      </w:tr>
      <w:tr w:rsidR="00AB0A9A" w:rsidRPr="00882FDF" w14:paraId="1E76254E" w14:textId="77777777" w:rsidTr="00785BB2">
        <w:trPr>
          <w:trHeight w:val="463"/>
        </w:trPr>
        <w:tc>
          <w:tcPr>
            <w:tcW w:w="3505" w:type="dxa"/>
          </w:tcPr>
          <w:p w14:paraId="57955BFB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17F6837A" w14:textId="6D8F596A" w:rsidR="00AB0A9A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671EAA3F" w14:textId="371AFAF0" w:rsidR="00AB0A9A" w:rsidRPr="00882FDF" w:rsidRDefault="00172454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  <w:r w:rsidR="000C2C79">
              <w:rPr>
                <w:sz w:val="26"/>
                <w:szCs w:val="26"/>
              </w:rPr>
              <w:t>/</w:t>
            </w:r>
            <w:r w:rsidR="00E26F15">
              <w:rPr>
                <w:sz w:val="26"/>
                <w:szCs w:val="26"/>
              </w:rPr>
              <w:t>0</w:t>
            </w:r>
            <w:r w:rsidR="001A2D6A">
              <w:rPr>
                <w:sz w:val="26"/>
                <w:szCs w:val="26"/>
                <w:lang w:val="vi-VN"/>
              </w:rPr>
              <w:t>4</w:t>
            </w:r>
            <w:r w:rsidR="00E26F15">
              <w:rPr>
                <w:sz w:val="26"/>
                <w:szCs w:val="26"/>
              </w:rPr>
              <w:t>/2021</w:t>
            </w:r>
          </w:p>
        </w:tc>
      </w:tr>
    </w:tbl>
    <w:p w14:paraId="3581E2D3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52E7890D" w14:textId="77777777" w:rsidR="00AB0A9A" w:rsidRPr="00882FDF" w:rsidRDefault="00A66D20" w:rsidP="00AB0A9A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410079" w:rsidRPr="00CA7C87">
        <w:rPr>
          <w:sz w:val="26"/>
          <w:szCs w:val="26"/>
          <w:lang w:val="vi-VN"/>
        </w:rPr>
        <w:t>9</w:t>
      </w:r>
      <w:r w:rsidR="00AB0A9A" w:rsidRPr="00882FDF">
        <w:rPr>
          <w:sz w:val="26"/>
          <w:szCs w:val="26"/>
          <w:lang w:val="vi-VN"/>
        </w:rPr>
        <w:t xml:space="preserve">:00 </w:t>
      </w:r>
      <w:r>
        <w:rPr>
          <w:sz w:val="26"/>
          <w:szCs w:val="26"/>
          <w:lang w:val="vi-VN"/>
        </w:rPr>
        <w:t xml:space="preserve">cùng ngày </w:t>
      </w:r>
    </w:p>
    <w:p w14:paraId="17818DBE" w14:textId="77777777" w:rsidR="00AB0A9A" w:rsidRPr="00882FDF" w:rsidRDefault="00AB0A9A" w:rsidP="00AB0A9A">
      <w:pPr>
        <w:ind w:right="120" w:firstLine="1530"/>
        <w:rPr>
          <w:sz w:val="26"/>
          <w:szCs w:val="26"/>
          <w:lang w:val="vi-VN"/>
        </w:rPr>
      </w:pPr>
    </w:p>
    <w:p w14:paraId="60277994" w14:textId="77777777" w:rsidR="00AB0A9A" w:rsidRPr="00882FDF" w:rsidRDefault="00AB0A9A" w:rsidP="00AB0A9A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65700E83" w14:textId="77777777" w:rsidR="00AB0A9A" w:rsidRPr="00882FDF" w:rsidRDefault="00AB0A9A" w:rsidP="00AB0A9A">
      <w:pPr>
        <w:ind w:left="6930" w:right="120" w:hanging="4950"/>
        <w:rPr>
          <w:sz w:val="26"/>
          <w:szCs w:val="26"/>
          <w:lang w:val="vi-VN"/>
        </w:rPr>
      </w:pPr>
    </w:p>
    <w:p w14:paraId="16E99913" w14:textId="77777777" w:rsidR="00AB0A9A" w:rsidRPr="00882FDF" w:rsidRDefault="00AB0A9A" w:rsidP="00AB0A9A">
      <w:pPr>
        <w:ind w:left="6930" w:right="120" w:hanging="4950"/>
        <w:rPr>
          <w:sz w:val="26"/>
          <w:szCs w:val="26"/>
        </w:rPr>
      </w:pPr>
    </w:p>
    <w:p w14:paraId="1AA22D72" w14:textId="4E37EF19" w:rsidR="00AB0A9A" w:rsidRPr="00882FDF" w:rsidRDefault="006971E5" w:rsidP="00AB0A9A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     </w:t>
      </w:r>
      <w:r w:rsidR="0040783D">
        <w:rPr>
          <w:sz w:val="26"/>
          <w:szCs w:val="26"/>
          <w:lang w:val="vi-VN"/>
        </w:rPr>
        <w:t>Thanh Nhật</w:t>
      </w:r>
      <w:r w:rsidR="00AB0A9A" w:rsidRPr="00882FDF">
        <w:rPr>
          <w:sz w:val="26"/>
          <w:szCs w:val="26"/>
          <w:lang w:val="vi-VN"/>
        </w:rPr>
        <w:tab/>
      </w:r>
      <w:r w:rsidR="0040783D">
        <w:rPr>
          <w:sz w:val="26"/>
          <w:szCs w:val="26"/>
          <w:lang w:val="vi-VN"/>
        </w:rPr>
        <w:t>Trương Thanh Hiếu</w:t>
      </w:r>
    </w:p>
    <w:p w14:paraId="5AB62316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86CF76F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75D1B24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39E7084C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F362BBD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C38F397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FE59A21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656DF9F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DCDA582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55368C3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BE6B01E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BFF6058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F1FC3BE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0A53D91" w14:textId="77777777" w:rsidR="00410079" w:rsidRDefault="00410079" w:rsidP="008B6A12">
      <w:pPr>
        <w:ind w:right="120"/>
        <w:rPr>
          <w:b/>
          <w:i/>
          <w:sz w:val="26"/>
          <w:szCs w:val="26"/>
          <w:lang w:val="vi-VN"/>
        </w:rPr>
      </w:pPr>
    </w:p>
    <w:p w14:paraId="3E37D2F2" w14:textId="77777777" w:rsidR="008B6A12" w:rsidRPr="00882FDF" w:rsidRDefault="008B6A12" w:rsidP="008B6A12">
      <w:pPr>
        <w:ind w:right="120"/>
        <w:rPr>
          <w:b/>
          <w:i/>
          <w:sz w:val="26"/>
          <w:szCs w:val="26"/>
          <w:lang w:val="vi-VN"/>
        </w:rPr>
      </w:pPr>
    </w:p>
    <w:p w14:paraId="4B695FE2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02A91A40" w14:textId="6D654E2C" w:rsidR="00AB0A9A" w:rsidRPr="00882FDF" w:rsidRDefault="00AB0A9A" w:rsidP="00AB0A9A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172454">
        <w:rPr>
          <w:sz w:val="26"/>
          <w:szCs w:val="26"/>
        </w:rPr>
        <w:t>14/</w:t>
      </w:r>
      <w:r w:rsidR="00E26F15">
        <w:rPr>
          <w:sz w:val="26"/>
          <w:szCs w:val="26"/>
        </w:rPr>
        <w:t>0</w:t>
      </w:r>
      <w:r w:rsidR="001A2D6A">
        <w:rPr>
          <w:sz w:val="26"/>
          <w:szCs w:val="26"/>
          <w:lang w:val="vi-VN"/>
        </w:rPr>
        <w:t>4</w:t>
      </w:r>
      <w:r w:rsidR="00E26F15">
        <w:rPr>
          <w:sz w:val="26"/>
          <w:szCs w:val="26"/>
        </w:rPr>
        <w:t>/2021</w:t>
      </w:r>
      <w:r w:rsidRPr="00882FDF">
        <w:rPr>
          <w:sz w:val="26"/>
          <w:szCs w:val="26"/>
          <w:lang w:val="vi-VN"/>
        </w:rPr>
        <w:t>, Meeting start at 8:00</w:t>
      </w:r>
    </w:p>
    <w:p w14:paraId="2C60A93F" w14:textId="77777777" w:rsidR="00AB0A9A" w:rsidRPr="00882FDF" w:rsidRDefault="00AB0A9A" w:rsidP="00AB0A9A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182 Nguyen Van Linh Street, Da Nang City</w:t>
      </w:r>
    </w:p>
    <w:p w14:paraId="13499EDF" w14:textId="39476B9B" w:rsidR="00AB0A9A" w:rsidRPr="00882FDF" w:rsidRDefault="00410079" w:rsidP="00AB0A9A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172454">
        <w:rPr>
          <w:sz w:val="26"/>
          <w:szCs w:val="26"/>
          <w:lang w:val="vi-VN"/>
        </w:rPr>
        <w:t>14/</w:t>
      </w:r>
      <w:r w:rsidR="00E26F15">
        <w:rPr>
          <w:sz w:val="26"/>
          <w:szCs w:val="26"/>
          <w:lang w:val="vi-VN"/>
        </w:rPr>
        <w:t>0</w:t>
      </w:r>
      <w:r w:rsidR="001A2D6A">
        <w:rPr>
          <w:sz w:val="26"/>
          <w:szCs w:val="26"/>
          <w:lang w:val="vi-VN"/>
        </w:rPr>
        <w:t>4</w:t>
      </w:r>
      <w:r w:rsidR="00E26F15">
        <w:rPr>
          <w:sz w:val="26"/>
          <w:szCs w:val="26"/>
          <w:lang w:val="vi-VN"/>
        </w:rPr>
        <w:t>/2021</w:t>
      </w:r>
    </w:p>
    <w:p w14:paraId="0A609859" w14:textId="6750EA70" w:rsidR="00AB0A9A" w:rsidRPr="00882FDF" w:rsidRDefault="00681D24" w:rsidP="00AB0A9A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36C13ED0" w14:textId="77777777" w:rsidR="00AB0A9A" w:rsidRPr="00882FDF" w:rsidRDefault="00AB0A9A" w:rsidP="00AB0A9A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2E93790C" w14:textId="6D9FA630" w:rsidR="00AB0A9A" w:rsidRPr="00882FDF" w:rsidRDefault="0040783D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6A977FC6" w14:textId="30DDBC2A" w:rsidR="00AB0A9A" w:rsidRPr="00882FDF" w:rsidRDefault="00AB0A9A" w:rsidP="00AB0A9A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 w:rsidR="0040783D">
        <w:rPr>
          <w:sz w:val="26"/>
          <w:szCs w:val="26"/>
          <w:lang w:val="vi-VN"/>
        </w:rPr>
        <w:t>Phi, Hiếu</w:t>
      </w:r>
      <w:r w:rsidR="004F5DCC">
        <w:rPr>
          <w:sz w:val="26"/>
          <w:szCs w:val="26"/>
          <w:lang w:val="vi-VN"/>
        </w:rPr>
        <w:t xml:space="preserve"> .</w:t>
      </w:r>
    </w:p>
    <w:p w14:paraId="510DB488" w14:textId="77777777" w:rsidR="00AB0A9A" w:rsidRPr="00882FDF" w:rsidRDefault="00AB0A9A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15D3AAF0" w14:textId="77777777" w:rsidR="00AB0A9A" w:rsidRPr="00882FDF" w:rsidRDefault="00AB0A9A" w:rsidP="00AB0A9A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74517161" w14:textId="77777777" w:rsidR="00AB0A9A" w:rsidRPr="00882FDF" w:rsidRDefault="00AB0A9A" w:rsidP="00981101">
      <w:pPr>
        <w:pStyle w:val="ListParagraph"/>
        <w:numPr>
          <w:ilvl w:val="1"/>
          <w:numId w:val="31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Fix error.</w:t>
      </w:r>
    </w:p>
    <w:p w14:paraId="73779F48" w14:textId="77777777" w:rsidR="00AB0A9A" w:rsidRPr="00882FDF" w:rsidRDefault="00AB0A9A" w:rsidP="00AB0A9A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032"/>
        <w:gridCol w:w="3151"/>
      </w:tblGrid>
      <w:tr w:rsidR="00AB0A9A" w:rsidRPr="00882FDF" w14:paraId="20D39797" w14:textId="77777777" w:rsidTr="00785BB2">
        <w:tc>
          <w:tcPr>
            <w:tcW w:w="3505" w:type="dxa"/>
          </w:tcPr>
          <w:p w14:paraId="4F266F89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1091C7A5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43A4B57F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AB0A9A" w:rsidRPr="00882FDF" w14:paraId="7071F295" w14:textId="77777777" w:rsidTr="00785BB2">
        <w:trPr>
          <w:trHeight w:val="463"/>
        </w:trPr>
        <w:tc>
          <w:tcPr>
            <w:tcW w:w="3505" w:type="dxa"/>
          </w:tcPr>
          <w:p w14:paraId="706B3626" w14:textId="77777777" w:rsidR="00AB0A9A" w:rsidRPr="00882FDF" w:rsidRDefault="00AB0A9A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Test “</w:t>
            </w:r>
            <w:r w:rsidR="00785BB2" w:rsidRPr="00882FDF">
              <w:rPr>
                <w:sz w:val="26"/>
                <w:szCs w:val="26"/>
              </w:rPr>
              <w:t>Tìm kiếm</w:t>
            </w:r>
            <w:r w:rsidRPr="00882FDF">
              <w:rPr>
                <w:sz w:val="26"/>
                <w:szCs w:val="26"/>
              </w:rPr>
              <w:t>” function.</w:t>
            </w:r>
          </w:p>
        </w:tc>
        <w:tc>
          <w:tcPr>
            <w:tcW w:w="3288" w:type="dxa"/>
          </w:tcPr>
          <w:p w14:paraId="5C0935C8" w14:textId="0A2018CE" w:rsidR="00AB0A9A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</w:t>
            </w:r>
            <w:r w:rsidR="00AB0A9A" w:rsidRPr="00882FDF">
              <w:rPr>
                <w:sz w:val="26"/>
                <w:szCs w:val="26"/>
              </w:rPr>
              <w:t xml:space="preserve">,  </w:t>
            </w:r>
            <w:r>
              <w:rPr>
                <w:sz w:val="26"/>
                <w:szCs w:val="26"/>
              </w:rPr>
              <w:t>Phi</w:t>
            </w:r>
          </w:p>
        </w:tc>
        <w:tc>
          <w:tcPr>
            <w:tcW w:w="3397" w:type="dxa"/>
          </w:tcPr>
          <w:p w14:paraId="68611BBC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Cuộc họp tiếp theo</w:t>
            </w:r>
          </w:p>
        </w:tc>
      </w:tr>
      <w:tr w:rsidR="00AB0A9A" w:rsidRPr="00882FDF" w14:paraId="785700D6" w14:textId="77777777" w:rsidTr="00785BB2">
        <w:trPr>
          <w:trHeight w:val="463"/>
        </w:trPr>
        <w:tc>
          <w:tcPr>
            <w:tcW w:w="3505" w:type="dxa"/>
          </w:tcPr>
          <w:p w14:paraId="5E741E8F" w14:textId="77777777" w:rsidR="00AB0A9A" w:rsidRPr="00882FDF" w:rsidRDefault="00AB0A9A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Fix error.</w:t>
            </w:r>
          </w:p>
          <w:p w14:paraId="27C54B76" w14:textId="77777777" w:rsidR="00AB0A9A" w:rsidRPr="00882FDF" w:rsidRDefault="00AB0A9A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</w:p>
        </w:tc>
        <w:tc>
          <w:tcPr>
            <w:tcW w:w="3288" w:type="dxa"/>
          </w:tcPr>
          <w:p w14:paraId="56ECBCD7" w14:textId="77777777" w:rsidR="00AB0A9A" w:rsidRPr="00882FDF" w:rsidRDefault="00AB0A9A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14:paraId="53156F2D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AB0A9A" w:rsidRPr="00882FDF" w14:paraId="3FC42C6B" w14:textId="77777777" w:rsidTr="00785BB2">
        <w:trPr>
          <w:trHeight w:val="463"/>
        </w:trPr>
        <w:tc>
          <w:tcPr>
            <w:tcW w:w="3505" w:type="dxa"/>
          </w:tcPr>
          <w:p w14:paraId="3CC81CBC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64033009" w14:textId="6C877C27" w:rsidR="00AB0A9A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6956BE01" w14:textId="567A958A" w:rsidR="00AB0A9A" w:rsidRPr="00882FDF" w:rsidRDefault="00172454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  <w:r w:rsidR="000C2C79">
              <w:rPr>
                <w:sz w:val="26"/>
                <w:szCs w:val="26"/>
              </w:rPr>
              <w:t>/</w:t>
            </w:r>
            <w:r w:rsidR="00E26F15">
              <w:rPr>
                <w:sz w:val="26"/>
                <w:szCs w:val="26"/>
              </w:rPr>
              <w:t>0</w:t>
            </w:r>
            <w:r w:rsidR="001A2D6A">
              <w:rPr>
                <w:sz w:val="26"/>
                <w:szCs w:val="26"/>
                <w:lang w:val="vi-VN"/>
              </w:rPr>
              <w:t>4</w:t>
            </w:r>
            <w:r w:rsidR="00E26F15">
              <w:rPr>
                <w:sz w:val="26"/>
                <w:szCs w:val="26"/>
              </w:rPr>
              <w:t>/2021</w:t>
            </w:r>
          </w:p>
        </w:tc>
      </w:tr>
    </w:tbl>
    <w:p w14:paraId="63E8C89B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7464C3F0" w14:textId="77777777" w:rsidR="00AB0A9A" w:rsidRPr="00882FDF" w:rsidRDefault="00A66D20" w:rsidP="00AB0A9A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410079" w:rsidRPr="00882FDF">
        <w:rPr>
          <w:sz w:val="26"/>
          <w:szCs w:val="26"/>
          <w:lang w:val="vi-VN"/>
        </w:rPr>
        <w:t>9</w:t>
      </w:r>
      <w:r w:rsidR="00AB0A9A" w:rsidRPr="00882FDF">
        <w:rPr>
          <w:sz w:val="26"/>
          <w:szCs w:val="26"/>
          <w:lang w:val="vi-VN"/>
        </w:rPr>
        <w:t xml:space="preserve">:00 </w:t>
      </w:r>
      <w:r>
        <w:rPr>
          <w:sz w:val="26"/>
          <w:szCs w:val="26"/>
          <w:lang w:val="vi-VN"/>
        </w:rPr>
        <w:t xml:space="preserve">cùng ngày </w:t>
      </w:r>
    </w:p>
    <w:p w14:paraId="58BDC207" w14:textId="77777777" w:rsidR="00AB0A9A" w:rsidRPr="00882FDF" w:rsidRDefault="00AB0A9A" w:rsidP="00AB0A9A">
      <w:pPr>
        <w:ind w:right="120" w:firstLine="1530"/>
        <w:rPr>
          <w:sz w:val="26"/>
          <w:szCs w:val="26"/>
          <w:lang w:val="vi-VN"/>
        </w:rPr>
      </w:pPr>
    </w:p>
    <w:p w14:paraId="02C9597E" w14:textId="77777777" w:rsidR="00AB0A9A" w:rsidRPr="00882FDF" w:rsidRDefault="00AB0A9A" w:rsidP="00AB0A9A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017AED2D" w14:textId="77777777" w:rsidR="00AB0A9A" w:rsidRPr="00882FDF" w:rsidRDefault="00AB0A9A" w:rsidP="00AB0A9A">
      <w:pPr>
        <w:ind w:left="6930" w:right="120" w:hanging="4950"/>
        <w:rPr>
          <w:sz w:val="26"/>
          <w:szCs w:val="26"/>
          <w:lang w:val="vi-VN"/>
        </w:rPr>
      </w:pPr>
    </w:p>
    <w:p w14:paraId="63E985E1" w14:textId="77777777" w:rsidR="00AB0A9A" w:rsidRPr="00882FDF" w:rsidRDefault="00AB0A9A" w:rsidP="00AB0A9A">
      <w:pPr>
        <w:ind w:left="6930" w:right="120" w:hanging="4950"/>
        <w:rPr>
          <w:sz w:val="26"/>
          <w:szCs w:val="26"/>
        </w:rPr>
      </w:pPr>
    </w:p>
    <w:p w14:paraId="10C1F1DC" w14:textId="2C73D239" w:rsidR="00AB0A9A" w:rsidRPr="00882FDF" w:rsidRDefault="00846067" w:rsidP="00AB0A9A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        </w:t>
      </w:r>
      <w:r w:rsidR="0040783D">
        <w:rPr>
          <w:sz w:val="26"/>
          <w:szCs w:val="26"/>
          <w:lang w:val="vi-VN"/>
        </w:rPr>
        <w:t>Thanh Nhật</w:t>
      </w:r>
      <w:r w:rsidR="00AB0A9A" w:rsidRPr="00882FDF">
        <w:rPr>
          <w:sz w:val="26"/>
          <w:szCs w:val="26"/>
          <w:lang w:val="vi-VN"/>
        </w:rPr>
        <w:tab/>
      </w:r>
      <w:r w:rsidR="0040783D">
        <w:rPr>
          <w:sz w:val="26"/>
          <w:szCs w:val="26"/>
          <w:lang w:val="vi-VN"/>
        </w:rPr>
        <w:t>Trương Thanh Hiếu</w:t>
      </w:r>
    </w:p>
    <w:p w14:paraId="7B684595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6A425BF7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ECEEFDF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33D4E906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9FC48B3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E7DB360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7573421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777B00D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5A9C94D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D9C5BFF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2823B59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92BACF6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B9714EF" w14:textId="77777777" w:rsidR="00AB0A9A" w:rsidRPr="00882FDF" w:rsidRDefault="00AB0A9A" w:rsidP="008B6A12">
      <w:pPr>
        <w:ind w:right="120"/>
        <w:rPr>
          <w:b/>
          <w:i/>
          <w:sz w:val="26"/>
          <w:szCs w:val="26"/>
          <w:lang w:val="vi-VN"/>
        </w:rPr>
      </w:pPr>
    </w:p>
    <w:p w14:paraId="24903D57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0C68D176" w14:textId="2FC9F1D9" w:rsidR="00AB0A9A" w:rsidRPr="00882FDF" w:rsidRDefault="00AB0A9A" w:rsidP="00AB0A9A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172454">
        <w:rPr>
          <w:sz w:val="26"/>
          <w:szCs w:val="26"/>
        </w:rPr>
        <w:t>15</w:t>
      </w:r>
      <w:r w:rsidR="00E26F15">
        <w:rPr>
          <w:sz w:val="26"/>
          <w:szCs w:val="26"/>
        </w:rPr>
        <w:t>/04/2021</w:t>
      </w:r>
      <w:r w:rsidR="00410079" w:rsidRPr="00882FDF">
        <w:rPr>
          <w:sz w:val="26"/>
          <w:szCs w:val="26"/>
          <w:lang w:val="vi-VN"/>
        </w:rPr>
        <w:t>, Meeting start at 13</w:t>
      </w:r>
      <w:r w:rsidRPr="00882FDF">
        <w:rPr>
          <w:sz w:val="26"/>
          <w:szCs w:val="26"/>
          <w:lang w:val="vi-VN"/>
        </w:rPr>
        <w:t>:00</w:t>
      </w:r>
    </w:p>
    <w:p w14:paraId="2C3862AD" w14:textId="77777777" w:rsidR="00AB0A9A" w:rsidRPr="00882FDF" w:rsidRDefault="00AB0A9A" w:rsidP="00AB0A9A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80 Thanh Son Street, Da Nang City</w:t>
      </w:r>
    </w:p>
    <w:p w14:paraId="0A2E5347" w14:textId="217B7DE2" w:rsidR="00AB0A9A" w:rsidRPr="00882FDF" w:rsidRDefault="00410079" w:rsidP="00AB0A9A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172454">
        <w:rPr>
          <w:sz w:val="26"/>
          <w:szCs w:val="26"/>
        </w:rPr>
        <w:t>15</w:t>
      </w:r>
      <w:r w:rsidR="00E26F15">
        <w:rPr>
          <w:sz w:val="26"/>
          <w:szCs w:val="26"/>
        </w:rPr>
        <w:t>/04/2021</w:t>
      </w:r>
    </w:p>
    <w:p w14:paraId="2E3D88C3" w14:textId="4EB30443" w:rsidR="00AB0A9A" w:rsidRPr="00882FDF" w:rsidRDefault="00681D24" w:rsidP="00AB0A9A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09B45CA3" w14:textId="77777777" w:rsidR="00AB0A9A" w:rsidRPr="00882FDF" w:rsidRDefault="00AB0A9A" w:rsidP="00AB0A9A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67528ABE" w14:textId="37FC671B" w:rsidR="00AB0A9A" w:rsidRPr="00882FDF" w:rsidRDefault="0040783D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64A17755" w14:textId="1BF4F9F3" w:rsidR="00AB0A9A" w:rsidRPr="00882FDF" w:rsidRDefault="0040783D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Team Member: Phi, Hiếu</w:t>
      </w:r>
      <w:r w:rsidR="004F5DCC">
        <w:rPr>
          <w:sz w:val="26"/>
          <w:szCs w:val="26"/>
          <w:lang w:val="vi-VN"/>
        </w:rPr>
        <w:t xml:space="preserve"> .</w:t>
      </w:r>
    </w:p>
    <w:p w14:paraId="216BEFB1" w14:textId="77777777" w:rsidR="00AB0A9A" w:rsidRPr="00882FDF" w:rsidRDefault="00AB0A9A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44D71DC9" w14:textId="77777777" w:rsidR="00AB0A9A" w:rsidRPr="00882FDF" w:rsidRDefault="00AB0A9A" w:rsidP="00AB0A9A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0B9E829D" w14:textId="77777777" w:rsidR="00AB0A9A" w:rsidRPr="00882FDF" w:rsidRDefault="00AB0A9A" w:rsidP="00981101">
      <w:pPr>
        <w:pStyle w:val="ListParagraph"/>
        <w:numPr>
          <w:ilvl w:val="1"/>
          <w:numId w:val="32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Coding “</w:t>
      </w:r>
      <w:r w:rsidR="00410079" w:rsidRPr="00882FDF">
        <w:rPr>
          <w:sz w:val="26"/>
          <w:szCs w:val="26"/>
        </w:rPr>
        <w:t>Bình luận</w:t>
      </w:r>
      <w:r w:rsidRPr="00882FDF">
        <w:rPr>
          <w:sz w:val="26"/>
          <w:szCs w:val="26"/>
        </w:rPr>
        <w:t>” function.</w:t>
      </w:r>
    </w:p>
    <w:p w14:paraId="5B05654D" w14:textId="77777777" w:rsidR="00AB0A9A" w:rsidRPr="00882FDF" w:rsidRDefault="00AB0A9A" w:rsidP="00981101">
      <w:pPr>
        <w:pStyle w:val="ListParagraph"/>
        <w:numPr>
          <w:ilvl w:val="1"/>
          <w:numId w:val="32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Design test case.</w:t>
      </w:r>
    </w:p>
    <w:p w14:paraId="790C1183" w14:textId="77777777" w:rsidR="00AB0A9A" w:rsidRPr="00882FDF" w:rsidRDefault="00AB0A9A" w:rsidP="00AB0A9A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9"/>
        <w:gridCol w:w="3013"/>
        <w:gridCol w:w="3133"/>
      </w:tblGrid>
      <w:tr w:rsidR="00AB0A9A" w:rsidRPr="00882FDF" w14:paraId="0A78CC36" w14:textId="77777777" w:rsidTr="00785BB2">
        <w:tc>
          <w:tcPr>
            <w:tcW w:w="3505" w:type="dxa"/>
          </w:tcPr>
          <w:p w14:paraId="5F08C6EC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6EC44125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7A041A7B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AB0A9A" w:rsidRPr="00882FDF" w14:paraId="03435B63" w14:textId="77777777" w:rsidTr="00785BB2">
        <w:trPr>
          <w:trHeight w:val="463"/>
        </w:trPr>
        <w:tc>
          <w:tcPr>
            <w:tcW w:w="3505" w:type="dxa"/>
          </w:tcPr>
          <w:p w14:paraId="573ED9E8" w14:textId="77777777" w:rsidR="00AB0A9A" w:rsidRPr="00882FDF" w:rsidRDefault="00AB0A9A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Design test case.</w:t>
            </w:r>
          </w:p>
        </w:tc>
        <w:tc>
          <w:tcPr>
            <w:tcW w:w="3288" w:type="dxa"/>
          </w:tcPr>
          <w:p w14:paraId="213A6C27" w14:textId="7CD90EE0" w:rsidR="00AB0A9A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</w:t>
            </w:r>
          </w:p>
        </w:tc>
        <w:tc>
          <w:tcPr>
            <w:tcW w:w="3397" w:type="dxa"/>
          </w:tcPr>
          <w:p w14:paraId="5953E9F6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Cuộc họp tiếp theo</w:t>
            </w:r>
          </w:p>
        </w:tc>
      </w:tr>
      <w:tr w:rsidR="00AB0A9A" w:rsidRPr="00882FDF" w14:paraId="38152035" w14:textId="77777777" w:rsidTr="00785BB2">
        <w:trPr>
          <w:trHeight w:val="463"/>
        </w:trPr>
        <w:tc>
          <w:tcPr>
            <w:tcW w:w="3505" w:type="dxa"/>
          </w:tcPr>
          <w:p w14:paraId="4A159059" w14:textId="77777777" w:rsidR="00AB0A9A" w:rsidRPr="00882FDF" w:rsidRDefault="00AB0A9A" w:rsidP="00410079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Coding”</w:t>
            </w:r>
            <w:r w:rsidR="00410079" w:rsidRPr="00882FDF">
              <w:rPr>
                <w:sz w:val="26"/>
                <w:szCs w:val="26"/>
              </w:rPr>
              <w:t>bình luận</w:t>
            </w:r>
            <w:r w:rsidRPr="00882FDF">
              <w:rPr>
                <w:sz w:val="26"/>
                <w:szCs w:val="26"/>
              </w:rPr>
              <w:t>” function.</w:t>
            </w:r>
          </w:p>
        </w:tc>
        <w:tc>
          <w:tcPr>
            <w:tcW w:w="3288" w:type="dxa"/>
          </w:tcPr>
          <w:p w14:paraId="384F86B1" w14:textId="153E3EBC" w:rsidR="00AB0A9A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Hiếu,Phi</w:t>
            </w:r>
          </w:p>
        </w:tc>
        <w:tc>
          <w:tcPr>
            <w:tcW w:w="3397" w:type="dxa"/>
          </w:tcPr>
          <w:p w14:paraId="5DEF1568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AB0A9A" w:rsidRPr="00882FDF" w14:paraId="1145D643" w14:textId="77777777" w:rsidTr="00172454">
        <w:trPr>
          <w:trHeight w:val="269"/>
        </w:trPr>
        <w:tc>
          <w:tcPr>
            <w:tcW w:w="3505" w:type="dxa"/>
          </w:tcPr>
          <w:p w14:paraId="1D815A89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067B05FA" w14:textId="1B0559B9" w:rsidR="00AB0A9A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38A0F0E2" w14:textId="2024AB29" w:rsidR="00AB0A9A" w:rsidRPr="00882FDF" w:rsidRDefault="00172454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  <w:r w:rsidR="00E26F15">
              <w:rPr>
                <w:sz w:val="26"/>
                <w:szCs w:val="26"/>
              </w:rPr>
              <w:t>/04/2021</w:t>
            </w:r>
          </w:p>
        </w:tc>
      </w:tr>
    </w:tbl>
    <w:p w14:paraId="3F3978BE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1AD9F7E7" w14:textId="77777777" w:rsidR="00AB0A9A" w:rsidRPr="00882FDF" w:rsidRDefault="00A66D20" w:rsidP="00AB0A9A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410079" w:rsidRPr="00882FDF">
        <w:rPr>
          <w:sz w:val="26"/>
          <w:szCs w:val="26"/>
          <w:lang w:val="vi-VN"/>
        </w:rPr>
        <w:t>15</w:t>
      </w:r>
      <w:r w:rsidR="00AB0A9A" w:rsidRPr="00882FDF">
        <w:rPr>
          <w:sz w:val="26"/>
          <w:szCs w:val="26"/>
          <w:lang w:val="vi-VN"/>
        </w:rPr>
        <w:t xml:space="preserve">:30 </w:t>
      </w:r>
      <w:r>
        <w:rPr>
          <w:sz w:val="26"/>
          <w:szCs w:val="26"/>
          <w:lang w:val="vi-VN"/>
        </w:rPr>
        <w:t xml:space="preserve">cùng ngày </w:t>
      </w:r>
    </w:p>
    <w:p w14:paraId="37081B75" w14:textId="77777777" w:rsidR="00AB0A9A" w:rsidRPr="00882FDF" w:rsidRDefault="00AB0A9A" w:rsidP="00AB0A9A">
      <w:pPr>
        <w:ind w:right="120" w:firstLine="1530"/>
        <w:rPr>
          <w:sz w:val="26"/>
          <w:szCs w:val="26"/>
          <w:lang w:val="vi-VN"/>
        </w:rPr>
      </w:pPr>
    </w:p>
    <w:p w14:paraId="4D12165E" w14:textId="77777777" w:rsidR="00AB0A9A" w:rsidRPr="00882FDF" w:rsidRDefault="00AB0A9A" w:rsidP="00AB0A9A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49F0FD33" w14:textId="77777777" w:rsidR="00AB0A9A" w:rsidRPr="00882FDF" w:rsidRDefault="00AB0A9A" w:rsidP="00AB0A9A">
      <w:pPr>
        <w:ind w:left="6930" w:right="120" w:hanging="4950"/>
        <w:rPr>
          <w:sz w:val="26"/>
          <w:szCs w:val="26"/>
          <w:lang w:val="vi-VN"/>
        </w:rPr>
      </w:pPr>
    </w:p>
    <w:p w14:paraId="3D2E5A54" w14:textId="77777777" w:rsidR="00AB0A9A" w:rsidRPr="00882FDF" w:rsidRDefault="00AB0A9A" w:rsidP="00AB0A9A">
      <w:pPr>
        <w:ind w:left="6930" w:right="120" w:hanging="4950"/>
        <w:rPr>
          <w:sz w:val="26"/>
          <w:szCs w:val="26"/>
        </w:rPr>
      </w:pPr>
    </w:p>
    <w:p w14:paraId="364C2953" w14:textId="4FD5726A" w:rsidR="00AB0A9A" w:rsidRPr="00882FDF" w:rsidRDefault="00CC0BD1" w:rsidP="00AB0A9A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       </w:t>
      </w:r>
      <w:r w:rsidR="0040783D">
        <w:rPr>
          <w:sz w:val="26"/>
          <w:szCs w:val="26"/>
          <w:lang w:val="vi-VN"/>
        </w:rPr>
        <w:t>Thanh Nhật</w:t>
      </w:r>
      <w:r w:rsidR="00AB0A9A" w:rsidRPr="00882FDF">
        <w:rPr>
          <w:sz w:val="26"/>
          <w:szCs w:val="26"/>
          <w:lang w:val="vi-VN"/>
        </w:rPr>
        <w:tab/>
      </w:r>
      <w:r w:rsidR="0040783D">
        <w:rPr>
          <w:sz w:val="26"/>
          <w:szCs w:val="26"/>
          <w:lang w:val="vi-VN"/>
        </w:rPr>
        <w:t>Trương Thanh Hiếu</w:t>
      </w:r>
    </w:p>
    <w:p w14:paraId="22DA22B5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5722D28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83B223D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F9D354E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D12E58D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8FD2192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1FDC597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F920CBF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0FFBB86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DC9F01A" w14:textId="77777777" w:rsidR="00AB0A9A" w:rsidRDefault="00AB0A9A" w:rsidP="008B6A12">
      <w:pPr>
        <w:ind w:right="120"/>
        <w:rPr>
          <w:b/>
          <w:i/>
          <w:sz w:val="26"/>
          <w:szCs w:val="26"/>
          <w:lang w:val="vi-VN"/>
        </w:rPr>
      </w:pPr>
    </w:p>
    <w:p w14:paraId="670CE8FD" w14:textId="77777777" w:rsidR="008B6A12" w:rsidRDefault="008B6A12" w:rsidP="008B6A12">
      <w:pPr>
        <w:ind w:right="120"/>
        <w:rPr>
          <w:b/>
          <w:i/>
          <w:sz w:val="26"/>
          <w:szCs w:val="26"/>
          <w:lang w:val="vi-VN"/>
        </w:rPr>
      </w:pPr>
    </w:p>
    <w:p w14:paraId="4C8DFD15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047F9F13" w14:textId="22267C83" w:rsidR="00AB0A9A" w:rsidRPr="00882FDF" w:rsidRDefault="00AB0A9A" w:rsidP="00AB0A9A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172454">
        <w:rPr>
          <w:sz w:val="26"/>
          <w:szCs w:val="26"/>
        </w:rPr>
        <w:t>16</w:t>
      </w:r>
      <w:r w:rsidR="00E26F15">
        <w:rPr>
          <w:sz w:val="26"/>
          <w:szCs w:val="26"/>
        </w:rPr>
        <w:t>/04/2021</w:t>
      </w:r>
      <w:r w:rsidRPr="00882FDF">
        <w:rPr>
          <w:sz w:val="26"/>
          <w:szCs w:val="26"/>
          <w:lang w:val="vi-VN"/>
        </w:rPr>
        <w:t>, Meeting start at 9:00</w:t>
      </w:r>
    </w:p>
    <w:p w14:paraId="2F063D2C" w14:textId="77777777" w:rsidR="00AB0A9A" w:rsidRPr="00882FDF" w:rsidRDefault="00AB0A9A" w:rsidP="00AB0A9A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03 Quang Trung Street, Da Nang City</w:t>
      </w:r>
    </w:p>
    <w:p w14:paraId="1D658D57" w14:textId="02D5FC55" w:rsidR="00AB0A9A" w:rsidRPr="00882FDF" w:rsidRDefault="00410079" w:rsidP="00AB0A9A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172454">
        <w:rPr>
          <w:sz w:val="26"/>
          <w:szCs w:val="26"/>
          <w:lang w:val="vi-VN"/>
        </w:rPr>
        <w:t>16</w:t>
      </w:r>
      <w:r w:rsidR="00E26F15">
        <w:rPr>
          <w:sz w:val="26"/>
          <w:szCs w:val="26"/>
          <w:lang w:val="vi-VN"/>
        </w:rPr>
        <w:t>/04/2021</w:t>
      </w:r>
    </w:p>
    <w:p w14:paraId="5BEBF99A" w14:textId="4AC9D6D8" w:rsidR="00AB0A9A" w:rsidRPr="00882FDF" w:rsidRDefault="00681D24" w:rsidP="00AB0A9A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06D36F3A" w14:textId="77777777" w:rsidR="00AB0A9A" w:rsidRPr="00882FDF" w:rsidRDefault="00AB0A9A" w:rsidP="00AB0A9A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785EB538" w14:textId="16FAB370" w:rsidR="00AB0A9A" w:rsidRPr="00882FDF" w:rsidRDefault="0040783D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645B2B8A" w14:textId="06DCC73A" w:rsidR="00AB0A9A" w:rsidRPr="00882FDF" w:rsidRDefault="00AB0A9A" w:rsidP="00AB0A9A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 w:rsidR="0040783D">
        <w:rPr>
          <w:sz w:val="26"/>
          <w:szCs w:val="26"/>
          <w:lang w:val="vi-VN"/>
        </w:rPr>
        <w:t>Hiếu</w:t>
      </w:r>
      <w:r w:rsidRPr="00882FDF">
        <w:rPr>
          <w:sz w:val="26"/>
          <w:szCs w:val="26"/>
          <w:lang w:val="vi-VN"/>
        </w:rPr>
        <w:t xml:space="preserve">, </w:t>
      </w:r>
      <w:r w:rsidRPr="00882FDF">
        <w:rPr>
          <w:sz w:val="26"/>
          <w:szCs w:val="26"/>
        </w:rPr>
        <w:t xml:space="preserve"> </w:t>
      </w:r>
      <w:r w:rsidR="0040783D">
        <w:rPr>
          <w:sz w:val="26"/>
          <w:szCs w:val="26"/>
        </w:rPr>
        <w:t>Phi</w:t>
      </w:r>
      <w:r w:rsidRPr="00882FDF">
        <w:rPr>
          <w:sz w:val="26"/>
          <w:szCs w:val="26"/>
        </w:rPr>
        <w:t>.</w:t>
      </w:r>
    </w:p>
    <w:p w14:paraId="18A23343" w14:textId="77777777" w:rsidR="00AB0A9A" w:rsidRPr="00882FDF" w:rsidRDefault="00AB0A9A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21955AEC" w14:textId="77777777" w:rsidR="00AB0A9A" w:rsidRPr="00882FDF" w:rsidRDefault="00AB0A9A" w:rsidP="00AB0A9A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79CDD171" w14:textId="77777777" w:rsidR="00AB0A9A" w:rsidRPr="00882FDF" w:rsidRDefault="00AB0A9A" w:rsidP="00981101">
      <w:pPr>
        <w:pStyle w:val="ListParagraph"/>
        <w:numPr>
          <w:ilvl w:val="1"/>
          <w:numId w:val="33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Test “</w:t>
      </w:r>
      <w:r w:rsidR="008156A7" w:rsidRPr="00882FDF">
        <w:rPr>
          <w:sz w:val="26"/>
          <w:szCs w:val="26"/>
        </w:rPr>
        <w:t>bình luận</w:t>
      </w:r>
      <w:r w:rsidRPr="00882FDF">
        <w:rPr>
          <w:sz w:val="26"/>
          <w:szCs w:val="26"/>
        </w:rPr>
        <w:t>” function.</w:t>
      </w:r>
    </w:p>
    <w:p w14:paraId="67E8E7B7" w14:textId="77777777" w:rsidR="00AB0A9A" w:rsidRPr="00882FDF" w:rsidRDefault="00AB0A9A" w:rsidP="00981101">
      <w:pPr>
        <w:pStyle w:val="ListParagraph"/>
        <w:numPr>
          <w:ilvl w:val="1"/>
          <w:numId w:val="33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Fix error.</w:t>
      </w:r>
    </w:p>
    <w:p w14:paraId="6D0E477F" w14:textId="77777777" w:rsidR="00AB0A9A" w:rsidRPr="00882FDF" w:rsidRDefault="00AB0A9A" w:rsidP="00AB0A9A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032"/>
        <w:gridCol w:w="3151"/>
      </w:tblGrid>
      <w:tr w:rsidR="00AB0A9A" w:rsidRPr="00882FDF" w14:paraId="688869A5" w14:textId="77777777" w:rsidTr="00785BB2">
        <w:tc>
          <w:tcPr>
            <w:tcW w:w="3505" w:type="dxa"/>
          </w:tcPr>
          <w:p w14:paraId="57D9C22E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57FB400B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5CD4BDF6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AB0A9A" w:rsidRPr="00882FDF" w14:paraId="32AA2D76" w14:textId="77777777" w:rsidTr="00785BB2">
        <w:trPr>
          <w:trHeight w:val="463"/>
        </w:trPr>
        <w:tc>
          <w:tcPr>
            <w:tcW w:w="3505" w:type="dxa"/>
          </w:tcPr>
          <w:p w14:paraId="5449D2A1" w14:textId="77777777" w:rsidR="00AB0A9A" w:rsidRPr="00882FDF" w:rsidRDefault="00AB0A9A" w:rsidP="008156A7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Test “</w:t>
            </w:r>
            <w:r w:rsidR="008156A7" w:rsidRPr="00882FDF">
              <w:rPr>
                <w:sz w:val="26"/>
                <w:szCs w:val="26"/>
              </w:rPr>
              <w:t>bình luận</w:t>
            </w:r>
            <w:r w:rsidRPr="00882FDF">
              <w:rPr>
                <w:sz w:val="26"/>
                <w:szCs w:val="26"/>
              </w:rPr>
              <w:t>” function.</w:t>
            </w:r>
          </w:p>
        </w:tc>
        <w:tc>
          <w:tcPr>
            <w:tcW w:w="3288" w:type="dxa"/>
          </w:tcPr>
          <w:p w14:paraId="2F2255B6" w14:textId="003E5CD3" w:rsidR="00AB0A9A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</w:t>
            </w:r>
            <w:r w:rsidR="00AB0A9A" w:rsidRPr="00882FDF">
              <w:rPr>
                <w:sz w:val="26"/>
                <w:szCs w:val="26"/>
              </w:rPr>
              <w:t xml:space="preserve">,  </w:t>
            </w:r>
            <w:r>
              <w:rPr>
                <w:sz w:val="26"/>
                <w:szCs w:val="26"/>
              </w:rPr>
              <w:t>Phi</w:t>
            </w:r>
          </w:p>
        </w:tc>
        <w:tc>
          <w:tcPr>
            <w:tcW w:w="3397" w:type="dxa"/>
          </w:tcPr>
          <w:p w14:paraId="533EFE2F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Cuộc họp tiếp theo</w:t>
            </w:r>
          </w:p>
        </w:tc>
      </w:tr>
      <w:tr w:rsidR="00AB0A9A" w:rsidRPr="00882FDF" w14:paraId="6F102A32" w14:textId="77777777" w:rsidTr="00785BB2">
        <w:trPr>
          <w:trHeight w:val="463"/>
        </w:trPr>
        <w:tc>
          <w:tcPr>
            <w:tcW w:w="3505" w:type="dxa"/>
          </w:tcPr>
          <w:p w14:paraId="459EE048" w14:textId="77777777" w:rsidR="00AB0A9A" w:rsidRPr="00882FDF" w:rsidRDefault="00AB0A9A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Fix error.</w:t>
            </w:r>
          </w:p>
          <w:p w14:paraId="7B0F10E1" w14:textId="77777777" w:rsidR="00AB0A9A" w:rsidRPr="00882FDF" w:rsidRDefault="00AB0A9A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</w:p>
        </w:tc>
        <w:tc>
          <w:tcPr>
            <w:tcW w:w="3288" w:type="dxa"/>
          </w:tcPr>
          <w:p w14:paraId="0C078911" w14:textId="77777777" w:rsidR="00AB0A9A" w:rsidRPr="00882FDF" w:rsidRDefault="00AB0A9A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14:paraId="1822186F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AB0A9A" w:rsidRPr="00882FDF" w14:paraId="588250CD" w14:textId="77777777" w:rsidTr="00785BB2">
        <w:trPr>
          <w:trHeight w:val="463"/>
        </w:trPr>
        <w:tc>
          <w:tcPr>
            <w:tcW w:w="3505" w:type="dxa"/>
          </w:tcPr>
          <w:p w14:paraId="5A2FB221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72D18077" w14:textId="200010DB" w:rsidR="00AB0A9A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6A3A4552" w14:textId="70F058C9" w:rsidR="00AB0A9A" w:rsidRPr="00882FDF" w:rsidRDefault="00172454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  <w:r w:rsidR="00E26F15">
              <w:rPr>
                <w:sz w:val="26"/>
                <w:szCs w:val="26"/>
              </w:rPr>
              <w:t>/04/2021</w:t>
            </w:r>
          </w:p>
        </w:tc>
      </w:tr>
    </w:tbl>
    <w:p w14:paraId="1A62A589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5575432C" w14:textId="77777777" w:rsidR="00AB0A9A" w:rsidRPr="00882FDF" w:rsidRDefault="00A66D20" w:rsidP="00AB0A9A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AB0A9A" w:rsidRPr="00882FDF">
        <w:rPr>
          <w:sz w:val="26"/>
          <w:szCs w:val="26"/>
          <w:lang w:val="vi-VN"/>
        </w:rPr>
        <w:t xml:space="preserve">10:00 </w:t>
      </w:r>
      <w:r>
        <w:rPr>
          <w:sz w:val="26"/>
          <w:szCs w:val="26"/>
          <w:lang w:val="vi-VN"/>
        </w:rPr>
        <w:t xml:space="preserve">cùng ngày </w:t>
      </w:r>
    </w:p>
    <w:p w14:paraId="0E9ED6FD" w14:textId="77777777" w:rsidR="00AB0A9A" w:rsidRPr="00882FDF" w:rsidRDefault="00AB0A9A" w:rsidP="00AB0A9A">
      <w:pPr>
        <w:ind w:right="120" w:firstLine="1530"/>
        <w:rPr>
          <w:sz w:val="26"/>
          <w:szCs w:val="26"/>
          <w:lang w:val="vi-VN"/>
        </w:rPr>
      </w:pPr>
    </w:p>
    <w:p w14:paraId="7EAA5FE1" w14:textId="77777777" w:rsidR="00AB0A9A" w:rsidRPr="00882FDF" w:rsidRDefault="00AB0A9A" w:rsidP="00AB0A9A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692D2EE0" w14:textId="77777777" w:rsidR="00AB0A9A" w:rsidRPr="00882FDF" w:rsidRDefault="00AB0A9A" w:rsidP="00AB0A9A">
      <w:pPr>
        <w:ind w:left="6930" w:right="120" w:hanging="4950"/>
        <w:rPr>
          <w:sz w:val="26"/>
          <w:szCs w:val="26"/>
          <w:lang w:val="vi-VN"/>
        </w:rPr>
      </w:pPr>
    </w:p>
    <w:p w14:paraId="056C3633" w14:textId="77777777" w:rsidR="00AB0A9A" w:rsidRPr="00882FDF" w:rsidRDefault="00AB0A9A" w:rsidP="00AB0A9A">
      <w:pPr>
        <w:ind w:left="6930" w:right="120" w:hanging="4950"/>
        <w:rPr>
          <w:sz w:val="26"/>
          <w:szCs w:val="26"/>
        </w:rPr>
      </w:pPr>
    </w:p>
    <w:p w14:paraId="2367E871" w14:textId="02B0C302" w:rsidR="00AB0A9A" w:rsidRPr="00882FDF" w:rsidRDefault="004764EE" w:rsidP="00AB0A9A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       </w:t>
      </w:r>
      <w:r w:rsidR="0040783D">
        <w:rPr>
          <w:sz w:val="26"/>
          <w:szCs w:val="26"/>
          <w:lang w:val="vi-VN"/>
        </w:rPr>
        <w:t>Thanh Nhật</w:t>
      </w:r>
      <w:r w:rsidR="00AB0A9A" w:rsidRPr="00882FDF">
        <w:rPr>
          <w:sz w:val="26"/>
          <w:szCs w:val="26"/>
          <w:lang w:val="vi-VN"/>
        </w:rPr>
        <w:tab/>
      </w:r>
      <w:r w:rsidR="0040783D">
        <w:rPr>
          <w:sz w:val="26"/>
          <w:szCs w:val="26"/>
          <w:lang w:val="vi-VN"/>
        </w:rPr>
        <w:t>Trương Thanh Hiếu</w:t>
      </w:r>
    </w:p>
    <w:p w14:paraId="644D0D71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7B099272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39441CEB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51646CE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2A701BC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BFA6C48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118B79B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C48B104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BBBBC18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C2BD62A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8C3BD08" w14:textId="77777777" w:rsidR="00AB0A9A" w:rsidRPr="00882FDF" w:rsidRDefault="00AB0A9A" w:rsidP="00AB0A9A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837C973" w14:textId="77777777" w:rsidR="00AB0A9A" w:rsidRPr="00882FDF" w:rsidRDefault="00AB0A9A" w:rsidP="008B6A12">
      <w:pPr>
        <w:ind w:right="120"/>
        <w:rPr>
          <w:b/>
          <w:i/>
          <w:sz w:val="26"/>
          <w:szCs w:val="26"/>
          <w:lang w:val="vi-VN"/>
        </w:rPr>
      </w:pPr>
    </w:p>
    <w:p w14:paraId="7E32FD98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091465A9" w14:textId="238B741D" w:rsidR="00AB0A9A" w:rsidRPr="00882FDF" w:rsidRDefault="00AB0A9A" w:rsidP="00AB0A9A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172454" w:rsidRPr="00172454">
        <w:rPr>
          <w:sz w:val="26"/>
          <w:szCs w:val="26"/>
          <w:lang w:val="vi-VN"/>
        </w:rPr>
        <w:t xml:space="preserve"> </w:t>
      </w:r>
      <w:r w:rsidR="00172454">
        <w:rPr>
          <w:sz w:val="26"/>
          <w:szCs w:val="26"/>
          <w:lang w:val="vi-VN"/>
        </w:rPr>
        <w:t>17</w:t>
      </w:r>
      <w:r w:rsidR="00E26F15">
        <w:rPr>
          <w:sz w:val="26"/>
          <w:szCs w:val="26"/>
          <w:lang w:val="vi-VN"/>
        </w:rPr>
        <w:t>/04/2021</w:t>
      </w:r>
      <w:r w:rsidR="00172454">
        <w:rPr>
          <w:sz w:val="26"/>
          <w:szCs w:val="26"/>
        </w:rPr>
        <w:t xml:space="preserve"> </w:t>
      </w:r>
      <w:r w:rsidR="007132CE" w:rsidRPr="00882FDF">
        <w:rPr>
          <w:sz w:val="26"/>
          <w:szCs w:val="26"/>
          <w:lang w:val="vi-VN"/>
        </w:rPr>
        <w:t>Meeting start at 9:3</w:t>
      </w:r>
      <w:r w:rsidRPr="00882FDF">
        <w:rPr>
          <w:sz w:val="26"/>
          <w:szCs w:val="26"/>
          <w:lang w:val="vi-VN"/>
        </w:rPr>
        <w:t>0</w:t>
      </w:r>
    </w:p>
    <w:p w14:paraId="6E8CCAAD" w14:textId="77777777" w:rsidR="00AB0A9A" w:rsidRPr="00882FDF" w:rsidRDefault="00AB0A9A" w:rsidP="00AB0A9A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03 Quang Trung, Da Nang City</w:t>
      </w:r>
    </w:p>
    <w:p w14:paraId="2A483739" w14:textId="61AFCEAE" w:rsidR="00AB0A9A" w:rsidRPr="00172454" w:rsidRDefault="00AB0A9A" w:rsidP="00AB0A9A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172454">
        <w:rPr>
          <w:sz w:val="26"/>
          <w:szCs w:val="26"/>
          <w:lang w:val="vi-VN"/>
        </w:rPr>
        <w:t>17</w:t>
      </w:r>
      <w:r w:rsidR="00E26F15">
        <w:rPr>
          <w:sz w:val="26"/>
          <w:szCs w:val="26"/>
          <w:lang w:val="vi-VN"/>
        </w:rPr>
        <w:t>/04/2021</w:t>
      </w:r>
    </w:p>
    <w:p w14:paraId="2F7B6099" w14:textId="18D0E968" w:rsidR="00AB0A9A" w:rsidRPr="00882FDF" w:rsidRDefault="00681D24" w:rsidP="00AB0A9A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2B358DB9" w14:textId="77777777" w:rsidR="00AB0A9A" w:rsidRPr="00882FDF" w:rsidRDefault="00AB0A9A" w:rsidP="00AB0A9A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408AB844" w14:textId="0661888D" w:rsidR="00AB0A9A" w:rsidRPr="00882FDF" w:rsidRDefault="00AB0A9A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Mentor: </w:t>
      </w:r>
      <w:r w:rsidR="0034361F">
        <w:rPr>
          <w:sz w:val="26"/>
          <w:szCs w:val="26"/>
          <w:lang w:val="vi-VN"/>
        </w:rPr>
        <w:t>Lương Thị Thu Phương</w:t>
      </w:r>
      <w:r w:rsidRPr="00882FDF">
        <w:rPr>
          <w:sz w:val="26"/>
          <w:szCs w:val="26"/>
          <w:lang w:val="vi-VN"/>
        </w:rPr>
        <w:t>.</w:t>
      </w:r>
    </w:p>
    <w:p w14:paraId="24CBDC2D" w14:textId="06003379" w:rsidR="00AB0A9A" w:rsidRPr="00882FDF" w:rsidRDefault="0040783D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3BCA6B29" w14:textId="5ED1ACE2" w:rsidR="00AB0A9A" w:rsidRPr="00882FDF" w:rsidRDefault="0040783D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Team Member: Phi, Hiếu</w:t>
      </w:r>
      <w:r w:rsidR="004F5DCC">
        <w:rPr>
          <w:sz w:val="26"/>
          <w:szCs w:val="26"/>
          <w:lang w:val="vi-VN"/>
        </w:rPr>
        <w:t xml:space="preserve"> .</w:t>
      </w:r>
    </w:p>
    <w:p w14:paraId="5F7DE24D" w14:textId="77777777" w:rsidR="00AB0A9A" w:rsidRPr="00882FDF" w:rsidRDefault="00AB0A9A" w:rsidP="00AB0A9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7B5F9F14" w14:textId="77777777" w:rsidR="00AB0A9A" w:rsidRPr="00882FDF" w:rsidRDefault="00AB0A9A" w:rsidP="00AB0A9A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1E66ACD1" w14:textId="77777777" w:rsidR="00AB0A9A" w:rsidRPr="00882FDF" w:rsidRDefault="00A66D20" w:rsidP="00981101">
      <w:pPr>
        <w:pStyle w:val="ListParagraph"/>
        <w:numPr>
          <w:ilvl w:val="1"/>
          <w:numId w:val="34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="007132CE" w:rsidRPr="00882FDF">
        <w:rPr>
          <w:sz w:val="26"/>
          <w:szCs w:val="26"/>
        </w:rPr>
        <w:t xml:space="preserve"> Sprint 2</w:t>
      </w:r>
      <w:r w:rsidR="00AB0A9A" w:rsidRPr="00882FDF">
        <w:rPr>
          <w:sz w:val="26"/>
          <w:szCs w:val="26"/>
        </w:rPr>
        <w:t>.</w:t>
      </w:r>
    </w:p>
    <w:p w14:paraId="04260A70" w14:textId="77777777" w:rsidR="00AB0A9A" w:rsidRPr="00882FDF" w:rsidRDefault="00AB0A9A" w:rsidP="00AB0A9A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040"/>
        <w:gridCol w:w="3159"/>
      </w:tblGrid>
      <w:tr w:rsidR="00AB0A9A" w:rsidRPr="00882FDF" w14:paraId="68951F23" w14:textId="77777777" w:rsidTr="00172454">
        <w:tc>
          <w:tcPr>
            <w:tcW w:w="3196" w:type="dxa"/>
          </w:tcPr>
          <w:p w14:paraId="426B1120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040" w:type="dxa"/>
          </w:tcPr>
          <w:p w14:paraId="207CD96F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159" w:type="dxa"/>
          </w:tcPr>
          <w:p w14:paraId="70AE44DF" w14:textId="77777777" w:rsidR="00AB0A9A" w:rsidRPr="00882FDF" w:rsidRDefault="00AB0A9A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AB0A9A" w:rsidRPr="00882FDF" w14:paraId="2BF9B4B7" w14:textId="77777777" w:rsidTr="00172454">
        <w:trPr>
          <w:trHeight w:val="463"/>
        </w:trPr>
        <w:tc>
          <w:tcPr>
            <w:tcW w:w="3196" w:type="dxa"/>
          </w:tcPr>
          <w:p w14:paraId="3BD872EF" w14:textId="77777777" w:rsidR="00AB0A9A" w:rsidRPr="00882FDF" w:rsidRDefault="00A66D20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</w:t>
            </w:r>
            <w:r w:rsidR="007132CE" w:rsidRPr="00882FDF">
              <w:rPr>
                <w:sz w:val="26"/>
                <w:szCs w:val="26"/>
              </w:rPr>
              <w:t xml:space="preserve"> sprint 2</w:t>
            </w:r>
            <w:r w:rsidR="00AB0A9A" w:rsidRPr="00882FDF">
              <w:rPr>
                <w:sz w:val="26"/>
                <w:szCs w:val="26"/>
              </w:rPr>
              <w:t>.</w:t>
            </w:r>
          </w:p>
        </w:tc>
        <w:tc>
          <w:tcPr>
            <w:tcW w:w="3040" w:type="dxa"/>
          </w:tcPr>
          <w:p w14:paraId="79BDFFE8" w14:textId="77777777" w:rsidR="00AB0A9A" w:rsidRPr="00882FDF" w:rsidRDefault="00AB0A9A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 &amp; Mentor.</w:t>
            </w:r>
          </w:p>
        </w:tc>
        <w:tc>
          <w:tcPr>
            <w:tcW w:w="3159" w:type="dxa"/>
          </w:tcPr>
          <w:p w14:paraId="090F5342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Cuộc họp tiếp theo</w:t>
            </w:r>
          </w:p>
        </w:tc>
      </w:tr>
      <w:tr w:rsidR="00AB0A9A" w:rsidRPr="00882FDF" w14:paraId="31F4B9A9" w14:textId="77777777" w:rsidTr="00172454">
        <w:trPr>
          <w:trHeight w:val="463"/>
        </w:trPr>
        <w:tc>
          <w:tcPr>
            <w:tcW w:w="3196" w:type="dxa"/>
          </w:tcPr>
          <w:p w14:paraId="1E587C8F" w14:textId="77777777" w:rsidR="00AB0A9A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040" w:type="dxa"/>
          </w:tcPr>
          <w:p w14:paraId="43AF4D7F" w14:textId="593D5FEA" w:rsidR="00AB0A9A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159" w:type="dxa"/>
          </w:tcPr>
          <w:p w14:paraId="373CC8EB" w14:textId="74E63D30" w:rsidR="00AB0A9A" w:rsidRPr="00882FDF" w:rsidRDefault="00172454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17</w:t>
            </w:r>
            <w:r w:rsidR="00E26F15">
              <w:rPr>
                <w:sz w:val="26"/>
                <w:szCs w:val="26"/>
                <w:lang w:val="vi-VN"/>
              </w:rPr>
              <w:t>/04/2021</w:t>
            </w:r>
          </w:p>
        </w:tc>
      </w:tr>
    </w:tbl>
    <w:p w14:paraId="14835D84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0EA7519F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43F2EADF" w14:textId="77777777" w:rsidR="00AB0A9A" w:rsidRPr="00882FDF" w:rsidRDefault="00A66D20" w:rsidP="00AB0A9A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AB0A9A" w:rsidRPr="00882FDF">
        <w:rPr>
          <w:sz w:val="26"/>
          <w:szCs w:val="26"/>
          <w:lang w:val="vi-VN"/>
        </w:rPr>
        <w:t xml:space="preserve">10:30 </w:t>
      </w:r>
      <w:r>
        <w:rPr>
          <w:sz w:val="26"/>
          <w:szCs w:val="26"/>
          <w:lang w:val="vi-VN"/>
        </w:rPr>
        <w:t xml:space="preserve">cùng ngày </w:t>
      </w:r>
    </w:p>
    <w:p w14:paraId="592949FF" w14:textId="77777777" w:rsidR="00AB0A9A" w:rsidRPr="00882FDF" w:rsidRDefault="00AB0A9A" w:rsidP="00AB0A9A">
      <w:pPr>
        <w:ind w:right="120" w:firstLine="1530"/>
        <w:rPr>
          <w:sz w:val="26"/>
          <w:szCs w:val="26"/>
          <w:lang w:val="vi-VN"/>
        </w:rPr>
      </w:pPr>
    </w:p>
    <w:p w14:paraId="2008A570" w14:textId="77777777" w:rsidR="00AB0A9A" w:rsidRPr="00882FDF" w:rsidRDefault="00AB0A9A" w:rsidP="00AB0A9A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06BF7F73" w14:textId="77777777" w:rsidR="00AB0A9A" w:rsidRPr="00882FDF" w:rsidRDefault="00AB0A9A" w:rsidP="00AB0A9A">
      <w:pPr>
        <w:ind w:left="6930" w:right="120" w:hanging="4950"/>
        <w:rPr>
          <w:sz w:val="26"/>
          <w:szCs w:val="26"/>
          <w:lang w:val="vi-VN"/>
        </w:rPr>
      </w:pPr>
    </w:p>
    <w:p w14:paraId="7B89165F" w14:textId="77777777" w:rsidR="00AB0A9A" w:rsidRPr="00882FDF" w:rsidRDefault="00AB0A9A" w:rsidP="00AB0A9A">
      <w:pPr>
        <w:ind w:left="6930" w:right="120" w:hanging="4950"/>
        <w:rPr>
          <w:sz w:val="26"/>
          <w:szCs w:val="26"/>
        </w:rPr>
      </w:pPr>
    </w:p>
    <w:p w14:paraId="552C322C" w14:textId="6F0957D7" w:rsidR="00AB0A9A" w:rsidRPr="00882FDF" w:rsidRDefault="004764EE" w:rsidP="00AB0A9A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      </w:t>
      </w:r>
      <w:r w:rsidR="0040783D">
        <w:rPr>
          <w:sz w:val="26"/>
          <w:szCs w:val="26"/>
          <w:lang w:val="vi-VN"/>
        </w:rPr>
        <w:t>Thanh Nhật</w:t>
      </w:r>
      <w:r w:rsidR="00AB0A9A" w:rsidRPr="00882FDF">
        <w:rPr>
          <w:sz w:val="26"/>
          <w:szCs w:val="26"/>
          <w:lang w:val="vi-VN"/>
        </w:rPr>
        <w:tab/>
      </w:r>
      <w:r w:rsidR="0040783D">
        <w:rPr>
          <w:sz w:val="26"/>
          <w:szCs w:val="26"/>
          <w:lang w:val="vi-VN"/>
        </w:rPr>
        <w:t>Trương Thanh Hiếu</w:t>
      </w:r>
    </w:p>
    <w:p w14:paraId="1B8D9EF9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231879E5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7D090BF2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5F1C473C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5AE5C09B" w14:textId="77777777" w:rsidR="00AB0A9A" w:rsidRPr="00882FDF" w:rsidRDefault="00AB0A9A" w:rsidP="00AB0A9A">
      <w:pPr>
        <w:spacing w:line="200" w:lineRule="exact"/>
        <w:rPr>
          <w:sz w:val="26"/>
          <w:szCs w:val="26"/>
          <w:lang w:val="vi-VN"/>
        </w:rPr>
      </w:pPr>
    </w:p>
    <w:p w14:paraId="3B1AE528" w14:textId="77777777" w:rsidR="00785BB2" w:rsidRPr="00882FDF" w:rsidRDefault="00785BB2" w:rsidP="00ED4071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1D60A1F" w14:textId="43BB66E3" w:rsidR="00785BB2" w:rsidRDefault="00785BB2" w:rsidP="00ED4071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766DAC6" w14:textId="0FE39C46" w:rsidR="00172454" w:rsidRDefault="00172454" w:rsidP="00ED4071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9EEE1B4" w14:textId="4C5579AD" w:rsidR="00172454" w:rsidRDefault="00172454" w:rsidP="00ED4071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629C009" w14:textId="0AB8D91D" w:rsidR="00172454" w:rsidRDefault="00172454" w:rsidP="00ED4071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06DD7B8" w14:textId="77777777" w:rsidR="00172454" w:rsidRPr="00882FDF" w:rsidRDefault="00172454" w:rsidP="00ED4071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B4F11E4" w14:textId="77777777" w:rsidR="00785BB2" w:rsidRPr="00882FDF" w:rsidRDefault="00785BB2" w:rsidP="00ED4071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36E2E60" w14:textId="77777777" w:rsidR="00785BB2" w:rsidRPr="00882FDF" w:rsidRDefault="00785BB2" w:rsidP="00ED4071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34F5C47C" w14:textId="77777777" w:rsidR="00785BB2" w:rsidRDefault="00785BB2" w:rsidP="008B6A12">
      <w:pPr>
        <w:ind w:right="120"/>
        <w:rPr>
          <w:b/>
          <w:i/>
          <w:sz w:val="26"/>
          <w:szCs w:val="26"/>
          <w:lang w:val="vi-VN"/>
        </w:rPr>
      </w:pPr>
    </w:p>
    <w:p w14:paraId="7399321B" w14:textId="77777777" w:rsidR="00785BB2" w:rsidRPr="00882FDF" w:rsidRDefault="00785BB2" w:rsidP="003850B5">
      <w:pPr>
        <w:ind w:right="120"/>
        <w:rPr>
          <w:b/>
          <w:i/>
          <w:sz w:val="26"/>
          <w:szCs w:val="26"/>
          <w:lang w:val="vi-VN"/>
        </w:rPr>
        <w:sectPr w:rsidR="00785BB2" w:rsidRPr="00882FDF" w:rsidSect="00882FDF">
          <w:pgSz w:w="12240" w:h="15840"/>
          <w:pgMar w:top="1134" w:right="1134" w:bottom="1134" w:left="1701" w:header="720" w:footer="720" w:gutter="0"/>
          <w:cols w:space="720"/>
        </w:sectPr>
      </w:pPr>
    </w:p>
    <w:p w14:paraId="44865042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lastRenderedPageBreak/>
        <w:t>XÂY DỰNG WEBSITE HOMECARE</w:t>
      </w:r>
    </w:p>
    <w:p w14:paraId="247AD45B" w14:textId="33A4E489" w:rsidR="00785BB2" w:rsidRPr="00882FDF" w:rsidRDefault="00785BB2" w:rsidP="00785BB2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172454" w:rsidRPr="00172454">
        <w:rPr>
          <w:sz w:val="26"/>
          <w:szCs w:val="26"/>
        </w:rPr>
        <w:t xml:space="preserve"> </w:t>
      </w:r>
      <w:r w:rsidR="00172454">
        <w:rPr>
          <w:sz w:val="26"/>
          <w:szCs w:val="26"/>
        </w:rPr>
        <w:t>19</w:t>
      </w:r>
      <w:r w:rsidR="00E26F15">
        <w:rPr>
          <w:sz w:val="26"/>
          <w:szCs w:val="26"/>
        </w:rPr>
        <w:t>/04/2021</w:t>
      </w:r>
      <w:r w:rsidR="00172454">
        <w:rPr>
          <w:sz w:val="26"/>
          <w:szCs w:val="26"/>
        </w:rPr>
        <w:t xml:space="preserve"> </w:t>
      </w:r>
      <w:r w:rsidR="003850B5" w:rsidRPr="00882FDF">
        <w:rPr>
          <w:sz w:val="26"/>
          <w:szCs w:val="26"/>
          <w:lang w:val="vi-VN"/>
        </w:rPr>
        <w:t>, Meeting start at 13</w:t>
      </w:r>
      <w:r w:rsidRPr="00882FDF">
        <w:rPr>
          <w:sz w:val="26"/>
          <w:szCs w:val="26"/>
          <w:lang w:val="vi-VN"/>
        </w:rPr>
        <w:t>:00</w:t>
      </w:r>
    </w:p>
    <w:p w14:paraId="17315FDB" w14:textId="77777777" w:rsidR="00785BB2" w:rsidRPr="00882FDF" w:rsidRDefault="00785BB2" w:rsidP="00785BB2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80 Thanh Son Street, Da Nang City</w:t>
      </w:r>
    </w:p>
    <w:p w14:paraId="5C372242" w14:textId="4E8C9DD2" w:rsidR="00785BB2" w:rsidRPr="00882FDF" w:rsidRDefault="003850B5" w:rsidP="00785BB2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172454">
        <w:rPr>
          <w:sz w:val="26"/>
          <w:szCs w:val="26"/>
          <w:lang w:val="vi-VN"/>
        </w:rPr>
        <w:t>19</w:t>
      </w:r>
      <w:r w:rsidR="00E26F15">
        <w:rPr>
          <w:sz w:val="26"/>
          <w:szCs w:val="26"/>
          <w:lang w:val="vi-VN"/>
        </w:rPr>
        <w:t>/04/2021</w:t>
      </w:r>
      <w:r w:rsidR="00172454">
        <w:rPr>
          <w:sz w:val="26"/>
          <w:szCs w:val="26"/>
          <w:lang w:val="vi-VN"/>
        </w:rPr>
        <w:t xml:space="preserve"> </w:t>
      </w:r>
    </w:p>
    <w:p w14:paraId="4A2A25AD" w14:textId="63558B2F" w:rsidR="00785BB2" w:rsidRPr="00882FDF" w:rsidRDefault="00681D24" w:rsidP="00785BB2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4DF446AC" w14:textId="77777777" w:rsidR="00785BB2" w:rsidRPr="00882FDF" w:rsidRDefault="00785BB2" w:rsidP="00785BB2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2F4812BF" w14:textId="1891D48F" w:rsidR="00785BB2" w:rsidRPr="00882FDF" w:rsidRDefault="0040783D" w:rsidP="00785BB2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7B03F031" w14:textId="00A40B8D" w:rsidR="00785BB2" w:rsidRPr="00882FDF" w:rsidRDefault="0040783D" w:rsidP="00785BB2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Team Member: Phi, Hiếu</w:t>
      </w:r>
      <w:r w:rsidR="004F5DCC">
        <w:rPr>
          <w:sz w:val="26"/>
          <w:szCs w:val="26"/>
          <w:lang w:val="vi-VN"/>
        </w:rPr>
        <w:t xml:space="preserve"> .</w:t>
      </w:r>
    </w:p>
    <w:p w14:paraId="61227A97" w14:textId="77777777" w:rsidR="00785BB2" w:rsidRPr="00882FDF" w:rsidRDefault="00785BB2" w:rsidP="00785BB2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02C5D730" w14:textId="77777777" w:rsidR="00785BB2" w:rsidRPr="00882FDF" w:rsidRDefault="00785BB2" w:rsidP="00785BB2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7ADD083A" w14:textId="77777777" w:rsidR="00785BB2" w:rsidRPr="00882FDF" w:rsidRDefault="00785BB2" w:rsidP="00981101">
      <w:pPr>
        <w:pStyle w:val="ListParagraph"/>
        <w:numPr>
          <w:ilvl w:val="1"/>
          <w:numId w:val="36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Coding “</w:t>
      </w:r>
      <w:r w:rsidR="003850B5" w:rsidRPr="00882FDF">
        <w:rPr>
          <w:sz w:val="26"/>
          <w:szCs w:val="26"/>
        </w:rPr>
        <w:t>Đóng góp</w:t>
      </w:r>
      <w:r w:rsidRPr="00882FDF">
        <w:rPr>
          <w:sz w:val="26"/>
          <w:szCs w:val="26"/>
        </w:rPr>
        <w:t>” function.</w:t>
      </w:r>
    </w:p>
    <w:p w14:paraId="0C919755" w14:textId="77777777" w:rsidR="00785BB2" w:rsidRPr="00882FDF" w:rsidRDefault="00785BB2" w:rsidP="00981101">
      <w:pPr>
        <w:pStyle w:val="ListParagraph"/>
        <w:numPr>
          <w:ilvl w:val="1"/>
          <w:numId w:val="36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Design test case.</w:t>
      </w:r>
    </w:p>
    <w:p w14:paraId="48673E77" w14:textId="77777777" w:rsidR="00785BB2" w:rsidRPr="00882FDF" w:rsidRDefault="00785BB2" w:rsidP="00785BB2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008"/>
        <w:gridCol w:w="3128"/>
      </w:tblGrid>
      <w:tr w:rsidR="00785BB2" w:rsidRPr="00882FDF" w14:paraId="78C9BD85" w14:textId="77777777" w:rsidTr="00785BB2">
        <w:tc>
          <w:tcPr>
            <w:tcW w:w="3505" w:type="dxa"/>
          </w:tcPr>
          <w:p w14:paraId="3BD449FA" w14:textId="77777777" w:rsidR="00785BB2" w:rsidRPr="00882FDF" w:rsidRDefault="00785BB2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5A26C121" w14:textId="77777777" w:rsidR="00785BB2" w:rsidRPr="00882FDF" w:rsidRDefault="00785BB2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1BCBE981" w14:textId="77777777" w:rsidR="00785BB2" w:rsidRPr="00882FDF" w:rsidRDefault="00785BB2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785BB2" w:rsidRPr="00882FDF" w14:paraId="545E3F14" w14:textId="77777777" w:rsidTr="00785BB2">
        <w:trPr>
          <w:trHeight w:val="463"/>
        </w:trPr>
        <w:tc>
          <w:tcPr>
            <w:tcW w:w="3505" w:type="dxa"/>
          </w:tcPr>
          <w:p w14:paraId="6E789857" w14:textId="77777777" w:rsidR="00785BB2" w:rsidRPr="00882FDF" w:rsidRDefault="00785BB2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Design test case.</w:t>
            </w:r>
          </w:p>
        </w:tc>
        <w:tc>
          <w:tcPr>
            <w:tcW w:w="3288" w:type="dxa"/>
          </w:tcPr>
          <w:p w14:paraId="237939B8" w14:textId="1875C025" w:rsidR="00785BB2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</w:t>
            </w:r>
          </w:p>
        </w:tc>
        <w:tc>
          <w:tcPr>
            <w:tcW w:w="3397" w:type="dxa"/>
          </w:tcPr>
          <w:p w14:paraId="7CA801E9" w14:textId="77777777" w:rsidR="00785BB2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Cuộc họp tiếp theo</w:t>
            </w:r>
          </w:p>
        </w:tc>
      </w:tr>
      <w:tr w:rsidR="00785BB2" w:rsidRPr="00882FDF" w14:paraId="2EEB7818" w14:textId="77777777" w:rsidTr="00785BB2">
        <w:trPr>
          <w:trHeight w:val="463"/>
        </w:trPr>
        <w:tc>
          <w:tcPr>
            <w:tcW w:w="3505" w:type="dxa"/>
          </w:tcPr>
          <w:p w14:paraId="3EA6D0C9" w14:textId="77777777" w:rsidR="00785BB2" w:rsidRPr="00882FDF" w:rsidRDefault="00785BB2" w:rsidP="00447DC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Coding”</w:t>
            </w:r>
            <w:r w:rsidR="00447DC0" w:rsidRPr="00882FDF">
              <w:rPr>
                <w:sz w:val="26"/>
                <w:szCs w:val="26"/>
              </w:rPr>
              <w:t>Đóng góp</w:t>
            </w:r>
            <w:r w:rsidRPr="00882FDF">
              <w:rPr>
                <w:sz w:val="26"/>
                <w:szCs w:val="26"/>
              </w:rPr>
              <w:t>” function.</w:t>
            </w:r>
          </w:p>
        </w:tc>
        <w:tc>
          <w:tcPr>
            <w:tcW w:w="3288" w:type="dxa"/>
          </w:tcPr>
          <w:p w14:paraId="20A485CA" w14:textId="712EE728" w:rsidR="00785BB2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Hiếu,Phi</w:t>
            </w:r>
          </w:p>
        </w:tc>
        <w:tc>
          <w:tcPr>
            <w:tcW w:w="3397" w:type="dxa"/>
          </w:tcPr>
          <w:p w14:paraId="62AD56E5" w14:textId="77777777" w:rsidR="00785BB2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785BB2" w:rsidRPr="00882FDF" w14:paraId="3F105F66" w14:textId="77777777" w:rsidTr="00785BB2">
        <w:trPr>
          <w:trHeight w:val="463"/>
        </w:trPr>
        <w:tc>
          <w:tcPr>
            <w:tcW w:w="3505" w:type="dxa"/>
          </w:tcPr>
          <w:p w14:paraId="1A6AEF96" w14:textId="77777777" w:rsidR="00785BB2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1376102E" w14:textId="0C182DF0" w:rsidR="00785BB2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33578183" w14:textId="2BDEC739" w:rsidR="00785BB2" w:rsidRPr="00882FDF" w:rsidRDefault="00172454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172454">
              <w:rPr>
                <w:sz w:val="26"/>
                <w:szCs w:val="26"/>
              </w:rPr>
              <w:t>19</w:t>
            </w:r>
            <w:r w:rsidR="00E26F15">
              <w:rPr>
                <w:sz w:val="26"/>
                <w:szCs w:val="26"/>
              </w:rPr>
              <w:t>/04/2021</w:t>
            </w:r>
          </w:p>
        </w:tc>
      </w:tr>
    </w:tbl>
    <w:p w14:paraId="7228999A" w14:textId="77777777" w:rsidR="00785BB2" w:rsidRPr="00882FDF" w:rsidRDefault="00785BB2" w:rsidP="00785BB2">
      <w:pPr>
        <w:spacing w:line="200" w:lineRule="exact"/>
        <w:rPr>
          <w:sz w:val="26"/>
          <w:szCs w:val="26"/>
          <w:lang w:val="vi-VN"/>
        </w:rPr>
      </w:pPr>
    </w:p>
    <w:p w14:paraId="1A99A913" w14:textId="77777777" w:rsidR="00785BB2" w:rsidRPr="00882FDF" w:rsidRDefault="00A66D20" w:rsidP="00785BB2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785BB2" w:rsidRPr="00882FDF">
        <w:rPr>
          <w:sz w:val="26"/>
          <w:szCs w:val="26"/>
          <w:lang w:val="vi-VN"/>
        </w:rPr>
        <w:t xml:space="preserve">16:30 </w:t>
      </w:r>
      <w:r>
        <w:rPr>
          <w:sz w:val="26"/>
          <w:szCs w:val="26"/>
          <w:lang w:val="vi-VN"/>
        </w:rPr>
        <w:t xml:space="preserve">cùng ngày </w:t>
      </w:r>
    </w:p>
    <w:p w14:paraId="13F808C2" w14:textId="77777777" w:rsidR="00785BB2" w:rsidRPr="00882FDF" w:rsidRDefault="00785BB2" w:rsidP="00785BB2">
      <w:pPr>
        <w:ind w:right="120" w:firstLine="1530"/>
        <w:rPr>
          <w:sz w:val="26"/>
          <w:szCs w:val="26"/>
          <w:lang w:val="vi-VN"/>
        </w:rPr>
      </w:pPr>
    </w:p>
    <w:p w14:paraId="2D74BF90" w14:textId="77777777" w:rsidR="00785BB2" w:rsidRPr="00882FDF" w:rsidRDefault="00785BB2" w:rsidP="00785BB2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72E5BCEB" w14:textId="77777777" w:rsidR="00785BB2" w:rsidRPr="00882FDF" w:rsidRDefault="00785BB2" w:rsidP="00785BB2">
      <w:pPr>
        <w:ind w:left="6930" w:right="120" w:hanging="4950"/>
        <w:rPr>
          <w:sz w:val="26"/>
          <w:szCs w:val="26"/>
          <w:lang w:val="vi-VN"/>
        </w:rPr>
      </w:pPr>
    </w:p>
    <w:p w14:paraId="728D79C1" w14:textId="77777777" w:rsidR="00785BB2" w:rsidRPr="00882FDF" w:rsidRDefault="00785BB2" w:rsidP="00785BB2">
      <w:pPr>
        <w:ind w:left="6930" w:right="120" w:hanging="4950"/>
        <w:rPr>
          <w:sz w:val="26"/>
          <w:szCs w:val="26"/>
        </w:rPr>
      </w:pPr>
    </w:p>
    <w:p w14:paraId="3884E104" w14:textId="0B5692EC" w:rsidR="00785BB2" w:rsidRPr="00882FDF" w:rsidRDefault="00470E93" w:rsidP="00785BB2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        </w:t>
      </w:r>
      <w:r w:rsidR="0040783D">
        <w:rPr>
          <w:sz w:val="26"/>
          <w:szCs w:val="26"/>
          <w:lang w:val="vi-VN"/>
        </w:rPr>
        <w:t>Thanh Nhật</w:t>
      </w:r>
      <w:r w:rsidR="00785BB2" w:rsidRPr="00882FDF">
        <w:rPr>
          <w:sz w:val="26"/>
          <w:szCs w:val="26"/>
          <w:lang w:val="vi-VN"/>
        </w:rPr>
        <w:tab/>
      </w:r>
      <w:r w:rsidR="0040783D">
        <w:rPr>
          <w:sz w:val="26"/>
          <w:szCs w:val="26"/>
          <w:lang w:val="vi-VN"/>
        </w:rPr>
        <w:t>Trương Thanh Hiếu</w:t>
      </w:r>
    </w:p>
    <w:p w14:paraId="5CB932B0" w14:textId="544F4B46" w:rsidR="00785BB2" w:rsidRPr="00470E93" w:rsidRDefault="00470E93" w:rsidP="00785BB2">
      <w:pPr>
        <w:spacing w:line="200" w:lineRule="exact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47DA7AC8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3A51344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EE0CB8F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0EDD4BC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F071B72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EB4B483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57DE619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9F1251F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32A0082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D626ACB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3A7D958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949D883" w14:textId="77777777" w:rsidR="00447DC0" w:rsidRDefault="00447DC0" w:rsidP="008B6A12">
      <w:pPr>
        <w:ind w:right="120"/>
        <w:rPr>
          <w:sz w:val="26"/>
          <w:szCs w:val="26"/>
          <w:lang w:val="vi-VN"/>
        </w:rPr>
      </w:pPr>
    </w:p>
    <w:p w14:paraId="6FC1DF1F" w14:textId="77777777" w:rsidR="00775CD0" w:rsidRPr="00882FDF" w:rsidRDefault="00775CD0" w:rsidP="00775CD0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</w:rPr>
        <w:t>XÂY DỰNG WEBSITE HOMECARE</w:t>
      </w:r>
    </w:p>
    <w:p w14:paraId="2E48BC5A" w14:textId="3A2ECAFC" w:rsidR="00785BB2" w:rsidRPr="00882FDF" w:rsidRDefault="00785BB2" w:rsidP="00785BB2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172454">
        <w:rPr>
          <w:sz w:val="26"/>
          <w:szCs w:val="26"/>
        </w:rPr>
        <w:t>19</w:t>
      </w:r>
      <w:r w:rsidR="00E26F15">
        <w:rPr>
          <w:sz w:val="26"/>
          <w:szCs w:val="26"/>
        </w:rPr>
        <w:t>/04/2021</w:t>
      </w:r>
      <w:r w:rsidR="00172454">
        <w:rPr>
          <w:sz w:val="26"/>
          <w:szCs w:val="26"/>
        </w:rPr>
        <w:t xml:space="preserve"> </w:t>
      </w:r>
      <w:r w:rsidR="00447DC0" w:rsidRPr="00882FDF">
        <w:rPr>
          <w:sz w:val="26"/>
          <w:szCs w:val="26"/>
          <w:lang w:val="vi-VN"/>
        </w:rPr>
        <w:t>, Meeting start at 8</w:t>
      </w:r>
      <w:r w:rsidRPr="00882FDF">
        <w:rPr>
          <w:sz w:val="26"/>
          <w:szCs w:val="26"/>
          <w:lang w:val="vi-VN"/>
        </w:rPr>
        <w:t>:00</w:t>
      </w:r>
    </w:p>
    <w:p w14:paraId="376EA77B" w14:textId="77777777" w:rsidR="00785BB2" w:rsidRPr="00882FDF" w:rsidRDefault="00785BB2" w:rsidP="00785BB2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03 Quang Trung, Da Nang City</w:t>
      </w:r>
    </w:p>
    <w:p w14:paraId="2B1BEAE8" w14:textId="6F077201" w:rsidR="00785BB2" w:rsidRPr="00882FDF" w:rsidRDefault="00785BB2" w:rsidP="00785BB2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172454">
        <w:rPr>
          <w:sz w:val="26"/>
          <w:szCs w:val="26"/>
        </w:rPr>
        <w:t>19</w:t>
      </w:r>
      <w:r w:rsidR="00E26F15">
        <w:rPr>
          <w:sz w:val="26"/>
          <w:szCs w:val="26"/>
        </w:rPr>
        <w:t>/04/2021</w:t>
      </w:r>
      <w:r w:rsidR="00172454">
        <w:rPr>
          <w:sz w:val="26"/>
          <w:szCs w:val="26"/>
        </w:rPr>
        <w:t xml:space="preserve"> </w:t>
      </w:r>
    </w:p>
    <w:p w14:paraId="690F9C39" w14:textId="40BD11A9" w:rsidR="00785BB2" w:rsidRPr="00882FDF" w:rsidRDefault="00681D24" w:rsidP="00785BB2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16E91DA9" w14:textId="77777777" w:rsidR="00785BB2" w:rsidRPr="00882FDF" w:rsidRDefault="00785BB2" w:rsidP="00785BB2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0823A5E7" w14:textId="7A9FF145" w:rsidR="00785BB2" w:rsidRPr="00882FDF" w:rsidRDefault="00785BB2" w:rsidP="00785BB2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Mentor: </w:t>
      </w:r>
      <w:r w:rsidR="0034361F">
        <w:rPr>
          <w:sz w:val="26"/>
          <w:szCs w:val="26"/>
          <w:lang w:val="vi-VN"/>
        </w:rPr>
        <w:t>Lương Thị Thu Phương</w:t>
      </w:r>
      <w:r w:rsidRPr="00882FDF">
        <w:rPr>
          <w:sz w:val="26"/>
          <w:szCs w:val="26"/>
          <w:lang w:val="vi-VN"/>
        </w:rPr>
        <w:t>.</w:t>
      </w:r>
    </w:p>
    <w:p w14:paraId="5AA049A9" w14:textId="264A4555" w:rsidR="00785BB2" w:rsidRPr="00882FDF" w:rsidRDefault="0040783D" w:rsidP="00785BB2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5236C1D1" w14:textId="4B2EEA39" w:rsidR="00785BB2" w:rsidRPr="00882FDF" w:rsidRDefault="0040783D" w:rsidP="00785BB2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Team Member: Phi, Hiếu</w:t>
      </w:r>
      <w:r w:rsidR="004F5DCC">
        <w:rPr>
          <w:sz w:val="26"/>
          <w:szCs w:val="26"/>
          <w:lang w:val="vi-VN"/>
        </w:rPr>
        <w:t xml:space="preserve"> .</w:t>
      </w:r>
    </w:p>
    <w:p w14:paraId="19B65E92" w14:textId="77777777" w:rsidR="00785BB2" w:rsidRPr="00882FDF" w:rsidRDefault="00785BB2" w:rsidP="00785BB2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0456D33F" w14:textId="77777777" w:rsidR="00785BB2" w:rsidRPr="00882FDF" w:rsidRDefault="00785BB2" w:rsidP="00785BB2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11F2C0F3" w14:textId="77777777" w:rsidR="00785BB2" w:rsidRPr="00882FDF" w:rsidRDefault="00A66D20" w:rsidP="00981101">
      <w:pPr>
        <w:pStyle w:val="ListParagraph"/>
        <w:numPr>
          <w:ilvl w:val="1"/>
          <w:numId w:val="37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="00785BB2" w:rsidRPr="00882FDF">
        <w:rPr>
          <w:sz w:val="26"/>
          <w:szCs w:val="26"/>
        </w:rPr>
        <w:t xml:space="preserve"> Test Case.</w:t>
      </w:r>
    </w:p>
    <w:p w14:paraId="28E0F26F" w14:textId="77777777" w:rsidR="00785BB2" w:rsidRPr="00882FDF" w:rsidRDefault="00A66D20" w:rsidP="00981101">
      <w:pPr>
        <w:pStyle w:val="ListParagraph"/>
        <w:numPr>
          <w:ilvl w:val="1"/>
          <w:numId w:val="37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="00785BB2" w:rsidRPr="00882FDF">
        <w:rPr>
          <w:sz w:val="26"/>
          <w:szCs w:val="26"/>
        </w:rPr>
        <w:t xml:space="preserve"> interface.</w:t>
      </w:r>
    </w:p>
    <w:p w14:paraId="58C16317" w14:textId="77777777" w:rsidR="00785BB2" w:rsidRPr="00882FDF" w:rsidRDefault="00785BB2" w:rsidP="00785BB2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030"/>
        <w:gridCol w:w="3149"/>
      </w:tblGrid>
      <w:tr w:rsidR="00785BB2" w:rsidRPr="00882FDF" w14:paraId="20D11EDC" w14:textId="77777777" w:rsidTr="00785BB2">
        <w:tc>
          <w:tcPr>
            <w:tcW w:w="3505" w:type="dxa"/>
          </w:tcPr>
          <w:p w14:paraId="0E03503C" w14:textId="77777777" w:rsidR="00785BB2" w:rsidRPr="00882FDF" w:rsidRDefault="00785BB2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3029D056" w14:textId="77777777" w:rsidR="00785BB2" w:rsidRPr="00882FDF" w:rsidRDefault="00785BB2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4F2A321B" w14:textId="77777777" w:rsidR="00785BB2" w:rsidRPr="00882FDF" w:rsidRDefault="00785BB2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785BB2" w:rsidRPr="00882FDF" w14:paraId="2198A721" w14:textId="77777777" w:rsidTr="00785BB2">
        <w:trPr>
          <w:trHeight w:val="463"/>
        </w:trPr>
        <w:tc>
          <w:tcPr>
            <w:tcW w:w="3505" w:type="dxa"/>
          </w:tcPr>
          <w:p w14:paraId="1199AABA" w14:textId="77777777" w:rsidR="00785BB2" w:rsidRPr="00882FDF" w:rsidRDefault="00A66D20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</w:t>
            </w:r>
            <w:r w:rsidR="00785BB2" w:rsidRPr="00882FDF">
              <w:rPr>
                <w:sz w:val="26"/>
                <w:szCs w:val="26"/>
              </w:rPr>
              <w:t xml:space="preserve"> Test Case.</w:t>
            </w:r>
          </w:p>
        </w:tc>
        <w:tc>
          <w:tcPr>
            <w:tcW w:w="3288" w:type="dxa"/>
          </w:tcPr>
          <w:p w14:paraId="4F375C04" w14:textId="77777777" w:rsidR="00785BB2" w:rsidRPr="00882FDF" w:rsidRDefault="00785BB2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 &amp; mentor</w:t>
            </w:r>
          </w:p>
        </w:tc>
        <w:tc>
          <w:tcPr>
            <w:tcW w:w="3397" w:type="dxa"/>
          </w:tcPr>
          <w:p w14:paraId="19D1D302" w14:textId="77777777" w:rsidR="00785BB2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Cuộc họp tiếp theo</w:t>
            </w:r>
          </w:p>
        </w:tc>
      </w:tr>
      <w:tr w:rsidR="00785BB2" w:rsidRPr="00882FDF" w14:paraId="5319E4C8" w14:textId="77777777" w:rsidTr="00861A7C">
        <w:trPr>
          <w:trHeight w:val="530"/>
        </w:trPr>
        <w:tc>
          <w:tcPr>
            <w:tcW w:w="3505" w:type="dxa"/>
          </w:tcPr>
          <w:p w14:paraId="785067B0" w14:textId="77777777" w:rsidR="00785BB2" w:rsidRPr="00882FDF" w:rsidRDefault="00A66D20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</w:t>
            </w:r>
            <w:r w:rsidR="00785BB2" w:rsidRPr="00882FDF">
              <w:rPr>
                <w:sz w:val="26"/>
                <w:szCs w:val="26"/>
              </w:rPr>
              <w:t xml:space="preserve"> interface.</w:t>
            </w:r>
          </w:p>
        </w:tc>
        <w:tc>
          <w:tcPr>
            <w:tcW w:w="3288" w:type="dxa"/>
          </w:tcPr>
          <w:p w14:paraId="3FA6CED0" w14:textId="77777777" w:rsidR="00785BB2" w:rsidRPr="00882FDF" w:rsidRDefault="00785BB2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Mentor</w:t>
            </w:r>
          </w:p>
        </w:tc>
        <w:tc>
          <w:tcPr>
            <w:tcW w:w="3397" w:type="dxa"/>
          </w:tcPr>
          <w:p w14:paraId="7D58CF69" w14:textId="77777777" w:rsidR="00785BB2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Cuộc họp tiếp theo</w:t>
            </w:r>
          </w:p>
        </w:tc>
      </w:tr>
      <w:tr w:rsidR="00785BB2" w:rsidRPr="00882FDF" w14:paraId="376F86BC" w14:textId="77777777" w:rsidTr="00785BB2">
        <w:trPr>
          <w:trHeight w:val="463"/>
        </w:trPr>
        <w:tc>
          <w:tcPr>
            <w:tcW w:w="3505" w:type="dxa"/>
          </w:tcPr>
          <w:p w14:paraId="236AAD64" w14:textId="77777777" w:rsidR="00785BB2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4E8A9BE9" w14:textId="2318C1D7" w:rsidR="00785BB2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368C1788" w14:textId="1D33B4FA" w:rsidR="00785BB2" w:rsidRPr="00882FDF" w:rsidRDefault="00172454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="00E26F15">
              <w:rPr>
                <w:sz w:val="26"/>
                <w:szCs w:val="26"/>
              </w:rPr>
              <w:t>/04/2021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4C90BB54" w14:textId="77777777" w:rsidR="00785BB2" w:rsidRPr="00882FDF" w:rsidRDefault="00785BB2" w:rsidP="00785BB2">
      <w:pPr>
        <w:spacing w:line="200" w:lineRule="exact"/>
        <w:rPr>
          <w:sz w:val="26"/>
          <w:szCs w:val="26"/>
          <w:lang w:val="vi-VN"/>
        </w:rPr>
      </w:pPr>
    </w:p>
    <w:p w14:paraId="676F67F8" w14:textId="77777777" w:rsidR="00785BB2" w:rsidRPr="00882FDF" w:rsidRDefault="00A66D20" w:rsidP="00785BB2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447DC0" w:rsidRPr="00882FDF">
        <w:rPr>
          <w:sz w:val="26"/>
          <w:szCs w:val="26"/>
          <w:lang w:val="vi-VN"/>
        </w:rPr>
        <w:t>9</w:t>
      </w:r>
      <w:r w:rsidR="00785BB2" w:rsidRPr="00882FDF">
        <w:rPr>
          <w:sz w:val="26"/>
          <w:szCs w:val="26"/>
          <w:lang w:val="vi-VN"/>
        </w:rPr>
        <w:t xml:space="preserve">:00 </w:t>
      </w:r>
      <w:r>
        <w:rPr>
          <w:sz w:val="26"/>
          <w:szCs w:val="26"/>
          <w:lang w:val="vi-VN"/>
        </w:rPr>
        <w:t xml:space="preserve">cùng ngày </w:t>
      </w:r>
    </w:p>
    <w:p w14:paraId="37F488DC" w14:textId="77777777" w:rsidR="00785BB2" w:rsidRPr="00882FDF" w:rsidRDefault="00785BB2" w:rsidP="00785BB2">
      <w:pPr>
        <w:ind w:right="120" w:firstLine="1530"/>
        <w:rPr>
          <w:sz w:val="26"/>
          <w:szCs w:val="26"/>
          <w:lang w:val="vi-VN"/>
        </w:rPr>
      </w:pPr>
    </w:p>
    <w:p w14:paraId="3B332BC0" w14:textId="77777777" w:rsidR="00785BB2" w:rsidRPr="00882FDF" w:rsidRDefault="00785BB2" w:rsidP="00785BB2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352237B2" w14:textId="77777777" w:rsidR="00785BB2" w:rsidRPr="00882FDF" w:rsidRDefault="00785BB2" w:rsidP="00785BB2">
      <w:pPr>
        <w:ind w:left="6930" w:right="120" w:hanging="4950"/>
        <w:rPr>
          <w:sz w:val="26"/>
          <w:szCs w:val="26"/>
          <w:lang w:val="vi-VN"/>
        </w:rPr>
      </w:pPr>
    </w:p>
    <w:p w14:paraId="7CBF846C" w14:textId="77777777" w:rsidR="00785BB2" w:rsidRPr="00882FDF" w:rsidRDefault="00785BB2" w:rsidP="00785BB2">
      <w:pPr>
        <w:ind w:left="6930" w:right="120" w:hanging="4950"/>
        <w:rPr>
          <w:sz w:val="26"/>
          <w:szCs w:val="26"/>
        </w:rPr>
      </w:pPr>
    </w:p>
    <w:p w14:paraId="5A481E7D" w14:textId="3121C06E" w:rsidR="00785BB2" w:rsidRPr="00882FDF" w:rsidRDefault="00630355" w:rsidP="00785BB2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       </w:t>
      </w:r>
      <w:r w:rsidR="0040783D">
        <w:rPr>
          <w:sz w:val="26"/>
          <w:szCs w:val="26"/>
          <w:lang w:val="vi-VN"/>
        </w:rPr>
        <w:t>Thanh Nhật</w:t>
      </w:r>
      <w:r w:rsidR="00785BB2" w:rsidRPr="00882FDF">
        <w:rPr>
          <w:sz w:val="26"/>
          <w:szCs w:val="26"/>
          <w:lang w:val="vi-VN"/>
        </w:rPr>
        <w:tab/>
      </w:r>
      <w:r w:rsidR="0040783D">
        <w:rPr>
          <w:sz w:val="26"/>
          <w:szCs w:val="26"/>
          <w:lang w:val="vi-VN"/>
        </w:rPr>
        <w:t>Trương Thanh Hiếu</w:t>
      </w:r>
    </w:p>
    <w:p w14:paraId="1BC699F9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D0DA2E6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F2F294B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F5016FC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E8E9B63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4FEBF6A3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A61A49B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EF49C88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925FF87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11C883BC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547284C9" w14:textId="77777777" w:rsidR="00785BB2" w:rsidRDefault="00785BB2" w:rsidP="008B6A12">
      <w:pPr>
        <w:ind w:right="120"/>
        <w:rPr>
          <w:b/>
          <w:i/>
          <w:sz w:val="26"/>
          <w:szCs w:val="26"/>
          <w:lang w:val="vi-VN"/>
        </w:rPr>
      </w:pPr>
    </w:p>
    <w:p w14:paraId="485CE36B" w14:textId="77777777" w:rsidR="008B6A12" w:rsidRPr="00882FDF" w:rsidRDefault="008B6A12" w:rsidP="008B6A12">
      <w:pPr>
        <w:ind w:right="120"/>
        <w:rPr>
          <w:b/>
          <w:i/>
          <w:sz w:val="26"/>
          <w:szCs w:val="26"/>
          <w:lang w:val="vi-VN"/>
        </w:rPr>
      </w:pPr>
    </w:p>
    <w:p w14:paraId="2E8D55E4" w14:textId="05B33A6F" w:rsidR="00785BB2" w:rsidRPr="00882FDF" w:rsidRDefault="0040783D" w:rsidP="00785BB2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  <w:lang w:val="vi-VN"/>
        </w:rPr>
        <w:t>XÂY DỰNG WEBSITE HOMECARE</w:t>
      </w:r>
    </w:p>
    <w:p w14:paraId="7F24D362" w14:textId="590331FD" w:rsidR="00785BB2" w:rsidRPr="00882FDF" w:rsidRDefault="00785BB2" w:rsidP="00785BB2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861A7C" w:rsidRPr="00861A7C">
        <w:rPr>
          <w:sz w:val="26"/>
          <w:szCs w:val="26"/>
        </w:rPr>
        <w:t xml:space="preserve"> </w:t>
      </w:r>
      <w:r w:rsidR="00861A7C">
        <w:rPr>
          <w:sz w:val="26"/>
          <w:szCs w:val="26"/>
        </w:rPr>
        <w:t>19</w:t>
      </w:r>
      <w:r w:rsidR="00E26F15">
        <w:rPr>
          <w:sz w:val="26"/>
          <w:szCs w:val="26"/>
        </w:rPr>
        <w:t>/04/2021</w:t>
      </w:r>
      <w:r w:rsidRPr="00882FDF">
        <w:rPr>
          <w:sz w:val="26"/>
          <w:szCs w:val="26"/>
          <w:lang w:val="vi-VN"/>
        </w:rPr>
        <w:t>, Meeting start at 9:30</w:t>
      </w:r>
    </w:p>
    <w:p w14:paraId="42CE4259" w14:textId="77777777" w:rsidR="00785BB2" w:rsidRPr="00882FDF" w:rsidRDefault="00785BB2" w:rsidP="00785BB2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>03 Quang Trung, Da Nang City</w:t>
      </w:r>
    </w:p>
    <w:p w14:paraId="7DD431F6" w14:textId="55882CE9" w:rsidR="00785BB2" w:rsidRPr="00882FDF" w:rsidRDefault="00447DC0" w:rsidP="00785BB2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861A7C">
        <w:rPr>
          <w:sz w:val="26"/>
          <w:szCs w:val="26"/>
        </w:rPr>
        <w:t>19</w:t>
      </w:r>
      <w:r w:rsidR="00E26F15">
        <w:rPr>
          <w:sz w:val="26"/>
          <w:szCs w:val="26"/>
        </w:rPr>
        <w:t>/04/2021</w:t>
      </w:r>
    </w:p>
    <w:p w14:paraId="508D9E35" w14:textId="3D846BBE" w:rsidR="00785BB2" w:rsidRPr="00882FDF" w:rsidRDefault="00681D24" w:rsidP="00785BB2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63FB2A33" w14:textId="77777777" w:rsidR="00785BB2" w:rsidRPr="00882FDF" w:rsidRDefault="00785BB2" w:rsidP="00785BB2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358EC34A" w14:textId="1F0A7A41" w:rsidR="00785BB2" w:rsidRPr="00882FDF" w:rsidRDefault="0040783D" w:rsidP="00785BB2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40E6C2C7" w14:textId="5ED3A7D4" w:rsidR="00785BB2" w:rsidRPr="00882FDF" w:rsidRDefault="00785BB2" w:rsidP="00785BB2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 w:rsidR="0040783D">
        <w:rPr>
          <w:sz w:val="26"/>
          <w:szCs w:val="26"/>
          <w:lang w:val="vi-VN"/>
        </w:rPr>
        <w:t>Hiếu</w:t>
      </w:r>
      <w:r w:rsidRPr="00882FDF">
        <w:rPr>
          <w:sz w:val="26"/>
          <w:szCs w:val="26"/>
          <w:lang w:val="vi-VN"/>
        </w:rPr>
        <w:t xml:space="preserve">, </w:t>
      </w:r>
      <w:r w:rsidRPr="00882FDF">
        <w:rPr>
          <w:sz w:val="26"/>
          <w:szCs w:val="26"/>
        </w:rPr>
        <w:t xml:space="preserve"> </w:t>
      </w:r>
      <w:r w:rsidR="0040783D">
        <w:rPr>
          <w:sz w:val="26"/>
          <w:szCs w:val="26"/>
        </w:rPr>
        <w:t>Phi</w:t>
      </w:r>
      <w:r w:rsidRPr="00882FDF">
        <w:rPr>
          <w:sz w:val="26"/>
          <w:szCs w:val="26"/>
        </w:rPr>
        <w:t>.</w:t>
      </w:r>
    </w:p>
    <w:p w14:paraId="6FCB1E69" w14:textId="77777777" w:rsidR="00785BB2" w:rsidRPr="00882FDF" w:rsidRDefault="00785BB2" w:rsidP="00785BB2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5E5AA558" w14:textId="77777777" w:rsidR="00785BB2" w:rsidRPr="00882FDF" w:rsidRDefault="00785BB2" w:rsidP="00785BB2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5685FCE8" w14:textId="77777777" w:rsidR="00785BB2" w:rsidRPr="00882FDF" w:rsidRDefault="00785BB2" w:rsidP="00981101">
      <w:pPr>
        <w:pStyle w:val="ListParagraph"/>
        <w:numPr>
          <w:ilvl w:val="1"/>
          <w:numId w:val="38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Test “</w:t>
      </w:r>
      <w:r w:rsidR="00447DC0" w:rsidRPr="00882FDF">
        <w:rPr>
          <w:sz w:val="26"/>
          <w:szCs w:val="26"/>
        </w:rPr>
        <w:t>Đóng góp</w:t>
      </w:r>
      <w:r w:rsidRPr="00882FDF">
        <w:rPr>
          <w:sz w:val="26"/>
          <w:szCs w:val="26"/>
        </w:rPr>
        <w:t>” function.</w:t>
      </w:r>
    </w:p>
    <w:p w14:paraId="6D44253F" w14:textId="77777777" w:rsidR="00785BB2" w:rsidRPr="00882FDF" w:rsidRDefault="00785BB2" w:rsidP="00981101">
      <w:pPr>
        <w:pStyle w:val="ListParagraph"/>
        <w:numPr>
          <w:ilvl w:val="1"/>
          <w:numId w:val="38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Fix error.</w:t>
      </w:r>
    </w:p>
    <w:p w14:paraId="6A55E156" w14:textId="77777777" w:rsidR="00785BB2" w:rsidRPr="00882FDF" w:rsidRDefault="00785BB2" w:rsidP="00785BB2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032"/>
        <w:gridCol w:w="3151"/>
      </w:tblGrid>
      <w:tr w:rsidR="00785BB2" w:rsidRPr="00882FDF" w14:paraId="35CD0AFD" w14:textId="77777777" w:rsidTr="00785BB2">
        <w:tc>
          <w:tcPr>
            <w:tcW w:w="3505" w:type="dxa"/>
          </w:tcPr>
          <w:p w14:paraId="7BB29F64" w14:textId="77777777" w:rsidR="00785BB2" w:rsidRPr="00882FDF" w:rsidRDefault="00785BB2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14:paraId="0E99C8E6" w14:textId="77777777" w:rsidR="00785BB2" w:rsidRPr="00882FDF" w:rsidRDefault="00785BB2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3CBCE5EA" w14:textId="77777777" w:rsidR="00785BB2" w:rsidRPr="00882FDF" w:rsidRDefault="00785BB2" w:rsidP="00785BB2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785BB2" w:rsidRPr="00882FDF" w14:paraId="7F3F0FD5" w14:textId="77777777" w:rsidTr="00785BB2">
        <w:trPr>
          <w:trHeight w:val="463"/>
        </w:trPr>
        <w:tc>
          <w:tcPr>
            <w:tcW w:w="3505" w:type="dxa"/>
          </w:tcPr>
          <w:p w14:paraId="162B629B" w14:textId="77777777" w:rsidR="00785BB2" w:rsidRPr="00882FDF" w:rsidRDefault="00785BB2" w:rsidP="00447DC0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Test “</w:t>
            </w:r>
            <w:r w:rsidR="00447DC0" w:rsidRPr="00882FDF">
              <w:rPr>
                <w:sz w:val="26"/>
                <w:szCs w:val="26"/>
              </w:rPr>
              <w:t>Đóng góp</w:t>
            </w:r>
            <w:r w:rsidRPr="00882FDF">
              <w:rPr>
                <w:sz w:val="26"/>
                <w:szCs w:val="26"/>
              </w:rPr>
              <w:t>” function.</w:t>
            </w:r>
          </w:p>
        </w:tc>
        <w:tc>
          <w:tcPr>
            <w:tcW w:w="3288" w:type="dxa"/>
          </w:tcPr>
          <w:p w14:paraId="19728DDB" w14:textId="6A096E63" w:rsidR="00785BB2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Hiếu</w:t>
            </w:r>
            <w:r w:rsidR="00785BB2" w:rsidRPr="00882FDF">
              <w:rPr>
                <w:sz w:val="26"/>
                <w:szCs w:val="26"/>
              </w:rPr>
              <w:t xml:space="preserve">,  </w:t>
            </w:r>
            <w:r>
              <w:rPr>
                <w:sz w:val="26"/>
                <w:szCs w:val="26"/>
              </w:rPr>
              <w:t>Phi</w:t>
            </w:r>
          </w:p>
        </w:tc>
        <w:tc>
          <w:tcPr>
            <w:tcW w:w="3397" w:type="dxa"/>
          </w:tcPr>
          <w:p w14:paraId="5AB8D137" w14:textId="77777777" w:rsidR="00785BB2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Cuộc họp tiếp theo</w:t>
            </w:r>
          </w:p>
        </w:tc>
      </w:tr>
      <w:tr w:rsidR="00785BB2" w:rsidRPr="00882FDF" w14:paraId="20FE5EDF" w14:textId="77777777" w:rsidTr="00785BB2">
        <w:trPr>
          <w:trHeight w:val="463"/>
        </w:trPr>
        <w:tc>
          <w:tcPr>
            <w:tcW w:w="3505" w:type="dxa"/>
          </w:tcPr>
          <w:p w14:paraId="314F4AF4" w14:textId="77777777" w:rsidR="00785BB2" w:rsidRPr="00882FDF" w:rsidRDefault="00785BB2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Fix error.</w:t>
            </w:r>
          </w:p>
          <w:p w14:paraId="49FB2DC2" w14:textId="77777777" w:rsidR="00785BB2" w:rsidRPr="00882FDF" w:rsidRDefault="00785BB2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</w:p>
        </w:tc>
        <w:tc>
          <w:tcPr>
            <w:tcW w:w="3288" w:type="dxa"/>
          </w:tcPr>
          <w:p w14:paraId="44175161" w14:textId="77777777" w:rsidR="00785BB2" w:rsidRPr="00882FDF" w:rsidRDefault="00785BB2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14:paraId="4D99D147" w14:textId="77777777" w:rsidR="00785BB2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785BB2" w:rsidRPr="00882FDF" w14:paraId="318C7606" w14:textId="77777777" w:rsidTr="00785BB2">
        <w:trPr>
          <w:trHeight w:val="463"/>
        </w:trPr>
        <w:tc>
          <w:tcPr>
            <w:tcW w:w="3505" w:type="dxa"/>
          </w:tcPr>
          <w:p w14:paraId="598A4ED4" w14:textId="77777777" w:rsidR="00785BB2" w:rsidRPr="00882FDF" w:rsidRDefault="005937F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14:paraId="29FEEF3D" w14:textId="207992DE" w:rsidR="00785BB2" w:rsidRPr="00882FDF" w:rsidRDefault="0040783D" w:rsidP="00785BB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342CB0EE" w14:textId="16C748EC" w:rsidR="00785BB2" w:rsidRPr="00882FDF" w:rsidRDefault="00861A7C" w:rsidP="00785BB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="00E26F15">
              <w:rPr>
                <w:sz w:val="26"/>
                <w:szCs w:val="26"/>
              </w:rPr>
              <w:t>/04/2021</w:t>
            </w:r>
          </w:p>
        </w:tc>
      </w:tr>
    </w:tbl>
    <w:p w14:paraId="74989CAB" w14:textId="77777777" w:rsidR="00785BB2" w:rsidRPr="00882FDF" w:rsidRDefault="00785BB2" w:rsidP="00785BB2">
      <w:pPr>
        <w:spacing w:line="200" w:lineRule="exact"/>
        <w:rPr>
          <w:sz w:val="26"/>
          <w:szCs w:val="26"/>
          <w:lang w:val="vi-VN"/>
        </w:rPr>
      </w:pPr>
    </w:p>
    <w:p w14:paraId="1DBF39D2" w14:textId="77777777" w:rsidR="00785BB2" w:rsidRPr="00882FDF" w:rsidRDefault="00A66D20" w:rsidP="00785BB2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447DC0" w:rsidRPr="00882FDF">
        <w:rPr>
          <w:sz w:val="26"/>
          <w:szCs w:val="26"/>
          <w:lang w:val="vi-VN"/>
        </w:rPr>
        <w:t>11:0</w:t>
      </w:r>
      <w:r w:rsidR="00785BB2" w:rsidRPr="00882FDF">
        <w:rPr>
          <w:sz w:val="26"/>
          <w:szCs w:val="26"/>
          <w:lang w:val="vi-VN"/>
        </w:rPr>
        <w:t xml:space="preserve">0 </w:t>
      </w:r>
      <w:r>
        <w:rPr>
          <w:sz w:val="26"/>
          <w:szCs w:val="26"/>
          <w:lang w:val="vi-VN"/>
        </w:rPr>
        <w:t xml:space="preserve">cùng ngày </w:t>
      </w:r>
    </w:p>
    <w:p w14:paraId="4C19DDC4" w14:textId="77777777" w:rsidR="00785BB2" w:rsidRPr="00882FDF" w:rsidRDefault="00785BB2" w:rsidP="00785BB2">
      <w:pPr>
        <w:ind w:right="120" w:firstLine="1530"/>
        <w:rPr>
          <w:sz w:val="26"/>
          <w:szCs w:val="26"/>
          <w:lang w:val="vi-VN"/>
        </w:rPr>
      </w:pPr>
    </w:p>
    <w:p w14:paraId="175D960D" w14:textId="77777777" w:rsidR="00785BB2" w:rsidRPr="00882FDF" w:rsidRDefault="00785BB2" w:rsidP="00785BB2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7C522F22" w14:textId="77777777" w:rsidR="00785BB2" w:rsidRPr="00882FDF" w:rsidRDefault="00785BB2" w:rsidP="00785BB2">
      <w:pPr>
        <w:ind w:left="6930" w:right="120" w:hanging="4950"/>
        <w:rPr>
          <w:sz w:val="26"/>
          <w:szCs w:val="26"/>
          <w:lang w:val="vi-VN"/>
        </w:rPr>
      </w:pPr>
    </w:p>
    <w:p w14:paraId="77E73751" w14:textId="77777777" w:rsidR="00785BB2" w:rsidRPr="00882FDF" w:rsidRDefault="00785BB2" w:rsidP="00785BB2">
      <w:pPr>
        <w:ind w:left="6930" w:right="120" w:hanging="4950"/>
        <w:rPr>
          <w:sz w:val="26"/>
          <w:szCs w:val="26"/>
        </w:rPr>
      </w:pPr>
    </w:p>
    <w:p w14:paraId="7C4203F3" w14:textId="6A614309" w:rsidR="00785BB2" w:rsidRPr="00882FDF" w:rsidRDefault="00172454" w:rsidP="00785BB2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       </w:t>
      </w:r>
      <w:r w:rsidR="0040783D">
        <w:rPr>
          <w:sz w:val="26"/>
          <w:szCs w:val="26"/>
          <w:lang w:val="vi-VN"/>
        </w:rPr>
        <w:t>Thanh Nhật</w:t>
      </w:r>
      <w:r w:rsidR="00785BB2" w:rsidRPr="00882FDF">
        <w:rPr>
          <w:sz w:val="26"/>
          <w:szCs w:val="26"/>
          <w:lang w:val="vi-VN"/>
        </w:rPr>
        <w:tab/>
      </w:r>
      <w:r w:rsidR="0040783D">
        <w:rPr>
          <w:sz w:val="26"/>
          <w:szCs w:val="26"/>
          <w:lang w:val="vi-VN"/>
        </w:rPr>
        <w:t>Trương Thanh Hiếu</w:t>
      </w:r>
    </w:p>
    <w:p w14:paraId="0B9E8647" w14:textId="77777777" w:rsidR="00785BB2" w:rsidRPr="00882FDF" w:rsidRDefault="00785BB2" w:rsidP="00785BB2">
      <w:pPr>
        <w:spacing w:line="200" w:lineRule="exact"/>
        <w:rPr>
          <w:sz w:val="26"/>
          <w:szCs w:val="26"/>
          <w:lang w:val="vi-VN"/>
        </w:rPr>
      </w:pPr>
    </w:p>
    <w:p w14:paraId="5B921527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E425E53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232951DF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336A8F0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2FBB941" w14:textId="77777777" w:rsidR="00785BB2" w:rsidRPr="00882FDF" w:rsidRDefault="00785BB2" w:rsidP="00785BB2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6DFEEA0D" w14:textId="77777777" w:rsidR="00785BB2" w:rsidRDefault="00785BB2" w:rsidP="00785BB2">
      <w:pPr>
        <w:ind w:right="120"/>
        <w:rPr>
          <w:b/>
          <w:i/>
          <w:sz w:val="26"/>
          <w:szCs w:val="26"/>
          <w:lang w:val="vi-VN"/>
        </w:rPr>
      </w:pPr>
    </w:p>
    <w:p w14:paraId="6765D3BB" w14:textId="77777777" w:rsidR="00882FDF" w:rsidRPr="00882FDF" w:rsidRDefault="00882FDF" w:rsidP="00785BB2">
      <w:pPr>
        <w:ind w:right="120"/>
        <w:rPr>
          <w:b/>
          <w:i/>
          <w:sz w:val="26"/>
          <w:szCs w:val="26"/>
          <w:lang w:val="vi-VN"/>
        </w:rPr>
      </w:pPr>
    </w:p>
    <w:p w14:paraId="48789310" w14:textId="77777777" w:rsidR="00785BB2" w:rsidRDefault="00785BB2" w:rsidP="0013055C">
      <w:pPr>
        <w:ind w:right="120"/>
        <w:rPr>
          <w:b/>
          <w:i/>
          <w:sz w:val="26"/>
          <w:szCs w:val="26"/>
          <w:lang w:val="vi-VN"/>
        </w:rPr>
      </w:pPr>
    </w:p>
    <w:p w14:paraId="54AE9664" w14:textId="77777777" w:rsidR="008B6A12" w:rsidRDefault="008B6A12" w:rsidP="0013055C">
      <w:pPr>
        <w:ind w:right="120"/>
        <w:rPr>
          <w:b/>
          <w:i/>
          <w:sz w:val="26"/>
          <w:szCs w:val="26"/>
          <w:lang w:val="vi-VN"/>
        </w:rPr>
      </w:pPr>
    </w:p>
    <w:p w14:paraId="48CC6267" w14:textId="77777777" w:rsidR="008B6A12" w:rsidRPr="00882FDF" w:rsidRDefault="008B6A12" w:rsidP="0013055C">
      <w:pPr>
        <w:ind w:right="120"/>
        <w:rPr>
          <w:b/>
          <w:i/>
          <w:sz w:val="26"/>
          <w:szCs w:val="26"/>
          <w:lang w:val="vi-VN"/>
        </w:rPr>
      </w:pPr>
    </w:p>
    <w:p w14:paraId="73C27169" w14:textId="77777777" w:rsidR="00785BB2" w:rsidRPr="00882FDF" w:rsidRDefault="00785BB2" w:rsidP="00ED4071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0585C8AD" w14:textId="77777777" w:rsidR="004C515A" w:rsidRPr="00882FDF" w:rsidRDefault="004C515A" w:rsidP="004D0526">
      <w:pPr>
        <w:spacing w:line="200" w:lineRule="exact"/>
        <w:rPr>
          <w:sz w:val="26"/>
          <w:szCs w:val="26"/>
          <w:lang w:val="vi-VN"/>
        </w:rPr>
      </w:pPr>
    </w:p>
    <w:p w14:paraId="78704E51" w14:textId="77777777" w:rsidR="008B6A12" w:rsidRDefault="008B6A12" w:rsidP="00383AD0">
      <w:pPr>
        <w:ind w:right="120"/>
        <w:jc w:val="right"/>
        <w:rPr>
          <w:b/>
          <w:i/>
          <w:sz w:val="26"/>
          <w:szCs w:val="26"/>
          <w:lang w:val="vi-VN"/>
        </w:rPr>
      </w:pPr>
    </w:p>
    <w:p w14:paraId="76A69A47" w14:textId="77777777" w:rsidR="00172454" w:rsidRPr="00882FDF" w:rsidRDefault="00172454" w:rsidP="00172454">
      <w:pPr>
        <w:ind w:right="120"/>
        <w:jc w:val="right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  <w:lang w:val="vi-VN"/>
        </w:rPr>
        <w:t>XÂY DỰNG WEBSITE HOMECARE</w:t>
      </w:r>
    </w:p>
    <w:p w14:paraId="5650B472" w14:textId="579F8A93" w:rsidR="00383AD0" w:rsidRPr="00882FDF" w:rsidRDefault="00383AD0" w:rsidP="00383AD0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Date:</w:t>
      </w:r>
      <w:r w:rsidR="00172454">
        <w:rPr>
          <w:sz w:val="26"/>
          <w:szCs w:val="26"/>
        </w:rPr>
        <w:t>21</w:t>
      </w:r>
      <w:r w:rsidR="00E26F15">
        <w:rPr>
          <w:sz w:val="26"/>
          <w:szCs w:val="26"/>
        </w:rPr>
        <w:t>/04/2021</w:t>
      </w:r>
      <w:r w:rsidRPr="00882FDF">
        <w:rPr>
          <w:sz w:val="26"/>
          <w:szCs w:val="26"/>
          <w:lang w:val="vi-VN"/>
        </w:rPr>
        <w:t>, Meeting start at 9:15</w:t>
      </w:r>
    </w:p>
    <w:p w14:paraId="71274D2E" w14:textId="77777777" w:rsidR="00383AD0" w:rsidRPr="00882FDF" w:rsidRDefault="00383AD0" w:rsidP="00383AD0">
      <w:pPr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Pr="00882FDF">
        <w:rPr>
          <w:sz w:val="26"/>
          <w:szCs w:val="26"/>
        </w:rPr>
        <w:t xml:space="preserve">03 Quang Trung, Da Nang City </w:t>
      </w:r>
    </w:p>
    <w:p w14:paraId="0BC8E0C4" w14:textId="306CA644" w:rsidR="00383AD0" w:rsidRPr="00882FDF" w:rsidRDefault="00262E7B" w:rsidP="00383AD0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Approval: </w:t>
      </w:r>
      <w:r w:rsidR="00172454">
        <w:rPr>
          <w:sz w:val="26"/>
          <w:szCs w:val="26"/>
          <w:lang w:val="vi-VN"/>
        </w:rPr>
        <w:t>21</w:t>
      </w:r>
      <w:r w:rsidR="00E26F15">
        <w:rPr>
          <w:sz w:val="26"/>
          <w:szCs w:val="26"/>
          <w:lang w:val="vi-VN"/>
        </w:rPr>
        <w:t>/04/2021</w:t>
      </w:r>
    </w:p>
    <w:p w14:paraId="346366D7" w14:textId="00C00B37" w:rsidR="00383AD0" w:rsidRPr="00882FDF" w:rsidRDefault="00681D24" w:rsidP="00383AD0">
      <w:pPr>
        <w:spacing w:line="360" w:lineRule="auto"/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Recorded By: Trương Thanh Hiếu</w:t>
      </w:r>
    </w:p>
    <w:p w14:paraId="646D2350" w14:textId="77777777" w:rsidR="00383AD0" w:rsidRPr="00882FDF" w:rsidRDefault="00383AD0" w:rsidP="00383AD0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 w:rsidR="005937FD">
        <w:rPr>
          <w:b/>
          <w:sz w:val="26"/>
          <w:szCs w:val="26"/>
          <w:lang w:val="vi-VN"/>
        </w:rPr>
        <w:t>THÀNH PHẦN THAM DỰ</w:t>
      </w:r>
    </w:p>
    <w:p w14:paraId="49F0B2C4" w14:textId="1453645F" w:rsidR="00383AD0" w:rsidRPr="00882FDF" w:rsidRDefault="00383AD0" w:rsidP="00383AD0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Mentor: </w:t>
      </w:r>
      <w:r w:rsidR="0034361F">
        <w:rPr>
          <w:sz w:val="26"/>
          <w:szCs w:val="26"/>
          <w:lang w:val="vi-VN"/>
        </w:rPr>
        <w:t>Lương Thị Thu Phương</w:t>
      </w:r>
      <w:r w:rsidRPr="00882FDF">
        <w:rPr>
          <w:sz w:val="26"/>
          <w:szCs w:val="26"/>
          <w:lang w:val="vi-VN"/>
        </w:rPr>
        <w:t>.</w:t>
      </w:r>
    </w:p>
    <w:p w14:paraId="3206E8F6" w14:textId="6B1A70F7" w:rsidR="00383AD0" w:rsidRPr="00882FDF" w:rsidRDefault="0040783D" w:rsidP="00383AD0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Leader: Nhật.</w:t>
      </w:r>
    </w:p>
    <w:p w14:paraId="4E240473" w14:textId="5D44826E" w:rsidR="00383AD0" w:rsidRPr="00882FDF" w:rsidRDefault="0040783D" w:rsidP="00383AD0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Team Member: Phi, Hiếu</w:t>
      </w:r>
      <w:r w:rsidR="004F5DCC">
        <w:rPr>
          <w:sz w:val="26"/>
          <w:szCs w:val="26"/>
          <w:lang w:val="vi-VN"/>
        </w:rPr>
        <w:t xml:space="preserve"> .</w:t>
      </w:r>
    </w:p>
    <w:p w14:paraId="56CB9CDF" w14:textId="77777777" w:rsidR="00383AD0" w:rsidRPr="00882FDF" w:rsidRDefault="00383AD0" w:rsidP="00383AD0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14:paraId="5C4E02D5" w14:textId="77777777" w:rsidR="00383AD0" w:rsidRPr="00882FDF" w:rsidRDefault="00383AD0" w:rsidP="00383AD0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 w:rsidR="005937FD">
        <w:rPr>
          <w:b/>
          <w:sz w:val="26"/>
          <w:szCs w:val="26"/>
          <w:lang w:val="vi-VN"/>
        </w:rPr>
        <w:t>CHƯƠNG TRÌNH/ NỘI DUNG</w:t>
      </w:r>
    </w:p>
    <w:p w14:paraId="37CF8DD4" w14:textId="77777777" w:rsidR="00383AD0" w:rsidRPr="00882FDF" w:rsidRDefault="00A66D20" w:rsidP="00981101">
      <w:pPr>
        <w:pStyle w:val="ListParagraph"/>
        <w:numPr>
          <w:ilvl w:val="1"/>
          <w:numId w:val="42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="00383AD0" w:rsidRPr="00882FDF">
        <w:rPr>
          <w:sz w:val="26"/>
          <w:szCs w:val="26"/>
        </w:rPr>
        <w:t xml:space="preserve"> Document and product.</w:t>
      </w:r>
    </w:p>
    <w:p w14:paraId="3080DFCC" w14:textId="77777777" w:rsidR="00383AD0" w:rsidRPr="00882FDF" w:rsidRDefault="00383AD0" w:rsidP="00383AD0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 w:rsidR="005937FD"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6"/>
        <w:gridCol w:w="2714"/>
        <w:gridCol w:w="3145"/>
      </w:tblGrid>
      <w:tr w:rsidR="00383AD0" w:rsidRPr="00882FDF" w14:paraId="3FD6D29B" w14:textId="77777777" w:rsidTr="00383AD0">
        <w:tc>
          <w:tcPr>
            <w:tcW w:w="3865" w:type="dxa"/>
          </w:tcPr>
          <w:p w14:paraId="5B167085" w14:textId="77777777" w:rsidR="00383AD0" w:rsidRPr="00882FDF" w:rsidRDefault="00383AD0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2928" w:type="dxa"/>
          </w:tcPr>
          <w:p w14:paraId="06E78F3D" w14:textId="77777777" w:rsidR="00383AD0" w:rsidRPr="00882FDF" w:rsidRDefault="00383AD0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14:paraId="7C6EC05E" w14:textId="77777777" w:rsidR="00383AD0" w:rsidRPr="00882FDF" w:rsidRDefault="00383AD0" w:rsidP="00383AD0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383AD0" w:rsidRPr="00882FDF" w14:paraId="4F19C3ED" w14:textId="77777777" w:rsidTr="00383AD0">
        <w:trPr>
          <w:trHeight w:val="463"/>
        </w:trPr>
        <w:tc>
          <w:tcPr>
            <w:tcW w:w="3865" w:type="dxa"/>
          </w:tcPr>
          <w:p w14:paraId="2F5A52E9" w14:textId="77777777" w:rsidR="00383AD0" w:rsidRPr="00882FDF" w:rsidRDefault="00A66D20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</w:t>
            </w:r>
            <w:r w:rsidR="00383AD0" w:rsidRPr="00882FDF">
              <w:rPr>
                <w:sz w:val="26"/>
                <w:szCs w:val="26"/>
              </w:rPr>
              <w:t xml:space="preserve"> Document</w:t>
            </w:r>
          </w:p>
        </w:tc>
        <w:tc>
          <w:tcPr>
            <w:tcW w:w="2928" w:type="dxa"/>
          </w:tcPr>
          <w:p w14:paraId="372B7CE0" w14:textId="77777777" w:rsidR="00383AD0" w:rsidRPr="00882FDF" w:rsidRDefault="00383AD0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14:paraId="1A627B1D" w14:textId="77777777" w:rsidR="00383AD0" w:rsidRPr="00882FDF" w:rsidRDefault="005937FD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Cuộc họp tiếp theo</w:t>
            </w:r>
          </w:p>
        </w:tc>
      </w:tr>
      <w:tr w:rsidR="00383AD0" w:rsidRPr="00882FDF" w14:paraId="4D384E0F" w14:textId="77777777" w:rsidTr="00383AD0">
        <w:trPr>
          <w:trHeight w:val="463"/>
        </w:trPr>
        <w:tc>
          <w:tcPr>
            <w:tcW w:w="3865" w:type="dxa"/>
          </w:tcPr>
          <w:p w14:paraId="2A7E4460" w14:textId="77777777" w:rsidR="00383AD0" w:rsidRPr="00882FDF" w:rsidRDefault="005937FD" w:rsidP="00383AD0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2928" w:type="dxa"/>
          </w:tcPr>
          <w:p w14:paraId="4911D238" w14:textId="737D2439" w:rsidR="00383AD0" w:rsidRPr="00882FDF" w:rsidRDefault="0040783D" w:rsidP="00383AD0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Hiếu</w:t>
            </w:r>
          </w:p>
        </w:tc>
        <w:tc>
          <w:tcPr>
            <w:tcW w:w="3397" w:type="dxa"/>
          </w:tcPr>
          <w:p w14:paraId="4BBA82CA" w14:textId="6F831016" w:rsidR="00383AD0" w:rsidRPr="00882FDF" w:rsidRDefault="00172454" w:rsidP="00383AD0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  <w:r w:rsidR="00E26F15">
              <w:rPr>
                <w:sz w:val="26"/>
                <w:szCs w:val="26"/>
              </w:rPr>
              <w:t>/04/2021</w:t>
            </w:r>
          </w:p>
        </w:tc>
      </w:tr>
    </w:tbl>
    <w:p w14:paraId="041764A7" w14:textId="77777777" w:rsidR="00383AD0" w:rsidRPr="00882FDF" w:rsidRDefault="00383AD0" w:rsidP="00383AD0">
      <w:pPr>
        <w:spacing w:line="200" w:lineRule="exact"/>
        <w:rPr>
          <w:sz w:val="26"/>
          <w:szCs w:val="26"/>
          <w:lang w:val="vi-VN"/>
        </w:rPr>
      </w:pPr>
    </w:p>
    <w:p w14:paraId="107D0DEC" w14:textId="77777777" w:rsidR="00383AD0" w:rsidRPr="00882FDF" w:rsidRDefault="00A66D20" w:rsidP="00383AD0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001DBC" w:rsidRPr="00882FDF">
        <w:rPr>
          <w:sz w:val="26"/>
          <w:szCs w:val="26"/>
          <w:lang w:val="vi-VN"/>
        </w:rPr>
        <w:t>11:05</w:t>
      </w:r>
      <w:r w:rsidR="00383AD0" w:rsidRPr="00882FDF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 xml:space="preserve">cùng ngày </w:t>
      </w:r>
    </w:p>
    <w:p w14:paraId="288BD381" w14:textId="77777777" w:rsidR="00383AD0" w:rsidRPr="00882FDF" w:rsidRDefault="00383AD0" w:rsidP="00383AD0">
      <w:pPr>
        <w:ind w:right="120" w:firstLine="1530"/>
        <w:rPr>
          <w:sz w:val="26"/>
          <w:szCs w:val="26"/>
          <w:lang w:val="vi-VN"/>
        </w:rPr>
      </w:pPr>
    </w:p>
    <w:p w14:paraId="173DBB41" w14:textId="77777777" w:rsidR="00383AD0" w:rsidRPr="00882FDF" w:rsidRDefault="00383AD0" w:rsidP="00383AD0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14:paraId="364579B7" w14:textId="77777777" w:rsidR="00383AD0" w:rsidRPr="00882FDF" w:rsidRDefault="00383AD0" w:rsidP="00383AD0">
      <w:pPr>
        <w:ind w:left="6930" w:right="120" w:hanging="4950"/>
        <w:rPr>
          <w:sz w:val="26"/>
          <w:szCs w:val="26"/>
          <w:lang w:val="vi-VN"/>
        </w:rPr>
      </w:pPr>
    </w:p>
    <w:p w14:paraId="225B37CD" w14:textId="77777777" w:rsidR="00383AD0" w:rsidRDefault="00383AD0" w:rsidP="00383AD0">
      <w:pPr>
        <w:ind w:left="6930" w:right="120" w:hanging="4950"/>
        <w:rPr>
          <w:sz w:val="26"/>
          <w:szCs w:val="26"/>
        </w:rPr>
      </w:pPr>
    </w:p>
    <w:p w14:paraId="2078708B" w14:textId="77777777" w:rsidR="00CA7C87" w:rsidRDefault="00CA7C87" w:rsidP="00383AD0">
      <w:pPr>
        <w:ind w:left="6930" w:right="120" w:hanging="4950"/>
        <w:rPr>
          <w:sz w:val="26"/>
          <w:szCs w:val="26"/>
        </w:rPr>
      </w:pPr>
    </w:p>
    <w:p w14:paraId="47823965" w14:textId="77777777" w:rsidR="00CA7C87" w:rsidRPr="00882FDF" w:rsidRDefault="00CA7C87" w:rsidP="00383AD0">
      <w:pPr>
        <w:ind w:left="6930" w:right="120" w:hanging="4950"/>
        <w:rPr>
          <w:sz w:val="26"/>
          <w:szCs w:val="26"/>
        </w:rPr>
      </w:pPr>
    </w:p>
    <w:p w14:paraId="69E0BAAB" w14:textId="1B4E7264" w:rsidR="00383AD0" w:rsidRPr="00882FDF" w:rsidRDefault="00172454" w:rsidP="00383AD0">
      <w:pPr>
        <w:ind w:left="6660" w:right="120" w:hanging="5490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        </w:t>
      </w:r>
      <w:r w:rsidR="0040783D">
        <w:rPr>
          <w:sz w:val="26"/>
          <w:szCs w:val="26"/>
          <w:lang w:val="vi-VN"/>
        </w:rPr>
        <w:t>Thanh Nhật</w:t>
      </w:r>
      <w:r w:rsidR="00383AD0" w:rsidRPr="00882FDF">
        <w:rPr>
          <w:sz w:val="26"/>
          <w:szCs w:val="26"/>
          <w:lang w:val="vi-VN"/>
        </w:rPr>
        <w:tab/>
      </w:r>
      <w:r w:rsidR="0040783D">
        <w:rPr>
          <w:sz w:val="26"/>
          <w:szCs w:val="26"/>
          <w:lang w:val="vi-VN"/>
        </w:rPr>
        <w:t>Trương Thanh Hiếu</w:t>
      </w:r>
    </w:p>
    <w:p w14:paraId="6D66304C" w14:textId="77777777" w:rsidR="00383AD0" w:rsidRPr="00882FDF" w:rsidRDefault="00383AD0" w:rsidP="00383AD0">
      <w:pPr>
        <w:spacing w:line="200" w:lineRule="exact"/>
        <w:rPr>
          <w:sz w:val="26"/>
          <w:szCs w:val="26"/>
          <w:lang w:val="vi-VN"/>
        </w:rPr>
      </w:pPr>
    </w:p>
    <w:p w14:paraId="0457CF52" w14:textId="77777777" w:rsidR="00383AD0" w:rsidRPr="00882FDF" w:rsidRDefault="00383AD0" w:rsidP="00383AD0">
      <w:pPr>
        <w:spacing w:line="200" w:lineRule="exact"/>
        <w:rPr>
          <w:sz w:val="26"/>
          <w:szCs w:val="26"/>
          <w:lang w:val="vi-VN"/>
        </w:rPr>
      </w:pPr>
    </w:p>
    <w:p w14:paraId="37B92C12" w14:textId="77777777" w:rsidR="00383AD0" w:rsidRPr="00882FDF" w:rsidRDefault="00383AD0" w:rsidP="00383AD0">
      <w:pPr>
        <w:spacing w:line="200" w:lineRule="exact"/>
        <w:rPr>
          <w:sz w:val="26"/>
          <w:szCs w:val="26"/>
          <w:lang w:val="vi-VN"/>
        </w:rPr>
      </w:pPr>
    </w:p>
    <w:p w14:paraId="55DC799E" w14:textId="77777777" w:rsidR="00383AD0" w:rsidRPr="00882FDF" w:rsidRDefault="00383AD0" w:rsidP="00383AD0">
      <w:pPr>
        <w:spacing w:line="200" w:lineRule="exact"/>
        <w:rPr>
          <w:sz w:val="26"/>
          <w:szCs w:val="26"/>
          <w:lang w:val="vi-VN"/>
        </w:rPr>
      </w:pPr>
    </w:p>
    <w:p w14:paraId="06327C64" w14:textId="77777777" w:rsidR="00383AD0" w:rsidRPr="00882FDF" w:rsidRDefault="00383AD0" w:rsidP="00383AD0">
      <w:pPr>
        <w:spacing w:line="200" w:lineRule="exact"/>
        <w:rPr>
          <w:sz w:val="26"/>
          <w:szCs w:val="26"/>
          <w:lang w:val="vi-VN"/>
        </w:rPr>
      </w:pPr>
    </w:p>
    <w:p w14:paraId="59DAC192" w14:textId="77777777" w:rsidR="00AD0FA1" w:rsidRPr="00882FDF" w:rsidRDefault="00AD0FA1" w:rsidP="00383AD0">
      <w:pPr>
        <w:ind w:right="120"/>
        <w:jc w:val="right"/>
        <w:rPr>
          <w:sz w:val="26"/>
          <w:szCs w:val="26"/>
          <w:lang w:val="vi-VN"/>
        </w:rPr>
      </w:pPr>
    </w:p>
    <w:p w14:paraId="3840F58D" w14:textId="77777777" w:rsidR="00AD0FA1" w:rsidRPr="00882FDF" w:rsidRDefault="00AD0FA1" w:rsidP="00AD0FA1">
      <w:pPr>
        <w:rPr>
          <w:sz w:val="26"/>
          <w:szCs w:val="26"/>
          <w:lang w:val="vi-VN"/>
        </w:rPr>
      </w:pPr>
    </w:p>
    <w:p w14:paraId="2F18F133" w14:textId="77777777" w:rsidR="00AD0FA1" w:rsidRPr="00882FDF" w:rsidRDefault="00AD0FA1" w:rsidP="00AD0FA1">
      <w:pPr>
        <w:rPr>
          <w:sz w:val="26"/>
          <w:szCs w:val="26"/>
          <w:lang w:val="vi-VN"/>
        </w:rPr>
      </w:pPr>
    </w:p>
    <w:p w14:paraId="6AE9F63C" w14:textId="77777777" w:rsidR="00AD0FA1" w:rsidRPr="00882FDF" w:rsidRDefault="00AD0FA1" w:rsidP="00AD0FA1">
      <w:pPr>
        <w:rPr>
          <w:sz w:val="26"/>
          <w:szCs w:val="26"/>
          <w:lang w:val="vi-VN"/>
        </w:rPr>
      </w:pPr>
    </w:p>
    <w:p w14:paraId="2C984B4B" w14:textId="77777777" w:rsidR="00AD0FA1" w:rsidRPr="00882FDF" w:rsidRDefault="00AD0FA1" w:rsidP="00AD0FA1">
      <w:pPr>
        <w:rPr>
          <w:sz w:val="26"/>
          <w:szCs w:val="26"/>
          <w:lang w:val="vi-VN"/>
        </w:rPr>
      </w:pPr>
    </w:p>
    <w:p w14:paraId="698D3A82" w14:textId="77777777" w:rsidR="00AD0FA1" w:rsidRPr="00882FDF" w:rsidRDefault="00AD0FA1" w:rsidP="00AD0FA1">
      <w:pPr>
        <w:rPr>
          <w:sz w:val="26"/>
          <w:szCs w:val="26"/>
          <w:lang w:val="vi-VN"/>
        </w:rPr>
      </w:pPr>
    </w:p>
    <w:p w14:paraId="6A0A8B41" w14:textId="77777777" w:rsidR="00AD0FA1" w:rsidRPr="00882FDF" w:rsidRDefault="00AD0FA1" w:rsidP="00AD0FA1">
      <w:pPr>
        <w:rPr>
          <w:sz w:val="26"/>
          <w:szCs w:val="26"/>
          <w:lang w:val="vi-VN"/>
        </w:rPr>
      </w:pPr>
    </w:p>
    <w:sectPr w:rsidR="00AD0FA1" w:rsidRPr="00882FDF" w:rsidSect="00CA7C87">
      <w:pgSz w:w="12240" w:h="15840"/>
      <w:pgMar w:top="1134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6B49A" w14:textId="77777777" w:rsidR="00835D9F" w:rsidRDefault="00835D9F">
      <w:r>
        <w:separator/>
      </w:r>
    </w:p>
  </w:endnote>
  <w:endnote w:type="continuationSeparator" w:id="0">
    <w:p w14:paraId="578C1410" w14:textId="77777777" w:rsidR="00835D9F" w:rsidRDefault="00835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BC039" w14:textId="77777777" w:rsidR="0040783D" w:rsidRDefault="0040783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47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48</w:t>
    </w:r>
    <w:r>
      <w:rPr>
        <w:color w:val="323E4F" w:themeColor="text2" w:themeShade="BF"/>
        <w:sz w:val="24"/>
        <w:szCs w:val="24"/>
      </w:rPr>
      <w:fldChar w:fldCharType="end"/>
    </w:r>
  </w:p>
  <w:p w14:paraId="21CA1E2E" w14:textId="77777777" w:rsidR="0040783D" w:rsidRDefault="00407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EAC1E" w14:textId="77777777" w:rsidR="00835D9F" w:rsidRDefault="00835D9F">
      <w:r>
        <w:separator/>
      </w:r>
    </w:p>
  </w:footnote>
  <w:footnote w:type="continuationSeparator" w:id="0">
    <w:p w14:paraId="7C284C99" w14:textId="77777777" w:rsidR="00835D9F" w:rsidRDefault="00835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0D54"/>
    <w:multiLevelType w:val="hybridMultilevel"/>
    <w:tmpl w:val="F73E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6573B"/>
    <w:multiLevelType w:val="hybridMultilevel"/>
    <w:tmpl w:val="810A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36536"/>
    <w:multiLevelType w:val="hybridMultilevel"/>
    <w:tmpl w:val="E6328DEA"/>
    <w:lvl w:ilvl="0" w:tplc="34AAA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521928"/>
    <w:multiLevelType w:val="hybridMultilevel"/>
    <w:tmpl w:val="313E7CB8"/>
    <w:lvl w:ilvl="0" w:tplc="64A8FB8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80BC0"/>
    <w:multiLevelType w:val="hybridMultilevel"/>
    <w:tmpl w:val="DF0A4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20094"/>
    <w:multiLevelType w:val="hybridMultilevel"/>
    <w:tmpl w:val="99920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35076"/>
    <w:multiLevelType w:val="hybridMultilevel"/>
    <w:tmpl w:val="13782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50B33"/>
    <w:multiLevelType w:val="hybridMultilevel"/>
    <w:tmpl w:val="8E76D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93883"/>
    <w:multiLevelType w:val="hybridMultilevel"/>
    <w:tmpl w:val="5328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C2758"/>
    <w:multiLevelType w:val="hybridMultilevel"/>
    <w:tmpl w:val="E0D28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190463"/>
    <w:multiLevelType w:val="hybridMultilevel"/>
    <w:tmpl w:val="F0FEE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57E38"/>
    <w:multiLevelType w:val="hybridMultilevel"/>
    <w:tmpl w:val="34728AA6"/>
    <w:lvl w:ilvl="0" w:tplc="A138902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C6A13"/>
    <w:multiLevelType w:val="multilevel"/>
    <w:tmpl w:val="4F2CD84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1D922833"/>
    <w:multiLevelType w:val="hybridMultilevel"/>
    <w:tmpl w:val="C6F2D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F263FB"/>
    <w:multiLevelType w:val="hybridMultilevel"/>
    <w:tmpl w:val="D1F41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A766A"/>
    <w:multiLevelType w:val="hybridMultilevel"/>
    <w:tmpl w:val="0AD01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A91AD1"/>
    <w:multiLevelType w:val="hybridMultilevel"/>
    <w:tmpl w:val="E734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C1BDF"/>
    <w:multiLevelType w:val="hybridMultilevel"/>
    <w:tmpl w:val="0E54F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C0507"/>
    <w:multiLevelType w:val="hybridMultilevel"/>
    <w:tmpl w:val="FA44B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460848"/>
    <w:multiLevelType w:val="hybridMultilevel"/>
    <w:tmpl w:val="E8F82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DD48C2"/>
    <w:multiLevelType w:val="hybridMultilevel"/>
    <w:tmpl w:val="FF3A0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095CF1"/>
    <w:multiLevelType w:val="hybridMultilevel"/>
    <w:tmpl w:val="BDA62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86F30"/>
    <w:multiLevelType w:val="hybridMultilevel"/>
    <w:tmpl w:val="B536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668674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1C367E"/>
    <w:multiLevelType w:val="hybridMultilevel"/>
    <w:tmpl w:val="838E6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A255F6"/>
    <w:multiLevelType w:val="hybridMultilevel"/>
    <w:tmpl w:val="B5AC2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7C2638"/>
    <w:multiLevelType w:val="hybridMultilevel"/>
    <w:tmpl w:val="D6D8B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C4562"/>
    <w:multiLevelType w:val="hybridMultilevel"/>
    <w:tmpl w:val="035093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E500F2F"/>
    <w:multiLevelType w:val="hybridMultilevel"/>
    <w:tmpl w:val="663C7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66F29"/>
    <w:multiLevelType w:val="hybridMultilevel"/>
    <w:tmpl w:val="A81C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2D20E5"/>
    <w:multiLevelType w:val="hybridMultilevel"/>
    <w:tmpl w:val="47FAB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C9079C"/>
    <w:multiLevelType w:val="hybridMultilevel"/>
    <w:tmpl w:val="4FACE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7A6974"/>
    <w:multiLevelType w:val="hybridMultilevel"/>
    <w:tmpl w:val="8C26F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B0FE2"/>
    <w:multiLevelType w:val="hybridMultilevel"/>
    <w:tmpl w:val="FDE87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E6FBA"/>
    <w:multiLevelType w:val="hybridMultilevel"/>
    <w:tmpl w:val="87A65E0C"/>
    <w:lvl w:ilvl="0" w:tplc="5F4EB2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54A5B"/>
    <w:multiLevelType w:val="hybridMultilevel"/>
    <w:tmpl w:val="9A46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00F10"/>
    <w:multiLevelType w:val="hybridMultilevel"/>
    <w:tmpl w:val="34D88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620BF"/>
    <w:multiLevelType w:val="hybridMultilevel"/>
    <w:tmpl w:val="C8A05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01BA1"/>
    <w:multiLevelType w:val="hybridMultilevel"/>
    <w:tmpl w:val="3AD6B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D2A8F"/>
    <w:multiLevelType w:val="hybridMultilevel"/>
    <w:tmpl w:val="97C87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181227"/>
    <w:multiLevelType w:val="hybridMultilevel"/>
    <w:tmpl w:val="6808544E"/>
    <w:lvl w:ilvl="0" w:tplc="1352757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9A1EB0"/>
    <w:multiLevelType w:val="hybridMultilevel"/>
    <w:tmpl w:val="115C4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1F76E1"/>
    <w:multiLevelType w:val="hybridMultilevel"/>
    <w:tmpl w:val="B7FE1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B96113"/>
    <w:multiLevelType w:val="hybridMultilevel"/>
    <w:tmpl w:val="BD8AE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E75910"/>
    <w:multiLevelType w:val="hybridMultilevel"/>
    <w:tmpl w:val="FA6A4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81456"/>
    <w:multiLevelType w:val="hybridMultilevel"/>
    <w:tmpl w:val="D002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2C64C5"/>
    <w:multiLevelType w:val="hybridMultilevel"/>
    <w:tmpl w:val="2D882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6"/>
  </w:num>
  <w:num w:numId="4">
    <w:abstractNumId w:val="17"/>
  </w:num>
  <w:num w:numId="5">
    <w:abstractNumId w:val="22"/>
  </w:num>
  <w:num w:numId="6">
    <w:abstractNumId w:val="38"/>
  </w:num>
  <w:num w:numId="7">
    <w:abstractNumId w:val="9"/>
  </w:num>
  <w:num w:numId="8">
    <w:abstractNumId w:val="34"/>
  </w:num>
  <w:num w:numId="9">
    <w:abstractNumId w:val="2"/>
  </w:num>
  <w:num w:numId="10">
    <w:abstractNumId w:val="43"/>
  </w:num>
  <w:num w:numId="11">
    <w:abstractNumId w:val="30"/>
  </w:num>
  <w:num w:numId="12">
    <w:abstractNumId w:val="31"/>
  </w:num>
  <w:num w:numId="13">
    <w:abstractNumId w:val="13"/>
  </w:num>
  <w:num w:numId="14">
    <w:abstractNumId w:val="42"/>
  </w:num>
  <w:num w:numId="15">
    <w:abstractNumId w:val="44"/>
  </w:num>
  <w:num w:numId="16">
    <w:abstractNumId w:val="20"/>
  </w:num>
  <w:num w:numId="17">
    <w:abstractNumId w:val="19"/>
  </w:num>
  <w:num w:numId="18">
    <w:abstractNumId w:val="14"/>
  </w:num>
  <w:num w:numId="19">
    <w:abstractNumId w:val="37"/>
  </w:num>
  <w:num w:numId="20">
    <w:abstractNumId w:val="15"/>
  </w:num>
  <w:num w:numId="21">
    <w:abstractNumId w:val="8"/>
  </w:num>
  <w:num w:numId="22">
    <w:abstractNumId w:val="18"/>
  </w:num>
  <w:num w:numId="23">
    <w:abstractNumId w:val="7"/>
  </w:num>
  <w:num w:numId="24">
    <w:abstractNumId w:val="5"/>
  </w:num>
  <w:num w:numId="25">
    <w:abstractNumId w:val="0"/>
  </w:num>
  <w:num w:numId="26">
    <w:abstractNumId w:val="10"/>
  </w:num>
  <w:num w:numId="27">
    <w:abstractNumId w:val="35"/>
  </w:num>
  <w:num w:numId="28">
    <w:abstractNumId w:val="36"/>
  </w:num>
  <w:num w:numId="29">
    <w:abstractNumId w:val="41"/>
  </w:num>
  <w:num w:numId="30">
    <w:abstractNumId w:val="6"/>
  </w:num>
  <w:num w:numId="31">
    <w:abstractNumId w:val="29"/>
  </w:num>
  <w:num w:numId="32">
    <w:abstractNumId w:val="27"/>
  </w:num>
  <w:num w:numId="33">
    <w:abstractNumId w:val="25"/>
  </w:num>
  <w:num w:numId="34">
    <w:abstractNumId w:val="1"/>
  </w:num>
  <w:num w:numId="35">
    <w:abstractNumId w:val="23"/>
  </w:num>
  <w:num w:numId="36">
    <w:abstractNumId w:val="32"/>
  </w:num>
  <w:num w:numId="37">
    <w:abstractNumId w:val="28"/>
  </w:num>
  <w:num w:numId="38">
    <w:abstractNumId w:val="16"/>
  </w:num>
  <w:num w:numId="39">
    <w:abstractNumId w:val="40"/>
  </w:num>
  <w:num w:numId="40">
    <w:abstractNumId w:val="45"/>
  </w:num>
  <w:num w:numId="41">
    <w:abstractNumId w:val="21"/>
  </w:num>
  <w:num w:numId="42">
    <w:abstractNumId w:val="4"/>
  </w:num>
  <w:num w:numId="43">
    <w:abstractNumId w:val="33"/>
  </w:num>
  <w:num w:numId="44">
    <w:abstractNumId w:val="39"/>
  </w:num>
  <w:num w:numId="45">
    <w:abstractNumId w:val="11"/>
  </w:num>
  <w:num w:numId="46">
    <w:abstractNumId w:val="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258"/>
    <w:rsid w:val="0000072B"/>
    <w:rsid w:val="00001DBC"/>
    <w:rsid w:val="00015EAF"/>
    <w:rsid w:val="0002112F"/>
    <w:rsid w:val="00045198"/>
    <w:rsid w:val="0006493D"/>
    <w:rsid w:val="0006614E"/>
    <w:rsid w:val="00071C1D"/>
    <w:rsid w:val="00080696"/>
    <w:rsid w:val="000845DA"/>
    <w:rsid w:val="00096916"/>
    <w:rsid w:val="000A7149"/>
    <w:rsid w:val="000B19C3"/>
    <w:rsid w:val="000C2C79"/>
    <w:rsid w:val="000C53D1"/>
    <w:rsid w:val="000C6923"/>
    <w:rsid w:val="000E6B07"/>
    <w:rsid w:val="000F3B15"/>
    <w:rsid w:val="000F423B"/>
    <w:rsid w:val="00104BD0"/>
    <w:rsid w:val="00121622"/>
    <w:rsid w:val="0013055C"/>
    <w:rsid w:val="00150EA9"/>
    <w:rsid w:val="001577F9"/>
    <w:rsid w:val="00163B2C"/>
    <w:rsid w:val="00165EB3"/>
    <w:rsid w:val="00172454"/>
    <w:rsid w:val="00193F5D"/>
    <w:rsid w:val="001A0C6A"/>
    <w:rsid w:val="001A2D6A"/>
    <w:rsid w:val="001A5677"/>
    <w:rsid w:val="001B5CBC"/>
    <w:rsid w:val="001C6564"/>
    <w:rsid w:val="001D484F"/>
    <w:rsid w:val="001D5E2F"/>
    <w:rsid w:val="001E4205"/>
    <w:rsid w:val="001E4DC2"/>
    <w:rsid w:val="001F7945"/>
    <w:rsid w:val="00200FF6"/>
    <w:rsid w:val="0021279A"/>
    <w:rsid w:val="00212DD3"/>
    <w:rsid w:val="00227001"/>
    <w:rsid w:val="00227C82"/>
    <w:rsid w:val="00241638"/>
    <w:rsid w:val="0025562C"/>
    <w:rsid w:val="00262E7B"/>
    <w:rsid w:val="00290309"/>
    <w:rsid w:val="002A1258"/>
    <w:rsid w:val="002A4F94"/>
    <w:rsid w:val="00322FBC"/>
    <w:rsid w:val="00334D1F"/>
    <w:rsid w:val="003414C2"/>
    <w:rsid w:val="0034361F"/>
    <w:rsid w:val="00356D03"/>
    <w:rsid w:val="0036200E"/>
    <w:rsid w:val="003753E6"/>
    <w:rsid w:val="003807AD"/>
    <w:rsid w:val="00383AD0"/>
    <w:rsid w:val="003850B5"/>
    <w:rsid w:val="003A46A8"/>
    <w:rsid w:val="003C46E9"/>
    <w:rsid w:val="003C7314"/>
    <w:rsid w:val="003D1120"/>
    <w:rsid w:val="003D17E2"/>
    <w:rsid w:val="003D74EC"/>
    <w:rsid w:val="0040783D"/>
    <w:rsid w:val="00410079"/>
    <w:rsid w:val="00413266"/>
    <w:rsid w:val="00426459"/>
    <w:rsid w:val="00447DC0"/>
    <w:rsid w:val="004510B9"/>
    <w:rsid w:val="00466E77"/>
    <w:rsid w:val="004674A5"/>
    <w:rsid w:val="00470E93"/>
    <w:rsid w:val="004764EE"/>
    <w:rsid w:val="00491999"/>
    <w:rsid w:val="004C515A"/>
    <w:rsid w:val="004D0526"/>
    <w:rsid w:val="004E62E9"/>
    <w:rsid w:val="004F5DCC"/>
    <w:rsid w:val="00516C9A"/>
    <w:rsid w:val="005328E7"/>
    <w:rsid w:val="00535820"/>
    <w:rsid w:val="00545C2F"/>
    <w:rsid w:val="00554B76"/>
    <w:rsid w:val="00566AB9"/>
    <w:rsid w:val="00567A97"/>
    <w:rsid w:val="00575670"/>
    <w:rsid w:val="00591823"/>
    <w:rsid w:val="00591B88"/>
    <w:rsid w:val="005937FD"/>
    <w:rsid w:val="00595012"/>
    <w:rsid w:val="005C6C6A"/>
    <w:rsid w:val="005E1679"/>
    <w:rsid w:val="006224E2"/>
    <w:rsid w:val="00630355"/>
    <w:rsid w:val="00656ACD"/>
    <w:rsid w:val="00656CCF"/>
    <w:rsid w:val="00667130"/>
    <w:rsid w:val="00681D24"/>
    <w:rsid w:val="0068608C"/>
    <w:rsid w:val="00691D74"/>
    <w:rsid w:val="0069667A"/>
    <w:rsid w:val="006971E5"/>
    <w:rsid w:val="006B09DC"/>
    <w:rsid w:val="006C0823"/>
    <w:rsid w:val="006E08D8"/>
    <w:rsid w:val="006E2363"/>
    <w:rsid w:val="006E5948"/>
    <w:rsid w:val="006F5A4F"/>
    <w:rsid w:val="007053D0"/>
    <w:rsid w:val="00706CB8"/>
    <w:rsid w:val="00712911"/>
    <w:rsid w:val="007132CE"/>
    <w:rsid w:val="00737398"/>
    <w:rsid w:val="0076009F"/>
    <w:rsid w:val="00775CD0"/>
    <w:rsid w:val="00783523"/>
    <w:rsid w:val="00784096"/>
    <w:rsid w:val="00785BB2"/>
    <w:rsid w:val="00793A52"/>
    <w:rsid w:val="007A2A81"/>
    <w:rsid w:val="007B4A2B"/>
    <w:rsid w:val="007D67DF"/>
    <w:rsid w:val="007E58DE"/>
    <w:rsid w:val="008054F3"/>
    <w:rsid w:val="00805ACE"/>
    <w:rsid w:val="00810B19"/>
    <w:rsid w:val="008156A7"/>
    <w:rsid w:val="00832FED"/>
    <w:rsid w:val="00835D9F"/>
    <w:rsid w:val="00846067"/>
    <w:rsid w:val="00850E8F"/>
    <w:rsid w:val="0085108A"/>
    <w:rsid w:val="00854C6D"/>
    <w:rsid w:val="00861A7C"/>
    <w:rsid w:val="008749B2"/>
    <w:rsid w:val="00882FDF"/>
    <w:rsid w:val="00885239"/>
    <w:rsid w:val="008A48B2"/>
    <w:rsid w:val="008A7732"/>
    <w:rsid w:val="008B0C4F"/>
    <w:rsid w:val="008B6A12"/>
    <w:rsid w:val="008D3801"/>
    <w:rsid w:val="008E0342"/>
    <w:rsid w:val="008E77F1"/>
    <w:rsid w:val="008F5E89"/>
    <w:rsid w:val="008F72D5"/>
    <w:rsid w:val="00904216"/>
    <w:rsid w:val="00915229"/>
    <w:rsid w:val="00955FF9"/>
    <w:rsid w:val="009645A9"/>
    <w:rsid w:val="009777E1"/>
    <w:rsid w:val="0097799B"/>
    <w:rsid w:val="00981101"/>
    <w:rsid w:val="00991344"/>
    <w:rsid w:val="00996E69"/>
    <w:rsid w:val="009F1EE4"/>
    <w:rsid w:val="00A1396A"/>
    <w:rsid w:val="00A179EB"/>
    <w:rsid w:val="00A20896"/>
    <w:rsid w:val="00A3416A"/>
    <w:rsid w:val="00A36D0B"/>
    <w:rsid w:val="00A510B3"/>
    <w:rsid w:val="00A63FBA"/>
    <w:rsid w:val="00A66D20"/>
    <w:rsid w:val="00A76D20"/>
    <w:rsid w:val="00A8558D"/>
    <w:rsid w:val="00AA0943"/>
    <w:rsid w:val="00AB0A9A"/>
    <w:rsid w:val="00AB1A41"/>
    <w:rsid w:val="00AC4ED5"/>
    <w:rsid w:val="00AC7FBD"/>
    <w:rsid w:val="00AD0FA1"/>
    <w:rsid w:val="00AD3829"/>
    <w:rsid w:val="00B143CA"/>
    <w:rsid w:val="00B16D72"/>
    <w:rsid w:val="00B20D75"/>
    <w:rsid w:val="00B25FEF"/>
    <w:rsid w:val="00B27574"/>
    <w:rsid w:val="00B35CCC"/>
    <w:rsid w:val="00B56953"/>
    <w:rsid w:val="00B72388"/>
    <w:rsid w:val="00B94D1D"/>
    <w:rsid w:val="00BB3378"/>
    <w:rsid w:val="00BE4404"/>
    <w:rsid w:val="00BF1B08"/>
    <w:rsid w:val="00BF28E6"/>
    <w:rsid w:val="00C11C66"/>
    <w:rsid w:val="00C24FDC"/>
    <w:rsid w:val="00C33095"/>
    <w:rsid w:val="00C8384E"/>
    <w:rsid w:val="00CA7C87"/>
    <w:rsid w:val="00CB6064"/>
    <w:rsid w:val="00CC0BD1"/>
    <w:rsid w:val="00CE2947"/>
    <w:rsid w:val="00CE69D6"/>
    <w:rsid w:val="00CF101F"/>
    <w:rsid w:val="00CF3221"/>
    <w:rsid w:val="00D06BF2"/>
    <w:rsid w:val="00D22DD2"/>
    <w:rsid w:val="00D425B2"/>
    <w:rsid w:val="00D512F3"/>
    <w:rsid w:val="00D6551F"/>
    <w:rsid w:val="00D65F78"/>
    <w:rsid w:val="00D81538"/>
    <w:rsid w:val="00D84449"/>
    <w:rsid w:val="00D8725B"/>
    <w:rsid w:val="00D907C7"/>
    <w:rsid w:val="00DA1167"/>
    <w:rsid w:val="00DB3A81"/>
    <w:rsid w:val="00DE485E"/>
    <w:rsid w:val="00DF2876"/>
    <w:rsid w:val="00E00CF3"/>
    <w:rsid w:val="00E027AB"/>
    <w:rsid w:val="00E26F15"/>
    <w:rsid w:val="00E3489A"/>
    <w:rsid w:val="00E4180D"/>
    <w:rsid w:val="00E83A24"/>
    <w:rsid w:val="00E8773E"/>
    <w:rsid w:val="00E9546F"/>
    <w:rsid w:val="00E97BEF"/>
    <w:rsid w:val="00EB4766"/>
    <w:rsid w:val="00EB64C3"/>
    <w:rsid w:val="00ED224B"/>
    <w:rsid w:val="00ED2C48"/>
    <w:rsid w:val="00ED4071"/>
    <w:rsid w:val="00ED4A9E"/>
    <w:rsid w:val="00EE0113"/>
    <w:rsid w:val="00EE14FA"/>
    <w:rsid w:val="00EE50E7"/>
    <w:rsid w:val="00EE5E58"/>
    <w:rsid w:val="00EF2815"/>
    <w:rsid w:val="00F05953"/>
    <w:rsid w:val="00F074B3"/>
    <w:rsid w:val="00F1717C"/>
    <w:rsid w:val="00F33660"/>
    <w:rsid w:val="00F34E9E"/>
    <w:rsid w:val="00F36EA2"/>
    <w:rsid w:val="00F40EDA"/>
    <w:rsid w:val="00F6230A"/>
    <w:rsid w:val="00F71C29"/>
    <w:rsid w:val="00F849B5"/>
    <w:rsid w:val="00F86359"/>
    <w:rsid w:val="00F933EF"/>
    <w:rsid w:val="00FA5896"/>
    <w:rsid w:val="00FB13FC"/>
    <w:rsid w:val="00FB34FE"/>
    <w:rsid w:val="00FB40B5"/>
    <w:rsid w:val="00FF0855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8F6B4"/>
  <w15:docId w15:val="{46A0C37C-1061-477B-9AEE-DD2E7181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E50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0E7"/>
  </w:style>
  <w:style w:type="paragraph" w:styleId="Footer">
    <w:name w:val="footer"/>
    <w:basedOn w:val="Normal"/>
    <w:link w:val="FooterChar"/>
    <w:uiPriority w:val="99"/>
    <w:unhideWhenUsed/>
    <w:rsid w:val="00EE50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0E7"/>
  </w:style>
  <w:style w:type="paragraph" w:styleId="ListParagraph">
    <w:name w:val="List Paragraph"/>
    <w:basedOn w:val="Normal"/>
    <w:uiPriority w:val="34"/>
    <w:qFormat/>
    <w:rsid w:val="00EE50E7"/>
    <w:pPr>
      <w:ind w:left="720"/>
      <w:contextualSpacing/>
    </w:pPr>
  </w:style>
  <w:style w:type="table" w:styleId="TableGrid">
    <w:name w:val="Table Grid"/>
    <w:basedOn w:val="TableNormal"/>
    <w:uiPriority w:val="59"/>
    <w:rsid w:val="00D51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6564"/>
    <w:rPr>
      <w:color w:val="0563C1" w:themeColor="hyperlink"/>
      <w:u w:val="single"/>
    </w:rPr>
  </w:style>
  <w:style w:type="table" w:customStyle="1" w:styleId="GridTable6Colorful-Accent111">
    <w:name w:val="Grid Table 6 Colorful - Accent 111"/>
    <w:basedOn w:val="TableNormal"/>
    <w:uiPriority w:val="51"/>
    <w:rsid w:val="001C6564"/>
    <w:rPr>
      <w:rFonts w:eastAsiaTheme="minorHAnsi" w:cstheme="minorBidi"/>
      <w:color w:val="2E74B5" w:themeColor="accent1" w:themeShade="BF"/>
      <w:sz w:val="26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11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C6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C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C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83919-7964-4783-A1DA-8AB353496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37</Pages>
  <Words>3525</Words>
  <Characters>20097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Microsoft Office User</cp:lastModifiedBy>
  <cp:revision>10</cp:revision>
  <dcterms:created xsi:type="dcterms:W3CDTF">2021-01-21T04:51:00Z</dcterms:created>
  <dcterms:modified xsi:type="dcterms:W3CDTF">2021-04-24T14:47:00Z</dcterms:modified>
</cp:coreProperties>
</file>